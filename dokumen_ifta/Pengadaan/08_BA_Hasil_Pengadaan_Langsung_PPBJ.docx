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AF52C67" w14:textId="77777777" w:rsidR="000861F6" w:rsidRPr="00FC2067" w:rsidRDefault="002202CD">
      <w:pPr>
        <w:tabs>
          <w:tab w:val="left" w:pos="180"/>
          <w:tab w:val="left" w:pos="5760"/>
        </w:tabs>
        <w:jc w:val="center"/>
        <w:rPr>
          <w:rFonts w:asciiTheme="minorHAnsi" w:hAnsiTheme="minorHAnsi" w:cstheme="minorHAnsi"/>
          <w:b/>
          <w:sz w:val="36"/>
          <w:szCs w:val="22"/>
          <w:lang w:val="id-ID"/>
        </w:rPr>
      </w:pPr>
      <w:r w:rsidRPr="00FC2067">
        <w:rPr>
          <w:rFonts w:asciiTheme="minorHAnsi" w:hAnsiTheme="minorHAnsi" w:cstheme="minorHAnsi"/>
          <w:b/>
          <w:sz w:val="36"/>
          <w:szCs w:val="22"/>
        </w:rPr>
        <w:t xml:space="preserve">BERITA ACARA HASIL </w:t>
      </w:r>
      <w:r w:rsidRPr="00FC2067">
        <w:rPr>
          <w:rFonts w:asciiTheme="minorHAnsi" w:hAnsiTheme="minorHAnsi" w:cstheme="minorHAnsi"/>
          <w:b/>
          <w:sz w:val="36"/>
          <w:szCs w:val="22"/>
          <w:lang w:val="id-ID"/>
        </w:rPr>
        <w:t>PENGADAAN LANGSUNG</w:t>
      </w:r>
    </w:p>
    <w:p w14:paraId="7AB5282E" w14:textId="77777777" w:rsidR="00F15152" w:rsidRPr="00FC2067" w:rsidRDefault="00C17AA0">
      <w:pPr>
        <w:pBdr>
          <w:bottom w:val="single" w:sz="4" w:space="1" w:color="000000"/>
        </w:pBdr>
        <w:jc w:val="center"/>
        <w:rPr>
          <w:rFonts w:asciiTheme="minorHAnsi" w:hAnsiTheme="minorHAnsi" w:cstheme="minorHAnsi"/>
          <w:b/>
          <w:sz w:val="22"/>
          <w:szCs w:val="22"/>
          <w:lang w:val="en-ID"/>
        </w:rPr>
      </w:pPr>
      <w:r w:rsidRPr="00FC2067">
        <w:rPr>
          <w:rFonts w:asciiTheme="minorHAnsi" w:hAnsiTheme="minorHAnsi" w:cstheme="minorHAnsi"/>
          <w:b/>
          <w:sz w:val="22"/>
          <w:szCs w:val="22"/>
          <w:lang w:val="en-ID"/>
        </w:rPr>
        <w:t>${judul}</w:t>
      </w:r>
    </w:p>
    <w:p w14:paraId="12D378D4" w14:textId="77777777" w:rsidR="000861F6" w:rsidRPr="00FC2067" w:rsidRDefault="002202CD" w:rsidP="004153B2">
      <w:pPr>
        <w:pBdr>
          <w:bottom w:val="single" w:sz="4" w:space="1" w:color="000000"/>
        </w:pBdr>
        <w:spacing w:line="360" w:lineRule="auto"/>
        <w:jc w:val="center"/>
        <w:rPr>
          <w:rFonts w:asciiTheme="minorHAnsi" w:hAnsiTheme="minorHAnsi" w:cstheme="minorHAnsi"/>
          <w:sz w:val="22"/>
          <w:szCs w:val="22"/>
          <w:lang w:val="id-ID"/>
        </w:rPr>
      </w:pPr>
      <w:r w:rsidRPr="00FC2067">
        <w:rPr>
          <w:rFonts w:asciiTheme="minorHAnsi" w:hAnsiTheme="minorHAnsi" w:cstheme="minorHAnsi"/>
          <w:b/>
          <w:sz w:val="22"/>
          <w:szCs w:val="22"/>
        </w:rPr>
        <w:t>Nomor</w:t>
      </w:r>
      <w:r w:rsidRPr="00FC2067">
        <w:rPr>
          <w:rFonts w:asciiTheme="minorHAnsi" w:hAnsiTheme="minorHAnsi" w:cstheme="minorHAnsi"/>
          <w:b/>
          <w:sz w:val="22"/>
          <w:szCs w:val="22"/>
          <w:lang w:val="id-ID"/>
        </w:rPr>
        <w:t xml:space="preserve"> </w:t>
      </w:r>
      <w:r w:rsidRPr="00FC2067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="00F15152" w:rsidRPr="00FC2067">
        <w:rPr>
          <w:rFonts w:asciiTheme="minorHAnsi" w:hAnsiTheme="minorHAnsi" w:cstheme="minorHAnsi"/>
          <w:b/>
          <w:sz w:val="22"/>
          <w:szCs w:val="22"/>
        </w:rPr>
        <w:t>${nomor_surat}</w:t>
      </w:r>
    </w:p>
    <w:p w14:paraId="55CF2A44" w14:textId="77777777" w:rsidR="000861F6" w:rsidRPr="00FC2067" w:rsidRDefault="000861F6">
      <w:pPr>
        <w:jc w:val="center"/>
        <w:rPr>
          <w:rFonts w:asciiTheme="minorHAnsi" w:hAnsiTheme="minorHAnsi" w:cstheme="minorHAnsi"/>
          <w:sz w:val="22"/>
          <w:szCs w:val="22"/>
          <w:lang w:val="id-ID"/>
        </w:rPr>
      </w:pPr>
    </w:p>
    <w:p w14:paraId="079556F6" w14:textId="77777777" w:rsidR="000861F6" w:rsidRPr="00FC2067" w:rsidRDefault="002202CD">
      <w:pPr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FC2067">
        <w:rPr>
          <w:rFonts w:asciiTheme="minorHAnsi" w:hAnsiTheme="minorHAnsi" w:cstheme="minorHAnsi"/>
          <w:sz w:val="22"/>
          <w:szCs w:val="22"/>
          <w:lang w:val="nb-NO"/>
        </w:rPr>
        <w:t>Pada hari ini</w:t>
      </w:r>
      <w:r w:rsidRPr="00FC2067">
        <w:rPr>
          <w:rFonts w:asciiTheme="minorHAnsi" w:hAnsiTheme="minorHAnsi" w:cstheme="minorHAnsi"/>
          <w:sz w:val="22"/>
          <w:szCs w:val="22"/>
          <w:lang w:val="id-ID"/>
        </w:rPr>
        <w:t xml:space="preserve">, </w:t>
      </w:r>
      <w:r w:rsidR="00C17AA0" w:rsidRPr="001F37BB">
        <w:rPr>
          <w:rFonts w:asciiTheme="minorHAnsi" w:hAnsiTheme="minorHAnsi" w:cstheme="minorHAnsi"/>
          <w:sz w:val="22"/>
          <w:szCs w:val="22"/>
          <w:lang w:val="id-ID"/>
        </w:rPr>
        <w:t>${hari}</w:t>
      </w:r>
      <w:r w:rsidR="00ED204B" w:rsidRPr="00FC2067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r w:rsidR="00C17AA0" w:rsidRPr="00FC2067">
        <w:rPr>
          <w:rFonts w:asciiTheme="minorHAnsi" w:hAnsiTheme="minorHAnsi" w:cstheme="minorHAnsi"/>
          <w:sz w:val="22"/>
          <w:szCs w:val="22"/>
          <w:lang w:val="id-ID"/>
        </w:rPr>
        <w:t>(</w:t>
      </w:r>
      <w:r w:rsidR="00C17AA0" w:rsidRPr="001F37BB">
        <w:rPr>
          <w:rFonts w:asciiTheme="minorHAnsi" w:hAnsiTheme="minorHAnsi" w:cstheme="minorHAnsi"/>
          <w:sz w:val="22"/>
          <w:szCs w:val="22"/>
          <w:lang w:val="id-ID"/>
        </w:rPr>
        <w:t>${tanggal}</w:t>
      </w:r>
      <w:r w:rsidR="00C17AA0" w:rsidRPr="00FC2067">
        <w:rPr>
          <w:rFonts w:asciiTheme="minorHAnsi" w:hAnsiTheme="minorHAnsi" w:cstheme="minorHAnsi"/>
          <w:sz w:val="22"/>
          <w:szCs w:val="22"/>
          <w:lang w:val="id-ID"/>
        </w:rPr>
        <w:t>)</w:t>
      </w:r>
      <w:r w:rsidR="00C17AA0" w:rsidRPr="00FC2067">
        <w:rPr>
          <w:rFonts w:asciiTheme="minorHAnsi" w:hAnsiTheme="minorHAnsi" w:cstheme="minorHAnsi"/>
          <w:sz w:val="22"/>
          <w:szCs w:val="22"/>
          <w:lang w:val="nb-NO"/>
        </w:rPr>
        <w:t xml:space="preserve">, </w:t>
      </w:r>
      <w:r w:rsidR="003C0806" w:rsidRPr="00FC2067">
        <w:rPr>
          <w:rFonts w:asciiTheme="minorHAnsi" w:hAnsiTheme="minorHAnsi" w:cstheme="minorHAnsi"/>
          <w:sz w:val="22"/>
          <w:szCs w:val="22"/>
          <w:lang w:val="id-ID"/>
        </w:rPr>
        <w:t xml:space="preserve">telah disusun Berita Acara Hasil </w:t>
      </w:r>
      <w:r w:rsidR="00C17AA0" w:rsidRPr="001F37BB">
        <w:rPr>
          <w:rFonts w:asciiTheme="minorHAnsi" w:hAnsiTheme="minorHAnsi" w:cstheme="minorHAnsi"/>
          <w:b/>
          <w:sz w:val="22"/>
          <w:szCs w:val="22"/>
          <w:lang w:val="id-ID"/>
        </w:rPr>
        <w:t>${judul}</w:t>
      </w:r>
      <w:r w:rsidRPr="00FC2067">
        <w:rPr>
          <w:rFonts w:asciiTheme="minorHAnsi" w:hAnsiTheme="minorHAnsi" w:cstheme="minorHAnsi"/>
          <w:sz w:val="22"/>
          <w:szCs w:val="22"/>
          <w:lang w:val="id-ID"/>
        </w:rPr>
        <w:t xml:space="preserve">, sebagai berikut : </w:t>
      </w:r>
    </w:p>
    <w:p w14:paraId="0735D032" w14:textId="77777777" w:rsidR="000861F6" w:rsidRPr="00FC2067" w:rsidRDefault="000861F6">
      <w:pPr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p w14:paraId="3680C3D0" w14:textId="77777777" w:rsidR="000861F6" w:rsidRPr="00FC2067" w:rsidRDefault="002202CD">
      <w:pPr>
        <w:numPr>
          <w:ilvl w:val="0"/>
          <w:numId w:val="3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FC2067">
        <w:rPr>
          <w:rFonts w:asciiTheme="minorHAnsi" w:hAnsiTheme="minorHAnsi" w:cstheme="minorHAnsi"/>
          <w:sz w:val="22"/>
          <w:szCs w:val="22"/>
        </w:rPr>
        <w:t xml:space="preserve">Pagu Anggaran : Rp. </w:t>
      </w:r>
      <w:r w:rsidR="00C17AA0" w:rsidRPr="00FC2067">
        <w:rPr>
          <w:rFonts w:asciiTheme="minorHAnsi" w:hAnsiTheme="minorHAnsi" w:cstheme="minorHAnsi"/>
          <w:sz w:val="22"/>
          <w:szCs w:val="22"/>
        </w:rPr>
        <w:t>${anggaran_pagu}</w:t>
      </w:r>
      <w:r w:rsidRPr="00FC2067">
        <w:rPr>
          <w:rFonts w:asciiTheme="minorHAnsi" w:hAnsiTheme="minorHAnsi" w:cstheme="minorHAnsi"/>
          <w:sz w:val="22"/>
          <w:szCs w:val="22"/>
        </w:rPr>
        <w:t>,- (</w:t>
      </w:r>
      <w:r w:rsidR="00C17AA0" w:rsidRPr="00FC2067">
        <w:rPr>
          <w:rFonts w:asciiTheme="minorHAnsi" w:hAnsiTheme="minorHAnsi" w:cstheme="minorHAnsi"/>
          <w:sz w:val="22"/>
          <w:szCs w:val="22"/>
        </w:rPr>
        <w:t>${anggaran_pagu</w:t>
      </w:r>
      <w:r w:rsidR="00501385" w:rsidRPr="00FC2067">
        <w:rPr>
          <w:rFonts w:asciiTheme="minorHAnsi" w:hAnsiTheme="minorHAnsi" w:cstheme="minorHAnsi"/>
          <w:sz w:val="22"/>
          <w:szCs w:val="22"/>
        </w:rPr>
        <w:t>_kata</w:t>
      </w:r>
      <w:r w:rsidR="00C17AA0" w:rsidRPr="00FC2067">
        <w:rPr>
          <w:rFonts w:asciiTheme="minorHAnsi" w:hAnsiTheme="minorHAnsi" w:cstheme="minorHAnsi"/>
          <w:sz w:val="22"/>
          <w:szCs w:val="22"/>
        </w:rPr>
        <w:t>}</w:t>
      </w:r>
      <w:r w:rsidRPr="00FC2067">
        <w:rPr>
          <w:rFonts w:asciiTheme="minorHAnsi" w:hAnsiTheme="minorHAnsi" w:cstheme="minorHAnsi"/>
          <w:sz w:val="22"/>
          <w:szCs w:val="22"/>
        </w:rPr>
        <w:t>)</w:t>
      </w:r>
    </w:p>
    <w:p w14:paraId="04E4DE81" w14:textId="77777777" w:rsidR="000861F6" w:rsidRPr="00FC2067" w:rsidRDefault="002202CD">
      <w:pPr>
        <w:numPr>
          <w:ilvl w:val="0"/>
          <w:numId w:val="3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FC2067">
        <w:rPr>
          <w:rFonts w:asciiTheme="minorHAnsi" w:hAnsiTheme="minorHAnsi" w:cstheme="minorHAnsi"/>
          <w:sz w:val="22"/>
          <w:szCs w:val="22"/>
        </w:rPr>
        <w:t xml:space="preserve">Harga Perkiraan Sendiri : Rp. </w:t>
      </w:r>
      <w:r w:rsidR="00C17AA0" w:rsidRPr="00FC2067">
        <w:rPr>
          <w:rFonts w:asciiTheme="minorHAnsi" w:hAnsiTheme="minorHAnsi" w:cstheme="minorHAnsi"/>
          <w:sz w:val="22"/>
          <w:szCs w:val="22"/>
        </w:rPr>
        <w:t>${harga_hps}</w:t>
      </w:r>
      <w:r w:rsidRPr="00FC2067">
        <w:rPr>
          <w:rFonts w:asciiTheme="minorHAnsi" w:hAnsiTheme="minorHAnsi" w:cstheme="minorHAnsi"/>
          <w:sz w:val="22"/>
          <w:szCs w:val="22"/>
        </w:rPr>
        <w:t>,- (</w:t>
      </w:r>
      <w:r w:rsidR="00C17AA0" w:rsidRPr="00FC2067">
        <w:rPr>
          <w:rFonts w:asciiTheme="minorHAnsi" w:hAnsiTheme="minorHAnsi" w:cstheme="minorHAnsi"/>
          <w:sz w:val="22"/>
          <w:szCs w:val="22"/>
        </w:rPr>
        <w:t>${harga_hps</w:t>
      </w:r>
      <w:r w:rsidR="00501385" w:rsidRPr="00FC2067">
        <w:rPr>
          <w:rFonts w:asciiTheme="minorHAnsi" w:hAnsiTheme="minorHAnsi" w:cstheme="minorHAnsi"/>
          <w:sz w:val="22"/>
          <w:szCs w:val="22"/>
        </w:rPr>
        <w:t>_kata</w:t>
      </w:r>
      <w:r w:rsidR="00C17AA0" w:rsidRPr="00FC2067">
        <w:rPr>
          <w:rFonts w:asciiTheme="minorHAnsi" w:hAnsiTheme="minorHAnsi" w:cstheme="minorHAnsi"/>
          <w:sz w:val="22"/>
          <w:szCs w:val="22"/>
        </w:rPr>
        <w:t>}</w:t>
      </w:r>
      <w:r w:rsidRPr="00FC2067">
        <w:rPr>
          <w:rFonts w:asciiTheme="minorHAnsi" w:hAnsiTheme="minorHAnsi" w:cstheme="minorHAnsi"/>
          <w:sz w:val="22"/>
          <w:szCs w:val="22"/>
        </w:rPr>
        <w:t>)</w:t>
      </w:r>
    </w:p>
    <w:p w14:paraId="5B38A978" w14:textId="77777777" w:rsidR="000861F6" w:rsidRPr="00FC2067" w:rsidRDefault="002202CD">
      <w:pPr>
        <w:numPr>
          <w:ilvl w:val="0"/>
          <w:numId w:val="3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FC2067">
        <w:rPr>
          <w:rFonts w:asciiTheme="minorHAnsi" w:hAnsiTheme="minorHAnsi" w:cstheme="minorHAnsi"/>
          <w:sz w:val="22"/>
          <w:szCs w:val="22"/>
        </w:rPr>
        <w:t xml:space="preserve">Harga yang digunakan adalah </w:t>
      </w:r>
      <w:r w:rsidRPr="00FC2067">
        <w:rPr>
          <w:rFonts w:asciiTheme="minorHAnsi" w:hAnsiTheme="minorHAnsi" w:cstheme="minorHAnsi"/>
          <w:i/>
          <w:sz w:val="22"/>
          <w:szCs w:val="22"/>
        </w:rPr>
        <w:t xml:space="preserve">Kontrak </w:t>
      </w:r>
      <w:r w:rsidR="003C0806" w:rsidRPr="00FC2067">
        <w:rPr>
          <w:rFonts w:asciiTheme="minorHAnsi" w:hAnsiTheme="minorHAnsi" w:cstheme="minorHAnsi"/>
          <w:i/>
          <w:sz w:val="22"/>
          <w:szCs w:val="22"/>
        </w:rPr>
        <w:t>Lump Sum</w:t>
      </w:r>
    </w:p>
    <w:p w14:paraId="27CA39AF" w14:textId="77777777" w:rsidR="000861F6" w:rsidRPr="00FC2067" w:rsidRDefault="002202CD">
      <w:pPr>
        <w:numPr>
          <w:ilvl w:val="0"/>
          <w:numId w:val="3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FC2067">
        <w:rPr>
          <w:rFonts w:asciiTheme="minorHAnsi" w:hAnsiTheme="minorHAnsi" w:cstheme="minorHAnsi"/>
          <w:sz w:val="22"/>
          <w:szCs w:val="22"/>
        </w:rPr>
        <w:t xml:space="preserve">Undangan kepada </w:t>
      </w:r>
      <w:r w:rsidR="00C17AA0" w:rsidRPr="00FC2067">
        <w:rPr>
          <w:rFonts w:asciiTheme="minorHAnsi" w:hAnsiTheme="minorHAnsi" w:cstheme="minorHAnsi"/>
          <w:sz w:val="22"/>
          <w:szCs w:val="22"/>
        </w:rPr>
        <w:t>${vendor}</w:t>
      </w:r>
      <w:r w:rsidRPr="00FC2067">
        <w:rPr>
          <w:rFonts w:asciiTheme="minorHAnsi" w:hAnsiTheme="minorHAnsi" w:cstheme="minorHAnsi"/>
          <w:sz w:val="22"/>
          <w:szCs w:val="22"/>
        </w:rPr>
        <w:t xml:space="preserve"> yang beralamat di </w:t>
      </w:r>
      <w:r w:rsidR="00C17AA0" w:rsidRPr="00FC2067">
        <w:rPr>
          <w:rFonts w:asciiTheme="minorHAnsi" w:hAnsiTheme="minorHAnsi" w:cstheme="minorHAnsi"/>
          <w:sz w:val="22"/>
          <w:szCs w:val="22"/>
        </w:rPr>
        <w:t>${alamat_vendor}</w:t>
      </w:r>
      <w:r w:rsidRPr="00FC2067">
        <w:rPr>
          <w:rFonts w:asciiTheme="minorHAnsi" w:hAnsiTheme="minorHAnsi" w:cstheme="minorHAnsi"/>
          <w:sz w:val="22"/>
          <w:szCs w:val="22"/>
        </w:rPr>
        <w:t xml:space="preserve">, tanggal </w:t>
      </w:r>
      <w:r w:rsidR="00C17AA0" w:rsidRPr="00FC2067">
        <w:rPr>
          <w:rFonts w:asciiTheme="minorHAnsi" w:hAnsiTheme="minorHAnsi" w:cstheme="minorHAnsi"/>
          <w:sz w:val="22"/>
          <w:szCs w:val="22"/>
        </w:rPr>
        <w:t>${tanggal_undangan}</w:t>
      </w:r>
    </w:p>
    <w:p w14:paraId="1413C74B" w14:textId="77777777" w:rsidR="000861F6" w:rsidRPr="00FC2067" w:rsidRDefault="002202CD">
      <w:pPr>
        <w:numPr>
          <w:ilvl w:val="0"/>
          <w:numId w:val="3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FC2067">
        <w:rPr>
          <w:rFonts w:asciiTheme="minorHAnsi" w:hAnsiTheme="minorHAnsi" w:cstheme="minorHAnsi"/>
          <w:sz w:val="22"/>
          <w:szCs w:val="22"/>
        </w:rPr>
        <w:t xml:space="preserve">Pemasukan dokumen penawaran </w:t>
      </w:r>
      <w:r w:rsidR="00C17AA0" w:rsidRPr="00FC2067">
        <w:rPr>
          <w:rFonts w:asciiTheme="minorHAnsi" w:hAnsiTheme="minorHAnsi" w:cstheme="minorHAnsi"/>
          <w:sz w:val="22"/>
          <w:szCs w:val="22"/>
        </w:rPr>
        <w:t>${vendor}</w:t>
      </w:r>
      <w:r w:rsidRPr="00FC2067">
        <w:rPr>
          <w:rFonts w:asciiTheme="minorHAnsi" w:hAnsiTheme="minorHAnsi" w:cstheme="minorHAnsi"/>
          <w:sz w:val="22"/>
          <w:szCs w:val="22"/>
        </w:rPr>
        <w:t xml:space="preserve"> tanggal </w:t>
      </w:r>
      <w:r w:rsidR="00C17AA0" w:rsidRPr="00FC2067">
        <w:rPr>
          <w:rFonts w:asciiTheme="minorHAnsi" w:hAnsiTheme="minorHAnsi" w:cstheme="minorHAnsi"/>
          <w:sz w:val="22"/>
          <w:szCs w:val="22"/>
        </w:rPr>
        <w:t>${tanggal_penawaran}</w:t>
      </w:r>
    </w:p>
    <w:p w14:paraId="55D13E1E" w14:textId="77777777" w:rsidR="000861F6" w:rsidRPr="00FC2067" w:rsidRDefault="002202CD">
      <w:pPr>
        <w:numPr>
          <w:ilvl w:val="0"/>
          <w:numId w:val="3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FC2067">
        <w:rPr>
          <w:rFonts w:asciiTheme="minorHAnsi" w:hAnsiTheme="minorHAnsi" w:cstheme="minorHAnsi"/>
          <w:sz w:val="22"/>
          <w:szCs w:val="22"/>
        </w:rPr>
        <w:t>Evalu</w:t>
      </w:r>
      <w:r w:rsidR="0079673A">
        <w:rPr>
          <w:rFonts w:asciiTheme="minorHAnsi" w:hAnsiTheme="minorHAnsi" w:cstheme="minorHAnsi"/>
          <w:sz w:val="22"/>
          <w:szCs w:val="22"/>
        </w:rPr>
        <w:t xml:space="preserve">asi tanggal </w:t>
      </w:r>
      <w:r w:rsidR="009A439B">
        <w:rPr>
          <w:rFonts w:asciiTheme="minorHAnsi" w:hAnsiTheme="minorHAnsi" w:cstheme="minorHAnsi"/>
          <w:sz w:val="22"/>
          <w:szCs w:val="22"/>
        </w:rPr>
        <w:t>${tanggal_evaluasi}</w:t>
      </w:r>
      <w:r w:rsidR="00D35BFF">
        <w:rPr>
          <w:rFonts w:asciiTheme="minorHAnsi" w:hAnsiTheme="minorHAnsi" w:cstheme="minorHAnsi"/>
          <w:sz w:val="22"/>
          <w:szCs w:val="22"/>
        </w:rPr>
        <w:t xml:space="preserve"> </w:t>
      </w:r>
      <w:r w:rsidR="006D608C">
        <w:rPr>
          <w:rFonts w:asciiTheme="minorHAnsi" w:hAnsiTheme="minorHAnsi" w:cstheme="minorHAnsi"/>
          <w:sz w:val="22"/>
          <w:szCs w:val="22"/>
        </w:rPr>
        <w:t xml:space="preserve"> </w:t>
      </w:r>
      <w:r w:rsidRPr="00FC2067">
        <w:rPr>
          <w:rFonts w:asciiTheme="minorHAnsi" w:hAnsiTheme="minorHAnsi" w:cstheme="minorHAnsi"/>
          <w:sz w:val="22"/>
          <w:szCs w:val="22"/>
        </w:rPr>
        <w:t xml:space="preserve">dan negosiasi penawaran tanggal </w:t>
      </w:r>
      <w:r w:rsidR="00C17AA0" w:rsidRPr="00FC2067">
        <w:rPr>
          <w:rFonts w:asciiTheme="minorHAnsi" w:hAnsiTheme="minorHAnsi" w:cstheme="minorHAnsi"/>
          <w:sz w:val="22"/>
          <w:szCs w:val="22"/>
        </w:rPr>
        <w:t>${tanggal_negosiasi}</w:t>
      </w:r>
      <w:r w:rsidRPr="00FC2067">
        <w:rPr>
          <w:rFonts w:asciiTheme="minorHAnsi" w:hAnsiTheme="minorHAnsi" w:cstheme="minorHAnsi"/>
          <w:sz w:val="22"/>
          <w:szCs w:val="22"/>
        </w:rPr>
        <w:t xml:space="preserve">, sebagai berikut : </w:t>
      </w:r>
    </w:p>
    <w:p w14:paraId="5748F5BD" w14:textId="77777777" w:rsidR="000861F6" w:rsidRPr="00FC2067" w:rsidRDefault="000861F6">
      <w:pPr>
        <w:pStyle w:val="ListParagraph"/>
        <w:ind w:left="0"/>
        <w:rPr>
          <w:rFonts w:asciiTheme="minorHAnsi" w:hAnsiTheme="minorHAnsi" w:cstheme="minorHAnsi"/>
          <w:sz w:val="22"/>
          <w:szCs w:val="22"/>
          <w:lang w:val="en-US"/>
        </w:rPr>
      </w:pPr>
    </w:p>
    <w:p w14:paraId="250842A2" w14:textId="77777777" w:rsidR="000861F6" w:rsidRPr="00FC2067" w:rsidRDefault="002202CD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C2067">
        <w:rPr>
          <w:rFonts w:asciiTheme="minorHAnsi" w:hAnsiTheme="minorHAnsi" w:cstheme="minorHAnsi"/>
          <w:sz w:val="22"/>
          <w:szCs w:val="22"/>
          <w:lang w:val="en-US"/>
        </w:rPr>
        <w:t>Koreksi Aritmatik</w:t>
      </w:r>
    </w:p>
    <w:p w14:paraId="48F0F4B4" w14:textId="77777777" w:rsidR="000861F6" w:rsidRPr="00FC2067" w:rsidRDefault="000861F6">
      <w:pPr>
        <w:pStyle w:val="ListParagraph"/>
        <w:ind w:left="0"/>
        <w:rPr>
          <w:rFonts w:asciiTheme="minorHAnsi" w:hAnsiTheme="minorHAnsi" w:cstheme="minorHAnsi"/>
          <w:sz w:val="22"/>
          <w:szCs w:val="22"/>
          <w:lang w:val="en-US"/>
        </w:rPr>
      </w:pPr>
    </w:p>
    <w:tbl>
      <w:tblPr>
        <w:tblW w:w="0" w:type="auto"/>
        <w:tblInd w:w="443" w:type="dxa"/>
        <w:tblLayout w:type="fixed"/>
        <w:tblLook w:val="0000" w:firstRow="0" w:lastRow="0" w:firstColumn="0" w:lastColumn="0" w:noHBand="0" w:noVBand="0"/>
      </w:tblPr>
      <w:tblGrid>
        <w:gridCol w:w="2070"/>
        <w:gridCol w:w="2250"/>
        <w:gridCol w:w="2430"/>
        <w:gridCol w:w="2300"/>
      </w:tblGrid>
      <w:tr w:rsidR="000861F6" w:rsidRPr="00FC2067" w14:paraId="26F3254E" w14:textId="77777777" w:rsidTr="00932001">
        <w:trPr>
          <w:cantSplit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E86B8A" w14:textId="77777777" w:rsidR="000861F6" w:rsidRPr="00FC2067" w:rsidRDefault="002202CD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C2067">
              <w:rPr>
                <w:rFonts w:asciiTheme="minorHAnsi" w:hAnsiTheme="minorHAnsi" w:cstheme="minorHAnsi"/>
                <w:b/>
                <w:sz w:val="22"/>
                <w:szCs w:val="22"/>
              </w:rPr>
              <w:t>Nama Penyedia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727848" w14:textId="77777777" w:rsidR="000861F6" w:rsidRPr="00FC2067" w:rsidRDefault="002202CD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C2067">
              <w:rPr>
                <w:rFonts w:asciiTheme="minorHAnsi" w:hAnsiTheme="minorHAnsi" w:cstheme="minorHAnsi"/>
                <w:b/>
                <w:sz w:val="22"/>
                <w:szCs w:val="22"/>
              </w:rPr>
              <w:t>NPWP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7D3241" w14:textId="77777777" w:rsidR="000861F6" w:rsidRPr="00FC2067" w:rsidRDefault="002202CD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C2067">
              <w:rPr>
                <w:rFonts w:asciiTheme="minorHAnsi" w:hAnsiTheme="minorHAnsi" w:cstheme="minorHAnsi"/>
                <w:b/>
                <w:sz w:val="22"/>
                <w:szCs w:val="22"/>
              </w:rPr>
              <w:t>Penawaran Harga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FDC81F" w14:textId="77777777" w:rsidR="000861F6" w:rsidRPr="00FC2067" w:rsidRDefault="002202C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C2067">
              <w:rPr>
                <w:rFonts w:asciiTheme="minorHAnsi" w:hAnsiTheme="minorHAnsi" w:cstheme="minorHAnsi"/>
                <w:b/>
                <w:sz w:val="22"/>
                <w:szCs w:val="22"/>
              </w:rPr>
              <w:t>Koreksi Aritmatik</w:t>
            </w:r>
          </w:p>
        </w:tc>
      </w:tr>
      <w:tr w:rsidR="000861F6" w:rsidRPr="00FC2067" w14:paraId="07E6F615" w14:textId="77777777" w:rsidTr="00932001">
        <w:trPr>
          <w:cantSplit/>
          <w:trHeight w:val="62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EAE538" w14:textId="77777777" w:rsidR="000861F6" w:rsidRPr="00FC2067" w:rsidRDefault="00C17AA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C2067">
              <w:rPr>
                <w:rFonts w:asciiTheme="minorHAnsi" w:hAnsiTheme="minorHAnsi" w:cstheme="minorHAnsi"/>
                <w:sz w:val="22"/>
                <w:szCs w:val="22"/>
              </w:rPr>
              <w:t>${vendor}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6884E9" w14:textId="77777777" w:rsidR="000861F6" w:rsidRPr="00FC2067" w:rsidRDefault="00C17AA0" w:rsidP="00C17AA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C2067">
              <w:rPr>
                <w:rFonts w:asciiTheme="minorHAnsi" w:hAnsiTheme="minorHAnsi" w:cstheme="minorHAnsi"/>
                <w:sz w:val="22"/>
                <w:szCs w:val="22"/>
              </w:rPr>
              <w:t>${npwp_vendor}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BFCA3E" w14:textId="77777777" w:rsidR="000861F6" w:rsidRPr="00FC2067" w:rsidRDefault="002202C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C2067">
              <w:rPr>
                <w:rFonts w:asciiTheme="minorHAnsi" w:hAnsiTheme="minorHAnsi" w:cstheme="minorHAnsi"/>
                <w:sz w:val="22"/>
                <w:szCs w:val="22"/>
              </w:rPr>
              <w:t xml:space="preserve">Rp. </w:t>
            </w:r>
            <w:r w:rsidR="00C17AA0" w:rsidRPr="00FC2067">
              <w:rPr>
                <w:rFonts w:asciiTheme="minorHAnsi" w:hAnsiTheme="minorHAnsi" w:cstheme="minorHAnsi"/>
                <w:sz w:val="22"/>
                <w:szCs w:val="22"/>
              </w:rPr>
              <w:t>${harga_penawaran}</w:t>
            </w:r>
            <w:r w:rsidRPr="00FC2067">
              <w:rPr>
                <w:rFonts w:asciiTheme="minorHAnsi" w:hAnsiTheme="minorHAnsi" w:cstheme="minorHAnsi"/>
                <w:sz w:val="22"/>
                <w:szCs w:val="22"/>
              </w:rPr>
              <w:t>,-</w:t>
            </w:r>
          </w:p>
          <w:p w14:paraId="02BE8013" w14:textId="77777777" w:rsidR="000861F6" w:rsidRPr="00FC2067" w:rsidRDefault="002202C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C2067">
              <w:rPr>
                <w:rFonts w:asciiTheme="minorHAnsi" w:hAnsiTheme="minorHAnsi" w:cstheme="minorHAnsi"/>
                <w:sz w:val="22"/>
                <w:szCs w:val="22"/>
              </w:rPr>
              <w:t>sudah termasuk pajak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3FA52" w14:textId="77777777" w:rsidR="000861F6" w:rsidRPr="00FC2067" w:rsidRDefault="002202CD" w:rsidP="00C17AA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C2067">
              <w:rPr>
                <w:rFonts w:asciiTheme="minorHAnsi" w:hAnsiTheme="minorHAnsi" w:cstheme="minorHAnsi"/>
                <w:sz w:val="22"/>
                <w:szCs w:val="22"/>
              </w:rPr>
              <w:t xml:space="preserve">Rp. </w:t>
            </w:r>
            <w:r w:rsidR="00C17AA0" w:rsidRPr="00FC2067">
              <w:rPr>
                <w:rFonts w:asciiTheme="minorHAnsi" w:hAnsiTheme="minorHAnsi" w:cstheme="minorHAnsi"/>
                <w:sz w:val="22"/>
                <w:szCs w:val="22"/>
              </w:rPr>
              <w:t>${</w:t>
            </w:r>
            <w:r w:rsidR="00E45AD1" w:rsidRPr="00FC2067">
              <w:rPr>
                <w:rFonts w:asciiTheme="minorHAnsi" w:hAnsiTheme="minorHAnsi" w:cstheme="minorHAnsi"/>
                <w:sz w:val="22"/>
                <w:szCs w:val="22"/>
              </w:rPr>
              <w:t>harga_penawaran</w:t>
            </w:r>
            <w:r w:rsidR="00C17AA0" w:rsidRPr="00FC2067">
              <w:rPr>
                <w:rFonts w:asciiTheme="minorHAnsi" w:hAnsiTheme="minorHAnsi" w:cstheme="minorHAnsi"/>
                <w:sz w:val="22"/>
                <w:szCs w:val="22"/>
              </w:rPr>
              <w:t>}</w:t>
            </w:r>
            <w:r w:rsidRPr="00FC2067">
              <w:rPr>
                <w:rFonts w:asciiTheme="minorHAnsi" w:hAnsiTheme="minorHAnsi" w:cstheme="minorHAnsi"/>
                <w:sz w:val="22"/>
                <w:szCs w:val="22"/>
              </w:rPr>
              <w:t>,- sudah termasuk pajak</w:t>
            </w:r>
          </w:p>
        </w:tc>
      </w:tr>
    </w:tbl>
    <w:p w14:paraId="427B4963" w14:textId="77777777" w:rsidR="000861F6" w:rsidRPr="00FC2067" w:rsidRDefault="000861F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EBB38EE" w14:textId="77777777" w:rsidR="000861F6" w:rsidRPr="00FC2067" w:rsidRDefault="002202CD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C2067">
        <w:rPr>
          <w:rFonts w:asciiTheme="minorHAnsi" w:hAnsiTheme="minorHAnsi" w:cstheme="minorHAnsi"/>
          <w:sz w:val="22"/>
          <w:szCs w:val="22"/>
        </w:rPr>
        <w:t>Evaluasi Administrasi</w:t>
      </w:r>
    </w:p>
    <w:p w14:paraId="3F83AD65" w14:textId="77777777" w:rsidR="000861F6" w:rsidRPr="00FC2067" w:rsidRDefault="000861F6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443" w:type="dxa"/>
        <w:tblLayout w:type="fixed"/>
        <w:tblLook w:val="0000" w:firstRow="0" w:lastRow="0" w:firstColumn="0" w:lastColumn="0" w:noHBand="0" w:noVBand="0"/>
      </w:tblPr>
      <w:tblGrid>
        <w:gridCol w:w="3240"/>
        <w:gridCol w:w="2700"/>
        <w:gridCol w:w="3110"/>
      </w:tblGrid>
      <w:tr w:rsidR="000861F6" w:rsidRPr="00FC2067" w14:paraId="3B6F7F92" w14:textId="77777777" w:rsidTr="00932001">
        <w:trPr>
          <w:cantSplit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9FD89A" w14:textId="77777777" w:rsidR="000861F6" w:rsidRPr="00FC2067" w:rsidRDefault="002202CD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C2067">
              <w:rPr>
                <w:rFonts w:asciiTheme="minorHAnsi" w:hAnsiTheme="minorHAnsi" w:cstheme="minorHAnsi"/>
                <w:b/>
                <w:sz w:val="22"/>
                <w:szCs w:val="22"/>
              </w:rPr>
              <w:t>Nama Penyedia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456EC7" w14:textId="77777777" w:rsidR="000861F6" w:rsidRPr="00FC2067" w:rsidRDefault="002202CD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C2067">
              <w:rPr>
                <w:rFonts w:asciiTheme="minorHAnsi" w:hAnsiTheme="minorHAnsi" w:cstheme="minorHAnsi"/>
                <w:b/>
                <w:sz w:val="22"/>
                <w:szCs w:val="22"/>
              </w:rPr>
              <w:t>NPWP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B7922C" w14:textId="77777777" w:rsidR="000861F6" w:rsidRPr="00FC2067" w:rsidRDefault="002202C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C2067">
              <w:rPr>
                <w:rFonts w:asciiTheme="minorHAnsi" w:hAnsiTheme="minorHAnsi" w:cstheme="minorHAnsi"/>
                <w:b/>
                <w:sz w:val="22"/>
                <w:szCs w:val="22"/>
              </w:rPr>
              <w:t>Evaluasi Administrasi</w:t>
            </w:r>
          </w:p>
        </w:tc>
      </w:tr>
      <w:tr w:rsidR="000861F6" w:rsidRPr="00FC2067" w14:paraId="78745B68" w14:textId="77777777" w:rsidTr="00932001">
        <w:trPr>
          <w:cantSplit/>
          <w:trHeight w:val="6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7DD8DC" w14:textId="77777777" w:rsidR="000861F6" w:rsidRPr="00FC2067" w:rsidRDefault="00C17AA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C2067">
              <w:rPr>
                <w:rFonts w:asciiTheme="minorHAnsi" w:hAnsiTheme="minorHAnsi" w:cstheme="minorHAnsi"/>
                <w:sz w:val="22"/>
                <w:szCs w:val="22"/>
              </w:rPr>
              <w:t>${vendor}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F53B13" w14:textId="77777777" w:rsidR="000861F6" w:rsidRPr="00FC2067" w:rsidRDefault="00C17AA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C2067">
              <w:rPr>
                <w:rFonts w:asciiTheme="minorHAnsi" w:hAnsiTheme="minorHAnsi" w:cstheme="minorHAnsi"/>
                <w:sz w:val="22"/>
                <w:szCs w:val="22"/>
              </w:rPr>
              <w:t>${npwp_vendor}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E828DC" w14:textId="77777777" w:rsidR="000861F6" w:rsidRPr="00FC2067" w:rsidRDefault="002202C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C2067">
              <w:rPr>
                <w:rFonts w:asciiTheme="minorHAnsi" w:hAnsiTheme="minorHAnsi" w:cstheme="minorHAnsi"/>
                <w:sz w:val="22"/>
                <w:szCs w:val="22"/>
              </w:rPr>
              <w:t>Lulus</w:t>
            </w:r>
          </w:p>
        </w:tc>
      </w:tr>
    </w:tbl>
    <w:p w14:paraId="22E39CAB" w14:textId="77777777" w:rsidR="000861F6" w:rsidRPr="00FC2067" w:rsidRDefault="000861F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0FE1794" w14:textId="77777777" w:rsidR="000861F6" w:rsidRPr="00FC2067" w:rsidRDefault="002202CD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C2067">
        <w:rPr>
          <w:rFonts w:asciiTheme="minorHAnsi" w:hAnsiTheme="minorHAnsi" w:cstheme="minorHAnsi"/>
          <w:sz w:val="22"/>
          <w:szCs w:val="22"/>
        </w:rPr>
        <w:t>Evaluasi Teknis</w:t>
      </w:r>
    </w:p>
    <w:p w14:paraId="7EDB38DE" w14:textId="77777777" w:rsidR="000861F6" w:rsidRPr="00FC2067" w:rsidRDefault="000861F6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443" w:type="dxa"/>
        <w:tblLayout w:type="fixed"/>
        <w:tblLook w:val="0000" w:firstRow="0" w:lastRow="0" w:firstColumn="0" w:lastColumn="0" w:noHBand="0" w:noVBand="0"/>
      </w:tblPr>
      <w:tblGrid>
        <w:gridCol w:w="3240"/>
        <w:gridCol w:w="2700"/>
        <w:gridCol w:w="3110"/>
      </w:tblGrid>
      <w:tr w:rsidR="000861F6" w:rsidRPr="00FC2067" w14:paraId="214DFD9A" w14:textId="77777777" w:rsidTr="00932001">
        <w:trPr>
          <w:cantSplit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218E04" w14:textId="77777777" w:rsidR="000861F6" w:rsidRPr="00FC2067" w:rsidRDefault="002202CD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C2067">
              <w:rPr>
                <w:rFonts w:asciiTheme="minorHAnsi" w:hAnsiTheme="minorHAnsi" w:cstheme="minorHAnsi"/>
                <w:b/>
                <w:sz w:val="22"/>
                <w:szCs w:val="22"/>
              </w:rPr>
              <w:t>Nama Penyedia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52028D" w14:textId="77777777" w:rsidR="000861F6" w:rsidRPr="00FC2067" w:rsidRDefault="002202CD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C2067">
              <w:rPr>
                <w:rFonts w:asciiTheme="minorHAnsi" w:hAnsiTheme="minorHAnsi" w:cstheme="minorHAnsi"/>
                <w:b/>
                <w:sz w:val="22"/>
                <w:szCs w:val="22"/>
              </w:rPr>
              <w:t>NPWP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389F8F" w14:textId="77777777" w:rsidR="000861F6" w:rsidRPr="00FC2067" w:rsidRDefault="002202C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C2067">
              <w:rPr>
                <w:rFonts w:asciiTheme="minorHAnsi" w:hAnsiTheme="minorHAnsi" w:cstheme="minorHAnsi"/>
                <w:b/>
                <w:sz w:val="22"/>
                <w:szCs w:val="22"/>
              </w:rPr>
              <w:t>Evaluasi Administrasi</w:t>
            </w:r>
          </w:p>
        </w:tc>
      </w:tr>
      <w:tr w:rsidR="000861F6" w:rsidRPr="00FC2067" w14:paraId="570E52AB" w14:textId="77777777" w:rsidTr="00932001">
        <w:trPr>
          <w:cantSplit/>
          <w:trHeight w:val="6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06CFD1" w14:textId="77777777" w:rsidR="000861F6" w:rsidRPr="00FC2067" w:rsidRDefault="00C17AA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C2067">
              <w:rPr>
                <w:rFonts w:asciiTheme="minorHAnsi" w:hAnsiTheme="minorHAnsi" w:cstheme="minorHAnsi"/>
                <w:sz w:val="22"/>
                <w:szCs w:val="22"/>
              </w:rPr>
              <w:t>${vendor}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5F5AB8" w14:textId="77777777" w:rsidR="000861F6" w:rsidRPr="00FC2067" w:rsidRDefault="00C17AA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C2067">
              <w:rPr>
                <w:rFonts w:asciiTheme="minorHAnsi" w:hAnsiTheme="minorHAnsi" w:cstheme="minorHAnsi"/>
                <w:sz w:val="22"/>
                <w:szCs w:val="22"/>
              </w:rPr>
              <w:t>${npwp_vendor}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281DDD" w14:textId="77777777" w:rsidR="000861F6" w:rsidRPr="00FC2067" w:rsidRDefault="002202C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C2067">
              <w:rPr>
                <w:rFonts w:asciiTheme="minorHAnsi" w:hAnsiTheme="minorHAnsi" w:cstheme="minorHAnsi"/>
                <w:sz w:val="22"/>
                <w:szCs w:val="22"/>
              </w:rPr>
              <w:t>Lulus</w:t>
            </w:r>
          </w:p>
        </w:tc>
      </w:tr>
    </w:tbl>
    <w:p w14:paraId="5B864A7A" w14:textId="77777777" w:rsidR="000861F6" w:rsidRPr="00FC2067" w:rsidRDefault="000861F6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A324BB" w:rsidRPr="00932001" w14:paraId="5309549F" w14:textId="77777777" w:rsidTr="00A324BB">
        <w:trPr>
          <w:cantSplit/>
          <w:trHeight w:val="1745"/>
        </w:trPr>
        <w:tc>
          <w:tcPr>
            <w:tcW w:w="9824" w:type="dxa"/>
          </w:tcPr>
          <w:p w14:paraId="49E41ACA" w14:textId="77777777" w:rsidR="00A324BB" w:rsidRDefault="00A324BB" w:rsidP="00A324BB">
            <w:pPr>
              <w:numPr>
                <w:ilvl w:val="0"/>
                <w:numId w:val="4"/>
              </w:numPr>
              <w:tabs>
                <w:tab w:val="clear" w:pos="0"/>
                <w:tab w:val="left" w:pos="420"/>
              </w:tabs>
              <w:ind w:left="171" w:hanging="1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32001">
              <w:rPr>
                <w:rFonts w:asciiTheme="minorHAnsi" w:hAnsiTheme="minorHAnsi" w:cstheme="minorHAnsi"/>
                <w:sz w:val="22"/>
                <w:szCs w:val="22"/>
              </w:rPr>
              <w:t>Evaluasi Harga</w:t>
            </w:r>
          </w:p>
          <w:p w14:paraId="4EE48382" w14:textId="77777777" w:rsidR="00A324BB" w:rsidRPr="00932001" w:rsidRDefault="00A324BB" w:rsidP="00A324BB">
            <w:pPr>
              <w:tabs>
                <w:tab w:val="left" w:pos="420"/>
              </w:tabs>
              <w:ind w:left="17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tbl>
            <w:tblPr>
              <w:tblW w:w="9074" w:type="dxa"/>
              <w:tblInd w:w="176" w:type="dxa"/>
              <w:tblLook w:val="0000" w:firstRow="0" w:lastRow="0" w:firstColumn="0" w:lastColumn="0" w:noHBand="0" w:noVBand="0"/>
            </w:tblPr>
            <w:tblGrid>
              <w:gridCol w:w="3439"/>
              <w:gridCol w:w="2672"/>
              <w:gridCol w:w="2963"/>
            </w:tblGrid>
            <w:tr w:rsidR="00A324BB" w:rsidRPr="00932001" w14:paraId="5E02D8B5" w14:textId="77777777" w:rsidTr="008235AB">
              <w:trPr>
                <w:cantSplit/>
              </w:trPr>
              <w:tc>
                <w:tcPr>
                  <w:tcW w:w="34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2F96010C" w14:textId="77777777" w:rsidR="00A324BB" w:rsidRPr="00932001" w:rsidRDefault="00A324BB" w:rsidP="00002B5D">
                  <w:pPr>
                    <w:jc w:val="center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932001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Nama Penyedia</w:t>
                  </w:r>
                </w:p>
              </w:tc>
              <w:tc>
                <w:tcPr>
                  <w:tcW w:w="2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28B2F5A3" w14:textId="77777777" w:rsidR="00A324BB" w:rsidRPr="00932001" w:rsidRDefault="00A324BB" w:rsidP="00002B5D">
                  <w:pPr>
                    <w:jc w:val="center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932001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NPWP</w:t>
                  </w:r>
                </w:p>
              </w:tc>
              <w:tc>
                <w:tcPr>
                  <w:tcW w:w="2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486449B" w14:textId="77777777" w:rsidR="00A324BB" w:rsidRPr="00932001" w:rsidRDefault="00A324BB" w:rsidP="00002B5D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32001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Harga Penawaran Setelah Koreksi Aritmatik</w:t>
                  </w:r>
                </w:p>
              </w:tc>
            </w:tr>
            <w:tr w:rsidR="00A324BB" w:rsidRPr="00932001" w14:paraId="2109CA75" w14:textId="77777777" w:rsidTr="008235AB">
              <w:trPr>
                <w:cantSplit/>
                <w:trHeight w:val="620"/>
              </w:trPr>
              <w:tc>
                <w:tcPr>
                  <w:tcW w:w="34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2E406EE6" w14:textId="77777777" w:rsidR="00A324BB" w:rsidRPr="00932001" w:rsidRDefault="00A324BB" w:rsidP="00002B5D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32001">
                    <w:rPr>
                      <w:rFonts w:asciiTheme="minorHAnsi" w:hAnsiTheme="minorHAnsi" w:cstheme="minorHAnsi"/>
                      <w:sz w:val="22"/>
                      <w:szCs w:val="22"/>
                    </w:rPr>
                    <w:t>${vendor}</w:t>
                  </w:r>
                </w:p>
              </w:tc>
              <w:tc>
                <w:tcPr>
                  <w:tcW w:w="2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78EB2A8B" w14:textId="77777777" w:rsidR="00A324BB" w:rsidRPr="00932001" w:rsidRDefault="00A324BB" w:rsidP="00002B5D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32001">
                    <w:rPr>
                      <w:rFonts w:asciiTheme="minorHAnsi" w:hAnsiTheme="minorHAnsi" w:cstheme="minorHAnsi"/>
                      <w:sz w:val="22"/>
                      <w:szCs w:val="22"/>
                    </w:rPr>
                    <w:t>${npwp_vendor}</w:t>
                  </w:r>
                </w:p>
              </w:tc>
              <w:tc>
                <w:tcPr>
                  <w:tcW w:w="2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0CC1127" w14:textId="77777777" w:rsidR="00A324BB" w:rsidRPr="00932001" w:rsidRDefault="00A324BB" w:rsidP="00002B5D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32001">
                    <w:rPr>
                      <w:rFonts w:asciiTheme="minorHAnsi" w:hAnsiTheme="minorHAnsi" w:cstheme="minorHAnsi"/>
                      <w:sz w:val="22"/>
                      <w:szCs w:val="22"/>
                    </w:rPr>
                    <w:t>Rp. ${harga_penawaran},-</w:t>
                  </w:r>
                </w:p>
                <w:p w14:paraId="5FBAEC58" w14:textId="77777777" w:rsidR="00A324BB" w:rsidRPr="00932001" w:rsidRDefault="00A324BB" w:rsidP="00002B5D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32001">
                    <w:rPr>
                      <w:rFonts w:asciiTheme="minorHAnsi" w:hAnsiTheme="minorHAnsi" w:cstheme="minorHAnsi"/>
                      <w:sz w:val="22"/>
                      <w:szCs w:val="22"/>
                    </w:rPr>
                    <w:t>sudah termasuk pajak</w:t>
                  </w:r>
                </w:p>
              </w:tc>
            </w:tr>
          </w:tbl>
          <w:p w14:paraId="0FA89FDB" w14:textId="77777777" w:rsidR="00A324BB" w:rsidRPr="00932001" w:rsidRDefault="00A324BB" w:rsidP="002D18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8003D37" w14:textId="77777777" w:rsidR="000F7510" w:rsidRDefault="000F7510" w:rsidP="000F7510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4"/>
      </w:tblGrid>
      <w:tr w:rsidR="000F7510" w:rsidRPr="00430C90" w14:paraId="625FF8B5" w14:textId="77777777" w:rsidTr="000F7510">
        <w:trPr>
          <w:cantSplit/>
          <w:trHeight w:val="2848"/>
        </w:trPr>
        <w:tc>
          <w:tcPr>
            <w:tcW w:w="10108" w:type="dxa"/>
          </w:tcPr>
          <w:p w14:paraId="2C393E93" w14:textId="77777777" w:rsidR="000F7510" w:rsidRDefault="000F7510" w:rsidP="000F7510">
            <w:pPr>
              <w:numPr>
                <w:ilvl w:val="0"/>
                <w:numId w:val="3"/>
              </w:numPr>
              <w:tabs>
                <w:tab w:val="clear" w:pos="0"/>
                <w:tab w:val="num" w:pos="322"/>
              </w:tabs>
              <w:ind w:left="0" w:firstLine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751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Klarifikasi</w:t>
            </w:r>
            <w:r w:rsidR="00A52ACA" w:rsidRPr="000F7510">
              <w:rPr>
                <w:rFonts w:asciiTheme="minorHAnsi" w:hAnsiTheme="minorHAnsi" w:cstheme="minorHAnsi"/>
                <w:sz w:val="22"/>
                <w:szCs w:val="22"/>
              </w:rPr>
              <w:t xml:space="preserve"> Teknis</w:t>
            </w:r>
            <w:r w:rsidRPr="000F7510">
              <w:rPr>
                <w:rFonts w:asciiTheme="minorHAnsi" w:hAnsiTheme="minorHAnsi" w:cstheme="minorHAnsi"/>
                <w:sz w:val="22"/>
                <w:szCs w:val="22"/>
              </w:rPr>
              <w:t xml:space="preserve"> dan Negoisasi Harga tanggal ${tanggal_negosiasi} sebagai berikut :</w:t>
            </w:r>
          </w:p>
          <w:p w14:paraId="2B224DD8" w14:textId="77777777" w:rsidR="000F7510" w:rsidRDefault="000F7510" w:rsidP="000F751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tbl>
            <w:tblPr>
              <w:tblW w:w="9422" w:type="dxa"/>
              <w:tblInd w:w="108" w:type="dxa"/>
              <w:tblLook w:val="0000" w:firstRow="0" w:lastRow="0" w:firstColumn="0" w:lastColumn="0" w:noHBand="0" w:noVBand="0"/>
            </w:tblPr>
            <w:tblGrid>
              <w:gridCol w:w="627"/>
              <w:gridCol w:w="2564"/>
              <w:gridCol w:w="3051"/>
              <w:gridCol w:w="3180"/>
            </w:tblGrid>
            <w:tr w:rsidR="000F7510" w:rsidRPr="000F7510" w14:paraId="1AC0781F" w14:textId="77777777" w:rsidTr="008235AB">
              <w:trPr>
                <w:trHeight w:val="339"/>
              </w:trPr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5E111309" w14:textId="77777777" w:rsidR="000F7510" w:rsidRPr="000F7510" w:rsidRDefault="000F7510" w:rsidP="000F7510">
                  <w:pPr>
                    <w:jc w:val="center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0F7510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No.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5014299E" w14:textId="77777777" w:rsidR="000F7510" w:rsidRPr="000F7510" w:rsidRDefault="000F7510" w:rsidP="000F7510">
                  <w:pPr>
                    <w:jc w:val="center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0F7510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Penawaran Harga</w:t>
                  </w:r>
                </w:p>
              </w:tc>
              <w:tc>
                <w:tcPr>
                  <w:tcW w:w="3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308D7B13" w14:textId="77777777" w:rsidR="000F7510" w:rsidRPr="000F7510" w:rsidRDefault="000F7510" w:rsidP="000F7510">
                  <w:pPr>
                    <w:jc w:val="center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0F7510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Harga Penawaran Sendiri (HPS)</w:t>
                  </w:r>
                </w:p>
              </w:tc>
              <w:tc>
                <w:tcPr>
                  <w:tcW w:w="31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EB7583A" w14:textId="77777777" w:rsidR="000F7510" w:rsidRPr="000F7510" w:rsidRDefault="000F7510" w:rsidP="000F7510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0F7510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Harga Setelah Negoisasi</w:t>
                  </w:r>
                </w:p>
              </w:tc>
            </w:tr>
            <w:tr w:rsidR="000F7510" w:rsidRPr="000F7510" w14:paraId="35544DF2" w14:textId="77777777" w:rsidTr="008235AB">
              <w:trPr>
                <w:trHeight w:val="802"/>
              </w:trPr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64CD08F0" w14:textId="77777777" w:rsidR="000F7510" w:rsidRPr="000F7510" w:rsidRDefault="000F7510" w:rsidP="000F7510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0F7510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28DCCA90" w14:textId="77777777" w:rsidR="000F7510" w:rsidRPr="000F7510" w:rsidRDefault="000F7510" w:rsidP="000F7510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0F7510">
                    <w:rPr>
                      <w:rFonts w:asciiTheme="minorHAnsi" w:hAnsiTheme="minorHAnsi" w:cstheme="minorHAnsi"/>
                      <w:sz w:val="22"/>
                      <w:szCs w:val="22"/>
                    </w:rPr>
                    <w:t>Rp. ${harga_penawaran},-</w:t>
                  </w:r>
                </w:p>
                <w:p w14:paraId="3953B4F4" w14:textId="77777777" w:rsidR="000F7510" w:rsidRPr="000F7510" w:rsidRDefault="000F7510" w:rsidP="000F7510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0F7510">
                    <w:rPr>
                      <w:rFonts w:asciiTheme="minorHAnsi" w:hAnsiTheme="minorHAnsi" w:cstheme="minorHAnsi"/>
                      <w:sz w:val="22"/>
                      <w:szCs w:val="22"/>
                    </w:rPr>
                    <w:t>sudah termasuk pajak</w:t>
                  </w:r>
                </w:p>
              </w:tc>
              <w:tc>
                <w:tcPr>
                  <w:tcW w:w="3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5B51C8C9" w14:textId="77777777" w:rsidR="000F7510" w:rsidRPr="000F7510" w:rsidRDefault="000F7510" w:rsidP="000F7510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0F7510">
                    <w:rPr>
                      <w:rFonts w:asciiTheme="minorHAnsi" w:hAnsiTheme="minorHAnsi" w:cstheme="minorHAnsi"/>
                      <w:sz w:val="22"/>
                      <w:szCs w:val="22"/>
                    </w:rPr>
                    <w:t>Rp. ${harga_hps},-</w:t>
                  </w:r>
                </w:p>
                <w:p w14:paraId="6B90A02F" w14:textId="77777777" w:rsidR="000F7510" w:rsidRPr="000F7510" w:rsidRDefault="000F7510" w:rsidP="000F7510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0F7510">
                    <w:rPr>
                      <w:rFonts w:asciiTheme="minorHAnsi" w:hAnsiTheme="minorHAnsi" w:cstheme="minorHAnsi"/>
                      <w:sz w:val="22"/>
                      <w:szCs w:val="22"/>
                    </w:rPr>
                    <w:t>sudah termasuk pajak</w:t>
                  </w:r>
                </w:p>
              </w:tc>
              <w:tc>
                <w:tcPr>
                  <w:tcW w:w="31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65E0AC2" w14:textId="77777777" w:rsidR="000F7510" w:rsidRPr="000F7510" w:rsidRDefault="000F7510" w:rsidP="000F7510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0F7510">
                    <w:rPr>
                      <w:rFonts w:asciiTheme="minorHAnsi" w:hAnsiTheme="minorHAnsi" w:cstheme="minorHAnsi"/>
                      <w:sz w:val="22"/>
                      <w:szCs w:val="22"/>
                    </w:rPr>
                    <w:t>Rp. ${biaya_nego},-</w:t>
                  </w:r>
                </w:p>
                <w:p w14:paraId="00CF8CAC" w14:textId="77777777" w:rsidR="000F7510" w:rsidRPr="000F7510" w:rsidRDefault="000F7510" w:rsidP="000F7510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0F7510">
                    <w:rPr>
                      <w:rFonts w:asciiTheme="minorHAnsi" w:hAnsiTheme="minorHAnsi" w:cstheme="minorHAnsi"/>
                      <w:sz w:val="22"/>
                      <w:szCs w:val="22"/>
                    </w:rPr>
                    <w:t>sudah termasuk pajak</w:t>
                  </w:r>
                </w:p>
              </w:tc>
            </w:tr>
          </w:tbl>
          <w:p w14:paraId="7E3EFDE0" w14:textId="77777777" w:rsidR="000F7510" w:rsidRDefault="000F7510" w:rsidP="000F751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19E7239" w14:textId="77777777" w:rsidR="000F7510" w:rsidRDefault="000F7510" w:rsidP="000F751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32001">
              <w:rPr>
                <w:rFonts w:asciiTheme="minorHAnsi" w:hAnsiTheme="minorHAnsi" w:cstheme="minorHAnsi"/>
                <w:sz w:val="22"/>
                <w:szCs w:val="22"/>
              </w:rPr>
              <w:t xml:space="preserve">Demikian berita acara ini dibuat pada hari, tanggal, bulan dan tahun tersebut di atas, agar dapat dipergunakan semestinya. </w:t>
            </w:r>
          </w:p>
          <w:tbl>
            <w:tblPr>
              <w:tblStyle w:val="TableGrid"/>
              <w:tblW w:w="0" w:type="auto"/>
              <w:tblInd w:w="41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91"/>
            </w:tblGrid>
            <w:tr w:rsidR="000F7510" w:rsidRPr="00430C90" w14:paraId="3AD3285F" w14:textId="77777777" w:rsidTr="00826986">
              <w:trPr>
                <w:cantSplit/>
                <w:trHeight w:val="3054"/>
              </w:trPr>
              <w:tc>
                <w:tcPr>
                  <w:tcW w:w="5745" w:type="dxa"/>
                </w:tcPr>
                <w:p w14:paraId="4690CFE5" w14:textId="77777777" w:rsidR="000F7510" w:rsidRDefault="000F7510" w:rsidP="008664F5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  <w:r w:rsidRPr="00275D22"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  <w:t>Pejabat Pengadaan Barang/Jasa</w:t>
                  </w:r>
                </w:p>
                <w:p w14:paraId="3D6B86D4" w14:textId="294E6A38" w:rsidR="000F7510" w:rsidRDefault="00EE3346" w:rsidP="00EC0CC1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${direktorat}</w:t>
                  </w:r>
                  <w:r w:rsidR="000F7510">
                    <w:rPr>
                      <w:rFonts w:asciiTheme="minorHAnsi" w:hAnsiTheme="minorHAnsi" w:cstheme="minorHAnsi"/>
                      <w:sz w:val="22"/>
                      <w:szCs w:val="22"/>
                    </w:rPr>
                    <w:br/>
                  </w:r>
                  <w:r w:rsidR="00430C90"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  <w:t>Deputi Bidang Ekonomi Digital dan Produk Kreatif</w:t>
                  </w:r>
                </w:p>
                <w:p w14:paraId="612047FC" w14:textId="77777777" w:rsidR="000F7510" w:rsidRDefault="000F7510" w:rsidP="008664F5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2E7667A3" w14:textId="77777777" w:rsidR="000F7510" w:rsidRDefault="000F7510" w:rsidP="008664F5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0F72B0EF" w14:textId="77777777" w:rsidR="000F7510" w:rsidRDefault="000F7510" w:rsidP="008664F5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3DFA76B3" w14:textId="77777777" w:rsidR="000F7510" w:rsidRDefault="000F7510" w:rsidP="008664F5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4CA87B81" w14:textId="77777777" w:rsidR="000F7510" w:rsidRPr="00275D22" w:rsidRDefault="000F7510" w:rsidP="008664F5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7696F2D4" w14:textId="77777777" w:rsidR="000F7510" w:rsidRPr="006E0D4C" w:rsidRDefault="000F7510" w:rsidP="008664F5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  <w:r w:rsidRPr="006E0D4C">
                    <w:rPr>
                      <w:rFonts w:asciiTheme="minorHAnsi" w:hAnsiTheme="minorHAnsi" w:cstheme="minorHAnsi"/>
                      <w:b/>
                      <w:sz w:val="22"/>
                      <w:szCs w:val="22"/>
                      <w:u w:val="single"/>
                      <w:lang w:val="id-ID"/>
                    </w:rPr>
                    <w:t>${nama_ppbj}</w:t>
                  </w:r>
                </w:p>
                <w:p w14:paraId="17EEAF98" w14:textId="77777777" w:rsidR="000F7510" w:rsidRPr="006E0D4C" w:rsidRDefault="000F7510" w:rsidP="008664F5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 w:eastAsia="en-US"/>
                    </w:rPr>
                  </w:pPr>
                  <w:r w:rsidRPr="006E0D4C"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  <w:t>NIP.  ${nip_ppbj}</w:t>
                  </w:r>
                </w:p>
              </w:tc>
            </w:tr>
          </w:tbl>
          <w:p w14:paraId="51C0894C" w14:textId="77777777" w:rsidR="000F7510" w:rsidRPr="006E0D4C" w:rsidRDefault="000F7510" w:rsidP="000F7510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</w:tc>
      </w:tr>
    </w:tbl>
    <w:p w14:paraId="16D51844" w14:textId="77777777" w:rsidR="000861F6" w:rsidRPr="006E0D4C" w:rsidRDefault="000861F6">
      <w:pPr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p w14:paraId="08109A62" w14:textId="77777777" w:rsidR="000861F6" w:rsidRPr="006E0D4C" w:rsidRDefault="000861F6">
      <w:pPr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4"/>
      </w:tblGrid>
      <w:tr w:rsidR="00932001" w:rsidRPr="00430C90" w14:paraId="32690145" w14:textId="77777777" w:rsidTr="00275D22">
        <w:trPr>
          <w:cantSplit/>
          <w:trHeight w:val="4158"/>
        </w:trPr>
        <w:tc>
          <w:tcPr>
            <w:tcW w:w="10108" w:type="dxa"/>
          </w:tcPr>
          <w:p w14:paraId="7FFF657C" w14:textId="77777777" w:rsidR="00932001" w:rsidRPr="006E0D4C" w:rsidRDefault="00932001" w:rsidP="00334996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14:paraId="03E5359E" w14:textId="77777777" w:rsidR="00932001" w:rsidRPr="006E0D4C" w:rsidRDefault="00932001" w:rsidP="00334996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14:paraId="0B46B3B6" w14:textId="77777777" w:rsidR="00932001" w:rsidRPr="006E0D4C" w:rsidRDefault="00932001" w:rsidP="00275D2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</w:tc>
      </w:tr>
    </w:tbl>
    <w:p w14:paraId="016277BB" w14:textId="77777777" w:rsidR="002202CD" w:rsidRPr="006E0D4C" w:rsidRDefault="002202CD" w:rsidP="00932001">
      <w:pPr>
        <w:spacing w:after="200" w:line="276" w:lineRule="auto"/>
        <w:rPr>
          <w:rFonts w:asciiTheme="minorHAnsi" w:hAnsiTheme="minorHAnsi" w:cstheme="minorHAnsi"/>
          <w:b/>
          <w:sz w:val="22"/>
          <w:szCs w:val="22"/>
          <w:lang w:val="id-ID"/>
        </w:rPr>
      </w:pPr>
    </w:p>
    <w:sectPr w:rsidR="002202CD" w:rsidRPr="006E0D4C" w:rsidSect="002C6A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1325" w:bottom="567" w:left="1418" w:header="14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BBDC0" w14:textId="77777777" w:rsidR="005D1DF3" w:rsidRDefault="005D1DF3" w:rsidP="000F7510">
      <w:r>
        <w:separator/>
      </w:r>
    </w:p>
  </w:endnote>
  <w:endnote w:type="continuationSeparator" w:id="0">
    <w:p w14:paraId="422EA0EC" w14:textId="77777777" w:rsidR="005D1DF3" w:rsidRDefault="005D1DF3" w:rsidP="000F7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6DFC5" w14:textId="77777777" w:rsidR="0031572B" w:rsidRDefault="003157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497B3" w14:textId="77777777" w:rsidR="0031572B" w:rsidRDefault="003157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184C1" w14:textId="77777777" w:rsidR="0031572B" w:rsidRDefault="003157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5F50D" w14:textId="77777777" w:rsidR="005D1DF3" w:rsidRDefault="005D1DF3" w:rsidP="000F7510">
      <w:r>
        <w:separator/>
      </w:r>
    </w:p>
  </w:footnote>
  <w:footnote w:type="continuationSeparator" w:id="0">
    <w:p w14:paraId="082BB475" w14:textId="77777777" w:rsidR="005D1DF3" w:rsidRDefault="005D1DF3" w:rsidP="000F75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008B1" w14:textId="77777777" w:rsidR="0031572B" w:rsidRDefault="003157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E2CA76" w14:textId="77777777" w:rsidR="0031572B" w:rsidRDefault="003157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70FFC" w14:textId="6C885C50" w:rsidR="000F7510" w:rsidRDefault="000F7510">
    <w:pPr>
      <w:pStyle w:val="Header"/>
      <w:rPr>
        <w:lang w:val="en-ID"/>
      </w:rPr>
    </w:pPr>
  </w:p>
  <w:p w14:paraId="75684E9F" w14:textId="7165517E" w:rsidR="0031572B" w:rsidRDefault="0031572B" w:rsidP="0031572B">
    <w:pPr>
      <w:ind w:left="1134" w:right="-755"/>
      <w:jc w:val="center"/>
      <w:rPr>
        <w:rFonts w:ascii="Arial" w:hAnsi="Arial" w:cs="Arial"/>
        <w:b/>
        <w:sz w:val="32"/>
        <w:szCs w:val="34"/>
        <w:lang w:val="id-ID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ECFCFEC" wp14:editId="0881AA0C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2"/>
        <w:szCs w:val="34"/>
      </w:rPr>
      <w:softHyphen/>
    </w:r>
    <w:r>
      <w:rPr>
        <w:rFonts w:ascii="Arial" w:hAnsi="Arial" w:cs="Arial"/>
        <w:b/>
        <w:sz w:val="32"/>
        <w:szCs w:val="34"/>
      </w:rPr>
      <w:softHyphen/>
    </w:r>
    <w:r>
      <w:rPr>
        <w:rFonts w:ascii="Arial" w:hAnsi="Arial" w:cs="Arial"/>
        <w:b/>
        <w:bCs/>
        <w:sz w:val="32"/>
        <w:szCs w:val="32"/>
      </w:rPr>
      <w:softHyphen/>
      <w:t>KEMENTERIAN PARIWISATA DAN EKONOMI KREATIF/</w:t>
    </w:r>
  </w:p>
  <w:p w14:paraId="3D9D2B50" w14:textId="77777777" w:rsidR="0031572B" w:rsidRDefault="0031572B" w:rsidP="0031572B">
    <w:pPr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>
      <w:rPr>
        <w:rFonts w:ascii="Arial" w:hAnsi="Arial" w:cs="Arial"/>
        <w:b/>
        <w:sz w:val="32"/>
        <w:szCs w:val="34"/>
      </w:rPr>
      <w:t>BADAN PARIWISATA DAN EKONOMI KREATIF</w:t>
    </w:r>
    <w:r>
      <w:rPr>
        <w:rFonts w:ascii="Arial" w:hAnsi="Arial" w:cs="Arial"/>
        <w:b/>
        <w:sz w:val="32"/>
        <w:szCs w:val="34"/>
        <w:lang w:val="id-ID"/>
      </w:rPr>
      <w:br/>
    </w:r>
  </w:p>
  <w:p w14:paraId="51937826" w14:textId="77777777" w:rsidR="0031572B" w:rsidRDefault="0031572B" w:rsidP="0031572B">
    <w:pPr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>
      <w:rPr>
        <w:rFonts w:ascii="Arial" w:hAnsi="Arial" w:cs="Arial"/>
        <w:b/>
        <w:sz w:val="22"/>
        <w:szCs w:val="24"/>
      </w:rPr>
      <w:t>D</w:t>
    </w:r>
    <w:r>
      <w:rPr>
        <w:rFonts w:ascii="Arial" w:hAnsi="Arial" w:cs="Arial"/>
        <w:b/>
        <w:sz w:val="22"/>
        <w:szCs w:val="24"/>
        <w:lang w:val="id-ID"/>
      </w:rPr>
      <w:t>EPUTI BIDANG EKONOMI DIGITAL DAN PRODUK KREATIF</w:t>
    </w:r>
    <w:r>
      <w:rPr>
        <w:rFonts w:ascii="Arial" w:hAnsi="Arial" w:cs="Arial"/>
        <w:b/>
        <w:sz w:val="22"/>
        <w:szCs w:val="24"/>
        <w:lang w:val="id-ID"/>
      </w:rPr>
      <w:br/>
    </w:r>
  </w:p>
  <w:p w14:paraId="21752CB6" w14:textId="77777777" w:rsidR="0031572B" w:rsidRDefault="0031572B" w:rsidP="0031572B">
    <w:pPr>
      <w:ind w:left="1134" w:right="-755"/>
      <w:jc w:val="center"/>
      <w:rPr>
        <w:rFonts w:ascii="Arial" w:hAnsi="Arial" w:cs="Arial"/>
        <w:sz w:val="18"/>
        <w:szCs w:val="14"/>
      </w:rPr>
    </w:pPr>
    <w:r>
      <w:rPr>
        <w:rFonts w:ascii="Arial" w:hAnsi="Arial" w:cs="Arial"/>
        <w:sz w:val="18"/>
        <w:szCs w:val="14"/>
      </w:rPr>
      <w:t>Jalan Medan Merdeka Barat Nomor 17, Jakarta 10110</w:t>
    </w:r>
  </w:p>
  <w:p w14:paraId="274112F7" w14:textId="77777777" w:rsidR="0031572B" w:rsidRDefault="0031572B" w:rsidP="0031572B">
    <w:pPr>
      <w:ind w:left="1134" w:right="-755"/>
      <w:jc w:val="center"/>
      <w:rPr>
        <w:rFonts w:ascii="Arial" w:hAnsi="Arial" w:cs="Arial"/>
        <w:sz w:val="18"/>
        <w:szCs w:val="14"/>
      </w:rPr>
    </w:pPr>
    <w:r>
      <w:rPr>
        <w:rFonts w:ascii="Arial" w:hAnsi="Arial" w:cs="Arial"/>
        <w:sz w:val="18"/>
        <w:szCs w:val="14"/>
      </w:rPr>
      <w:t>Telepon (021) 3838120, 3838167; Faksimile : (021) 3848245, 3840210;</w:t>
    </w:r>
  </w:p>
  <w:p w14:paraId="06816733" w14:textId="77777777" w:rsidR="0031572B" w:rsidRDefault="0031572B" w:rsidP="0031572B">
    <w:pPr>
      <w:ind w:left="-567" w:right="-613"/>
      <w:jc w:val="center"/>
      <w:rPr>
        <w:rFonts w:ascii="Bookman Old Style" w:hAnsi="Bookman Old Style"/>
        <w:sz w:val="10"/>
      </w:rPr>
    </w:pPr>
  </w:p>
  <w:p w14:paraId="2D60BE5C" w14:textId="77777777" w:rsidR="0031572B" w:rsidRDefault="0031572B" w:rsidP="0031572B">
    <w:pPr>
      <w:pBdr>
        <w:top w:val="thickThinLargeGap" w:sz="12" w:space="0" w:color="auto"/>
      </w:pBdr>
      <w:ind w:left="-567" w:right="-613"/>
      <w:jc w:val="center"/>
      <w:rPr>
        <w:sz w:val="6"/>
      </w:rPr>
    </w:pPr>
  </w:p>
  <w:p w14:paraId="464A4F31" w14:textId="77777777" w:rsidR="0031572B" w:rsidRPr="000F7510" w:rsidRDefault="0031572B">
    <w:pPr>
      <w:pStyle w:val="Header"/>
      <w:rPr>
        <w:lang w:val="en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34180BC4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Theme="minorHAnsi" w:hAnsiTheme="minorHAnsi" w:cstheme="minorHAnsi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AA0"/>
    <w:rsid w:val="000425B2"/>
    <w:rsid w:val="000861F6"/>
    <w:rsid w:val="000D1BCA"/>
    <w:rsid w:val="000F7510"/>
    <w:rsid w:val="001156B8"/>
    <w:rsid w:val="001D3B4F"/>
    <w:rsid w:val="001F37BB"/>
    <w:rsid w:val="001F3E8E"/>
    <w:rsid w:val="002202CD"/>
    <w:rsid w:val="00275D22"/>
    <w:rsid w:val="00290B40"/>
    <w:rsid w:val="002C6AAE"/>
    <w:rsid w:val="00313EC4"/>
    <w:rsid w:val="0031572B"/>
    <w:rsid w:val="003B6C00"/>
    <w:rsid w:val="003C0806"/>
    <w:rsid w:val="003F2E31"/>
    <w:rsid w:val="004153B2"/>
    <w:rsid w:val="00417288"/>
    <w:rsid w:val="00430C90"/>
    <w:rsid w:val="004621B5"/>
    <w:rsid w:val="00495176"/>
    <w:rsid w:val="0049546D"/>
    <w:rsid w:val="004A4E9B"/>
    <w:rsid w:val="004F12C6"/>
    <w:rsid w:val="00501385"/>
    <w:rsid w:val="005143A7"/>
    <w:rsid w:val="005D1DF3"/>
    <w:rsid w:val="00600C2E"/>
    <w:rsid w:val="006D608C"/>
    <w:rsid w:val="006E0D4C"/>
    <w:rsid w:val="00721A68"/>
    <w:rsid w:val="00735860"/>
    <w:rsid w:val="0079673A"/>
    <w:rsid w:val="00822E6D"/>
    <w:rsid w:val="008235AB"/>
    <w:rsid w:val="0083548E"/>
    <w:rsid w:val="008664F5"/>
    <w:rsid w:val="00866C42"/>
    <w:rsid w:val="00932001"/>
    <w:rsid w:val="009A439B"/>
    <w:rsid w:val="009C40F9"/>
    <w:rsid w:val="00A324BB"/>
    <w:rsid w:val="00A52ACA"/>
    <w:rsid w:val="00B41F80"/>
    <w:rsid w:val="00B438B1"/>
    <w:rsid w:val="00C17AA0"/>
    <w:rsid w:val="00C26A0A"/>
    <w:rsid w:val="00D35BFF"/>
    <w:rsid w:val="00D5197F"/>
    <w:rsid w:val="00E45AD1"/>
    <w:rsid w:val="00E625C2"/>
    <w:rsid w:val="00E92447"/>
    <w:rsid w:val="00EC0CC1"/>
    <w:rsid w:val="00ED204B"/>
    <w:rsid w:val="00EE3346"/>
    <w:rsid w:val="00F15152"/>
    <w:rsid w:val="00FC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C7E84CE"/>
  <w15:chartTrackingRefBased/>
  <w15:docId w15:val="{82F79ADA-6283-43F5-BC33-BAEEB13E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 w:line="276" w:lineRule="auto"/>
      <w:outlineLvl w:val="0"/>
    </w:pPr>
    <w:rPr>
      <w:rFonts w:ascii="Cambria" w:hAnsi="Cambria" w:cs="Cambria"/>
      <w:b/>
      <w:bCs/>
      <w:kern w:val="1"/>
      <w:sz w:val="32"/>
      <w:szCs w:val="32"/>
      <w:lang w:val="id-ID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ahoma" w:hAnsi="Tahoma" w:cs="Tahoma"/>
    </w:rPr>
  </w:style>
  <w:style w:type="character" w:customStyle="1" w:styleId="WW8Num4z0">
    <w:name w:val="WW8Num4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  <w:rPr>
      <w:b w:val="0"/>
      <w:i w:val="0"/>
    </w:rPr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b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  <w:rPr>
      <w:b w:val="0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Tahoma" w:hAnsi="Tahoma" w:cs="Tahoma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color w:val="auto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color w:val="auto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  <w:rPr>
      <w:rFonts w:ascii="Wingdings" w:hAnsi="Wingdings" w:cs="Wingdings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  <w:rPr>
      <w:b w:val="0"/>
    </w:rPr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HeaderChar">
    <w:name w:val="Header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1"/>
      <w:sz w:val="32"/>
      <w:szCs w:val="32"/>
      <w:lang w:val="id-ID"/>
    </w:rPr>
  </w:style>
  <w:style w:type="character" w:customStyle="1" w:styleId="NormalTahoma10ptJustifiedLeft09cmHanging323NormalTahoma10ptcmCharChar">
    <w:name w:val="Normal + Tahoma;10 pt;Justified;Left:  0;9 cm;Hanging:  3;23 Normal + Tahoma;10 ptcm Char Char"/>
    <w:rPr>
      <w:rFonts w:ascii="Tahoma" w:eastAsia="Times New Roman" w:hAnsi="Tahoma" w:cs="Tahoma"/>
      <w:bCs/>
      <w:sz w:val="20"/>
      <w:szCs w:val="24"/>
      <w:lang w:val="fi-FI"/>
    </w:rPr>
  </w:style>
  <w:style w:type="character" w:customStyle="1" w:styleId="BodyTextChar">
    <w:name w:val="Body Text Char"/>
    <w:rPr>
      <w:rFonts w:ascii="Tahoma" w:eastAsia="Times New Roman" w:hAnsi="Tahoma" w:cs="Times New Roman"/>
      <w:sz w:val="20"/>
      <w:szCs w:val="20"/>
    </w:rPr>
  </w:style>
  <w:style w:type="character" w:customStyle="1" w:styleId="SubtitleChar">
    <w:name w:val="Subtitle Char"/>
    <w:rPr>
      <w:rFonts w:ascii="Arial" w:eastAsia="Times New Roman" w:hAnsi="Arial" w:cs="Arial"/>
      <w:sz w:val="24"/>
      <w:szCs w:val="24"/>
    </w:rPr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FirstIndent2Char">
    <w:name w:val="Body Text First Indent 2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apple-style-span">
    <w:name w:val="apple-style-span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rPr>
      <w:rFonts w:ascii="Times New Roman" w:eastAsia="Times New Roman" w:hAnsi="Times New Roman" w:cs="Times New Roman"/>
      <w:lang w:val="en-US"/>
    </w:rPr>
  </w:style>
  <w:style w:type="character" w:customStyle="1" w:styleId="BodyText2Char">
    <w:name w:val="Body Text 2 Char"/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widowControl w:val="0"/>
      <w:jc w:val="both"/>
    </w:pPr>
    <w:rPr>
      <w:rFonts w:ascii="Tahoma" w:hAnsi="Tahoma" w:cs="Tahoma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jc w:val="both"/>
    </w:pPr>
  </w:style>
  <w:style w:type="paragraph" w:customStyle="1" w:styleId="NormalTahoma">
    <w:name w:val="Normal + Tahoma"/>
    <w:basedOn w:val="Normal"/>
    <w:pPr>
      <w:ind w:left="1800" w:hanging="1800"/>
      <w:jc w:val="both"/>
    </w:pPr>
    <w:rPr>
      <w:rFonts w:ascii="Tahoma" w:hAnsi="Tahoma" w:cs="Tahoma"/>
      <w:bCs/>
      <w:szCs w:val="24"/>
      <w:lang w:val="fi-FI"/>
    </w:rPr>
  </w:style>
  <w:style w:type="paragraph" w:styleId="ListBullet2">
    <w:name w:val="List Bullet 2"/>
    <w:basedOn w:val="Normal"/>
    <w:pPr>
      <w:ind w:left="566" w:hanging="283"/>
    </w:pPr>
    <w:rPr>
      <w:sz w:val="24"/>
      <w:szCs w:val="24"/>
    </w:rPr>
  </w:style>
  <w:style w:type="paragraph" w:styleId="Subtitle">
    <w:name w:val="Subtitle"/>
    <w:basedOn w:val="Normal"/>
    <w:next w:val="BodyText"/>
    <w:qFormat/>
    <w:pPr>
      <w:spacing w:after="60"/>
      <w:jc w:val="center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left="283" w:firstLine="210"/>
    </w:pPr>
    <w:rPr>
      <w:sz w:val="24"/>
      <w:szCs w:val="24"/>
    </w:rPr>
  </w:style>
  <w:style w:type="paragraph" w:styleId="ListParagraph">
    <w:name w:val="List Paragraph"/>
    <w:basedOn w:val="Normal"/>
    <w:qFormat/>
    <w:pPr>
      <w:ind w:left="720"/>
    </w:pPr>
    <w:rPr>
      <w:sz w:val="24"/>
      <w:szCs w:val="24"/>
      <w:lang w:val="id-ID"/>
    </w:rPr>
  </w:style>
  <w:style w:type="paragraph" w:styleId="BodyTextIndent2">
    <w:name w:val="Body Text Indent 2"/>
    <w:basedOn w:val="Normal"/>
    <w:pPr>
      <w:widowControl w:val="0"/>
      <w:spacing w:after="120" w:line="480" w:lineRule="auto"/>
      <w:ind w:left="283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932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1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KABAG UMUM</dc:creator>
  <cp:keywords/>
  <dc:description/>
  <cp:lastModifiedBy>Rozin Susilo</cp:lastModifiedBy>
  <cp:revision>36</cp:revision>
  <cp:lastPrinted>2017-05-17T09:57:00Z</cp:lastPrinted>
  <dcterms:created xsi:type="dcterms:W3CDTF">2018-04-04T07:21:00Z</dcterms:created>
  <dcterms:modified xsi:type="dcterms:W3CDTF">2020-09-23T03:51:00Z</dcterms:modified>
</cp:coreProperties>
</file>