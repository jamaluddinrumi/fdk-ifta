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A77A034" w14:textId="360572EB" w:rsidR="00B16E98" w:rsidRPr="00147D7E" w:rsidRDefault="00E4074F">
      <w:pPr>
        <w:tabs>
          <w:tab w:val="left" w:pos="993"/>
          <w:tab w:val="left" w:pos="1276"/>
        </w:tabs>
        <w:spacing w:before="120"/>
        <w:ind w:left="1276" w:hanging="1276"/>
        <w:rPr>
          <w:rFonts w:asciiTheme="minorHAnsi" w:hAnsiTheme="minorHAnsi" w:cstheme="minorHAnsi"/>
          <w:sz w:val="22"/>
          <w:szCs w:val="22"/>
        </w:rPr>
      </w:pPr>
      <w:r w:rsidRPr="00147D7E">
        <w:rPr>
          <w:rFonts w:asciiTheme="minorHAnsi" w:hAnsiTheme="minorHAnsi" w:cstheme="minorHAnsi"/>
          <w:sz w:val="22"/>
          <w:szCs w:val="22"/>
          <w:lang w:val="id-ID"/>
        </w:rPr>
        <w:t>Nomor</w:t>
      </w:r>
      <w:r w:rsidRPr="00147D7E">
        <w:rPr>
          <w:rFonts w:asciiTheme="minorHAnsi" w:hAnsiTheme="minorHAnsi" w:cstheme="minorHAnsi"/>
          <w:sz w:val="22"/>
          <w:szCs w:val="22"/>
          <w:lang w:val="id-ID"/>
        </w:rPr>
        <w:tab/>
        <w:t xml:space="preserve">: </w:t>
      </w:r>
      <w:r w:rsidR="004E31F7" w:rsidRPr="00147D7E">
        <w:rPr>
          <w:rFonts w:asciiTheme="minorHAnsi" w:hAnsiTheme="minorHAnsi" w:cstheme="minorHAnsi"/>
          <w:sz w:val="22"/>
          <w:szCs w:val="22"/>
          <w:lang w:val="en-ID"/>
        </w:rPr>
        <w:t>${nomor_surat}</w:t>
      </w:r>
      <w:r w:rsidRPr="00147D7E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47D7E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47D7E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D1AD1" w:rsidRPr="00147D7E">
        <w:rPr>
          <w:rFonts w:asciiTheme="minorHAnsi" w:hAnsiTheme="minorHAnsi" w:cstheme="minorHAnsi"/>
          <w:sz w:val="22"/>
          <w:szCs w:val="22"/>
        </w:rPr>
        <w:tab/>
      </w:r>
      <w:r w:rsidR="00BA7078" w:rsidRPr="00147D7E">
        <w:rPr>
          <w:rFonts w:asciiTheme="minorHAnsi" w:hAnsiTheme="minorHAnsi" w:cstheme="minorHAnsi"/>
          <w:sz w:val="22"/>
          <w:szCs w:val="22"/>
        </w:rPr>
        <w:tab/>
      </w:r>
      <w:r w:rsidRPr="00147D7E">
        <w:rPr>
          <w:rFonts w:asciiTheme="minorHAnsi" w:hAnsiTheme="minorHAnsi" w:cstheme="minorHAnsi"/>
          <w:sz w:val="22"/>
          <w:szCs w:val="22"/>
        </w:rPr>
        <w:t xml:space="preserve">Jakarta, </w:t>
      </w:r>
      <w:r w:rsidR="004E31F7" w:rsidRPr="00147D7E">
        <w:rPr>
          <w:rFonts w:asciiTheme="minorHAnsi" w:hAnsiTheme="minorHAnsi" w:cstheme="minorHAnsi"/>
          <w:sz w:val="22"/>
          <w:szCs w:val="22"/>
        </w:rPr>
        <w:t>${tanggal}</w:t>
      </w:r>
    </w:p>
    <w:p w14:paraId="6A49CFF7" w14:textId="77777777" w:rsidR="00B16E98" w:rsidRPr="00C06C7E" w:rsidRDefault="00B16E98">
      <w:pPr>
        <w:rPr>
          <w:rFonts w:asciiTheme="minorHAnsi" w:hAnsiTheme="minorHAnsi" w:cstheme="minorHAnsi"/>
          <w:sz w:val="18"/>
          <w:szCs w:val="22"/>
        </w:rPr>
      </w:pPr>
    </w:p>
    <w:p w14:paraId="4BC51E4C" w14:textId="77777777" w:rsidR="00B16E98" w:rsidRPr="00147D7E" w:rsidRDefault="00E4074F">
      <w:pPr>
        <w:rPr>
          <w:rFonts w:asciiTheme="minorHAnsi" w:hAnsiTheme="minorHAnsi" w:cstheme="minorHAnsi"/>
          <w:b/>
          <w:sz w:val="22"/>
          <w:szCs w:val="22"/>
          <w:lang w:val="id-ID"/>
        </w:rPr>
      </w:pPr>
      <w:r w:rsidRPr="00147D7E">
        <w:rPr>
          <w:rFonts w:asciiTheme="minorHAnsi" w:hAnsiTheme="minorHAnsi" w:cstheme="minorHAnsi"/>
          <w:sz w:val="22"/>
          <w:szCs w:val="22"/>
          <w:lang w:val="id-ID"/>
        </w:rPr>
        <w:t>Kepada Yth.</w:t>
      </w: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5830"/>
      </w:tblGrid>
      <w:tr w:rsidR="00B16E98" w:rsidRPr="00147D7E" w14:paraId="73D359B6" w14:textId="77777777" w:rsidTr="00FB396F">
        <w:tc>
          <w:tcPr>
            <w:tcW w:w="5830" w:type="dxa"/>
            <w:shd w:val="clear" w:color="auto" w:fill="auto"/>
          </w:tcPr>
          <w:p w14:paraId="642829AA" w14:textId="77777777" w:rsidR="00B16E98" w:rsidRPr="00147D7E" w:rsidRDefault="004E31F7" w:rsidP="00FB396F">
            <w:pPr>
              <w:ind w:firstLine="30"/>
              <w:rPr>
                <w:rFonts w:asciiTheme="minorHAnsi" w:hAnsiTheme="minorHAnsi" w:cstheme="minorHAnsi"/>
                <w:sz w:val="22"/>
                <w:szCs w:val="22"/>
              </w:rPr>
            </w:pPr>
            <w:r w:rsidRPr="00147D7E">
              <w:rPr>
                <w:rFonts w:asciiTheme="minorHAnsi" w:hAnsiTheme="minorHAnsi" w:cstheme="minorHAnsi"/>
                <w:b/>
                <w:sz w:val="22"/>
                <w:szCs w:val="22"/>
                <w:lang w:val="en-ID"/>
              </w:rPr>
              <w:t>${vendor}</w:t>
            </w:r>
            <w:r w:rsidR="00E4074F" w:rsidRPr="00147D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B16E98" w:rsidRPr="00147D7E" w14:paraId="54DEEBB4" w14:textId="77777777" w:rsidTr="00FB396F">
        <w:trPr>
          <w:trHeight w:val="189"/>
        </w:trPr>
        <w:tc>
          <w:tcPr>
            <w:tcW w:w="5830" w:type="dxa"/>
            <w:shd w:val="clear" w:color="auto" w:fill="auto"/>
          </w:tcPr>
          <w:p w14:paraId="0E259E18" w14:textId="77777777" w:rsidR="00B16E98" w:rsidRPr="00147D7E" w:rsidRDefault="004E31F7" w:rsidP="00FB396F">
            <w:pPr>
              <w:ind w:firstLine="30"/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</w:pPr>
            <w:r w:rsidRPr="00147D7E"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  <w:t>${alamat_vendor}</w:t>
            </w:r>
          </w:p>
          <w:p w14:paraId="542EC5AD" w14:textId="77777777" w:rsidR="004E31F7" w:rsidRPr="00147D7E" w:rsidRDefault="004E31F7" w:rsidP="00FB396F">
            <w:pPr>
              <w:ind w:firstLine="30"/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  <w:lang w:val="en-ID"/>
              </w:rPr>
            </w:pPr>
            <w:r w:rsidRPr="00147D7E"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  <w:t>${kota_vendor}</w:t>
            </w:r>
          </w:p>
          <w:p w14:paraId="21625837" w14:textId="77777777" w:rsidR="00B16E98" w:rsidRPr="00C06C7E" w:rsidRDefault="00B16E98" w:rsidP="00FB396F">
            <w:pPr>
              <w:ind w:firstLine="30"/>
              <w:rPr>
                <w:rFonts w:asciiTheme="minorHAnsi" w:hAnsiTheme="minorHAnsi" w:cstheme="minorHAnsi"/>
                <w:sz w:val="18"/>
                <w:szCs w:val="22"/>
                <w:shd w:val="clear" w:color="auto" w:fill="FFFF00"/>
              </w:rPr>
            </w:pPr>
          </w:p>
        </w:tc>
      </w:tr>
    </w:tbl>
    <w:p w14:paraId="07053B4D" w14:textId="0EB63C56" w:rsidR="004E31F7" w:rsidRPr="00147D7E" w:rsidRDefault="00E4074F" w:rsidP="004E31F7">
      <w:pPr>
        <w:tabs>
          <w:tab w:val="left" w:pos="1440"/>
          <w:tab w:val="left" w:pos="1620"/>
        </w:tabs>
        <w:ind w:left="1620" w:right="-72" w:hanging="1620"/>
        <w:jc w:val="both"/>
        <w:rPr>
          <w:rFonts w:asciiTheme="minorHAnsi" w:hAnsiTheme="minorHAnsi" w:cstheme="minorHAnsi"/>
          <w:sz w:val="22"/>
          <w:szCs w:val="22"/>
          <w:lang w:val="en-ID"/>
        </w:rPr>
      </w:pPr>
      <w:r w:rsidRPr="00147D7E">
        <w:rPr>
          <w:rFonts w:asciiTheme="minorHAnsi" w:hAnsiTheme="minorHAnsi" w:cstheme="minorHAnsi"/>
          <w:sz w:val="22"/>
          <w:szCs w:val="22"/>
          <w:lang w:val="id-ID"/>
        </w:rPr>
        <w:t>Perihal</w:t>
      </w:r>
      <w:r w:rsidRPr="00147D7E">
        <w:rPr>
          <w:rFonts w:asciiTheme="minorHAnsi" w:hAnsiTheme="minorHAnsi" w:cstheme="minorHAnsi"/>
          <w:sz w:val="22"/>
          <w:szCs w:val="22"/>
        </w:rPr>
        <w:tab/>
        <w:t>:</w:t>
      </w:r>
      <w:r w:rsidRPr="00147D7E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="007D5444" w:rsidRPr="00147D7E">
        <w:rPr>
          <w:rFonts w:asciiTheme="minorHAnsi" w:hAnsiTheme="minorHAnsi" w:cstheme="minorHAnsi"/>
          <w:sz w:val="22"/>
          <w:szCs w:val="22"/>
          <w:lang w:val="id-ID"/>
        </w:rPr>
        <w:t>Undangan Penawaran Pengadaan Langsung Barang/Jasa</w:t>
      </w:r>
    </w:p>
    <w:p w14:paraId="1EC4F43A" w14:textId="77777777" w:rsidR="007D5444" w:rsidRPr="00C06C7E" w:rsidRDefault="007D5444">
      <w:pPr>
        <w:jc w:val="both"/>
        <w:rPr>
          <w:rFonts w:asciiTheme="minorHAnsi" w:hAnsiTheme="minorHAnsi" w:cstheme="minorHAnsi"/>
          <w:sz w:val="18"/>
          <w:szCs w:val="22"/>
          <w:lang w:val="sv-SE" w:eastAsia="en-US"/>
        </w:rPr>
      </w:pPr>
    </w:p>
    <w:p w14:paraId="42383770" w14:textId="0C3048CA" w:rsidR="00B16E98" w:rsidRPr="00147D7E" w:rsidRDefault="007D5444">
      <w:pPr>
        <w:jc w:val="both"/>
        <w:rPr>
          <w:rFonts w:asciiTheme="minorHAnsi" w:hAnsiTheme="minorHAnsi" w:cstheme="minorHAnsi"/>
          <w:b/>
          <w:sz w:val="22"/>
          <w:szCs w:val="22"/>
          <w:lang w:val="id-ID" w:eastAsia="en-US"/>
        </w:rPr>
      </w:pP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>Dengan ini Perusahaan Saudara kami undang untuk mengikuti proses Pengadaan Langsung Barang/Jasa sebagai berikut:</w:t>
      </w:r>
    </w:p>
    <w:p w14:paraId="15CE45D3" w14:textId="59B81F32" w:rsidR="00FD4572" w:rsidRDefault="00E4074F" w:rsidP="00FD4572">
      <w:pPr>
        <w:numPr>
          <w:ilvl w:val="0"/>
          <w:numId w:val="3"/>
        </w:numPr>
        <w:ind w:left="567" w:hanging="567"/>
        <w:jc w:val="both"/>
        <w:rPr>
          <w:rFonts w:asciiTheme="minorHAnsi" w:hAnsiTheme="minorHAnsi" w:cstheme="minorHAnsi"/>
          <w:sz w:val="22"/>
          <w:szCs w:val="22"/>
          <w:lang w:val="id-ID" w:eastAsia="en-US"/>
        </w:rPr>
      </w:pPr>
      <w:r w:rsidRPr="00147D7E">
        <w:rPr>
          <w:rFonts w:asciiTheme="minorHAnsi" w:hAnsiTheme="minorHAnsi" w:cstheme="minorHAnsi"/>
          <w:b/>
          <w:sz w:val="22"/>
          <w:szCs w:val="22"/>
          <w:lang w:val="id-ID" w:eastAsia="en-US"/>
        </w:rPr>
        <w:t>Paket Pekerjaan</w:t>
      </w:r>
    </w:p>
    <w:p w14:paraId="0791B2FC" w14:textId="77777777" w:rsidR="00FD4572" w:rsidRPr="00FD4572" w:rsidRDefault="00FD4572" w:rsidP="00FD4572">
      <w:pPr>
        <w:ind w:left="567"/>
        <w:jc w:val="both"/>
        <w:rPr>
          <w:rFonts w:asciiTheme="minorHAnsi" w:hAnsiTheme="minorHAnsi" w:cstheme="minorHAnsi"/>
          <w:sz w:val="14"/>
          <w:szCs w:val="22"/>
          <w:lang w:val="id-ID" w:eastAsia="en-US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0"/>
        <w:gridCol w:w="2537"/>
        <w:gridCol w:w="266"/>
        <w:gridCol w:w="5651"/>
      </w:tblGrid>
      <w:tr w:rsidR="00FD4572" w:rsidRPr="00FD4572" w14:paraId="4E44B368" w14:textId="77777777" w:rsidTr="00FD4572">
        <w:trPr>
          <w:trHeight w:val="20"/>
        </w:trPr>
        <w:tc>
          <w:tcPr>
            <w:tcW w:w="400" w:type="dxa"/>
          </w:tcPr>
          <w:p w14:paraId="3D8C47EE" w14:textId="7A836567" w:rsidR="00FD4572" w:rsidRPr="00FD4572" w:rsidRDefault="00FD4572" w:rsidP="00FD4572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1.</w:t>
            </w:r>
          </w:p>
        </w:tc>
        <w:tc>
          <w:tcPr>
            <w:tcW w:w="2537" w:type="dxa"/>
          </w:tcPr>
          <w:p w14:paraId="69D82DE4" w14:textId="679AED3E" w:rsidR="00FD4572" w:rsidRPr="00FD4572" w:rsidRDefault="00FD4572" w:rsidP="00FD4572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FD457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Nama paket pekerjaan</w:t>
            </w:r>
          </w:p>
        </w:tc>
        <w:tc>
          <w:tcPr>
            <w:tcW w:w="266" w:type="dxa"/>
          </w:tcPr>
          <w:p w14:paraId="25658562" w14:textId="76D44380" w:rsidR="00FD4572" w:rsidRPr="00FD4572" w:rsidRDefault="00FD4572" w:rsidP="00FD4572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FD457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: </w:t>
            </w:r>
          </w:p>
        </w:tc>
        <w:tc>
          <w:tcPr>
            <w:tcW w:w="5651" w:type="dxa"/>
          </w:tcPr>
          <w:p w14:paraId="42BAB640" w14:textId="482E8866" w:rsidR="00FD4572" w:rsidRPr="00FD4572" w:rsidRDefault="00FD4572" w:rsidP="00F04C4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FD4572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${judul}</w:t>
            </w:r>
          </w:p>
        </w:tc>
      </w:tr>
      <w:tr w:rsidR="00FD4572" w:rsidRPr="00FD4572" w14:paraId="2F99B5F8" w14:textId="77777777" w:rsidTr="00FD4572">
        <w:trPr>
          <w:trHeight w:val="20"/>
        </w:trPr>
        <w:tc>
          <w:tcPr>
            <w:tcW w:w="400" w:type="dxa"/>
          </w:tcPr>
          <w:p w14:paraId="0869B67B" w14:textId="3AE7C2EC" w:rsidR="00FD4572" w:rsidRPr="00FD4572" w:rsidRDefault="00FD4572" w:rsidP="00FD4572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>2.</w:t>
            </w:r>
          </w:p>
        </w:tc>
        <w:tc>
          <w:tcPr>
            <w:tcW w:w="2537" w:type="dxa"/>
          </w:tcPr>
          <w:p w14:paraId="3CA375DF" w14:textId="49B03839" w:rsidR="00FD4572" w:rsidRPr="00FD4572" w:rsidRDefault="00FD4572" w:rsidP="00FD4572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FD4572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Lingkup pekerjaan</w:t>
            </w:r>
          </w:p>
        </w:tc>
        <w:tc>
          <w:tcPr>
            <w:tcW w:w="266" w:type="dxa"/>
          </w:tcPr>
          <w:p w14:paraId="65EDC4BA" w14:textId="1547104E" w:rsidR="00FD4572" w:rsidRPr="00FD4572" w:rsidRDefault="00FD4572" w:rsidP="00FD4572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FD4572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:</w:t>
            </w:r>
            <w:r w:rsidRPr="00FD4572"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 xml:space="preserve"> </w:t>
            </w:r>
          </w:p>
        </w:tc>
        <w:tc>
          <w:tcPr>
            <w:tcW w:w="5651" w:type="dxa"/>
          </w:tcPr>
          <w:p w14:paraId="6DA0EFCE" w14:textId="28857C24" w:rsidR="00FD4572" w:rsidRPr="00FD4572" w:rsidRDefault="00FD4572" w:rsidP="00FD4572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FD4572"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>${nama_mak}</w:t>
            </w:r>
          </w:p>
        </w:tc>
      </w:tr>
      <w:tr w:rsidR="00FD4572" w:rsidRPr="00FD4572" w14:paraId="79A9315E" w14:textId="77777777" w:rsidTr="00FD4572">
        <w:trPr>
          <w:trHeight w:val="20"/>
        </w:trPr>
        <w:tc>
          <w:tcPr>
            <w:tcW w:w="400" w:type="dxa"/>
          </w:tcPr>
          <w:p w14:paraId="053971A8" w14:textId="3C21C4A7" w:rsidR="00FD4572" w:rsidRPr="00FD4572" w:rsidRDefault="00FD4572" w:rsidP="00FD4572">
            <w:pPr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>3.</w:t>
            </w:r>
          </w:p>
        </w:tc>
        <w:tc>
          <w:tcPr>
            <w:tcW w:w="2537" w:type="dxa"/>
          </w:tcPr>
          <w:p w14:paraId="36E6ACE2" w14:textId="5A8A4301" w:rsidR="00FD4572" w:rsidRPr="00FD4572" w:rsidRDefault="00FD4572" w:rsidP="00FD4572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FD4572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Nilai total HPS</w:t>
            </w:r>
          </w:p>
        </w:tc>
        <w:tc>
          <w:tcPr>
            <w:tcW w:w="266" w:type="dxa"/>
          </w:tcPr>
          <w:p w14:paraId="4A832002" w14:textId="62494D23" w:rsidR="00FD4572" w:rsidRPr="00FD4572" w:rsidRDefault="00FD4572" w:rsidP="00FD4572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FD4572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:</w:t>
            </w:r>
            <w:r w:rsidRPr="00FD4572"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 xml:space="preserve"> </w:t>
            </w:r>
          </w:p>
        </w:tc>
        <w:tc>
          <w:tcPr>
            <w:tcW w:w="5651" w:type="dxa"/>
          </w:tcPr>
          <w:p w14:paraId="236FD8A0" w14:textId="65F3DF90" w:rsidR="00FD4572" w:rsidRPr="00FD4572" w:rsidRDefault="00FD4572" w:rsidP="00FD4572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FD4572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Rp</w:t>
            </w:r>
            <w:r w:rsidRPr="00FD4572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. </w:t>
            </w:r>
            <w:r w:rsidRPr="00FD457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${total_harga_hps},- (${total_harga_hps_kata}) </w:t>
            </w:r>
            <w:r w:rsidRPr="00FD4572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termasuk pajak</w:t>
            </w:r>
          </w:p>
        </w:tc>
      </w:tr>
      <w:tr w:rsidR="00FD4572" w:rsidRPr="00FD4572" w14:paraId="5D399ABB" w14:textId="77777777" w:rsidTr="00FD4572">
        <w:trPr>
          <w:trHeight w:val="20"/>
        </w:trPr>
        <w:tc>
          <w:tcPr>
            <w:tcW w:w="400" w:type="dxa"/>
          </w:tcPr>
          <w:p w14:paraId="681F6C1B" w14:textId="763CFDB3" w:rsidR="00FD4572" w:rsidRPr="00FD4572" w:rsidRDefault="00FD4572" w:rsidP="00FD4572">
            <w:pPr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>4.</w:t>
            </w:r>
          </w:p>
        </w:tc>
        <w:tc>
          <w:tcPr>
            <w:tcW w:w="2537" w:type="dxa"/>
          </w:tcPr>
          <w:p w14:paraId="6AD7E54C" w14:textId="07C9E9EA" w:rsidR="00FD4572" w:rsidRPr="00FD4572" w:rsidRDefault="00FD4572" w:rsidP="00FD4572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FD4572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Sumber pendanaan</w:t>
            </w:r>
          </w:p>
        </w:tc>
        <w:tc>
          <w:tcPr>
            <w:tcW w:w="266" w:type="dxa"/>
          </w:tcPr>
          <w:p w14:paraId="77848214" w14:textId="31211886" w:rsidR="00FD4572" w:rsidRPr="00FD4572" w:rsidRDefault="00FD4572" w:rsidP="00FD4572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FD4572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:</w:t>
            </w:r>
            <w:r w:rsidRPr="00FD4572"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 xml:space="preserve"> </w:t>
            </w:r>
          </w:p>
        </w:tc>
        <w:tc>
          <w:tcPr>
            <w:tcW w:w="5651" w:type="dxa"/>
          </w:tcPr>
          <w:p w14:paraId="317F21A4" w14:textId="04B42101" w:rsidR="00FD4572" w:rsidRPr="00FD4572" w:rsidRDefault="00FD4572" w:rsidP="00FD4572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FD457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${sumber_dana}</w:t>
            </w:r>
            <w:r w:rsidRPr="00FD4572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 xml:space="preserve"> Nomor: </w:t>
            </w:r>
            <w:r w:rsidRPr="00FD457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${no_sumber_dana}</w:t>
            </w:r>
            <w:r w:rsidRPr="00FD4572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 xml:space="preserve"> tanggal</w:t>
            </w:r>
            <w:r w:rsidRPr="00FD4572"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 xml:space="preserve"> ${tgl_sumber_dana} ${ket_sumber_dana} MAK. ${kode_mak}</w:t>
            </w:r>
            <w:r w:rsidRPr="00FD4572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.</w:t>
            </w:r>
          </w:p>
        </w:tc>
      </w:tr>
    </w:tbl>
    <w:p w14:paraId="192848A9" w14:textId="77777777" w:rsidR="00B16E98" w:rsidRPr="00147D7E" w:rsidRDefault="00E4074F" w:rsidP="00FD4572">
      <w:pPr>
        <w:numPr>
          <w:ilvl w:val="0"/>
          <w:numId w:val="3"/>
        </w:numPr>
        <w:ind w:left="567" w:hanging="567"/>
        <w:jc w:val="both"/>
        <w:rPr>
          <w:rFonts w:asciiTheme="minorHAnsi" w:hAnsiTheme="minorHAnsi" w:cstheme="minorHAnsi"/>
          <w:sz w:val="22"/>
          <w:szCs w:val="22"/>
          <w:lang w:val="id-ID" w:eastAsia="en-US"/>
        </w:rPr>
      </w:pPr>
      <w:r w:rsidRPr="00147D7E">
        <w:rPr>
          <w:rFonts w:asciiTheme="minorHAnsi" w:hAnsiTheme="minorHAnsi" w:cstheme="minorHAnsi"/>
          <w:b/>
          <w:sz w:val="22"/>
          <w:szCs w:val="22"/>
          <w:lang w:val="id-ID" w:eastAsia="en-US"/>
        </w:rPr>
        <w:t>Pelaksanaan Pengadaan</w:t>
      </w:r>
    </w:p>
    <w:p w14:paraId="554014F0" w14:textId="424176F8" w:rsidR="00B16E98" w:rsidRPr="00D04484" w:rsidRDefault="00E4074F" w:rsidP="00D04484">
      <w:pPr>
        <w:tabs>
          <w:tab w:val="left" w:pos="2694"/>
          <w:tab w:val="left" w:pos="2977"/>
        </w:tabs>
        <w:ind w:left="2977" w:hanging="2410"/>
        <w:rPr>
          <w:rFonts w:asciiTheme="minorHAnsi" w:hAnsiTheme="minorHAnsi" w:cstheme="minorHAnsi"/>
          <w:sz w:val="22"/>
          <w:szCs w:val="22"/>
          <w:lang w:eastAsia="en-US"/>
        </w:rPr>
      </w:pP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>Tempat dan Alamat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  <w:t>: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</w:r>
      <w:r w:rsidRPr="00147D7E">
        <w:rPr>
          <w:rFonts w:asciiTheme="minorHAnsi" w:hAnsiTheme="minorHAnsi" w:cstheme="minorHAnsi"/>
          <w:sz w:val="22"/>
          <w:szCs w:val="22"/>
          <w:lang w:eastAsia="en-US"/>
        </w:rPr>
        <w:t xml:space="preserve">Jalan Medan Merdeka </w:t>
      </w:r>
      <w:r w:rsidR="00D04484">
        <w:rPr>
          <w:rFonts w:asciiTheme="minorHAnsi" w:hAnsiTheme="minorHAnsi" w:cstheme="minorHAnsi"/>
          <w:sz w:val="22"/>
          <w:szCs w:val="22"/>
          <w:lang w:eastAsia="en-US"/>
        </w:rPr>
        <w:t>Barat No. 17</w:t>
      </w:r>
      <w:r w:rsidRPr="00147D7E">
        <w:rPr>
          <w:rFonts w:asciiTheme="minorHAnsi" w:hAnsiTheme="minorHAnsi" w:cstheme="minorHAnsi"/>
          <w:sz w:val="22"/>
          <w:szCs w:val="22"/>
          <w:lang w:eastAsia="en-US"/>
        </w:rPr>
        <w:t>, Jakarta Pusat</w:t>
      </w:r>
    </w:p>
    <w:p w14:paraId="16701FD2" w14:textId="77777777" w:rsidR="00B16E98" w:rsidRPr="00147D7E" w:rsidRDefault="00E4074F">
      <w:pPr>
        <w:tabs>
          <w:tab w:val="left" w:pos="2694"/>
          <w:tab w:val="left" w:pos="2977"/>
        </w:tabs>
        <w:ind w:left="2977" w:hanging="2410"/>
        <w:rPr>
          <w:rFonts w:asciiTheme="minorHAnsi" w:hAnsiTheme="minorHAnsi" w:cstheme="minorHAnsi"/>
          <w:sz w:val="22"/>
          <w:szCs w:val="22"/>
          <w:lang w:val="id-ID" w:eastAsia="en-US"/>
        </w:rPr>
      </w:pP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>Telp/Fax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  <w:t>: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  <w:t>021 21202224</w:t>
      </w:r>
    </w:p>
    <w:p w14:paraId="66816C97" w14:textId="630E72D0" w:rsidR="00B16E98" w:rsidRPr="007766D3" w:rsidRDefault="00E4074F">
      <w:pPr>
        <w:tabs>
          <w:tab w:val="left" w:pos="2694"/>
          <w:tab w:val="left" w:pos="2977"/>
        </w:tabs>
        <w:ind w:left="2977" w:hanging="2410"/>
        <w:rPr>
          <w:rFonts w:asciiTheme="minorHAnsi" w:hAnsiTheme="minorHAnsi" w:cstheme="minorHAnsi"/>
          <w:sz w:val="22"/>
          <w:szCs w:val="22"/>
          <w:lang w:val="id-ID" w:eastAsia="en-US"/>
        </w:rPr>
      </w:pP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>Website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  <w:t>: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</w:r>
      <w:hyperlink r:id="rId7" w:history="1">
        <w:r w:rsidR="007766D3" w:rsidRPr="00D76BD6">
          <w:rPr>
            <w:rStyle w:val="Hyperlink"/>
            <w:rFonts w:asciiTheme="minorHAnsi" w:hAnsiTheme="minorHAnsi" w:cstheme="minorHAnsi"/>
            <w:sz w:val="22"/>
            <w:szCs w:val="22"/>
            <w:lang w:val="id-ID"/>
          </w:rPr>
          <w:t>www.</w:t>
        </w:r>
        <w:r w:rsidR="007766D3" w:rsidRPr="00D76BD6">
          <w:rPr>
            <w:rStyle w:val="Hyperlink"/>
            <w:rFonts w:asciiTheme="minorHAnsi" w:hAnsiTheme="minorHAnsi" w:cstheme="minorHAnsi"/>
            <w:sz w:val="22"/>
            <w:szCs w:val="22"/>
          </w:rPr>
          <w:t>kemenparekraf</w:t>
        </w:r>
        <w:r w:rsidR="007766D3" w:rsidRPr="00D76BD6">
          <w:rPr>
            <w:rStyle w:val="Hyperlink"/>
            <w:rFonts w:asciiTheme="minorHAnsi" w:hAnsiTheme="minorHAnsi" w:cstheme="minorHAnsi"/>
            <w:sz w:val="22"/>
            <w:szCs w:val="22"/>
            <w:lang w:val="id-ID"/>
          </w:rPr>
          <w:t>.go.id</w:t>
        </w:r>
      </w:hyperlink>
    </w:p>
    <w:p w14:paraId="0E2FCAA1" w14:textId="77777777" w:rsidR="00B16E98" w:rsidRPr="00C06C7E" w:rsidRDefault="00B16E98">
      <w:pPr>
        <w:rPr>
          <w:rFonts w:asciiTheme="minorHAnsi" w:hAnsiTheme="minorHAnsi" w:cstheme="minorHAnsi"/>
          <w:sz w:val="18"/>
          <w:szCs w:val="22"/>
          <w:lang w:val="id-ID" w:eastAsia="en-US"/>
        </w:rPr>
      </w:pPr>
    </w:p>
    <w:p w14:paraId="5A7D39EF" w14:textId="77777777" w:rsidR="00B16E98" w:rsidRPr="00147D7E" w:rsidRDefault="00E4074F">
      <w:pPr>
        <w:rPr>
          <w:rFonts w:asciiTheme="minorHAnsi" w:hAnsiTheme="minorHAnsi" w:cstheme="minorHAnsi"/>
          <w:sz w:val="22"/>
          <w:szCs w:val="22"/>
        </w:rPr>
      </w:pP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 xml:space="preserve">Saudara diminta untuk memasukan penawaran administrasi, teknis dan harga secara langsung sesuai dengan jadwal pelaksanaan sebagai berikut : </w:t>
      </w:r>
    </w:p>
    <w:p w14:paraId="11246F8D" w14:textId="77777777" w:rsidR="00B16E98" w:rsidRPr="00C06C7E" w:rsidRDefault="00B16E98">
      <w:pPr>
        <w:autoSpaceDE w:val="0"/>
        <w:rPr>
          <w:rFonts w:asciiTheme="minorHAnsi" w:hAnsiTheme="minorHAnsi" w:cstheme="minorHAnsi"/>
          <w:sz w:val="18"/>
          <w:szCs w:val="22"/>
          <w:lang w:val="id-ID"/>
        </w:rPr>
      </w:pPr>
    </w:p>
    <w:tbl>
      <w:tblPr>
        <w:tblpPr w:leftFromText="180" w:rightFromText="180" w:vertAnchor="text" w:horzAnchor="margin" w:tblpY="1"/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3843"/>
        <w:gridCol w:w="2700"/>
        <w:gridCol w:w="2206"/>
      </w:tblGrid>
      <w:tr w:rsidR="00791151" w:rsidRPr="00147D7E" w14:paraId="1684C58E" w14:textId="77777777" w:rsidTr="00791151">
        <w:trPr>
          <w:trHeight w:val="17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D83303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No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29DC2C" w14:textId="77777777" w:rsidR="00791151" w:rsidRPr="00147D7E" w:rsidRDefault="00791151" w:rsidP="00791151">
            <w:pPr>
              <w:snapToGrid w:val="0"/>
              <w:ind w:left="39"/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Kegiatan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F054E9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Hari/Tanggal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8F628B6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Waktu</w:t>
            </w:r>
          </w:p>
        </w:tc>
      </w:tr>
      <w:tr w:rsidR="00791151" w:rsidRPr="00147D7E" w14:paraId="1EA11D63" w14:textId="77777777" w:rsidTr="00791151">
        <w:trPr>
          <w:trHeight w:val="31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BA0BD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</w:rPr>
              <w:t>${nomor</w:t>
            </w:r>
            <w:r w:rsidR="006002F7" w:rsidRPr="00147D7E">
              <w:rPr>
                <w:rFonts w:asciiTheme="minorHAnsi" w:hAnsiTheme="minorHAnsi" w:cstheme="minorHAnsi"/>
                <w:sz w:val="22"/>
                <w:szCs w:val="22"/>
              </w:rPr>
              <w:t>_jadwal</w:t>
            </w:r>
            <w:r w:rsidRPr="00147D7E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726FCB" w14:textId="77777777" w:rsidR="00791151" w:rsidRPr="00147D7E" w:rsidRDefault="00791151" w:rsidP="00791151">
            <w:pPr>
              <w:ind w:left="39" w:hanging="5"/>
              <w:rPr>
                <w:rFonts w:asciiTheme="minorHAnsi" w:hAnsiTheme="minorHAnsi" w:cstheme="minorHAnsi"/>
                <w:sz w:val="22"/>
                <w:szCs w:val="22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</w:rPr>
              <w:t>${nama_kegiatan}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377F69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</w:rPr>
              <w:t>${jadwal_kegiatan}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41FAF9F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</w:rPr>
              <w:t>${waktu_kegiatan}</w:t>
            </w:r>
          </w:p>
        </w:tc>
      </w:tr>
    </w:tbl>
    <w:p w14:paraId="25F12267" w14:textId="5B221CB5" w:rsidR="006D4F95" w:rsidRPr="00C06C7E" w:rsidRDefault="006D4F95">
      <w:pPr>
        <w:autoSpaceDE w:val="0"/>
        <w:rPr>
          <w:rFonts w:asciiTheme="minorHAnsi" w:hAnsiTheme="minorHAnsi" w:cstheme="minorHAnsi"/>
          <w:sz w:val="18"/>
          <w:szCs w:val="22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8"/>
        <w:gridCol w:w="4749"/>
      </w:tblGrid>
      <w:tr w:rsidR="00147D7E" w:rsidRPr="00147D7E" w14:paraId="2385967D" w14:textId="77777777" w:rsidTr="00C26B05">
        <w:trPr>
          <w:cantSplit/>
        </w:trPr>
        <w:tc>
          <w:tcPr>
            <w:tcW w:w="9497" w:type="dxa"/>
            <w:gridSpan w:val="2"/>
          </w:tcPr>
          <w:p w14:paraId="5B336687" w14:textId="0EEA6E40" w:rsidR="00147D7E" w:rsidRDefault="00147D7E" w:rsidP="009E133A">
            <w:pPr>
              <w:autoSpaceDE w:val="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Apabila Saudara butuh keterangan dan penjelasan lebih lanjut, dapat menghubungi Pejabat Pengadaan sesuai alamat tersebut di atas sampai dengan batas akhir pemasukan Dokumen Penawaran.</w:t>
            </w:r>
          </w:p>
          <w:p w14:paraId="0B51D60C" w14:textId="16764F32" w:rsidR="00147D7E" w:rsidRPr="00C06C7E" w:rsidRDefault="00147D7E" w:rsidP="009E133A">
            <w:pPr>
              <w:autoSpaceDE w:val="0"/>
              <w:rPr>
                <w:rFonts w:asciiTheme="minorHAnsi" w:hAnsiTheme="minorHAnsi" w:cstheme="minorHAnsi"/>
                <w:sz w:val="18"/>
                <w:szCs w:val="22"/>
                <w:lang w:val="id-ID"/>
              </w:rPr>
            </w:pPr>
          </w:p>
          <w:p w14:paraId="61556160" w14:textId="3F2FA607" w:rsidR="00147D7E" w:rsidRPr="00147D7E" w:rsidRDefault="00147D7E" w:rsidP="009E133A">
            <w:pPr>
              <w:autoSpaceDE w:val="0"/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Demikian disampaikan untuk diketahui.</w:t>
            </w:r>
          </w:p>
        </w:tc>
      </w:tr>
      <w:tr w:rsidR="00C26B05" w:rsidRPr="00147D7E" w14:paraId="7BE02E4A" w14:textId="77777777" w:rsidTr="00AC7AE4">
        <w:trPr>
          <w:cantSplit/>
        </w:trPr>
        <w:tc>
          <w:tcPr>
            <w:tcW w:w="4748" w:type="dxa"/>
          </w:tcPr>
          <w:p w14:paraId="5352908F" w14:textId="77777777" w:rsidR="00C26B05" w:rsidRPr="00147D7E" w:rsidRDefault="00C26B05" w:rsidP="00C26B05">
            <w:pPr>
              <w:autoSpaceDE w:val="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4749" w:type="dxa"/>
          </w:tcPr>
          <w:p w14:paraId="7021B658" w14:textId="77777777" w:rsidR="00C26B05" w:rsidRDefault="00C26B05" w:rsidP="00C26B0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D372EF" w14:textId="3DE4085D" w:rsidR="00C26B05" w:rsidRPr="00C26B05" w:rsidRDefault="00C26B05" w:rsidP="00C26B0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6B05">
              <w:rPr>
                <w:rFonts w:asciiTheme="minorHAnsi" w:hAnsiTheme="minorHAnsi" w:cstheme="minorHAnsi"/>
                <w:sz w:val="22"/>
                <w:szCs w:val="22"/>
              </w:rPr>
              <w:t>Pejabat Pengadaan Barang/Jasa</w:t>
            </w:r>
          </w:p>
          <w:p w14:paraId="2EED017C" w14:textId="77777777" w:rsidR="00C26B05" w:rsidRPr="00C26B05" w:rsidRDefault="00C26B05" w:rsidP="00C26B0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6B05">
              <w:rPr>
                <w:rFonts w:asciiTheme="minorHAnsi" w:hAnsiTheme="minorHAnsi" w:cstheme="minorHAnsi"/>
                <w:sz w:val="22"/>
                <w:szCs w:val="22"/>
              </w:rPr>
              <w:t>${direktorat}</w:t>
            </w:r>
          </w:p>
          <w:p w14:paraId="1FEDABAF" w14:textId="555EB089" w:rsidR="00C26B05" w:rsidRPr="00147D7E" w:rsidRDefault="00C26B05" w:rsidP="00C26B05">
            <w:pPr>
              <w:autoSpaceDE w:val="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26B05">
              <w:rPr>
                <w:rFonts w:asciiTheme="minorHAnsi" w:hAnsiTheme="minorHAnsi" w:cstheme="minorHAnsi"/>
                <w:sz w:val="22"/>
                <w:szCs w:val="22"/>
              </w:rPr>
              <w:t>Deputi Bidang Ekonomi Digital dan Produk Kreatif</w:t>
            </w:r>
          </w:p>
        </w:tc>
      </w:tr>
      <w:tr w:rsidR="00C26B05" w:rsidRPr="00147D7E" w14:paraId="0156054F" w14:textId="77777777" w:rsidTr="00AC7AE4">
        <w:trPr>
          <w:cantSplit/>
        </w:trPr>
        <w:tc>
          <w:tcPr>
            <w:tcW w:w="4748" w:type="dxa"/>
          </w:tcPr>
          <w:p w14:paraId="0C9B3507" w14:textId="77777777" w:rsidR="00C26B05" w:rsidRPr="00147D7E" w:rsidRDefault="00C26B05" w:rsidP="00C26B05">
            <w:pPr>
              <w:autoSpaceDE w:val="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4749" w:type="dxa"/>
          </w:tcPr>
          <w:p w14:paraId="5C166909" w14:textId="77777777" w:rsidR="00C26B05" w:rsidRPr="00C26B05" w:rsidRDefault="00C26B05" w:rsidP="00C26B05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</w:p>
          <w:p w14:paraId="394E0657" w14:textId="77777777" w:rsidR="00C26B05" w:rsidRPr="00C26B05" w:rsidRDefault="00C26B05" w:rsidP="00C26B0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6B05" w:rsidRPr="00147D7E" w14:paraId="391BB261" w14:textId="77777777" w:rsidTr="00AC7AE4">
        <w:trPr>
          <w:cantSplit/>
        </w:trPr>
        <w:tc>
          <w:tcPr>
            <w:tcW w:w="4748" w:type="dxa"/>
          </w:tcPr>
          <w:p w14:paraId="3FCCED34" w14:textId="77777777" w:rsidR="00C26B05" w:rsidRPr="00147D7E" w:rsidRDefault="00C26B05" w:rsidP="00C26B05">
            <w:pPr>
              <w:autoSpaceDE w:val="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4749" w:type="dxa"/>
          </w:tcPr>
          <w:p w14:paraId="769713AB" w14:textId="77777777" w:rsidR="00C26B05" w:rsidRPr="00C26B05" w:rsidRDefault="00C26B05" w:rsidP="00C26B05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1CDA7E8F" w14:textId="77777777" w:rsidR="00C26B05" w:rsidRPr="00C26B05" w:rsidRDefault="00C26B05" w:rsidP="00C26B0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33B4C5F9" w14:textId="77777777" w:rsidR="00C26B05" w:rsidRPr="00C26B05" w:rsidRDefault="00C26B05" w:rsidP="00C26B05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</w:p>
        </w:tc>
      </w:tr>
      <w:tr w:rsidR="00C26B05" w:rsidRPr="00147D7E" w14:paraId="12FB6289" w14:textId="77777777" w:rsidTr="00AC7AE4">
        <w:trPr>
          <w:cantSplit/>
        </w:trPr>
        <w:tc>
          <w:tcPr>
            <w:tcW w:w="4748" w:type="dxa"/>
          </w:tcPr>
          <w:p w14:paraId="683FE447" w14:textId="77777777" w:rsidR="00C26B05" w:rsidRPr="00147D7E" w:rsidRDefault="00C26B05" w:rsidP="00C26B05">
            <w:pPr>
              <w:autoSpaceDE w:val="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4749" w:type="dxa"/>
          </w:tcPr>
          <w:p w14:paraId="762560B1" w14:textId="50FFDB8A" w:rsidR="00C26B05" w:rsidRPr="00C26B05" w:rsidRDefault="00C26B05" w:rsidP="00C26B05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26B05">
              <w:rPr>
                <w:rFonts w:asciiTheme="minorHAnsi" w:hAnsiTheme="minorHAnsi" w:cstheme="minorHAnsi"/>
                <w:b/>
                <w:spacing w:val="-3"/>
                <w:sz w:val="22"/>
                <w:szCs w:val="22"/>
                <w:u w:val="single"/>
              </w:rPr>
              <w:t>${nama_ppbj}</w:t>
            </w:r>
          </w:p>
        </w:tc>
      </w:tr>
      <w:tr w:rsidR="00C26B05" w:rsidRPr="00147D7E" w14:paraId="6FA110C4" w14:textId="77777777" w:rsidTr="00AC7AE4">
        <w:trPr>
          <w:cantSplit/>
        </w:trPr>
        <w:tc>
          <w:tcPr>
            <w:tcW w:w="4748" w:type="dxa"/>
          </w:tcPr>
          <w:p w14:paraId="15BCEEDE" w14:textId="77777777" w:rsidR="00C26B05" w:rsidRPr="00147D7E" w:rsidRDefault="00C26B05" w:rsidP="00C26B05">
            <w:pPr>
              <w:autoSpaceDE w:val="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4749" w:type="dxa"/>
          </w:tcPr>
          <w:p w14:paraId="0C248222" w14:textId="110D14CF" w:rsidR="00C26B05" w:rsidRPr="00C26B05" w:rsidRDefault="00C26B05" w:rsidP="00C26B05">
            <w:pPr>
              <w:snapToGrid w:val="0"/>
              <w:jc w:val="center"/>
              <w:rPr>
                <w:rFonts w:asciiTheme="minorHAnsi" w:hAnsiTheme="minorHAnsi" w:cstheme="minorHAnsi"/>
                <w:b/>
                <w:spacing w:val="-3"/>
                <w:sz w:val="22"/>
                <w:szCs w:val="22"/>
                <w:u w:val="single"/>
              </w:rPr>
            </w:pPr>
            <w:r w:rsidRPr="00C26B05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NIP. ${nip_ppbj}</w:t>
            </w:r>
          </w:p>
        </w:tc>
      </w:tr>
    </w:tbl>
    <w:p w14:paraId="0A2032B0" w14:textId="1A35AD71" w:rsidR="00C26B05" w:rsidRDefault="00C26B05" w:rsidP="00B85087">
      <w:pPr>
        <w:suppressAutoHyphens w:val="0"/>
        <w:jc w:val="center"/>
        <w:rPr>
          <w:rFonts w:asciiTheme="minorHAnsi" w:hAnsiTheme="minorHAnsi" w:cstheme="minorHAnsi"/>
          <w:b/>
          <w:bCs/>
          <w:sz w:val="36"/>
          <w:szCs w:val="22"/>
          <w:u w:val="single"/>
        </w:rPr>
      </w:pPr>
    </w:p>
    <w:p w14:paraId="184B81F9" w14:textId="77777777" w:rsidR="00C26B05" w:rsidRDefault="00C26B05">
      <w:pPr>
        <w:suppressAutoHyphens w:val="0"/>
        <w:rPr>
          <w:rFonts w:asciiTheme="minorHAnsi" w:hAnsiTheme="minorHAnsi" w:cstheme="minorHAnsi"/>
          <w:b/>
          <w:bCs/>
          <w:sz w:val="36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36"/>
          <w:szCs w:val="22"/>
          <w:u w:val="single"/>
        </w:rPr>
        <w:br w:type="page"/>
      </w:r>
    </w:p>
    <w:p w14:paraId="4E291C76" w14:textId="77777777" w:rsidR="00C26B05" w:rsidRDefault="00C26B05" w:rsidP="00B85087">
      <w:pPr>
        <w:suppressAutoHyphens w:val="0"/>
        <w:jc w:val="center"/>
        <w:rPr>
          <w:rFonts w:asciiTheme="minorHAnsi" w:hAnsiTheme="minorHAnsi" w:cstheme="minorHAnsi"/>
          <w:b/>
          <w:bCs/>
          <w:sz w:val="36"/>
          <w:szCs w:val="22"/>
          <w:u w:val="single"/>
        </w:rPr>
      </w:pPr>
    </w:p>
    <w:p w14:paraId="4BA865FA" w14:textId="585D30A6" w:rsidR="00B16E98" w:rsidRPr="001D2C4D" w:rsidRDefault="00E4074F" w:rsidP="00B85087">
      <w:pPr>
        <w:suppressAutoHyphens w:val="0"/>
        <w:jc w:val="center"/>
        <w:rPr>
          <w:rFonts w:asciiTheme="minorHAnsi" w:hAnsiTheme="minorHAnsi" w:cstheme="minorHAnsi"/>
          <w:sz w:val="36"/>
          <w:szCs w:val="22"/>
        </w:rPr>
      </w:pPr>
      <w:r w:rsidRPr="001D2C4D">
        <w:rPr>
          <w:rFonts w:asciiTheme="minorHAnsi" w:hAnsiTheme="minorHAnsi" w:cstheme="minorHAnsi"/>
          <w:b/>
          <w:bCs/>
          <w:sz w:val="36"/>
          <w:szCs w:val="22"/>
          <w:u w:val="single"/>
        </w:rPr>
        <w:t>DAFTAR KUANTITAS, HARGA DAN SPESIFIKASI TEKNIS</w:t>
      </w:r>
    </w:p>
    <w:p w14:paraId="165D0E54" w14:textId="77777777" w:rsidR="00B16E98" w:rsidRPr="00147D7E" w:rsidRDefault="00B16E98">
      <w:pPr>
        <w:overflowPunct w:val="0"/>
        <w:autoSpaceDE w:val="0"/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8879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736"/>
        <w:gridCol w:w="4961"/>
        <w:gridCol w:w="851"/>
        <w:gridCol w:w="1417"/>
        <w:gridCol w:w="914"/>
      </w:tblGrid>
      <w:tr w:rsidR="00707625" w:rsidRPr="00147D7E" w14:paraId="2CB04C80" w14:textId="6B66F2D7" w:rsidTr="00707625">
        <w:trPr>
          <w:trHeight w:val="634"/>
        </w:trPr>
        <w:tc>
          <w:tcPr>
            <w:tcW w:w="736" w:type="dxa"/>
            <w:vAlign w:val="center"/>
          </w:tcPr>
          <w:p w14:paraId="0AFB5A9A" w14:textId="77777777" w:rsidR="00707625" w:rsidRPr="00147D7E" w:rsidRDefault="00707625" w:rsidP="00613798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7D7E">
              <w:rPr>
                <w:rFonts w:asciiTheme="minorHAnsi" w:hAnsiTheme="minorHAnsi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4961" w:type="dxa"/>
            <w:vAlign w:val="center"/>
          </w:tcPr>
          <w:p w14:paraId="67CF6E41" w14:textId="77777777" w:rsidR="00707625" w:rsidRPr="00147D7E" w:rsidRDefault="00707625" w:rsidP="00613798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7D7E">
              <w:rPr>
                <w:rFonts w:asciiTheme="minorHAnsi" w:hAnsiTheme="minorHAnsi" w:cstheme="minorHAnsi"/>
                <w:b/>
                <w:sz w:val="22"/>
                <w:szCs w:val="22"/>
              </w:rPr>
              <w:t>Pekerjaan</w:t>
            </w:r>
          </w:p>
        </w:tc>
        <w:tc>
          <w:tcPr>
            <w:tcW w:w="2268" w:type="dxa"/>
            <w:gridSpan w:val="2"/>
            <w:vAlign w:val="center"/>
          </w:tcPr>
          <w:p w14:paraId="1BC5A92E" w14:textId="77777777" w:rsidR="00707625" w:rsidRPr="00147D7E" w:rsidRDefault="00707625" w:rsidP="00613798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7D7E">
              <w:rPr>
                <w:rFonts w:asciiTheme="minorHAnsi" w:hAnsiTheme="minorHAnsi" w:cstheme="minorHAnsi"/>
                <w:b/>
                <w:sz w:val="22"/>
                <w:szCs w:val="22"/>
              </w:rPr>
              <w:t>Volume</w:t>
            </w:r>
          </w:p>
        </w:tc>
        <w:tc>
          <w:tcPr>
            <w:tcW w:w="914" w:type="dxa"/>
            <w:vAlign w:val="center"/>
          </w:tcPr>
          <w:p w14:paraId="677F1AE3" w14:textId="2BCB746D" w:rsidR="00707625" w:rsidRPr="00147D7E" w:rsidRDefault="00707625" w:rsidP="00707625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Hari</w:t>
            </w:r>
          </w:p>
        </w:tc>
      </w:tr>
      <w:tr w:rsidR="00707625" w:rsidRPr="00147D7E" w14:paraId="50BEFC78" w14:textId="12376F2D" w:rsidTr="00707625">
        <w:trPr>
          <w:cantSplit/>
          <w:trHeight w:val="236"/>
        </w:trPr>
        <w:tc>
          <w:tcPr>
            <w:tcW w:w="736" w:type="dxa"/>
          </w:tcPr>
          <w:p w14:paraId="027389E5" w14:textId="77777777" w:rsidR="00707625" w:rsidRPr="00147D7E" w:rsidRDefault="00707625" w:rsidP="00102580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7D7E">
              <w:rPr>
                <w:rFonts w:asciiTheme="minorHAnsi" w:hAnsiTheme="minorHAnsi" w:cstheme="minorHAnsi"/>
                <w:b/>
                <w:sz w:val="22"/>
                <w:szCs w:val="22"/>
              </w:rPr>
              <w:t>${nomor}</w:t>
            </w:r>
          </w:p>
        </w:tc>
        <w:tc>
          <w:tcPr>
            <w:tcW w:w="4961" w:type="dxa"/>
          </w:tcPr>
          <w:p w14:paraId="63C5CCC7" w14:textId="77D30B84" w:rsidR="00707625" w:rsidRPr="00147D7E" w:rsidRDefault="00707625" w:rsidP="00741E11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7D7E">
              <w:rPr>
                <w:rFonts w:asciiTheme="minorHAnsi" w:hAnsiTheme="minorHAnsi" w:cstheme="minorHAnsi"/>
                <w:b/>
                <w:sz w:val="22"/>
                <w:szCs w:val="22"/>
              </w:rPr>
              <w:t>${kategori_pekerjaan}</w:t>
            </w:r>
            <w:r w:rsidRPr="00147D7E">
              <w:rPr>
                <w:rFonts w:asciiTheme="minorHAnsi" w:hAnsiTheme="minorHAnsi" w:cstheme="minorHAnsi"/>
                <w:sz w:val="22"/>
                <w:szCs w:val="22"/>
              </w:rPr>
              <w:t>${pekerjaan}</w:t>
            </w:r>
          </w:p>
        </w:tc>
        <w:tc>
          <w:tcPr>
            <w:tcW w:w="851" w:type="dxa"/>
          </w:tcPr>
          <w:p w14:paraId="364DE8BA" w14:textId="77777777" w:rsidR="00707625" w:rsidRPr="00147D7E" w:rsidRDefault="00707625" w:rsidP="00613798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</w:rPr>
              <w:t>${volume}</w:t>
            </w:r>
          </w:p>
        </w:tc>
        <w:tc>
          <w:tcPr>
            <w:tcW w:w="1417" w:type="dxa"/>
          </w:tcPr>
          <w:p w14:paraId="65E5F9C4" w14:textId="77777777" w:rsidR="00707625" w:rsidRPr="00147D7E" w:rsidRDefault="00707625" w:rsidP="00613798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</w:rPr>
              <w:t>${jenis_volume}</w:t>
            </w:r>
          </w:p>
        </w:tc>
        <w:tc>
          <w:tcPr>
            <w:tcW w:w="914" w:type="dxa"/>
          </w:tcPr>
          <w:p w14:paraId="73B0DCB9" w14:textId="443F1E7D" w:rsidR="00707625" w:rsidRPr="00147D7E" w:rsidRDefault="00216EC1" w:rsidP="00216EC1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${hari}</w:t>
            </w:r>
          </w:p>
        </w:tc>
      </w:tr>
    </w:tbl>
    <w:p w14:paraId="49E855F8" w14:textId="77777777" w:rsidR="00813B7C" w:rsidRPr="00147D7E" w:rsidRDefault="00813B7C">
      <w:pPr>
        <w:overflowPunct w:val="0"/>
        <w:autoSpaceDE w:val="0"/>
        <w:rPr>
          <w:rFonts w:asciiTheme="minorHAnsi" w:hAnsiTheme="minorHAnsi" w:cstheme="minorHAnsi"/>
          <w:sz w:val="22"/>
          <w:szCs w:val="22"/>
        </w:rPr>
      </w:pPr>
    </w:p>
    <w:p w14:paraId="7136E4C8" w14:textId="77777777" w:rsidR="00E4074F" w:rsidRPr="00147D7E" w:rsidRDefault="00E4074F">
      <w:pPr>
        <w:tabs>
          <w:tab w:val="left" w:pos="1080"/>
        </w:tabs>
        <w:rPr>
          <w:rFonts w:asciiTheme="minorHAnsi" w:hAnsiTheme="minorHAnsi" w:cstheme="minorHAnsi"/>
          <w:sz w:val="22"/>
          <w:szCs w:val="22"/>
        </w:rPr>
      </w:pPr>
    </w:p>
    <w:sectPr w:rsidR="00E4074F" w:rsidRPr="00147D7E" w:rsidSect="00D947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325" w:bottom="567" w:left="1418" w:header="14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EF3CE" w14:textId="77777777" w:rsidR="00155637" w:rsidRDefault="00155637" w:rsidP="00B85087">
      <w:r>
        <w:separator/>
      </w:r>
    </w:p>
  </w:endnote>
  <w:endnote w:type="continuationSeparator" w:id="0">
    <w:p w14:paraId="2BB1CC26" w14:textId="77777777" w:rsidR="00155637" w:rsidRDefault="00155637" w:rsidP="00B85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92DC1" w14:textId="77777777" w:rsidR="00084C38" w:rsidRDefault="00084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D37A6" w14:textId="77777777" w:rsidR="00084C38" w:rsidRDefault="00084C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ECC27" w14:textId="77777777" w:rsidR="00084C38" w:rsidRDefault="00084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27004" w14:textId="77777777" w:rsidR="00155637" w:rsidRDefault="00155637" w:rsidP="00B85087">
      <w:r>
        <w:separator/>
      </w:r>
    </w:p>
  </w:footnote>
  <w:footnote w:type="continuationSeparator" w:id="0">
    <w:p w14:paraId="029AA4B4" w14:textId="77777777" w:rsidR="00155637" w:rsidRDefault="00155637" w:rsidP="00B85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C0FF3" w14:textId="77777777" w:rsidR="00084C38" w:rsidRDefault="00084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85070" w14:textId="77777777" w:rsidR="00084C38" w:rsidRDefault="00084C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ED061" w14:textId="093C91E0" w:rsidR="00B85087" w:rsidRDefault="00B85087">
    <w:pPr>
      <w:pStyle w:val="Header"/>
      <w:rPr>
        <w:lang w:val="en-ID"/>
      </w:rPr>
    </w:pPr>
  </w:p>
  <w:p w14:paraId="5AC91A21" w14:textId="05D0DB4D" w:rsidR="00084C38" w:rsidRDefault="00084C38" w:rsidP="00084C38">
    <w:pPr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2F637D8" wp14:editId="7C1D2993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6FFC5AD2" w14:textId="77777777" w:rsidR="00084C38" w:rsidRDefault="00084C38" w:rsidP="00084C38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32"/>
        <w:szCs w:val="34"/>
      </w:rPr>
      <w:t>BADAN PARIWISATA DAN EKONOMI KREATIF</w:t>
    </w:r>
    <w:r>
      <w:rPr>
        <w:rFonts w:ascii="Arial" w:hAnsi="Arial" w:cs="Arial"/>
        <w:b/>
        <w:sz w:val="32"/>
        <w:szCs w:val="34"/>
        <w:lang w:val="id-ID"/>
      </w:rPr>
      <w:br/>
    </w:r>
  </w:p>
  <w:p w14:paraId="3F352DA4" w14:textId="77777777" w:rsidR="00084C38" w:rsidRDefault="00084C38" w:rsidP="00084C38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22"/>
        <w:szCs w:val="24"/>
      </w:rPr>
      <w:t>D</w:t>
    </w:r>
    <w:r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>
      <w:rPr>
        <w:rFonts w:ascii="Arial" w:hAnsi="Arial" w:cs="Arial"/>
        <w:b/>
        <w:sz w:val="22"/>
        <w:szCs w:val="24"/>
        <w:lang w:val="id-ID"/>
      </w:rPr>
      <w:br/>
    </w:r>
  </w:p>
  <w:p w14:paraId="7624B016" w14:textId="77777777" w:rsidR="00084C38" w:rsidRDefault="00084C38" w:rsidP="00084C38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>Jalan Medan Merdeka Barat Nomor 17, Jakarta 10110</w:t>
    </w:r>
  </w:p>
  <w:p w14:paraId="78842F14" w14:textId="77777777" w:rsidR="00084C38" w:rsidRDefault="00084C38" w:rsidP="00084C38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 xml:space="preserve">Telepon (021) 3838120, 3838167; </w:t>
    </w:r>
    <w:proofErr w:type="gramStart"/>
    <w:r>
      <w:rPr>
        <w:rFonts w:ascii="Arial" w:hAnsi="Arial" w:cs="Arial"/>
        <w:sz w:val="18"/>
        <w:szCs w:val="14"/>
      </w:rPr>
      <w:t>Faksimile :</w:t>
    </w:r>
    <w:proofErr w:type="gramEnd"/>
    <w:r>
      <w:rPr>
        <w:rFonts w:ascii="Arial" w:hAnsi="Arial" w:cs="Arial"/>
        <w:sz w:val="18"/>
        <w:szCs w:val="14"/>
      </w:rPr>
      <w:t xml:space="preserve"> (021) 3848245, 3840210;</w:t>
    </w:r>
  </w:p>
  <w:p w14:paraId="020F1279" w14:textId="77777777" w:rsidR="00084C38" w:rsidRDefault="00084C38" w:rsidP="00084C38">
    <w:pPr>
      <w:ind w:left="-567" w:right="-613"/>
      <w:jc w:val="center"/>
      <w:rPr>
        <w:rFonts w:ascii="Bookman Old Style" w:hAnsi="Bookman Old Style"/>
        <w:sz w:val="10"/>
      </w:rPr>
    </w:pPr>
  </w:p>
  <w:p w14:paraId="17445758" w14:textId="77777777" w:rsidR="00084C38" w:rsidRDefault="00084C38" w:rsidP="00084C38">
    <w:pPr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73B4FBD0" w14:textId="77777777" w:rsidR="00084C38" w:rsidRPr="00B85087" w:rsidRDefault="00084C38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636" w:hanging="360"/>
      </w:pPr>
    </w:lvl>
  </w:abstractNum>
  <w:abstractNum w:abstractNumId="3" w15:restartNumberingAfterBreak="0">
    <w:nsid w:val="00000004"/>
    <w:multiLevelType w:val="singleLevel"/>
    <w:tmpl w:val="9514B762"/>
    <w:name w:val="WW8Num4"/>
    <w:lvl w:ilvl="0">
      <w:start w:val="1"/>
      <w:numFmt w:val="decimal"/>
      <w:lvlText w:val="%1."/>
      <w:lvlJc w:val="left"/>
      <w:pPr>
        <w:tabs>
          <w:tab w:val="num" w:pos="-425"/>
        </w:tabs>
        <w:ind w:left="1211" w:hanging="360"/>
      </w:pPr>
      <w:rPr>
        <w:rFonts w:asciiTheme="minorHAnsi" w:hAnsiTheme="minorHAnsi" w:cstheme="minorHAnsi" w:hint="default"/>
        <w:b w:val="0"/>
        <w:lang w:val="en-US" w:eastAsia="en-US"/>
      </w:rPr>
    </w:lvl>
  </w:abstractNum>
  <w:abstractNum w:abstractNumId="4" w15:restartNumberingAfterBreak="0">
    <w:nsid w:val="244824AA"/>
    <w:multiLevelType w:val="hybridMultilevel"/>
    <w:tmpl w:val="605E8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A1D9C"/>
    <w:multiLevelType w:val="hybridMultilevel"/>
    <w:tmpl w:val="8D9C2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FC4"/>
    <w:rsid w:val="00057AC4"/>
    <w:rsid w:val="00084C38"/>
    <w:rsid w:val="00102580"/>
    <w:rsid w:val="00117829"/>
    <w:rsid w:val="001269BD"/>
    <w:rsid w:val="00147D7E"/>
    <w:rsid w:val="00155637"/>
    <w:rsid w:val="00157CD4"/>
    <w:rsid w:val="001C07D2"/>
    <w:rsid w:val="001D2C4D"/>
    <w:rsid w:val="001D7C50"/>
    <w:rsid w:val="001F03F7"/>
    <w:rsid w:val="0021375F"/>
    <w:rsid w:val="00216EC1"/>
    <w:rsid w:val="002423AA"/>
    <w:rsid w:val="00294CE7"/>
    <w:rsid w:val="002B19C9"/>
    <w:rsid w:val="002F0B71"/>
    <w:rsid w:val="00312D49"/>
    <w:rsid w:val="00334259"/>
    <w:rsid w:val="003602B5"/>
    <w:rsid w:val="00370B87"/>
    <w:rsid w:val="003C4018"/>
    <w:rsid w:val="003F28EF"/>
    <w:rsid w:val="004C6565"/>
    <w:rsid w:val="004E31F7"/>
    <w:rsid w:val="006002F7"/>
    <w:rsid w:val="0063087B"/>
    <w:rsid w:val="006425BC"/>
    <w:rsid w:val="006D4F95"/>
    <w:rsid w:val="00707625"/>
    <w:rsid w:val="0071188C"/>
    <w:rsid w:val="00741E11"/>
    <w:rsid w:val="0075776C"/>
    <w:rsid w:val="007766D3"/>
    <w:rsid w:val="00791151"/>
    <w:rsid w:val="007C1C85"/>
    <w:rsid w:val="007D30C4"/>
    <w:rsid w:val="007D5444"/>
    <w:rsid w:val="007F64F1"/>
    <w:rsid w:val="00813B7C"/>
    <w:rsid w:val="00834613"/>
    <w:rsid w:val="00851741"/>
    <w:rsid w:val="00882AD0"/>
    <w:rsid w:val="008D1AD1"/>
    <w:rsid w:val="008D236E"/>
    <w:rsid w:val="008E5D34"/>
    <w:rsid w:val="008F1385"/>
    <w:rsid w:val="008F1C15"/>
    <w:rsid w:val="008F34A9"/>
    <w:rsid w:val="0093487B"/>
    <w:rsid w:val="009C27F6"/>
    <w:rsid w:val="009C5E44"/>
    <w:rsid w:val="00A208A7"/>
    <w:rsid w:val="00A90E62"/>
    <w:rsid w:val="00AB4C02"/>
    <w:rsid w:val="00B16E98"/>
    <w:rsid w:val="00B4286B"/>
    <w:rsid w:val="00B85087"/>
    <w:rsid w:val="00BA7078"/>
    <w:rsid w:val="00C06C7E"/>
    <w:rsid w:val="00C26B05"/>
    <w:rsid w:val="00C467BC"/>
    <w:rsid w:val="00C56EC8"/>
    <w:rsid w:val="00CC7211"/>
    <w:rsid w:val="00CF02D8"/>
    <w:rsid w:val="00CF786B"/>
    <w:rsid w:val="00D04484"/>
    <w:rsid w:val="00D15205"/>
    <w:rsid w:val="00D3693D"/>
    <w:rsid w:val="00D947B1"/>
    <w:rsid w:val="00DC639D"/>
    <w:rsid w:val="00DE6E60"/>
    <w:rsid w:val="00E10F60"/>
    <w:rsid w:val="00E36FC4"/>
    <w:rsid w:val="00E4074F"/>
    <w:rsid w:val="00E83A95"/>
    <w:rsid w:val="00EB1C7E"/>
    <w:rsid w:val="00F4156B"/>
    <w:rsid w:val="00FB396F"/>
    <w:rsid w:val="00FC3751"/>
    <w:rsid w:val="00FD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F33DCAD"/>
  <w15:chartTrackingRefBased/>
  <w15:docId w15:val="{857E742D-A5A1-4FDB-A8A5-99C18B65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 w:line="276" w:lineRule="auto"/>
      <w:outlineLvl w:val="0"/>
    </w:pPr>
    <w:rPr>
      <w:rFonts w:ascii="Cambria" w:hAnsi="Cambria" w:cs="Cambria"/>
      <w:b/>
      <w:bCs/>
      <w:kern w:val="1"/>
      <w:sz w:val="32"/>
      <w:szCs w:val="32"/>
      <w:lang w:val="id-ID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4z0">
    <w:name w:val="WW8Num4z0"/>
    <w:rPr>
      <w:rFonts w:ascii="Tahoma" w:hAnsi="Tahoma" w:cs="Tahoma"/>
      <w:lang w:val="en-US" w:eastAsia="en-US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  <w:rPr>
      <w:b w:val="0"/>
      <w:i w:val="0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b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  <w:rPr>
      <w:b w:val="0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ahoma" w:hAnsi="Tahoma" w:cs="Tahoma"/>
      <w:lang w:val="en-US" w:eastAsia="en-US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color w:val="auto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color w:val="auto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  <w:rPr>
      <w:rFonts w:ascii="Wingdings" w:hAnsi="Wingdings" w:cs="Wingding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  <w:rPr>
      <w:b w:val="0"/>
    </w:rPr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  <w:lang w:val="id-ID"/>
    </w:rPr>
  </w:style>
  <w:style w:type="character" w:customStyle="1" w:styleId="NormalTahoma10ptJustifiedLeft09cmHanging323NormalTahoma10ptcmCharChar">
    <w:name w:val="Normal + Tahoma;10 pt;Justified;Left:  0;9 cm;Hanging:  3;23 Normal + Tahoma;10 ptcm Char Char"/>
    <w:rPr>
      <w:rFonts w:ascii="Tahoma" w:eastAsia="Times New Roman" w:hAnsi="Tahoma" w:cs="Tahoma"/>
      <w:bCs/>
      <w:sz w:val="20"/>
      <w:szCs w:val="24"/>
      <w:lang w:val="fi-FI"/>
    </w:rPr>
  </w:style>
  <w:style w:type="character" w:customStyle="1" w:styleId="BodyTextChar">
    <w:name w:val="Body Text Char"/>
    <w:rPr>
      <w:rFonts w:ascii="Tahoma" w:eastAsia="Times New Roman" w:hAnsi="Tahoma" w:cs="Times New Roman"/>
      <w:sz w:val="20"/>
      <w:szCs w:val="20"/>
    </w:rPr>
  </w:style>
  <w:style w:type="character" w:customStyle="1" w:styleId="SubtitleChar">
    <w:name w:val="Subtitle Char"/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2Char">
    <w:name w:val="Body Text First Inden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rFonts w:ascii="Times New Roman" w:eastAsia="Times New Roman" w:hAnsi="Times New Roman" w:cs="Times New Roman"/>
      <w:lang w:val="en-US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rFonts w:ascii="Tahoma" w:hAnsi="Tahoma" w:cs="Tahom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jc w:val="both"/>
    </w:pPr>
  </w:style>
  <w:style w:type="paragraph" w:customStyle="1" w:styleId="NormalTahoma">
    <w:name w:val="Normal + Tahoma"/>
    <w:basedOn w:val="Normal"/>
    <w:pPr>
      <w:ind w:left="1800" w:hanging="1800"/>
      <w:jc w:val="both"/>
    </w:pPr>
    <w:rPr>
      <w:rFonts w:ascii="Tahoma" w:hAnsi="Tahoma" w:cs="Tahoma"/>
      <w:bCs/>
      <w:szCs w:val="24"/>
      <w:lang w:val="fi-FI"/>
    </w:rPr>
  </w:style>
  <w:style w:type="paragraph" w:styleId="ListBullet2">
    <w:name w:val="List Bullet 2"/>
    <w:basedOn w:val="Normal"/>
    <w:pPr>
      <w:ind w:left="566" w:hanging="283"/>
    </w:pPr>
    <w:rPr>
      <w:sz w:val="24"/>
      <w:szCs w:val="24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left="283" w:firstLine="210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  <w:lang w:val="id-ID"/>
    </w:rPr>
  </w:style>
  <w:style w:type="paragraph" w:styleId="BodyTextIndent2">
    <w:name w:val="Body Text Indent 2"/>
    <w:basedOn w:val="Normal"/>
    <w:pPr>
      <w:widowControl w:val="0"/>
      <w:spacing w:after="120" w:line="480" w:lineRule="auto"/>
      <w:ind w:left="283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813B7C"/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76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2844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3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3345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9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7053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kemenparekraf.go.id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KABAG UMUM</dc:creator>
  <cp:keywords/>
  <dc:description/>
  <cp:lastModifiedBy>Rozin Susilo</cp:lastModifiedBy>
  <cp:revision>33</cp:revision>
  <cp:lastPrinted>2017-05-17T06:47:00Z</cp:lastPrinted>
  <dcterms:created xsi:type="dcterms:W3CDTF">2018-04-05T06:47:00Z</dcterms:created>
  <dcterms:modified xsi:type="dcterms:W3CDTF">2020-09-23T03:07:00Z</dcterms:modified>
</cp:coreProperties>
</file>