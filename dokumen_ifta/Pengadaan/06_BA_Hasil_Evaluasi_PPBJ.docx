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DED4DC" w14:textId="77777777" w:rsidR="008558E1" w:rsidRPr="00C6474E" w:rsidRDefault="005F51DF">
      <w:pPr>
        <w:jc w:val="center"/>
        <w:rPr>
          <w:rFonts w:asciiTheme="minorHAnsi" w:hAnsiTheme="minorHAnsi" w:cstheme="minorHAnsi"/>
          <w:b/>
          <w:sz w:val="36"/>
          <w:szCs w:val="22"/>
          <w:lang w:val="id-ID"/>
        </w:rPr>
      </w:pPr>
      <w:r w:rsidRPr="00C6474E">
        <w:rPr>
          <w:rFonts w:asciiTheme="minorHAnsi" w:hAnsiTheme="minorHAnsi" w:cstheme="minorHAnsi"/>
          <w:b/>
          <w:bCs/>
          <w:sz w:val="36"/>
          <w:szCs w:val="22"/>
          <w:lang w:val="id-ID"/>
        </w:rPr>
        <w:t>BERITA ACARA HASIL EVALUASI</w:t>
      </w:r>
    </w:p>
    <w:p w14:paraId="2F98DE28" w14:textId="77777777" w:rsidR="008558E1" w:rsidRPr="00C6474E" w:rsidRDefault="00B6281E" w:rsidP="00DD703B">
      <w:pPr>
        <w:pBdr>
          <w:bottom w:val="single" w:sz="4" w:space="1" w:color="000000"/>
        </w:pBdr>
        <w:jc w:val="center"/>
        <w:rPr>
          <w:rFonts w:asciiTheme="minorHAnsi" w:hAnsiTheme="minorHAnsi" w:cstheme="minorHAnsi"/>
          <w:b/>
          <w:sz w:val="22"/>
          <w:szCs w:val="22"/>
          <w:lang w:val="en-ID"/>
        </w:rPr>
      </w:pPr>
      <w:r w:rsidRPr="00C6474E">
        <w:rPr>
          <w:rFonts w:asciiTheme="minorHAnsi" w:hAnsiTheme="minorHAnsi" w:cstheme="minorHAnsi"/>
          <w:b/>
          <w:sz w:val="22"/>
          <w:szCs w:val="22"/>
          <w:lang w:val="en-ID"/>
        </w:rPr>
        <w:t>${judul}</w:t>
      </w:r>
    </w:p>
    <w:p w14:paraId="168F68A5" w14:textId="77777777" w:rsidR="008558E1" w:rsidRPr="00C6474E" w:rsidRDefault="005F51DF">
      <w:pPr>
        <w:pBdr>
          <w:bottom w:val="single" w:sz="4" w:space="1" w:color="000000"/>
        </w:pBdr>
        <w:jc w:val="center"/>
        <w:rPr>
          <w:rFonts w:asciiTheme="minorHAnsi" w:hAnsiTheme="minorHAnsi" w:cstheme="minorHAnsi"/>
          <w:sz w:val="22"/>
          <w:szCs w:val="22"/>
          <w:lang w:val="en-ID"/>
        </w:rPr>
      </w:pPr>
      <w:r w:rsidRPr="00C6474E">
        <w:rPr>
          <w:rFonts w:asciiTheme="minorHAnsi" w:hAnsiTheme="minorHAnsi" w:cstheme="minorHAnsi"/>
          <w:b/>
          <w:sz w:val="22"/>
          <w:szCs w:val="22"/>
          <w:lang w:val="id-ID"/>
        </w:rPr>
        <w:t xml:space="preserve">Nomor: </w:t>
      </w:r>
      <w:r w:rsidR="00B6281E" w:rsidRPr="00C6474E">
        <w:rPr>
          <w:rFonts w:asciiTheme="minorHAnsi" w:hAnsiTheme="minorHAnsi" w:cstheme="minorHAnsi"/>
          <w:b/>
          <w:bCs/>
          <w:sz w:val="22"/>
          <w:szCs w:val="22"/>
          <w:lang w:val="en-ID"/>
        </w:rPr>
        <w:t>${nomor_surat}</w:t>
      </w:r>
    </w:p>
    <w:p w14:paraId="16AE39B1" w14:textId="77777777" w:rsidR="008558E1" w:rsidRPr="00C6474E" w:rsidRDefault="008558E1">
      <w:pPr>
        <w:rPr>
          <w:rFonts w:asciiTheme="minorHAnsi" w:hAnsiTheme="minorHAnsi" w:cstheme="minorHAnsi"/>
          <w:sz w:val="22"/>
          <w:szCs w:val="22"/>
          <w:lang w:val="id-ID"/>
        </w:rPr>
      </w:pPr>
    </w:p>
    <w:p w14:paraId="34E7F42C" w14:textId="6C7AC6B1" w:rsidR="008558E1" w:rsidRPr="00C6474E" w:rsidRDefault="005F51DF">
      <w:pPr>
        <w:tabs>
          <w:tab w:val="left" w:pos="0"/>
          <w:tab w:val="left" w:pos="990"/>
          <w:tab w:val="left" w:pos="126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C6474E">
        <w:rPr>
          <w:rFonts w:asciiTheme="minorHAnsi" w:hAnsiTheme="minorHAnsi" w:cstheme="minorHAnsi"/>
          <w:sz w:val="22"/>
          <w:szCs w:val="22"/>
          <w:lang w:val="fi-FI"/>
        </w:rPr>
        <w:t>Pada hari ini</w:t>
      </w:r>
      <w:r w:rsidRPr="00C6474E">
        <w:rPr>
          <w:rFonts w:asciiTheme="minorHAnsi" w:hAnsiTheme="minorHAnsi" w:cstheme="minorHAnsi"/>
          <w:sz w:val="22"/>
          <w:szCs w:val="22"/>
          <w:lang w:val="id-ID"/>
        </w:rPr>
        <w:t xml:space="preserve">, </w:t>
      </w:r>
      <w:r w:rsidR="00B6281E" w:rsidRPr="007420C8">
        <w:rPr>
          <w:rFonts w:asciiTheme="minorHAnsi" w:hAnsiTheme="minorHAnsi" w:cstheme="minorHAnsi"/>
          <w:sz w:val="22"/>
          <w:szCs w:val="22"/>
          <w:lang w:val="id-ID"/>
        </w:rPr>
        <w:t>${hari}</w:t>
      </w:r>
      <w:r w:rsidR="00B6281E" w:rsidRPr="00C6474E">
        <w:rPr>
          <w:rFonts w:asciiTheme="minorHAnsi" w:hAnsiTheme="minorHAnsi" w:cstheme="minorHAnsi"/>
          <w:sz w:val="22"/>
          <w:szCs w:val="22"/>
          <w:lang w:val="id-ID"/>
        </w:rPr>
        <w:t xml:space="preserve"> (</w:t>
      </w:r>
      <w:r w:rsidR="00B6281E" w:rsidRPr="007420C8">
        <w:rPr>
          <w:rFonts w:asciiTheme="minorHAnsi" w:hAnsiTheme="minorHAnsi" w:cstheme="minorHAnsi"/>
          <w:sz w:val="22"/>
          <w:szCs w:val="22"/>
          <w:lang w:val="id-ID"/>
        </w:rPr>
        <w:t>${tanggal}</w:t>
      </w:r>
      <w:r w:rsidR="00B6281E" w:rsidRPr="00C6474E">
        <w:rPr>
          <w:rFonts w:asciiTheme="minorHAnsi" w:hAnsiTheme="minorHAnsi" w:cstheme="minorHAnsi"/>
          <w:sz w:val="22"/>
          <w:szCs w:val="22"/>
          <w:lang w:val="id-ID"/>
        </w:rPr>
        <w:t>)</w:t>
      </w:r>
      <w:r w:rsidRPr="00C6474E">
        <w:rPr>
          <w:rFonts w:asciiTheme="minorHAnsi" w:hAnsiTheme="minorHAnsi" w:cstheme="minorHAnsi"/>
          <w:sz w:val="22"/>
          <w:szCs w:val="22"/>
          <w:lang w:val="fi-FI"/>
        </w:rPr>
        <w:t xml:space="preserve">, </w:t>
      </w:r>
      <w:r w:rsidR="00DD703B" w:rsidRPr="00C6474E">
        <w:rPr>
          <w:rFonts w:asciiTheme="minorHAnsi" w:hAnsiTheme="minorHAnsi" w:cstheme="minorHAnsi"/>
          <w:sz w:val="22"/>
          <w:szCs w:val="22"/>
          <w:lang w:val="id-ID"/>
        </w:rPr>
        <w:t xml:space="preserve">kami yang bertanda tangan dibawah ini Pejabat Pengadaan Barang/Jasa </w:t>
      </w:r>
      <w:r w:rsidR="0040143D" w:rsidRPr="0040143D">
        <w:rPr>
          <w:rFonts w:asciiTheme="minorHAnsi" w:hAnsiTheme="minorHAnsi" w:cstheme="minorHAnsi"/>
          <w:sz w:val="22"/>
          <w:szCs w:val="22"/>
          <w:lang w:val="id-ID"/>
        </w:rPr>
        <w:t xml:space="preserve">${direktorat} </w:t>
      </w:r>
      <w:r w:rsidR="00DD703B" w:rsidRPr="00C6474E">
        <w:rPr>
          <w:rFonts w:asciiTheme="minorHAnsi" w:hAnsiTheme="minorHAnsi" w:cstheme="minorHAnsi"/>
          <w:sz w:val="22"/>
          <w:szCs w:val="22"/>
          <w:lang w:val="id-ID"/>
        </w:rPr>
        <w:t xml:space="preserve">pada Deputi </w:t>
      </w:r>
      <w:r w:rsidR="007420C8" w:rsidRPr="007420C8">
        <w:rPr>
          <w:rFonts w:asciiTheme="minorHAnsi" w:hAnsiTheme="minorHAnsi" w:cstheme="minorHAnsi"/>
          <w:sz w:val="22"/>
          <w:szCs w:val="22"/>
          <w:lang w:val="id-ID"/>
        </w:rPr>
        <w:t>Bidang Ekonomi Digital dan Produk Kreatif</w:t>
      </w:r>
      <w:r w:rsidR="00DD703B" w:rsidRPr="00C6474E">
        <w:rPr>
          <w:rFonts w:asciiTheme="minorHAnsi" w:hAnsiTheme="minorHAnsi" w:cstheme="minorHAnsi"/>
          <w:sz w:val="22"/>
          <w:szCs w:val="22"/>
          <w:lang w:val="id-ID"/>
        </w:rPr>
        <w:t>, telah mengadakan Evaluasi, dengan hasil sebagai berikut :</w:t>
      </w:r>
    </w:p>
    <w:p w14:paraId="418F10A7" w14:textId="77777777" w:rsidR="008558E1" w:rsidRPr="00C6474E" w:rsidRDefault="005F51DF">
      <w:pPr>
        <w:pStyle w:val="ListParagraph"/>
        <w:numPr>
          <w:ilvl w:val="0"/>
          <w:numId w:val="3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C6474E">
        <w:rPr>
          <w:rFonts w:asciiTheme="minorHAnsi" w:hAnsiTheme="minorHAnsi" w:cstheme="minorHAnsi"/>
          <w:b/>
          <w:sz w:val="22"/>
          <w:szCs w:val="22"/>
        </w:rPr>
        <w:t>Evaluasi Penawaran</w:t>
      </w:r>
    </w:p>
    <w:p w14:paraId="287EBA40" w14:textId="77777777" w:rsidR="008558E1" w:rsidRPr="00C6474E" w:rsidRDefault="005F51DF">
      <w:pPr>
        <w:pStyle w:val="ListParagraph"/>
        <w:numPr>
          <w:ilvl w:val="0"/>
          <w:numId w:val="4"/>
        </w:numPr>
        <w:spacing w:after="120" w:line="276" w:lineRule="auto"/>
        <w:ind w:left="851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6474E">
        <w:rPr>
          <w:rFonts w:asciiTheme="minorHAnsi" w:hAnsiTheme="minorHAnsi" w:cstheme="minorHAnsi"/>
          <w:sz w:val="22"/>
          <w:szCs w:val="22"/>
        </w:rPr>
        <w:t>Koreksi Aritmatik</w:t>
      </w:r>
    </w:p>
    <w:tbl>
      <w:tblPr>
        <w:tblW w:w="0" w:type="auto"/>
        <w:tblInd w:w="787" w:type="dxa"/>
        <w:tblLayout w:type="fixed"/>
        <w:tblLook w:val="0000" w:firstRow="0" w:lastRow="0" w:firstColumn="0" w:lastColumn="0" w:noHBand="0" w:noVBand="0"/>
      </w:tblPr>
      <w:tblGrid>
        <w:gridCol w:w="675"/>
        <w:gridCol w:w="3206"/>
        <w:gridCol w:w="2340"/>
        <w:gridCol w:w="2490"/>
      </w:tblGrid>
      <w:tr w:rsidR="008558E1" w:rsidRPr="00C6474E" w14:paraId="228ECF32" w14:textId="77777777" w:rsidTr="007C06E8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BBEC17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5CE2BA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Nama Peserta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72F87F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Nilai yang Ditawarkan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414CE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Nilai setelah Koreksi Aritmatik</w:t>
            </w:r>
          </w:p>
        </w:tc>
      </w:tr>
      <w:tr w:rsidR="008558E1" w:rsidRPr="00C6474E" w14:paraId="5D6B28D3" w14:textId="77777777" w:rsidTr="007C06E8">
        <w:trPr>
          <w:cantSplit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AF7905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C29612" w14:textId="77777777" w:rsidR="008558E1" w:rsidRPr="00C6474E" w:rsidRDefault="00B6281E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${vendor}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0427E6" w14:textId="77777777" w:rsidR="008558E1" w:rsidRPr="00C6474E" w:rsidRDefault="005F51DF" w:rsidP="00B6281E">
            <w:pPr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</w:rPr>
              <w:t xml:space="preserve">Rp. </w:t>
            </w:r>
            <w:r w:rsidR="00B6281E" w:rsidRPr="00C6474E">
              <w:rPr>
                <w:rFonts w:asciiTheme="minorHAnsi" w:hAnsiTheme="minorHAnsi" w:cstheme="minorHAnsi"/>
                <w:sz w:val="22"/>
                <w:szCs w:val="22"/>
              </w:rPr>
              <w:t>${harga_penawaran</w:t>
            </w:r>
            <w:proofErr w:type="gramStart"/>
            <w:r w:rsidR="00B6281E" w:rsidRPr="00C6474E">
              <w:rPr>
                <w:rFonts w:asciiTheme="minorHAnsi" w:hAnsiTheme="minorHAnsi" w:cstheme="minorHAnsi"/>
                <w:sz w:val="22"/>
                <w:szCs w:val="22"/>
              </w:rPr>
              <w:t>}</w:t>
            </w:r>
            <w:r w:rsidRPr="00C6474E">
              <w:rPr>
                <w:rFonts w:asciiTheme="minorHAnsi" w:hAnsiTheme="minorHAnsi" w:cstheme="minorHAnsi"/>
                <w:sz w:val="22"/>
                <w:szCs w:val="22"/>
              </w:rPr>
              <w:t>,-</w:t>
            </w:r>
            <w:proofErr w:type="gramEnd"/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B8A08" w14:textId="77777777" w:rsidR="008558E1" w:rsidRPr="00C6474E" w:rsidRDefault="005F51DF" w:rsidP="00B6281E">
            <w:pPr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</w:rPr>
              <w:t xml:space="preserve">Rp. </w:t>
            </w:r>
            <w:r w:rsidR="004F1BDB" w:rsidRPr="00C6474E">
              <w:rPr>
                <w:rFonts w:asciiTheme="minorHAnsi" w:hAnsiTheme="minorHAnsi" w:cstheme="minorHAnsi"/>
                <w:sz w:val="22"/>
                <w:szCs w:val="22"/>
              </w:rPr>
              <w:t>${harga_penawaran</w:t>
            </w:r>
            <w:proofErr w:type="gramStart"/>
            <w:r w:rsidR="004F1BDB" w:rsidRPr="00C6474E">
              <w:rPr>
                <w:rFonts w:asciiTheme="minorHAnsi" w:hAnsiTheme="minorHAnsi" w:cstheme="minorHAnsi"/>
                <w:sz w:val="22"/>
                <w:szCs w:val="22"/>
              </w:rPr>
              <w:t>}</w:t>
            </w:r>
            <w:r w:rsidRPr="00C6474E">
              <w:rPr>
                <w:rFonts w:asciiTheme="minorHAnsi" w:hAnsiTheme="minorHAnsi" w:cstheme="minorHAnsi"/>
                <w:sz w:val="22"/>
                <w:szCs w:val="22"/>
              </w:rPr>
              <w:t>,-</w:t>
            </w:r>
            <w:proofErr w:type="gramEnd"/>
          </w:p>
        </w:tc>
      </w:tr>
    </w:tbl>
    <w:p w14:paraId="730A1146" w14:textId="77777777" w:rsidR="008558E1" w:rsidRPr="00C6474E" w:rsidRDefault="008558E1">
      <w:pPr>
        <w:pStyle w:val="ListParagraph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64459679" w14:textId="77777777" w:rsidR="008558E1" w:rsidRPr="00C6474E" w:rsidRDefault="005F51DF">
      <w:pPr>
        <w:pStyle w:val="ListParagraph"/>
        <w:numPr>
          <w:ilvl w:val="0"/>
          <w:numId w:val="4"/>
        </w:numPr>
        <w:spacing w:after="120" w:line="276" w:lineRule="auto"/>
        <w:ind w:left="851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6474E">
        <w:rPr>
          <w:rFonts w:asciiTheme="minorHAnsi" w:hAnsiTheme="minorHAnsi" w:cstheme="minorHAnsi"/>
          <w:sz w:val="22"/>
          <w:szCs w:val="22"/>
        </w:rPr>
        <w:t>Evaluasi Administrasi</w:t>
      </w:r>
    </w:p>
    <w:tbl>
      <w:tblPr>
        <w:tblW w:w="0" w:type="auto"/>
        <w:tblInd w:w="787" w:type="dxa"/>
        <w:tblLayout w:type="fixed"/>
        <w:tblLook w:val="0000" w:firstRow="0" w:lastRow="0" w:firstColumn="0" w:lastColumn="0" w:noHBand="0" w:noVBand="0"/>
      </w:tblPr>
      <w:tblGrid>
        <w:gridCol w:w="653"/>
        <w:gridCol w:w="3228"/>
        <w:gridCol w:w="2340"/>
        <w:gridCol w:w="2490"/>
      </w:tblGrid>
      <w:tr w:rsidR="008558E1" w:rsidRPr="00C6474E" w14:paraId="711345E2" w14:textId="77777777" w:rsidTr="007C06E8">
        <w:trPr>
          <w:cantSplit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AA9D76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679B3A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Nama Peserta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BAAE00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Hasil Evaluasi Administrasi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21D19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8558E1" w:rsidRPr="00C6474E" w14:paraId="59BF7FBA" w14:textId="77777777" w:rsidTr="007C06E8">
        <w:trPr>
          <w:cantSplit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6CEE55" w14:textId="77777777" w:rsidR="008558E1" w:rsidRPr="00C6474E" w:rsidRDefault="005F51DF">
            <w:pPr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FFF6D6" w14:textId="77777777" w:rsidR="008558E1" w:rsidRPr="00C6474E" w:rsidRDefault="00B6281E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${vendor}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AD6648" w14:textId="77777777" w:rsidR="008558E1" w:rsidRPr="00C6474E" w:rsidRDefault="005F51DF">
            <w:pPr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Memenuhi Syarat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9996B" w14:textId="77777777" w:rsidR="008558E1" w:rsidRPr="00C6474E" w:rsidRDefault="005F51DF">
            <w:pPr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Lulus </w:t>
            </w:r>
          </w:p>
        </w:tc>
      </w:tr>
    </w:tbl>
    <w:p w14:paraId="2293E4F4" w14:textId="77777777" w:rsidR="008558E1" w:rsidRPr="00C6474E" w:rsidRDefault="008558E1">
      <w:pPr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1EC32B13" w14:textId="77777777" w:rsidR="008558E1" w:rsidRPr="00C6474E" w:rsidRDefault="005F51DF">
      <w:pPr>
        <w:pStyle w:val="ListParagraph"/>
        <w:numPr>
          <w:ilvl w:val="0"/>
          <w:numId w:val="4"/>
        </w:numPr>
        <w:spacing w:after="120" w:line="276" w:lineRule="auto"/>
        <w:ind w:left="851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6474E">
        <w:rPr>
          <w:rFonts w:asciiTheme="minorHAnsi" w:hAnsiTheme="minorHAnsi" w:cstheme="minorHAnsi"/>
          <w:sz w:val="22"/>
          <w:szCs w:val="22"/>
        </w:rPr>
        <w:t>Evaluasi Teknis</w:t>
      </w:r>
    </w:p>
    <w:tbl>
      <w:tblPr>
        <w:tblW w:w="0" w:type="auto"/>
        <w:tblInd w:w="787" w:type="dxa"/>
        <w:tblLayout w:type="fixed"/>
        <w:tblLook w:val="0000" w:firstRow="0" w:lastRow="0" w:firstColumn="0" w:lastColumn="0" w:noHBand="0" w:noVBand="0"/>
      </w:tblPr>
      <w:tblGrid>
        <w:gridCol w:w="709"/>
        <w:gridCol w:w="3172"/>
        <w:gridCol w:w="2340"/>
        <w:gridCol w:w="2490"/>
      </w:tblGrid>
      <w:tr w:rsidR="008558E1" w:rsidRPr="00C6474E" w14:paraId="2D23701C" w14:textId="77777777" w:rsidTr="007C06E8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5847DA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C948C5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Nama Peserta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F9677C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Hasil Evaluasi Teknis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3E98C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8558E1" w:rsidRPr="00C6474E" w14:paraId="2C1B9FC6" w14:textId="77777777" w:rsidTr="007C06E8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90AA41" w14:textId="77777777" w:rsidR="008558E1" w:rsidRPr="00C6474E" w:rsidRDefault="005F51DF">
            <w:pPr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E04F6A" w14:textId="77777777" w:rsidR="008558E1" w:rsidRPr="00C6474E" w:rsidRDefault="00B6281E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${vendor}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35A24" w14:textId="77777777" w:rsidR="008558E1" w:rsidRPr="00C6474E" w:rsidRDefault="005F51DF">
            <w:pPr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Memenuhi Syarat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5FF9A" w14:textId="77777777" w:rsidR="008558E1" w:rsidRPr="00C6474E" w:rsidRDefault="005F51DF">
            <w:pPr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Lulus </w:t>
            </w:r>
          </w:p>
        </w:tc>
      </w:tr>
    </w:tbl>
    <w:p w14:paraId="3ACD26D4" w14:textId="77777777" w:rsidR="00C6474E" w:rsidRPr="00C6474E" w:rsidRDefault="00C6474E" w:rsidP="00C6474E">
      <w:pPr>
        <w:spacing w:after="120" w:line="276" w:lineRule="auto"/>
        <w:jc w:val="both"/>
        <w:rPr>
          <w:rFonts w:asciiTheme="minorHAnsi" w:hAnsiTheme="minorHAnsi" w:cstheme="minorHAnsi"/>
          <w:b/>
          <w:sz w:val="4"/>
          <w:szCs w:val="22"/>
        </w:rPr>
      </w:pPr>
    </w:p>
    <w:p w14:paraId="6B5759D2" w14:textId="77777777" w:rsidR="008558E1" w:rsidRPr="00C6474E" w:rsidRDefault="005F51DF">
      <w:pPr>
        <w:pStyle w:val="ListParagraph"/>
        <w:numPr>
          <w:ilvl w:val="0"/>
          <w:numId w:val="4"/>
        </w:numPr>
        <w:spacing w:after="120" w:line="276" w:lineRule="auto"/>
        <w:ind w:left="851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6474E">
        <w:rPr>
          <w:rFonts w:asciiTheme="minorHAnsi" w:hAnsiTheme="minorHAnsi" w:cstheme="minorHAnsi"/>
          <w:sz w:val="22"/>
          <w:szCs w:val="22"/>
        </w:rPr>
        <w:t>Evaluasi Harga</w:t>
      </w:r>
    </w:p>
    <w:tbl>
      <w:tblPr>
        <w:tblW w:w="0" w:type="auto"/>
        <w:tblInd w:w="787" w:type="dxa"/>
        <w:tblLayout w:type="fixed"/>
        <w:tblLook w:val="0000" w:firstRow="0" w:lastRow="0" w:firstColumn="0" w:lastColumn="0" w:noHBand="0" w:noVBand="0"/>
      </w:tblPr>
      <w:tblGrid>
        <w:gridCol w:w="664"/>
        <w:gridCol w:w="3216"/>
        <w:gridCol w:w="2340"/>
        <w:gridCol w:w="2490"/>
      </w:tblGrid>
      <w:tr w:rsidR="008558E1" w:rsidRPr="00C6474E" w14:paraId="33A02D97" w14:textId="77777777" w:rsidTr="007C06E8">
        <w:trPr>
          <w:cantSplit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1DC015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5EA398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Nama Peserta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B6E05F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Hasil Evaluasi Harga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A9AC3" w14:textId="77777777" w:rsidR="008558E1" w:rsidRPr="00C6474E" w:rsidRDefault="005F51DF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8558E1" w:rsidRPr="00C6474E" w14:paraId="78EF9C60" w14:textId="77777777" w:rsidTr="007C06E8">
        <w:trPr>
          <w:cantSplit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1D259" w14:textId="77777777" w:rsidR="008558E1" w:rsidRPr="00C6474E" w:rsidRDefault="005F51DF">
            <w:pPr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EF67AB" w14:textId="77777777" w:rsidR="008558E1" w:rsidRPr="00C6474E" w:rsidRDefault="00B6281E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${vendor}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68BB99" w14:textId="77777777" w:rsidR="008558E1" w:rsidRPr="00C6474E" w:rsidRDefault="005F51D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</w:rPr>
              <w:t xml:space="preserve">Rp. </w:t>
            </w:r>
            <w:r w:rsidR="00B6281E" w:rsidRPr="00C6474E">
              <w:rPr>
                <w:rFonts w:asciiTheme="minorHAnsi" w:hAnsiTheme="minorHAnsi" w:cstheme="minorHAnsi"/>
                <w:sz w:val="22"/>
                <w:szCs w:val="22"/>
              </w:rPr>
              <w:t>${harga_penawaran</w:t>
            </w:r>
            <w:proofErr w:type="gramStart"/>
            <w:r w:rsidR="00B6281E" w:rsidRPr="00C6474E">
              <w:rPr>
                <w:rFonts w:asciiTheme="minorHAnsi" w:hAnsiTheme="minorHAnsi" w:cstheme="minorHAnsi"/>
                <w:sz w:val="22"/>
                <w:szCs w:val="22"/>
              </w:rPr>
              <w:t>}</w:t>
            </w:r>
            <w:r w:rsidRPr="00C6474E">
              <w:rPr>
                <w:rFonts w:asciiTheme="minorHAnsi" w:hAnsiTheme="minorHAnsi" w:cstheme="minorHAnsi"/>
                <w:sz w:val="22"/>
                <w:szCs w:val="22"/>
              </w:rPr>
              <w:t>,-</w:t>
            </w:r>
            <w:proofErr w:type="gramEnd"/>
            <w:r w:rsidRPr="00C6474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1CA6E" w14:textId="77777777" w:rsidR="008558E1" w:rsidRPr="00C6474E" w:rsidRDefault="005F51DF">
            <w:pPr>
              <w:pStyle w:val="ListParagraph"/>
              <w:spacing w:before="12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6474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Lulus</w:t>
            </w:r>
          </w:p>
        </w:tc>
      </w:tr>
    </w:tbl>
    <w:p w14:paraId="1B4EF47B" w14:textId="77777777" w:rsidR="00A97F31" w:rsidRDefault="00A97F31">
      <w:pPr>
        <w:pStyle w:val="ListParagraph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3F05D1D9" w14:textId="77777777" w:rsidR="00A97F31" w:rsidRDefault="00A97F31">
      <w:pPr>
        <w:suppressAutoHyphens w:val="0"/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8"/>
      </w:tblGrid>
      <w:tr w:rsidR="002F31E8" w:rsidRPr="002F31E8" w14:paraId="2963FDE5" w14:textId="77777777" w:rsidTr="002F31E8">
        <w:trPr>
          <w:cantSplit/>
          <w:trHeight w:val="1853"/>
        </w:trPr>
        <w:tc>
          <w:tcPr>
            <w:tcW w:w="10108" w:type="dxa"/>
          </w:tcPr>
          <w:p w14:paraId="5D505064" w14:textId="77777777" w:rsidR="002F31E8" w:rsidRPr="002F31E8" w:rsidRDefault="002F31E8" w:rsidP="002F31E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7" w:hanging="418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F31E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Evaluasi Kualifikasi</w:t>
            </w:r>
          </w:p>
          <w:tbl>
            <w:tblPr>
              <w:tblW w:w="0" w:type="auto"/>
              <w:tblInd w:w="452" w:type="dxa"/>
              <w:tblLook w:val="0000" w:firstRow="0" w:lastRow="0" w:firstColumn="0" w:lastColumn="0" w:noHBand="0" w:noVBand="0"/>
            </w:tblPr>
            <w:tblGrid>
              <w:gridCol w:w="567"/>
              <w:gridCol w:w="4279"/>
              <w:gridCol w:w="2340"/>
              <w:gridCol w:w="1860"/>
            </w:tblGrid>
            <w:tr w:rsidR="002F31E8" w:rsidRPr="002F31E8" w14:paraId="2456CA59" w14:textId="77777777" w:rsidTr="002F31E8">
              <w:trPr>
                <w:cantSplit/>
              </w:trPr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D28EF02" w14:textId="77777777" w:rsidR="002F31E8" w:rsidRPr="002F31E8" w:rsidRDefault="002F31E8" w:rsidP="00202B98">
                  <w:pPr>
                    <w:pStyle w:val="ListParagraph"/>
                    <w:spacing w:before="120" w:after="120"/>
                    <w:ind w:left="0"/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2F31E8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No.</w:t>
                  </w:r>
                </w:p>
              </w:tc>
              <w:tc>
                <w:tcPr>
                  <w:tcW w:w="4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56660208" w14:textId="77777777" w:rsidR="002F31E8" w:rsidRPr="002F31E8" w:rsidRDefault="002F31E8" w:rsidP="00202B98">
                  <w:pPr>
                    <w:pStyle w:val="ListParagraph"/>
                    <w:spacing w:before="120" w:after="120"/>
                    <w:ind w:left="0"/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2F31E8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Nama Peserta</w:t>
                  </w:r>
                </w:p>
              </w:tc>
              <w:tc>
                <w:tcPr>
                  <w:tcW w:w="23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268D2BC" w14:textId="77777777" w:rsidR="002F31E8" w:rsidRPr="002F31E8" w:rsidRDefault="002F31E8" w:rsidP="00202B98">
                  <w:pPr>
                    <w:pStyle w:val="ListParagraph"/>
                    <w:spacing w:before="120" w:after="120"/>
                    <w:ind w:left="0"/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2F31E8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Hasil Evaluasi Kualifikasi</w:t>
                  </w:r>
                </w:p>
              </w:tc>
              <w:tc>
                <w:tcPr>
                  <w:tcW w:w="1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A694A5E" w14:textId="77777777" w:rsidR="002F31E8" w:rsidRPr="002F31E8" w:rsidRDefault="002F31E8" w:rsidP="00202B98">
                  <w:pPr>
                    <w:pStyle w:val="ListParagraph"/>
                    <w:spacing w:before="120" w:after="120"/>
                    <w:ind w:left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F31E8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Keterangan</w:t>
                  </w:r>
                </w:p>
              </w:tc>
            </w:tr>
            <w:tr w:rsidR="002F31E8" w:rsidRPr="002F31E8" w14:paraId="62297FD8" w14:textId="77777777" w:rsidTr="002F31E8">
              <w:trPr>
                <w:cantSplit/>
              </w:trPr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09D75C6" w14:textId="77777777" w:rsidR="002F31E8" w:rsidRPr="002F31E8" w:rsidRDefault="002F31E8" w:rsidP="00202B98">
                  <w:pPr>
                    <w:tabs>
                      <w:tab w:val="left" w:pos="0"/>
                      <w:tab w:val="left" w:pos="990"/>
                      <w:tab w:val="left" w:pos="1260"/>
                    </w:tabs>
                    <w:spacing w:before="120" w:after="120" w:line="276" w:lineRule="auto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2F31E8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1</w:t>
                  </w:r>
                </w:p>
              </w:tc>
              <w:tc>
                <w:tcPr>
                  <w:tcW w:w="4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3BC04AC" w14:textId="77777777" w:rsidR="002F31E8" w:rsidRPr="002F31E8" w:rsidRDefault="002F31E8" w:rsidP="00202B98">
                  <w:pPr>
                    <w:spacing w:before="120" w:after="120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2F31E8">
                    <w:rPr>
                      <w:rFonts w:asciiTheme="minorHAnsi" w:hAnsiTheme="minorHAnsi" w:cstheme="minorHAnsi"/>
                      <w:sz w:val="22"/>
                      <w:szCs w:val="22"/>
                      <w:lang w:val="en-ID"/>
                    </w:rPr>
                    <w:t>${vendor}</w:t>
                  </w:r>
                </w:p>
              </w:tc>
              <w:tc>
                <w:tcPr>
                  <w:tcW w:w="23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F0C08DB" w14:textId="77777777" w:rsidR="002F31E8" w:rsidRPr="002F31E8" w:rsidRDefault="002F31E8" w:rsidP="00202B98">
                  <w:pPr>
                    <w:spacing w:before="120" w:after="12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2F31E8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Memenuhi Syarat</w:t>
                  </w:r>
                </w:p>
              </w:tc>
              <w:tc>
                <w:tcPr>
                  <w:tcW w:w="18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BCB99D" w14:textId="77777777" w:rsidR="002F31E8" w:rsidRPr="002F31E8" w:rsidRDefault="002F31E8" w:rsidP="00202B98">
                  <w:pPr>
                    <w:spacing w:before="120" w:after="12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F31E8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 xml:space="preserve">Lulus </w:t>
                  </w:r>
                </w:p>
              </w:tc>
            </w:tr>
          </w:tbl>
          <w:p w14:paraId="6D1A6A11" w14:textId="77777777" w:rsidR="002F31E8" w:rsidRPr="002F31E8" w:rsidRDefault="002F31E8" w:rsidP="00A3203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7C100D6F" w14:textId="77777777" w:rsidR="008558E1" w:rsidRPr="00C6474E" w:rsidRDefault="008558E1">
      <w:pPr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1"/>
      </w:tblGrid>
      <w:tr w:rsidR="007C06E8" w:rsidRPr="007C06E8" w14:paraId="12860DA8" w14:textId="77777777" w:rsidTr="007C06E8">
        <w:trPr>
          <w:cantSplit/>
          <w:trHeight w:val="4792"/>
        </w:trPr>
        <w:tc>
          <w:tcPr>
            <w:tcW w:w="9961" w:type="dxa"/>
          </w:tcPr>
          <w:p w14:paraId="0EE053F6" w14:textId="77777777" w:rsidR="007C06E8" w:rsidRPr="007C06E8" w:rsidRDefault="007C06E8" w:rsidP="00D37C79">
            <w:pPr>
              <w:tabs>
                <w:tab w:val="left" w:pos="0"/>
                <w:tab w:val="left" w:pos="990"/>
                <w:tab w:val="left" w:pos="1260"/>
              </w:tabs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7C06E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Demikian berita acara ini dibuat, pada hari, tanggal, bulan dan tahun tersebut di atas agar dipergunakan sebagaimana mestinya.</w:t>
            </w:r>
          </w:p>
          <w:p w14:paraId="4F01C8ED" w14:textId="77777777" w:rsidR="007C06E8" w:rsidRPr="007C06E8" w:rsidRDefault="007C06E8" w:rsidP="00D37C7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7C06E8">
              <w:rPr>
                <w:rFonts w:asciiTheme="minorHAnsi" w:hAnsiTheme="minorHAnsi" w:cstheme="minorHAnsi"/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FD6010D" wp14:editId="051AAF98">
                      <wp:simplePos x="0" y="0"/>
                      <wp:positionH relativeFrom="column">
                        <wp:posOffset>2754630</wp:posOffset>
                      </wp:positionH>
                      <wp:positionV relativeFrom="paragraph">
                        <wp:posOffset>151765</wp:posOffset>
                      </wp:positionV>
                      <wp:extent cx="3018155" cy="2314575"/>
                      <wp:effectExtent l="0" t="0" r="0" b="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8155" cy="2314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4662"/>
                                  </w:tblGrid>
                                  <w:tr w:rsidR="007C06E8" w14:paraId="13FEA769" w14:textId="77777777" w:rsidTr="0040143D">
                                    <w:tc>
                                      <w:tcPr>
                                        <w:tcW w:w="4662" w:type="dxa"/>
                                        <w:shd w:val="clear" w:color="auto" w:fill="auto"/>
                                      </w:tcPr>
                                      <w:p w14:paraId="3BC7EF54" w14:textId="77777777" w:rsidR="007C06E8" w:rsidRPr="0040143D" w:rsidRDefault="007C06E8">
                                        <w:pPr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40143D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Pejabat Pengadaan Barang/Jasa</w:t>
                                        </w:r>
                                      </w:p>
                                      <w:p w14:paraId="00353353" w14:textId="77777777" w:rsidR="00927BB0" w:rsidRPr="0040143D" w:rsidRDefault="00927BB0">
                                        <w:pPr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40143D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${direktorat}</w:t>
                                        </w:r>
                                      </w:p>
                                    </w:tc>
                                  </w:tr>
                                  <w:tr w:rsidR="007C06E8" w:rsidRPr="0040143D" w14:paraId="527D0F3F" w14:textId="77777777" w:rsidTr="0040143D">
                                    <w:tc>
                                      <w:tcPr>
                                        <w:tcW w:w="4662" w:type="dxa"/>
                                        <w:shd w:val="clear" w:color="auto" w:fill="auto"/>
                                      </w:tcPr>
                                      <w:p w14:paraId="2B6919B9" w14:textId="06E2F0F1" w:rsidR="007C06E8" w:rsidRPr="0040143D" w:rsidRDefault="0040143D" w:rsidP="006477DC">
                                        <w:pPr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  <w:lang w:val="en-ID" w:eastAsia="en-US"/>
                                          </w:rPr>
                                        </w:pPr>
                                        <w:r w:rsidRPr="00C6474E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  <w:t xml:space="preserve">Deputi </w:t>
                                        </w:r>
                                        <w:r w:rsidRPr="007420C8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  <w:t>Bidang Ekonomi Digital dan Produk Kreatif</w:t>
                                        </w:r>
                                      </w:p>
                                      <w:p w14:paraId="7A0CA75A" w14:textId="77777777" w:rsidR="006477DC" w:rsidRPr="0040143D" w:rsidRDefault="006477DC" w:rsidP="006477DC">
                                        <w:pPr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  <w:lang w:val="id-ID"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C06E8" w14:paraId="0588B1E3" w14:textId="77777777" w:rsidTr="0040143D">
                                    <w:tc>
                                      <w:tcPr>
                                        <w:tcW w:w="4662" w:type="dxa"/>
                                        <w:shd w:val="clear" w:color="auto" w:fill="auto"/>
                                      </w:tcPr>
                                      <w:p w14:paraId="22BEBEED" w14:textId="77777777" w:rsidR="007C06E8" w:rsidRPr="0040143D" w:rsidRDefault="007C06E8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  <w:lang w:val="id-ID" w:eastAsia="en-US"/>
                                          </w:rPr>
                                        </w:pPr>
                                      </w:p>
                                      <w:p w14:paraId="0AAF582D" w14:textId="77777777" w:rsidR="007C06E8" w:rsidRPr="0040143D" w:rsidRDefault="007C06E8">
                                        <w:pPr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  <w:lang w:val="id-ID" w:eastAsia="en-US"/>
                                          </w:rPr>
                                        </w:pPr>
                                      </w:p>
                                      <w:p w14:paraId="03D6742B" w14:textId="77777777" w:rsidR="007C06E8" w:rsidRPr="0040143D" w:rsidRDefault="007C06E8">
                                        <w:pPr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  <w:lang w:eastAsia="en-US"/>
                                          </w:rPr>
                                        </w:pPr>
                                      </w:p>
                                      <w:p w14:paraId="5533437A" w14:textId="77777777" w:rsidR="007C06E8" w:rsidRPr="0040143D" w:rsidRDefault="007C06E8">
                                        <w:pPr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  <w:lang w:eastAsia="en-US"/>
                                          </w:rPr>
                                        </w:pPr>
                                      </w:p>
                                      <w:p w14:paraId="2AB07F74" w14:textId="77777777" w:rsidR="007C06E8" w:rsidRPr="0040143D" w:rsidRDefault="007C06E8">
                                        <w:pPr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  <w:lang w:eastAsia="en-US"/>
                                          </w:rPr>
                                        </w:pPr>
                                      </w:p>
                                      <w:p w14:paraId="501660B4" w14:textId="77777777" w:rsidR="007C06E8" w:rsidRPr="0040143D" w:rsidRDefault="007C06E8">
                                        <w:pPr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C06E8" w14:paraId="398D632B" w14:textId="77777777" w:rsidTr="0040143D">
                                    <w:trPr>
                                      <w:trHeight w:val="358"/>
                                    </w:trPr>
                                    <w:tc>
                                      <w:tcPr>
                                        <w:tcW w:w="4662" w:type="dxa"/>
                                        <w:shd w:val="clear" w:color="auto" w:fill="auto"/>
                                      </w:tcPr>
                                      <w:p w14:paraId="681CF26E" w14:textId="77777777" w:rsidR="007C06E8" w:rsidRPr="0040143D" w:rsidRDefault="007C06E8">
                                        <w:pPr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40143D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sz w:val="22"/>
                                            <w:szCs w:val="22"/>
                                            <w:u w:val="single"/>
                                          </w:rPr>
                                          <w:t>${nama_ppbj}</w:t>
                                        </w:r>
                                      </w:p>
                                    </w:tc>
                                  </w:tr>
                                  <w:tr w:rsidR="007C06E8" w14:paraId="3A9C3A39" w14:textId="77777777" w:rsidTr="0040143D">
                                    <w:trPr>
                                      <w:trHeight w:val="87"/>
                                    </w:trPr>
                                    <w:tc>
                                      <w:tcPr>
                                        <w:tcW w:w="4662" w:type="dxa"/>
                                        <w:shd w:val="clear" w:color="auto" w:fill="auto"/>
                                      </w:tcPr>
                                      <w:p w14:paraId="0022301B" w14:textId="77777777" w:rsidR="007C06E8" w:rsidRPr="0040143D" w:rsidRDefault="007C06E8" w:rsidP="00764E99">
                                        <w:pPr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40143D"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  <w:t>NIP.  ${nip_ppbj}</w:t>
                                        </w:r>
                                      </w:p>
                                    </w:tc>
                                  </w:tr>
                                </w:tbl>
                                <w:p w14:paraId="16728250" w14:textId="77777777" w:rsidR="007C06E8" w:rsidRDefault="007C06E8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D6010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16.9pt;margin-top:11.95pt;width:237.65pt;height:18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" stroked="f">
                      <v:fill opacity="0"/>
                      <v:textbox inset="0,0,0,0"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662"/>
                            </w:tblGrid>
                            <w:tr w:rsidR="007C06E8" w14:paraId="13FEA769" w14:textId="77777777" w:rsidTr="0040143D">
                              <w:tc>
                                <w:tcPr>
                                  <w:tcW w:w="4662" w:type="dxa"/>
                                  <w:shd w:val="clear" w:color="auto" w:fill="auto"/>
                                </w:tcPr>
                                <w:p w14:paraId="3BC7EF54" w14:textId="77777777" w:rsidR="007C06E8" w:rsidRPr="0040143D" w:rsidRDefault="007C06E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40143D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Pejabat Pengadaan Barang/Jasa</w:t>
                                  </w:r>
                                </w:p>
                                <w:p w14:paraId="00353353" w14:textId="77777777" w:rsidR="00927BB0" w:rsidRPr="0040143D" w:rsidRDefault="00927BB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40143D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${direktorat}</w:t>
                                  </w:r>
                                </w:p>
                              </w:tc>
                            </w:tr>
                            <w:tr w:rsidR="007C06E8" w:rsidRPr="0040143D" w14:paraId="527D0F3F" w14:textId="77777777" w:rsidTr="0040143D">
                              <w:tc>
                                <w:tcPr>
                                  <w:tcW w:w="4662" w:type="dxa"/>
                                  <w:shd w:val="clear" w:color="auto" w:fill="auto"/>
                                </w:tcPr>
                                <w:p w14:paraId="2B6919B9" w14:textId="06E2F0F1" w:rsidR="007C06E8" w:rsidRPr="0040143D" w:rsidRDefault="0040143D" w:rsidP="006477D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val="en-ID" w:eastAsia="en-US"/>
                                    </w:rPr>
                                  </w:pPr>
                                  <w:r w:rsidRPr="00C6474E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val="id-ID"/>
                                    </w:rPr>
                                    <w:t xml:space="preserve">Deputi </w:t>
                                  </w:r>
                                  <w:r w:rsidRPr="007420C8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val="id-ID"/>
                                    </w:rPr>
                                    <w:t>Bidang Ekonomi Digital dan Produk Kreatif</w:t>
                                  </w:r>
                                </w:p>
                                <w:p w14:paraId="7A0CA75A" w14:textId="77777777" w:rsidR="006477DC" w:rsidRPr="0040143D" w:rsidRDefault="006477DC" w:rsidP="006477D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val="id-ID" w:eastAsia="en-US"/>
                                    </w:rPr>
                                  </w:pPr>
                                </w:p>
                              </w:tc>
                            </w:tr>
                            <w:tr w:rsidR="007C06E8" w14:paraId="0588B1E3" w14:textId="77777777" w:rsidTr="0040143D">
                              <w:tc>
                                <w:tcPr>
                                  <w:tcW w:w="4662" w:type="dxa"/>
                                  <w:shd w:val="clear" w:color="auto" w:fill="auto"/>
                                </w:tcPr>
                                <w:p w14:paraId="22BEBEED" w14:textId="77777777" w:rsidR="007C06E8" w:rsidRPr="0040143D" w:rsidRDefault="007C06E8">
                                  <w:pPr>
                                    <w:snapToGrid w:val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val="id-ID" w:eastAsia="en-US"/>
                                    </w:rPr>
                                  </w:pPr>
                                </w:p>
                                <w:p w14:paraId="0AAF582D" w14:textId="77777777" w:rsidR="007C06E8" w:rsidRPr="0040143D" w:rsidRDefault="007C06E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val="id-ID" w:eastAsia="en-US"/>
                                    </w:rPr>
                                  </w:pPr>
                                </w:p>
                                <w:p w14:paraId="03D6742B" w14:textId="77777777" w:rsidR="007C06E8" w:rsidRPr="0040143D" w:rsidRDefault="007C06E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  <w:p w14:paraId="5533437A" w14:textId="77777777" w:rsidR="007C06E8" w:rsidRPr="0040143D" w:rsidRDefault="007C06E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  <w:p w14:paraId="2AB07F74" w14:textId="77777777" w:rsidR="007C06E8" w:rsidRPr="0040143D" w:rsidRDefault="007C06E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  <w:p w14:paraId="501660B4" w14:textId="77777777" w:rsidR="007C06E8" w:rsidRPr="0040143D" w:rsidRDefault="007C06E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7C06E8" w14:paraId="398D632B" w14:textId="77777777" w:rsidTr="0040143D">
                              <w:trPr>
                                <w:trHeight w:val="358"/>
                              </w:trPr>
                              <w:tc>
                                <w:tcPr>
                                  <w:tcW w:w="4662" w:type="dxa"/>
                                  <w:shd w:val="clear" w:color="auto" w:fill="auto"/>
                                </w:tcPr>
                                <w:p w14:paraId="681CF26E" w14:textId="77777777" w:rsidR="007C06E8" w:rsidRPr="0040143D" w:rsidRDefault="007C06E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40143D">
                                    <w:rPr>
                                      <w:rFonts w:asciiTheme="minorHAnsi" w:hAnsiTheme="minorHAnsi" w:cstheme="minorHAnsi"/>
                                      <w:b/>
                                      <w:sz w:val="22"/>
                                      <w:szCs w:val="22"/>
                                      <w:u w:val="single"/>
                                    </w:rPr>
                                    <w:t>${nama_ppbj}</w:t>
                                  </w:r>
                                </w:p>
                              </w:tc>
                            </w:tr>
                            <w:tr w:rsidR="007C06E8" w14:paraId="3A9C3A39" w14:textId="77777777" w:rsidTr="0040143D">
                              <w:trPr>
                                <w:trHeight w:val="87"/>
                              </w:trPr>
                              <w:tc>
                                <w:tcPr>
                                  <w:tcW w:w="4662" w:type="dxa"/>
                                  <w:shd w:val="clear" w:color="auto" w:fill="auto"/>
                                </w:tcPr>
                                <w:p w14:paraId="0022301B" w14:textId="77777777" w:rsidR="007C06E8" w:rsidRPr="0040143D" w:rsidRDefault="007C06E8" w:rsidP="00764E99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40143D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NIP.  ${nip_ppbj}</w:t>
                                  </w:r>
                                </w:p>
                              </w:tc>
                            </w:tr>
                          </w:tbl>
                          <w:p w14:paraId="16728250" w14:textId="77777777" w:rsidR="007C06E8" w:rsidRDefault="007C06E8">
                            <w: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3BC6AC8A" w14:textId="77777777" w:rsidR="005F51DF" w:rsidRPr="00C6474E" w:rsidRDefault="005F51DF" w:rsidP="007C06E8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sectPr w:rsidR="005F51DF" w:rsidRPr="00C6474E" w:rsidSect="00EA19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851" w:bottom="567" w:left="1418" w:header="14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2F0C0" w14:textId="77777777" w:rsidR="007C14FD" w:rsidRDefault="007C14FD" w:rsidP="002F31E8">
      <w:r>
        <w:separator/>
      </w:r>
    </w:p>
  </w:endnote>
  <w:endnote w:type="continuationSeparator" w:id="0">
    <w:p w14:paraId="621BEF27" w14:textId="77777777" w:rsidR="007C14FD" w:rsidRDefault="007C14FD" w:rsidP="002F3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F7B06" w14:textId="77777777" w:rsidR="00A345A8" w:rsidRDefault="00A345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77FF7" w14:textId="77777777" w:rsidR="00A345A8" w:rsidRDefault="00A345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445CC" w14:textId="77777777" w:rsidR="00A345A8" w:rsidRDefault="00A34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F7342" w14:textId="77777777" w:rsidR="007C14FD" w:rsidRDefault="007C14FD" w:rsidP="002F31E8">
      <w:r>
        <w:separator/>
      </w:r>
    </w:p>
  </w:footnote>
  <w:footnote w:type="continuationSeparator" w:id="0">
    <w:p w14:paraId="3B1CF45D" w14:textId="77777777" w:rsidR="007C14FD" w:rsidRDefault="007C14FD" w:rsidP="002F3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2BC7" w14:textId="77777777" w:rsidR="00A345A8" w:rsidRDefault="00A345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495B7" w14:textId="77777777" w:rsidR="00A345A8" w:rsidRDefault="00A345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B1C41" w14:textId="6BE0B0F1" w:rsidR="002F31E8" w:rsidRDefault="002F31E8" w:rsidP="002F31E8">
    <w:pPr>
      <w:pStyle w:val="Header"/>
      <w:rPr>
        <w:lang w:val="en-ID"/>
      </w:rPr>
    </w:pPr>
  </w:p>
  <w:p w14:paraId="3A38D824" w14:textId="7D519FD3" w:rsidR="0028543D" w:rsidRDefault="0028543D" w:rsidP="0028543D">
    <w:pPr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015AA73" wp14:editId="575BF1A1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31C8B92B" w14:textId="77777777" w:rsidR="0028543D" w:rsidRDefault="0028543D" w:rsidP="0028543D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32"/>
        <w:szCs w:val="34"/>
      </w:rPr>
      <w:t>BADAN PARIWISATA DAN EKONOMI KREATIF</w:t>
    </w:r>
    <w:r>
      <w:rPr>
        <w:rFonts w:ascii="Arial" w:hAnsi="Arial" w:cs="Arial"/>
        <w:b/>
        <w:sz w:val="32"/>
        <w:szCs w:val="34"/>
        <w:lang w:val="id-ID"/>
      </w:rPr>
      <w:br/>
    </w:r>
  </w:p>
  <w:p w14:paraId="7C746329" w14:textId="77777777" w:rsidR="0028543D" w:rsidRDefault="0028543D" w:rsidP="0028543D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22"/>
        <w:szCs w:val="24"/>
      </w:rPr>
      <w:t>D</w:t>
    </w:r>
    <w:r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>
      <w:rPr>
        <w:rFonts w:ascii="Arial" w:hAnsi="Arial" w:cs="Arial"/>
        <w:b/>
        <w:sz w:val="22"/>
        <w:szCs w:val="24"/>
        <w:lang w:val="id-ID"/>
      </w:rPr>
      <w:br/>
    </w:r>
  </w:p>
  <w:p w14:paraId="180D131C" w14:textId="77777777" w:rsidR="0028543D" w:rsidRDefault="0028543D" w:rsidP="0028543D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>Jalan Medan Merdeka Barat Nomor 17, Jakarta 10110</w:t>
    </w:r>
  </w:p>
  <w:p w14:paraId="48A2CC59" w14:textId="77777777" w:rsidR="0028543D" w:rsidRDefault="0028543D" w:rsidP="0028543D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 xml:space="preserve">Telepon (021) 3838120, 3838167; </w:t>
    </w:r>
    <w:proofErr w:type="gramStart"/>
    <w:r>
      <w:rPr>
        <w:rFonts w:ascii="Arial" w:hAnsi="Arial" w:cs="Arial"/>
        <w:sz w:val="18"/>
        <w:szCs w:val="14"/>
      </w:rPr>
      <w:t>Faksimile :</w:t>
    </w:r>
    <w:proofErr w:type="gramEnd"/>
    <w:r>
      <w:rPr>
        <w:rFonts w:ascii="Arial" w:hAnsi="Arial" w:cs="Arial"/>
        <w:sz w:val="18"/>
        <w:szCs w:val="14"/>
      </w:rPr>
      <w:t xml:space="preserve"> (021) 3848245, 3840210;</w:t>
    </w:r>
  </w:p>
  <w:p w14:paraId="28864E7F" w14:textId="77777777" w:rsidR="0028543D" w:rsidRDefault="0028543D" w:rsidP="0028543D">
    <w:pPr>
      <w:ind w:left="-567" w:right="-613"/>
      <w:jc w:val="center"/>
      <w:rPr>
        <w:rFonts w:ascii="Bookman Old Style" w:hAnsi="Bookman Old Style"/>
        <w:sz w:val="10"/>
      </w:rPr>
    </w:pPr>
  </w:p>
  <w:p w14:paraId="437E21A6" w14:textId="77777777" w:rsidR="0028543D" w:rsidRDefault="0028543D" w:rsidP="0028543D">
    <w:pPr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25F0FED8" w14:textId="77777777" w:rsidR="0028543D" w:rsidRPr="002F31E8" w:rsidRDefault="0028543D" w:rsidP="002F31E8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>
        <w:b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0"/>
        </w:tabs>
        <w:ind w:left="1571" w:hanging="360"/>
      </w:pPr>
    </w:lvl>
  </w:abstractNum>
  <w:abstractNum w:abstractNumId="4" w15:restartNumberingAfterBreak="0">
    <w:nsid w:val="41D669ED"/>
    <w:multiLevelType w:val="hybridMultilevel"/>
    <w:tmpl w:val="DD0C91F2"/>
    <w:name w:val="WW8Num42"/>
    <w:lvl w:ilvl="0" w:tplc="E1FAD5A4">
      <w:start w:val="2"/>
      <w:numFmt w:val="decimal"/>
      <w:lvlText w:val="%1."/>
      <w:lvlJc w:val="left"/>
      <w:pPr>
        <w:ind w:left="11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B6418"/>
    <w:multiLevelType w:val="hybridMultilevel"/>
    <w:tmpl w:val="81A8920E"/>
    <w:lvl w:ilvl="0" w:tplc="0409000F">
      <w:start w:val="1"/>
      <w:numFmt w:val="decimal"/>
      <w:lvlText w:val="%1."/>
      <w:lvlJc w:val="left"/>
      <w:pPr>
        <w:ind w:left="1177" w:hanging="360"/>
      </w:p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61E"/>
    <w:rsid w:val="000108DB"/>
    <w:rsid w:val="000E459C"/>
    <w:rsid w:val="00153397"/>
    <w:rsid w:val="0028543D"/>
    <w:rsid w:val="002F31E8"/>
    <w:rsid w:val="003B2383"/>
    <w:rsid w:val="0040143D"/>
    <w:rsid w:val="004176C8"/>
    <w:rsid w:val="004C5A3C"/>
    <w:rsid w:val="004F1BDB"/>
    <w:rsid w:val="005D7F8C"/>
    <w:rsid w:val="005F51DF"/>
    <w:rsid w:val="00604B98"/>
    <w:rsid w:val="006477DC"/>
    <w:rsid w:val="00664377"/>
    <w:rsid w:val="00736352"/>
    <w:rsid w:val="007420C8"/>
    <w:rsid w:val="0074672D"/>
    <w:rsid w:val="00764E99"/>
    <w:rsid w:val="00775945"/>
    <w:rsid w:val="007C06E8"/>
    <w:rsid w:val="007C14FD"/>
    <w:rsid w:val="008558E1"/>
    <w:rsid w:val="008A43E0"/>
    <w:rsid w:val="008F0A81"/>
    <w:rsid w:val="00927BB0"/>
    <w:rsid w:val="009F6A30"/>
    <w:rsid w:val="00A345A8"/>
    <w:rsid w:val="00A97F31"/>
    <w:rsid w:val="00B5561E"/>
    <w:rsid w:val="00B6281E"/>
    <w:rsid w:val="00BB5A8D"/>
    <w:rsid w:val="00C6474E"/>
    <w:rsid w:val="00CB52F9"/>
    <w:rsid w:val="00CC3144"/>
    <w:rsid w:val="00D0029E"/>
    <w:rsid w:val="00D002D9"/>
    <w:rsid w:val="00DD703B"/>
    <w:rsid w:val="00E260AC"/>
    <w:rsid w:val="00EA19D1"/>
    <w:rsid w:val="00ED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2D9A6DC"/>
  <w15:chartTrackingRefBased/>
  <w15:docId w15:val="{F568E114-AA09-4FFE-950B-E826E5EB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 w:line="276" w:lineRule="auto"/>
      <w:outlineLvl w:val="0"/>
    </w:pPr>
    <w:rPr>
      <w:rFonts w:ascii="Cambria" w:hAnsi="Cambria" w:cs="Cambria"/>
      <w:b/>
      <w:bCs/>
      <w:kern w:val="1"/>
      <w:sz w:val="32"/>
      <w:szCs w:val="32"/>
      <w:lang w:val="id-ID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</w:rPr>
  </w:style>
  <w:style w:type="character" w:customStyle="1" w:styleId="WW8Num4z0">
    <w:name w:val="WW8Num4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  <w:rPr>
      <w:b w:val="0"/>
      <w:i w:val="0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b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  <w:rPr>
      <w:b w:val="0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color w:val="auto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color w:val="auto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  <w:rPr>
      <w:rFonts w:ascii="Wingdings" w:hAnsi="Wingdings" w:cs="Wingding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  <w:rPr>
      <w:b w:val="0"/>
    </w:rPr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  <w:lang w:val="id-ID"/>
    </w:rPr>
  </w:style>
  <w:style w:type="character" w:customStyle="1" w:styleId="NormalTahoma10ptJustifiedLeft09cmHanging323NormalTahoma10ptcmCharChar">
    <w:name w:val="Normal + Tahoma;10 pt;Justified;Left:  0;9 cm;Hanging:  3;23 Normal + Tahoma;10 ptcm Char Char"/>
    <w:rPr>
      <w:rFonts w:ascii="Tahoma" w:eastAsia="Times New Roman" w:hAnsi="Tahoma" w:cs="Tahoma"/>
      <w:bCs/>
      <w:sz w:val="20"/>
      <w:szCs w:val="24"/>
      <w:lang w:val="fi-FI"/>
    </w:rPr>
  </w:style>
  <w:style w:type="character" w:customStyle="1" w:styleId="BodyTextChar">
    <w:name w:val="Body Text Char"/>
    <w:rPr>
      <w:rFonts w:ascii="Tahoma" w:eastAsia="Times New Roman" w:hAnsi="Tahoma" w:cs="Times New Roman"/>
      <w:sz w:val="20"/>
      <w:szCs w:val="20"/>
    </w:rPr>
  </w:style>
  <w:style w:type="character" w:customStyle="1" w:styleId="SubtitleChar">
    <w:name w:val="Subtitle Char"/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2Char">
    <w:name w:val="Body Text First Inden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rFonts w:ascii="Times New Roman" w:eastAsia="Times New Roman" w:hAnsi="Times New Roman" w:cs="Times New Roman"/>
      <w:lang w:val="en-US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rFonts w:ascii="Tahoma" w:hAnsi="Tahoma" w:cs="Tahom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jc w:val="both"/>
    </w:pPr>
  </w:style>
  <w:style w:type="paragraph" w:customStyle="1" w:styleId="NormalTahoma">
    <w:name w:val="Normal + Tahoma"/>
    <w:basedOn w:val="Normal"/>
    <w:pPr>
      <w:ind w:left="1800" w:hanging="1800"/>
      <w:jc w:val="both"/>
    </w:pPr>
    <w:rPr>
      <w:rFonts w:ascii="Tahoma" w:hAnsi="Tahoma" w:cs="Tahoma"/>
      <w:bCs/>
      <w:szCs w:val="24"/>
      <w:lang w:val="fi-FI"/>
    </w:rPr>
  </w:style>
  <w:style w:type="paragraph" w:styleId="ListBullet2">
    <w:name w:val="List Bullet 2"/>
    <w:basedOn w:val="Normal"/>
    <w:pPr>
      <w:ind w:left="566" w:hanging="283"/>
    </w:pPr>
    <w:rPr>
      <w:sz w:val="24"/>
      <w:szCs w:val="24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left="283" w:firstLine="210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  <w:lang w:val="id-ID"/>
    </w:rPr>
  </w:style>
  <w:style w:type="paragraph" w:styleId="BodyTextIndent2">
    <w:name w:val="Body Text Indent 2"/>
    <w:basedOn w:val="Normal"/>
    <w:pPr>
      <w:widowControl w:val="0"/>
      <w:spacing w:after="120" w:line="480" w:lineRule="auto"/>
      <w:ind w:left="283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7C06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1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KABAG UMUM</dc:creator>
  <cp:keywords/>
  <dc:description/>
  <cp:lastModifiedBy>Rozin Susilo</cp:lastModifiedBy>
  <cp:revision>19</cp:revision>
  <cp:lastPrinted>2017-05-17T04:45:00Z</cp:lastPrinted>
  <dcterms:created xsi:type="dcterms:W3CDTF">2018-04-04T06:55:00Z</dcterms:created>
  <dcterms:modified xsi:type="dcterms:W3CDTF">2020-09-23T03:12:00Z</dcterms:modified>
</cp:coreProperties>
</file>