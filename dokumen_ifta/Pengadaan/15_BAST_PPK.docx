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46F387" w14:textId="77777777" w:rsidR="009E1DB9" w:rsidRPr="006B310E" w:rsidRDefault="009E1DB9" w:rsidP="009E1DB9">
      <w:pPr>
        <w:tabs>
          <w:tab w:val="left" w:pos="360"/>
          <w:tab w:val="left" w:pos="540"/>
          <w:tab w:val="left" w:pos="720"/>
          <w:tab w:val="left" w:pos="900"/>
          <w:tab w:val="left" w:pos="1530"/>
          <w:tab w:val="left" w:pos="2160"/>
          <w:tab w:val="left" w:pos="3060"/>
          <w:tab w:val="left" w:pos="3240"/>
          <w:tab w:val="left" w:pos="3600"/>
          <w:tab w:val="left" w:pos="4140"/>
          <w:tab w:val="left" w:pos="5040"/>
          <w:tab w:val="left" w:pos="5310"/>
          <w:tab w:val="left" w:pos="6480"/>
          <w:tab w:val="left" w:pos="6840"/>
          <w:tab w:val="left" w:pos="7920"/>
        </w:tabs>
        <w:rPr>
          <w:rFonts w:asciiTheme="minorHAnsi" w:hAnsiTheme="minorHAnsi" w:cstheme="minorHAnsi"/>
          <w:sz w:val="18"/>
          <w:szCs w:val="22"/>
        </w:rPr>
      </w:pPr>
    </w:p>
    <w:p w14:paraId="2AF9694C" w14:textId="77777777" w:rsidR="004A3924" w:rsidRPr="006B310E" w:rsidRDefault="00292FD0">
      <w:pPr>
        <w:tabs>
          <w:tab w:val="left" w:pos="360"/>
          <w:tab w:val="left" w:pos="540"/>
          <w:tab w:val="left" w:pos="720"/>
          <w:tab w:val="left" w:pos="900"/>
          <w:tab w:val="left" w:pos="1530"/>
          <w:tab w:val="left" w:pos="2160"/>
          <w:tab w:val="left" w:pos="3060"/>
          <w:tab w:val="left" w:pos="3240"/>
          <w:tab w:val="left" w:pos="3600"/>
          <w:tab w:val="left" w:pos="4140"/>
          <w:tab w:val="left" w:pos="5040"/>
          <w:tab w:val="left" w:pos="5310"/>
          <w:tab w:val="left" w:pos="6480"/>
          <w:tab w:val="left" w:pos="6840"/>
          <w:tab w:val="left" w:pos="7920"/>
        </w:tabs>
        <w:jc w:val="center"/>
        <w:rPr>
          <w:rFonts w:asciiTheme="minorHAnsi" w:hAnsiTheme="minorHAnsi" w:cstheme="minorHAnsi"/>
          <w:b/>
          <w:bCs/>
          <w:color w:val="000000"/>
          <w:sz w:val="36"/>
          <w:szCs w:val="22"/>
        </w:rPr>
      </w:pPr>
      <w:r w:rsidRPr="006B310E">
        <w:rPr>
          <w:rFonts w:asciiTheme="minorHAnsi" w:hAnsiTheme="minorHAnsi" w:cstheme="minorHAnsi"/>
          <w:b/>
          <w:sz w:val="36"/>
          <w:szCs w:val="22"/>
          <w:u w:val="single"/>
        </w:rPr>
        <w:t>BERITA ACARA SERAH TERIMA</w:t>
      </w:r>
      <w:r w:rsidRPr="006B310E">
        <w:rPr>
          <w:rFonts w:asciiTheme="minorHAnsi" w:hAnsiTheme="minorHAnsi" w:cstheme="minorHAnsi"/>
          <w:b/>
          <w:sz w:val="36"/>
          <w:szCs w:val="22"/>
          <w:u w:val="single"/>
          <w:lang w:val="id-ID"/>
        </w:rPr>
        <w:t xml:space="preserve"> </w:t>
      </w:r>
      <w:r w:rsidRPr="006B310E">
        <w:rPr>
          <w:rFonts w:asciiTheme="minorHAnsi" w:hAnsiTheme="minorHAnsi" w:cstheme="minorHAnsi"/>
          <w:b/>
          <w:sz w:val="36"/>
          <w:szCs w:val="22"/>
          <w:u w:val="single"/>
        </w:rPr>
        <w:t xml:space="preserve">PEKERJAAN  </w:t>
      </w:r>
    </w:p>
    <w:p w14:paraId="3D4947A0" w14:textId="77777777" w:rsidR="004A3924" w:rsidRPr="006B310E" w:rsidRDefault="009E1DB9">
      <w:pPr>
        <w:autoSpaceDE w:val="0"/>
        <w:contextualSpacing/>
        <w:jc w:val="center"/>
        <w:rPr>
          <w:rFonts w:asciiTheme="minorHAnsi" w:hAnsiTheme="minorHAnsi" w:cstheme="minorHAnsi"/>
          <w:color w:val="000000"/>
          <w:spacing w:val="-3"/>
          <w:sz w:val="22"/>
          <w:szCs w:val="22"/>
        </w:rPr>
      </w:pPr>
      <w:r w:rsidRPr="006B310E">
        <w:rPr>
          <w:rFonts w:asciiTheme="minorHAnsi" w:hAnsiTheme="minorHAnsi" w:cstheme="minorHAnsi"/>
          <w:b/>
          <w:bCs/>
          <w:color w:val="000000"/>
          <w:sz w:val="22"/>
          <w:szCs w:val="22"/>
          <w:lang w:val="nl-NL"/>
        </w:rPr>
        <w:t>${judul}</w:t>
      </w:r>
    </w:p>
    <w:p w14:paraId="3F4D95C0" w14:textId="77777777" w:rsidR="004A3924" w:rsidRPr="006B310E" w:rsidRDefault="00292FD0">
      <w:pPr>
        <w:autoSpaceDE w:val="0"/>
        <w:contextualSpacing/>
        <w:jc w:val="center"/>
        <w:rPr>
          <w:rFonts w:asciiTheme="minorHAnsi" w:hAnsiTheme="minorHAnsi" w:cstheme="minorHAnsi"/>
          <w:sz w:val="22"/>
          <w:szCs w:val="22"/>
          <w:lang w:val="en-ID"/>
        </w:rPr>
      </w:pPr>
      <w:proofErr w:type="gramStart"/>
      <w:r w:rsidRPr="006B310E">
        <w:rPr>
          <w:rFonts w:asciiTheme="minorHAnsi" w:hAnsiTheme="minorHAnsi" w:cstheme="minorHAnsi"/>
          <w:color w:val="000000"/>
          <w:spacing w:val="-3"/>
          <w:sz w:val="22"/>
          <w:szCs w:val="22"/>
        </w:rPr>
        <w:t>Nomor :</w:t>
      </w:r>
      <w:proofErr w:type="gramEnd"/>
      <w:r w:rsidRPr="006B310E">
        <w:rPr>
          <w:rFonts w:asciiTheme="minorHAnsi" w:hAnsiTheme="minorHAnsi" w:cstheme="minorHAnsi"/>
          <w:color w:val="000000"/>
          <w:spacing w:val="-3"/>
          <w:sz w:val="22"/>
          <w:szCs w:val="22"/>
          <w:lang w:val="id-ID"/>
        </w:rPr>
        <w:t xml:space="preserve"> </w:t>
      </w:r>
      <w:r w:rsidR="009E1DB9" w:rsidRPr="006B310E">
        <w:rPr>
          <w:rFonts w:asciiTheme="minorHAnsi" w:hAnsiTheme="minorHAnsi" w:cstheme="minorHAnsi"/>
          <w:color w:val="000000"/>
          <w:spacing w:val="-3"/>
          <w:sz w:val="22"/>
          <w:szCs w:val="22"/>
          <w:lang w:val="en-ID"/>
        </w:rPr>
        <w:t>${nomor_surat}</w:t>
      </w:r>
    </w:p>
    <w:p w14:paraId="1E76AB50" w14:textId="77777777" w:rsidR="004A3924" w:rsidRPr="006B310E" w:rsidRDefault="004A3924">
      <w:pPr>
        <w:tabs>
          <w:tab w:val="left" w:pos="810"/>
          <w:tab w:val="left" w:pos="1170"/>
          <w:tab w:val="left" w:pos="1530"/>
        </w:tabs>
        <w:jc w:val="center"/>
        <w:rPr>
          <w:rFonts w:asciiTheme="minorHAnsi" w:hAnsiTheme="minorHAnsi" w:cstheme="minorHAnsi"/>
          <w:sz w:val="18"/>
          <w:szCs w:val="22"/>
          <w:lang w:val="sv-SE"/>
        </w:rPr>
      </w:pPr>
    </w:p>
    <w:p w14:paraId="4996D741" w14:textId="77777777" w:rsidR="004A3924" w:rsidRPr="006B310E" w:rsidRDefault="00292FD0">
      <w:pPr>
        <w:tabs>
          <w:tab w:val="left" w:pos="810"/>
          <w:tab w:val="left" w:pos="1170"/>
          <w:tab w:val="left" w:pos="1530"/>
        </w:tabs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6B310E">
        <w:rPr>
          <w:rFonts w:asciiTheme="minorHAnsi" w:hAnsiTheme="minorHAnsi" w:cstheme="minorHAnsi"/>
          <w:sz w:val="22"/>
          <w:szCs w:val="22"/>
          <w:lang w:val="nb-NO"/>
        </w:rPr>
        <w:t xml:space="preserve">Pada hari ini, </w:t>
      </w:r>
      <w:r w:rsidR="009E1DB9" w:rsidRPr="006B310E">
        <w:rPr>
          <w:rFonts w:asciiTheme="minorHAnsi" w:hAnsiTheme="minorHAnsi" w:cstheme="minorHAnsi"/>
          <w:sz w:val="22"/>
          <w:szCs w:val="22"/>
          <w:lang w:val="nb-NO"/>
        </w:rPr>
        <w:t>${hari}</w:t>
      </w:r>
      <w:r w:rsidRPr="006B310E">
        <w:rPr>
          <w:rFonts w:asciiTheme="minorHAnsi" w:hAnsiTheme="minorHAnsi" w:cstheme="minorHAnsi"/>
          <w:color w:val="000000"/>
          <w:sz w:val="22"/>
          <w:szCs w:val="22"/>
          <w:lang w:val="nb-NO"/>
        </w:rPr>
        <w:t xml:space="preserve"> (</w:t>
      </w:r>
      <w:r w:rsidR="009E1DB9" w:rsidRPr="006B310E">
        <w:rPr>
          <w:rFonts w:asciiTheme="minorHAnsi" w:hAnsiTheme="minorHAnsi" w:cstheme="minorHAnsi"/>
          <w:color w:val="000000"/>
          <w:sz w:val="22"/>
          <w:szCs w:val="22"/>
          <w:lang w:val="nb-NO"/>
        </w:rPr>
        <w:t>${tanggal}</w:t>
      </w:r>
      <w:r w:rsidRPr="006B310E">
        <w:rPr>
          <w:rFonts w:asciiTheme="minorHAnsi" w:hAnsiTheme="minorHAnsi" w:cstheme="minorHAnsi"/>
          <w:color w:val="000000"/>
          <w:sz w:val="22"/>
          <w:szCs w:val="22"/>
          <w:lang w:val="nb-NO"/>
        </w:rPr>
        <w:t>)</w:t>
      </w:r>
      <w:r w:rsidRPr="006B310E">
        <w:rPr>
          <w:rFonts w:asciiTheme="minorHAnsi" w:hAnsiTheme="minorHAnsi" w:cstheme="minorHAnsi"/>
          <w:color w:val="000000"/>
          <w:sz w:val="22"/>
          <w:szCs w:val="22"/>
          <w:lang w:val="sv-SE"/>
        </w:rPr>
        <w:t>, kami yang</w:t>
      </w:r>
      <w:r w:rsidRPr="006B310E">
        <w:rPr>
          <w:rFonts w:asciiTheme="minorHAnsi" w:hAnsiTheme="minorHAnsi" w:cstheme="minorHAnsi"/>
          <w:sz w:val="22"/>
          <w:szCs w:val="22"/>
          <w:lang w:val="sv-SE"/>
        </w:rPr>
        <w:t xml:space="preserve"> bertandatangan dibawah ini</w:t>
      </w:r>
      <w:r w:rsidRPr="006B310E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Pr="006B310E">
        <w:rPr>
          <w:rFonts w:asciiTheme="minorHAnsi" w:hAnsiTheme="minorHAnsi" w:cstheme="minorHAnsi"/>
          <w:sz w:val="22"/>
          <w:szCs w:val="22"/>
          <w:lang w:val="sv-SE"/>
        </w:rPr>
        <w:t>:</w:t>
      </w:r>
    </w:p>
    <w:p w14:paraId="3ACCC57C" w14:textId="77777777" w:rsidR="004A3924" w:rsidRPr="006B310E" w:rsidRDefault="004A3924">
      <w:pPr>
        <w:tabs>
          <w:tab w:val="left" w:pos="810"/>
          <w:tab w:val="left" w:pos="1170"/>
          <w:tab w:val="left" w:pos="1530"/>
        </w:tabs>
        <w:jc w:val="both"/>
        <w:rPr>
          <w:rFonts w:asciiTheme="minorHAnsi" w:hAnsiTheme="minorHAnsi" w:cstheme="minorHAnsi"/>
          <w:b/>
          <w:sz w:val="18"/>
          <w:szCs w:val="22"/>
          <w:lang w:val="sv-SE"/>
        </w:rPr>
      </w:pPr>
    </w:p>
    <w:p w14:paraId="5CC0FCF6" w14:textId="11A5D2C7" w:rsidR="004A3924" w:rsidRPr="006B310E" w:rsidRDefault="00C823E7">
      <w:pPr>
        <w:widowControl/>
        <w:numPr>
          <w:ilvl w:val="0"/>
          <w:numId w:val="3"/>
        </w:numPr>
        <w:tabs>
          <w:tab w:val="left" w:pos="450"/>
        </w:tabs>
        <w:ind w:left="450" w:hanging="360"/>
        <w:jc w:val="both"/>
        <w:rPr>
          <w:rFonts w:asciiTheme="minorHAnsi" w:hAnsiTheme="minorHAnsi" w:cstheme="minorHAnsi"/>
          <w:b/>
          <w:sz w:val="22"/>
          <w:szCs w:val="22"/>
          <w:lang w:val="fi-FI"/>
        </w:rPr>
      </w:pPr>
      <w:r w:rsidRPr="006B310E">
        <w:rPr>
          <w:rFonts w:asciiTheme="minorHAnsi" w:hAnsiTheme="minorHAnsi" w:cstheme="minorHAnsi"/>
          <w:b/>
          <w:sz w:val="22"/>
          <w:szCs w:val="22"/>
          <w:lang w:val="en-ID" w:eastAsia="en-US"/>
        </w:rPr>
        <w:t>${nama_pp</w:t>
      </w:r>
      <w:r w:rsidR="0042591E">
        <w:rPr>
          <w:rFonts w:asciiTheme="minorHAnsi" w:hAnsiTheme="minorHAnsi" w:cstheme="minorHAnsi"/>
          <w:b/>
          <w:sz w:val="22"/>
          <w:szCs w:val="22"/>
          <w:lang w:val="en-ID" w:eastAsia="en-US"/>
        </w:rPr>
        <w:t>k</w:t>
      </w:r>
      <w:r w:rsidRPr="006B310E">
        <w:rPr>
          <w:rFonts w:asciiTheme="minorHAnsi" w:hAnsiTheme="minorHAnsi" w:cstheme="minorHAnsi"/>
          <w:b/>
          <w:sz w:val="22"/>
          <w:szCs w:val="22"/>
          <w:lang w:val="en-ID" w:eastAsia="en-US"/>
        </w:rPr>
        <w:t>}</w:t>
      </w:r>
      <w:r w:rsidR="00292FD0" w:rsidRPr="006B310E">
        <w:rPr>
          <w:rFonts w:asciiTheme="minorHAnsi" w:hAnsiTheme="minorHAnsi" w:cstheme="minorHAnsi"/>
          <w:b/>
          <w:sz w:val="22"/>
          <w:szCs w:val="22"/>
          <w:lang w:val="fi-FI" w:eastAsia="en-US"/>
        </w:rPr>
        <w:tab/>
        <w:t>:</w:t>
      </w:r>
    </w:p>
    <w:p w14:paraId="72B55E2D" w14:textId="77777777" w:rsidR="004A3924" w:rsidRPr="006B310E" w:rsidRDefault="004A3924">
      <w:pPr>
        <w:widowControl/>
        <w:tabs>
          <w:tab w:val="left" w:pos="426"/>
        </w:tabs>
        <w:jc w:val="both"/>
        <w:rPr>
          <w:rFonts w:asciiTheme="minorHAnsi" w:hAnsiTheme="minorHAnsi" w:cstheme="minorHAnsi"/>
          <w:b/>
          <w:sz w:val="18"/>
          <w:szCs w:val="22"/>
          <w:lang w:val="fi-FI"/>
        </w:rPr>
      </w:pPr>
    </w:p>
    <w:p w14:paraId="32EAEB5F" w14:textId="01A03113" w:rsidR="004A3924" w:rsidRPr="006B310E" w:rsidRDefault="00292FD0">
      <w:pPr>
        <w:tabs>
          <w:tab w:val="left" w:pos="426"/>
        </w:tabs>
        <w:ind w:left="426"/>
        <w:jc w:val="both"/>
        <w:rPr>
          <w:rFonts w:asciiTheme="minorHAnsi" w:eastAsia="Tahoma" w:hAnsiTheme="minorHAnsi" w:cstheme="minorHAnsi"/>
          <w:sz w:val="22"/>
          <w:szCs w:val="22"/>
          <w:lang w:val="es-ES"/>
        </w:rPr>
      </w:pPr>
      <w:r w:rsidRPr="006B310E">
        <w:rPr>
          <w:rFonts w:asciiTheme="minorHAnsi" w:hAnsiTheme="minorHAnsi" w:cstheme="minorHAnsi"/>
          <w:sz w:val="22"/>
          <w:szCs w:val="22"/>
          <w:lang w:val="es-ES"/>
        </w:rPr>
        <w:t xml:space="preserve">Pejabat </w:t>
      </w:r>
      <w:r w:rsidR="00350E0D">
        <w:rPr>
          <w:rFonts w:asciiTheme="minorHAnsi" w:hAnsiTheme="minorHAnsi" w:cstheme="minorHAnsi"/>
          <w:sz w:val="22"/>
          <w:szCs w:val="22"/>
          <w:lang w:val="es-ES"/>
        </w:rPr>
        <w:t>Pembuat Komitmen</w:t>
      </w:r>
      <w:r w:rsidRPr="006B310E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270412">
        <w:rPr>
          <w:rFonts w:asciiTheme="minorHAnsi" w:hAnsiTheme="minorHAnsi" w:cstheme="minorHAnsi"/>
          <w:sz w:val="22"/>
          <w:szCs w:val="22"/>
          <w:lang w:val="es-ES"/>
        </w:rPr>
        <w:t>${direktorat}</w:t>
      </w:r>
      <w:r w:rsidR="00270412" w:rsidRPr="00270412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8E7B4D" w:rsidRPr="00C6474E">
        <w:rPr>
          <w:rFonts w:asciiTheme="minorHAnsi" w:hAnsiTheme="minorHAnsi" w:cstheme="minorHAnsi"/>
          <w:sz w:val="22"/>
          <w:szCs w:val="22"/>
          <w:lang w:val="id-ID"/>
        </w:rPr>
        <w:t xml:space="preserve">Deputi </w:t>
      </w:r>
      <w:r w:rsidR="008E7B4D" w:rsidRPr="007420C8">
        <w:rPr>
          <w:rFonts w:asciiTheme="minorHAnsi" w:hAnsiTheme="minorHAnsi" w:cstheme="minorHAnsi"/>
          <w:sz w:val="22"/>
          <w:szCs w:val="22"/>
          <w:lang w:val="id-ID"/>
        </w:rPr>
        <w:t>Bidang Ekonomi Digital dan Produk Kreatif</w:t>
      </w:r>
      <w:r w:rsidR="008E7B4D" w:rsidRPr="006B310E">
        <w:rPr>
          <w:rFonts w:asciiTheme="minorHAnsi" w:hAnsiTheme="minorHAnsi" w:cstheme="minorHAnsi"/>
          <w:bCs/>
          <w:sz w:val="22"/>
          <w:szCs w:val="22"/>
          <w:lang w:val="id-ID"/>
        </w:rPr>
        <w:t xml:space="preserve"> </w:t>
      </w:r>
      <w:r w:rsidRPr="006B310E">
        <w:rPr>
          <w:rFonts w:asciiTheme="minorHAnsi" w:hAnsiTheme="minorHAnsi" w:cstheme="minorHAnsi"/>
          <w:bCs/>
          <w:sz w:val="22"/>
          <w:szCs w:val="22"/>
          <w:lang w:val="id-ID"/>
        </w:rPr>
        <w:t xml:space="preserve">berdasarkan </w:t>
      </w:r>
      <w:r w:rsidRPr="006B310E">
        <w:rPr>
          <w:rFonts w:asciiTheme="minorHAnsi" w:hAnsiTheme="minorHAnsi" w:cstheme="minorHAnsi"/>
          <w:sz w:val="22"/>
          <w:szCs w:val="22"/>
          <w:lang w:val="fi-FI" w:eastAsia="en-US"/>
        </w:rPr>
        <w:t>Keputusan Kuasa Pengguna Anggaran</w:t>
      </w:r>
      <w:r w:rsidR="00D93D4E">
        <w:rPr>
          <w:rFonts w:asciiTheme="minorHAnsi" w:hAnsiTheme="minorHAnsi" w:cstheme="minorHAnsi"/>
          <w:sz w:val="22"/>
          <w:szCs w:val="22"/>
          <w:lang w:val="fi-FI" w:eastAsia="en-US"/>
        </w:rPr>
        <w:t xml:space="preserve"> </w:t>
      </w:r>
      <w:r w:rsidRPr="006B310E">
        <w:rPr>
          <w:rFonts w:asciiTheme="minorHAnsi" w:hAnsiTheme="minorHAnsi" w:cstheme="minorHAnsi"/>
          <w:sz w:val="22"/>
          <w:szCs w:val="22"/>
          <w:lang w:val="fi-FI" w:eastAsia="en-US"/>
        </w:rPr>
        <w:t xml:space="preserve">Nomor </w:t>
      </w:r>
      <w:r w:rsidR="00C823E7" w:rsidRPr="006B310E">
        <w:rPr>
          <w:rFonts w:asciiTheme="minorHAnsi" w:hAnsiTheme="minorHAnsi" w:cstheme="minorHAnsi"/>
          <w:sz w:val="22"/>
          <w:szCs w:val="22"/>
          <w:lang w:val="fi-FI" w:eastAsia="en-US"/>
        </w:rPr>
        <w:t>${nomor_surat_kpa}</w:t>
      </w:r>
      <w:r w:rsidR="007C30A0">
        <w:rPr>
          <w:rFonts w:asciiTheme="minorHAnsi" w:hAnsiTheme="minorHAnsi" w:cstheme="minorHAnsi"/>
          <w:sz w:val="22"/>
          <w:szCs w:val="22"/>
          <w:lang w:val="fi-FI" w:eastAsia="en-US"/>
        </w:rPr>
        <w:t xml:space="preserve"> </w:t>
      </w:r>
      <w:r w:rsidRPr="006B310E">
        <w:rPr>
          <w:rFonts w:asciiTheme="minorHAnsi" w:hAnsiTheme="minorHAnsi" w:cstheme="minorHAnsi"/>
          <w:sz w:val="22"/>
          <w:szCs w:val="22"/>
          <w:lang w:val="fi-FI" w:eastAsia="en-US"/>
        </w:rPr>
        <w:t xml:space="preserve">Tanggal </w:t>
      </w:r>
      <w:r w:rsidR="00C823E7" w:rsidRPr="006B310E">
        <w:rPr>
          <w:rFonts w:asciiTheme="minorHAnsi" w:hAnsiTheme="minorHAnsi" w:cstheme="minorHAnsi"/>
          <w:sz w:val="22"/>
          <w:szCs w:val="22"/>
          <w:lang w:val="fi-FI" w:eastAsia="en-US"/>
        </w:rPr>
        <w:t>${tanggal_surat_kpa}</w:t>
      </w:r>
      <w:r w:rsidRPr="006B310E">
        <w:rPr>
          <w:rFonts w:asciiTheme="minorHAnsi" w:hAnsiTheme="minorHAnsi" w:cstheme="minorHAnsi"/>
          <w:sz w:val="22"/>
          <w:szCs w:val="22"/>
          <w:lang w:val="id-ID" w:eastAsia="en-US"/>
        </w:rPr>
        <w:t xml:space="preserve">, </w:t>
      </w:r>
      <w:r w:rsidRPr="006B310E">
        <w:rPr>
          <w:rFonts w:asciiTheme="minorHAnsi" w:hAnsiTheme="minorHAnsi" w:cstheme="minorHAnsi"/>
          <w:sz w:val="22"/>
          <w:szCs w:val="22"/>
          <w:lang w:val="es-ES"/>
        </w:rPr>
        <w:t xml:space="preserve">dalam hal ini bertindak untuk dan atas nama </w:t>
      </w:r>
      <w:r w:rsidR="007347B3" w:rsidRPr="00C6474E">
        <w:rPr>
          <w:rFonts w:asciiTheme="minorHAnsi" w:hAnsiTheme="minorHAnsi" w:cstheme="minorHAnsi"/>
          <w:sz w:val="22"/>
          <w:szCs w:val="22"/>
          <w:lang w:val="id-ID"/>
        </w:rPr>
        <w:t xml:space="preserve">Deputi </w:t>
      </w:r>
      <w:r w:rsidR="007347B3" w:rsidRPr="007420C8">
        <w:rPr>
          <w:rFonts w:asciiTheme="minorHAnsi" w:hAnsiTheme="minorHAnsi" w:cstheme="minorHAnsi"/>
          <w:sz w:val="22"/>
          <w:szCs w:val="22"/>
          <w:lang w:val="id-ID"/>
        </w:rPr>
        <w:t>Bidang Ekonomi Digital dan Produk Kreatif</w:t>
      </w:r>
      <w:r w:rsidRPr="006B310E">
        <w:rPr>
          <w:rFonts w:asciiTheme="minorHAnsi" w:hAnsiTheme="minorHAnsi" w:cstheme="minorHAnsi"/>
          <w:sz w:val="22"/>
          <w:szCs w:val="22"/>
          <w:lang w:val="es-ES"/>
        </w:rPr>
        <w:t xml:space="preserve">, yang beralamat di </w:t>
      </w:r>
      <w:r w:rsidRPr="006B310E">
        <w:rPr>
          <w:rFonts w:asciiTheme="minorHAnsi" w:hAnsiTheme="minorHAnsi" w:cstheme="minorHAnsi"/>
          <w:sz w:val="22"/>
          <w:szCs w:val="22"/>
          <w:lang w:val="id-ID"/>
        </w:rPr>
        <w:t xml:space="preserve">Jalan Medan Merdeka </w:t>
      </w:r>
      <w:r w:rsidR="008E7B4D" w:rsidRPr="008E7B4D">
        <w:rPr>
          <w:rFonts w:asciiTheme="minorHAnsi" w:hAnsiTheme="minorHAnsi" w:cstheme="minorHAnsi"/>
          <w:sz w:val="22"/>
          <w:szCs w:val="22"/>
          <w:lang w:val="fi-FI"/>
        </w:rPr>
        <w:t>Ba</w:t>
      </w:r>
      <w:r w:rsidR="008E7B4D">
        <w:rPr>
          <w:rFonts w:asciiTheme="minorHAnsi" w:hAnsiTheme="minorHAnsi" w:cstheme="minorHAnsi"/>
          <w:sz w:val="22"/>
          <w:szCs w:val="22"/>
          <w:lang w:val="fi-FI"/>
        </w:rPr>
        <w:t>rat</w:t>
      </w:r>
      <w:r w:rsidRPr="006B310E">
        <w:rPr>
          <w:rFonts w:asciiTheme="minorHAnsi" w:hAnsiTheme="minorHAnsi" w:cstheme="minorHAnsi"/>
          <w:sz w:val="22"/>
          <w:szCs w:val="22"/>
          <w:lang w:val="id-ID"/>
        </w:rPr>
        <w:t xml:space="preserve"> Nomor 1</w:t>
      </w:r>
      <w:r w:rsidR="008E7B4D" w:rsidRPr="008E7B4D">
        <w:rPr>
          <w:rFonts w:asciiTheme="minorHAnsi" w:hAnsiTheme="minorHAnsi" w:cstheme="minorHAnsi"/>
          <w:sz w:val="22"/>
          <w:szCs w:val="22"/>
          <w:lang w:val="fi-FI"/>
        </w:rPr>
        <w:t>7</w:t>
      </w:r>
      <w:r w:rsidRPr="006B310E">
        <w:rPr>
          <w:rFonts w:asciiTheme="minorHAnsi" w:hAnsiTheme="minorHAnsi" w:cstheme="minorHAnsi"/>
          <w:sz w:val="22"/>
          <w:szCs w:val="22"/>
          <w:lang w:val="id-ID"/>
        </w:rPr>
        <w:t>, Jakarta Pusat</w:t>
      </w:r>
      <w:r w:rsidRPr="006B310E">
        <w:rPr>
          <w:rFonts w:asciiTheme="minorHAnsi" w:hAnsiTheme="minorHAnsi" w:cstheme="minorHAnsi"/>
          <w:sz w:val="22"/>
          <w:szCs w:val="22"/>
          <w:lang w:val="es-ES"/>
        </w:rPr>
        <w:t>, yang selanjutnya disebut</w:t>
      </w:r>
      <w:r w:rsidRPr="006B310E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Pr="006B310E">
        <w:rPr>
          <w:rFonts w:asciiTheme="minorHAnsi" w:hAnsiTheme="minorHAnsi" w:cstheme="minorHAnsi"/>
          <w:b/>
          <w:bCs/>
          <w:sz w:val="22"/>
          <w:szCs w:val="22"/>
          <w:u w:val="single"/>
          <w:lang w:val="es-ES"/>
        </w:rPr>
        <w:t>PIHAK PERTAMA</w:t>
      </w:r>
      <w:r w:rsidRPr="006B310E">
        <w:rPr>
          <w:rFonts w:asciiTheme="minorHAnsi" w:hAnsiTheme="minorHAnsi" w:cstheme="minorHAnsi"/>
          <w:b/>
          <w:bCs/>
          <w:sz w:val="22"/>
          <w:szCs w:val="22"/>
          <w:u w:val="single"/>
          <w:lang w:val="id-ID"/>
        </w:rPr>
        <w:t>.</w:t>
      </w:r>
    </w:p>
    <w:p w14:paraId="79545B46" w14:textId="77777777" w:rsidR="004A3924" w:rsidRPr="006B310E" w:rsidRDefault="00292FD0">
      <w:pPr>
        <w:tabs>
          <w:tab w:val="left" w:pos="540"/>
          <w:tab w:val="left" w:pos="1170"/>
          <w:tab w:val="left" w:pos="2552"/>
          <w:tab w:val="left" w:pos="2694"/>
        </w:tabs>
        <w:ind w:left="3240" w:hanging="3060"/>
        <w:jc w:val="both"/>
        <w:rPr>
          <w:rFonts w:asciiTheme="minorHAnsi" w:hAnsiTheme="minorHAnsi" w:cstheme="minorHAnsi"/>
          <w:b/>
          <w:sz w:val="18"/>
          <w:szCs w:val="22"/>
          <w:lang w:val="id-ID" w:eastAsia="en-US"/>
        </w:rPr>
      </w:pPr>
      <w:r w:rsidRPr="006B310E">
        <w:rPr>
          <w:rFonts w:asciiTheme="minorHAnsi" w:eastAsia="Tahoma" w:hAnsiTheme="minorHAnsi" w:cstheme="minorHAnsi"/>
          <w:sz w:val="22"/>
          <w:szCs w:val="22"/>
          <w:lang w:val="es-ES"/>
        </w:rPr>
        <w:t xml:space="preserve">              </w:t>
      </w:r>
    </w:p>
    <w:p w14:paraId="343E7C60" w14:textId="77777777" w:rsidR="004A3924" w:rsidRPr="006B310E" w:rsidRDefault="00C823E7">
      <w:pPr>
        <w:widowControl/>
        <w:numPr>
          <w:ilvl w:val="0"/>
          <w:numId w:val="3"/>
        </w:numPr>
        <w:tabs>
          <w:tab w:val="left" w:pos="426"/>
          <w:tab w:val="left" w:pos="3402"/>
        </w:tabs>
        <w:ind w:hanging="2880"/>
        <w:jc w:val="both"/>
        <w:rPr>
          <w:rFonts w:asciiTheme="minorHAnsi" w:eastAsia="Tahoma" w:hAnsiTheme="minorHAnsi" w:cstheme="minorHAnsi"/>
          <w:sz w:val="22"/>
          <w:szCs w:val="22"/>
          <w:lang w:val="es-ES"/>
        </w:rPr>
      </w:pPr>
      <w:r w:rsidRPr="006B310E">
        <w:rPr>
          <w:rFonts w:asciiTheme="minorHAnsi" w:hAnsiTheme="minorHAnsi" w:cstheme="minorHAnsi"/>
          <w:b/>
          <w:sz w:val="22"/>
          <w:szCs w:val="22"/>
          <w:lang w:val="en-ID" w:eastAsia="en-US"/>
        </w:rPr>
        <w:t>${direktur_vendor}</w:t>
      </w:r>
      <w:r w:rsidR="00292FD0" w:rsidRPr="006B310E">
        <w:rPr>
          <w:rFonts w:asciiTheme="minorHAnsi" w:hAnsiTheme="minorHAnsi" w:cstheme="minorHAnsi"/>
          <w:b/>
          <w:sz w:val="22"/>
          <w:szCs w:val="22"/>
          <w:lang w:val="id-ID" w:eastAsia="en-US"/>
        </w:rPr>
        <w:tab/>
        <w:t>:</w:t>
      </w:r>
    </w:p>
    <w:p w14:paraId="5C3630BC" w14:textId="77777777" w:rsidR="004A3924" w:rsidRPr="006B310E" w:rsidRDefault="00292FD0">
      <w:pPr>
        <w:tabs>
          <w:tab w:val="left" w:pos="360"/>
          <w:tab w:val="left" w:pos="540"/>
          <w:tab w:val="left" w:pos="1170"/>
          <w:tab w:val="left" w:pos="1530"/>
          <w:tab w:val="left" w:pos="3240"/>
        </w:tabs>
        <w:jc w:val="both"/>
        <w:rPr>
          <w:rFonts w:asciiTheme="minorHAnsi" w:eastAsia="Tahoma" w:hAnsiTheme="minorHAnsi" w:cstheme="minorHAnsi"/>
          <w:sz w:val="18"/>
          <w:szCs w:val="22"/>
          <w:lang w:val="es-ES"/>
        </w:rPr>
      </w:pPr>
      <w:r w:rsidRPr="006B310E">
        <w:rPr>
          <w:rFonts w:asciiTheme="minorHAnsi" w:eastAsia="Tahoma" w:hAnsiTheme="minorHAnsi" w:cstheme="minorHAnsi"/>
          <w:sz w:val="22"/>
          <w:szCs w:val="22"/>
          <w:lang w:val="es-ES"/>
        </w:rPr>
        <w:t xml:space="preserve">  </w:t>
      </w:r>
    </w:p>
    <w:p w14:paraId="25F88F8A" w14:textId="39673A40" w:rsidR="004A3924" w:rsidRPr="006B310E" w:rsidRDefault="00771A29">
      <w:pPr>
        <w:tabs>
          <w:tab w:val="left" w:pos="426"/>
        </w:tabs>
        <w:ind w:left="426"/>
        <w:jc w:val="both"/>
        <w:rPr>
          <w:rFonts w:asciiTheme="minorHAnsi" w:hAnsiTheme="minorHAnsi" w:cstheme="minorHAnsi"/>
          <w:b/>
          <w:sz w:val="22"/>
          <w:szCs w:val="22"/>
          <w:lang w:val="es-ES"/>
        </w:rPr>
      </w:pPr>
      <w:r>
        <w:rPr>
          <w:rFonts w:asciiTheme="minorHAnsi" w:eastAsia="Tahoma" w:hAnsiTheme="minorHAnsi" w:cstheme="minorHAnsi"/>
          <w:sz w:val="22"/>
          <w:szCs w:val="22"/>
          <w:lang w:val="es-ES"/>
        </w:rPr>
        <w:t>${jabatan}</w:t>
      </w:r>
      <w:r w:rsidR="00292FD0" w:rsidRPr="006B310E">
        <w:rPr>
          <w:rFonts w:asciiTheme="minorHAnsi" w:eastAsia="Tahoma" w:hAnsiTheme="minorHAnsi" w:cstheme="minorHAnsi"/>
          <w:sz w:val="22"/>
          <w:szCs w:val="22"/>
          <w:lang w:val="es-ES"/>
        </w:rPr>
        <w:t xml:space="preserve"> </w:t>
      </w:r>
      <w:r w:rsidR="00292FD0" w:rsidRPr="006B310E">
        <w:rPr>
          <w:rFonts w:asciiTheme="minorHAnsi" w:hAnsiTheme="minorHAnsi" w:cstheme="minorHAnsi"/>
          <w:sz w:val="22"/>
          <w:szCs w:val="22"/>
          <w:lang w:val="es-ES"/>
        </w:rPr>
        <w:t xml:space="preserve">dari </w:t>
      </w:r>
      <w:r w:rsidR="00C823E7" w:rsidRPr="006B310E">
        <w:rPr>
          <w:rFonts w:asciiTheme="minorHAnsi" w:hAnsiTheme="minorHAnsi" w:cstheme="minorHAnsi"/>
          <w:sz w:val="22"/>
          <w:szCs w:val="22"/>
          <w:lang w:val="es-ES"/>
        </w:rPr>
        <w:t>${vendor}</w:t>
      </w:r>
      <w:r w:rsidR="00292FD0" w:rsidRPr="006B310E">
        <w:rPr>
          <w:rFonts w:asciiTheme="minorHAnsi" w:hAnsiTheme="minorHAnsi" w:cstheme="minorHAnsi"/>
          <w:sz w:val="22"/>
          <w:szCs w:val="22"/>
          <w:lang w:val="es-ES"/>
        </w:rPr>
        <w:t xml:space="preserve">, dalam hal ini bertindak untuk dan atas nama </w:t>
      </w:r>
      <w:r w:rsidR="00C823E7" w:rsidRPr="006B310E">
        <w:rPr>
          <w:rFonts w:asciiTheme="minorHAnsi" w:hAnsiTheme="minorHAnsi" w:cstheme="minorHAnsi"/>
          <w:sz w:val="22"/>
          <w:szCs w:val="22"/>
          <w:lang w:val="es-ES"/>
        </w:rPr>
        <w:t>${vendor}</w:t>
      </w:r>
      <w:r w:rsidR="00292FD0" w:rsidRPr="006B310E">
        <w:rPr>
          <w:rFonts w:asciiTheme="minorHAnsi" w:hAnsiTheme="minorHAnsi" w:cstheme="minorHAnsi"/>
          <w:sz w:val="22"/>
          <w:szCs w:val="22"/>
          <w:lang w:val="es-ES"/>
        </w:rPr>
        <w:t xml:space="preserve">, yang berkedudukan di </w:t>
      </w:r>
      <w:r w:rsidR="00C823E7" w:rsidRPr="006B310E">
        <w:rPr>
          <w:rFonts w:asciiTheme="minorHAnsi" w:hAnsiTheme="minorHAnsi" w:cstheme="minorHAnsi"/>
          <w:sz w:val="22"/>
          <w:szCs w:val="22"/>
          <w:lang w:val="es-ES"/>
        </w:rPr>
        <w:t>${alamat_vendor}</w:t>
      </w:r>
      <w:r w:rsidR="00292FD0" w:rsidRPr="006B310E">
        <w:rPr>
          <w:rFonts w:asciiTheme="minorHAnsi" w:hAnsiTheme="minorHAnsi" w:cstheme="minorHAnsi"/>
          <w:bCs/>
          <w:color w:val="000000"/>
          <w:sz w:val="22"/>
          <w:szCs w:val="22"/>
          <w:lang w:val="id-ID"/>
        </w:rPr>
        <w:t>,</w:t>
      </w:r>
      <w:r w:rsidR="00292FD0" w:rsidRPr="006B310E">
        <w:rPr>
          <w:rFonts w:asciiTheme="minorHAnsi" w:hAnsiTheme="minorHAnsi" w:cstheme="minorHAnsi"/>
          <w:sz w:val="22"/>
          <w:szCs w:val="22"/>
          <w:lang w:val="es-ES"/>
        </w:rPr>
        <w:t xml:space="preserve"> yang selanjutnya disebut </w:t>
      </w:r>
      <w:r w:rsidR="00292FD0" w:rsidRPr="006B310E">
        <w:rPr>
          <w:rFonts w:asciiTheme="minorHAnsi" w:hAnsiTheme="minorHAnsi" w:cstheme="minorHAnsi"/>
          <w:b/>
          <w:sz w:val="22"/>
          <w:szCs w:val="22"/>
          <w:u w:val="single"/>
          <w:lang w:val="es-ES"/>
        </w:rPr>
        <w:t>PIHAK KEDUA.</w:t>
      </w:r>
    </w:p>
    <w:p w14:paraId="4BA7628B" w14:textId="77777777" w:rsidR="004A3924" w:rsidRPr="006B310E" w:rsidRDefault="004A3924">
      <w:pPr>
        <w:tabs>
          <w:tab w:val="left" w:pos="360"/>
          <w:tab w:val="left" w:pos="540"/>
          <w:tab w:val="left" w:pos="1170"/>
          <w:tab w:val="left" w:pos="1530"/>
          <w:tab w:val="left" w:pos="3240"/>
        </w:tabs>
        <w:jc w:val="both"/>
        <w:rPr>
          <w:rFonts w:asciiTheme="minorHAnsi" w:hAnsiTheme="minorHAnsi" w:cstheme="minorHAnsi"/>
          <w:b/>
          <w:sz w:val="18"/>
          <w:szCs w:val="22"/>
          <w:lang w:val="es-ES"/>
        </w:rPr>
      </w:pPr>
    </w:p>
    <w:p w14:paraId="6F7C5E49" w14:textId="77777777" w:rsidR="004A3924" w:rsidRPr="006B310E" w:rsidRDefault="00292FD0">
      <w:pPr>
        <w:tabs>
          <w:tab w:val="left" w:pos="360"/>
          <w:tab w:val="left" w:pos="540"/>
          <w:tab w:val="left" w:pos="1170"/>
          <w:tab w:val="left" w:pos="1530"/>
          <w:tab w:val="left" w:pos="3240"/>
        </w:tabs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6B310E">
        <w:rPr>
          <w:rFonts w:asciiTheme="minorHAnsi" w:hAnsiTheme="minorHAnsi" w:cstheme="minorHAnsi"/>
          <w:b/>
          <w:sz w:val="22"/>
          <w:szCs w:val="22"/>
          <w:lang w:val="es-ES"/>
        </w:rPr>
        <w:t>Menyatakan bahwa:</w:t>
      </w:r>
    </w:p>
    <w:p w14:paraId="113A1706" w14:textId="77777777" w:rsidR="004A3924" w:rsidRPr="006B310E" w:rsidRDefault="004A3924">
      <w:pPr>
        <w:tabs>
          <w:tab w:val="left" w:pos="540"/>
          <w:tab w:val="left" w:pos="1170"/>
          <w:tab w:val="left" w:pos="1530"/>
          <w:tab w:val="left" w:pos="2610"/>
        </w:tabs>
        <w:ind w:left="2880" w:hanging="2880"/>
        <w:jc w:val="both"/>
        <w:rPr>
          <w:rFonts w:asciiTheme="minorHAnsi" w:hAnsiTheme="minorHAnsi" w:cstheme="minorHAnsi"/>
          <w:sz w:val="18"/>
          <w:szCs w:val="22"/>
          <w:lang w:val="es-ES"/>
        </w:rPr>
      </w:pPr>
    </w:p>
    <w:p w14:paraId="7C92086F" w14:textId="4AC13F9C" w:rsidR="004A3924" w:rsidRPr="006B310E" w:rsidRDefault="005C1FE4" w:rsidP="007A2B10">
      <w:pPr>
        <w:spacing w:after="60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6B310E">
        <w:rPr>
          <w:rFonts w:asciiTheme="minorHAnsi" w:hAnsiTheme="minorHAnsi" w:cstheme="minorHAnsi"/>
          <w:sz w:val="22"/>
          <w:szCs w:val="22"/>
          <w:lang w:val="es-ES"/>
        </w:rPr>
        <w:t xml:space="preserve">Kedua belah pihak sepakat untuk mengadakan serah terima pekerjaan berupa </w:t>
      </w:r>
      <w:r>
        <w:rPr>
          <w:rFonts w:asciiTheme="minorHAnsi" w:hAnsiTheme="minorHAnsi" w:cstheme="minorHAnsi"/>
          <w:sz w:val="22"/>
          <w:szCs w:val="22"/>
          <w:lang w:val="nl-NL"/>
        </w:rPr>
        <w:t>dokumen hasil pelaksanaan</w:t>
      </w:r>
      <w:r w:rsidRPr="006B310E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A25CF7">
        <w:rPr>
          <w:rFonts w:asciiTheme="minorHAnsi" w:hAnsiTheme="minorHAnsi" w:cstheme="minorHAnsi"/>
          <w:sz w:val="22"/>
          <w:szCs w:val="22"/>
          <w:lang w:val="es-ES"/>
        </w:rPr>
        <w:t xml:space="preserve">pekerjaan </w:t>
      </w:r>
      <w:r w:rsidR="00A25CF7" w:rsidRPr="00A43206">
        <w:rPr>
          <w:rFonts w:asciiTheme="minorHAnsi" w:hAnsiTheme="minorHAnsi" w:cstheme="minorHAnsi"/>
          <w:b/>
          <w:bCs/>
          <w:sz w:val="22"/>
          <w:szCs w:val="22"/>
          <w:lang w:val="es-ES"/>
        </w:rPr>
        <w:t>$</w:t>
      </w:r>
      <w:r w:rsidR="00A43206" w:rsidRPr="00A43206">
        <w:rPr>
          <w:rFonts w:asciiTheme="minorHAnsi" w:hAnsiTheme="minorHAnsi" w:cstheme="minorHAnsi"/>
          <w:b/>
          <w:bCs/>
          <w:sz w:val="22"/>
          <w:szCs w:val="22"/>
          <w:lang w:val="es-ES"/>
        </w:rPr>
        <w:t>{</w:t>
      </w:r>
      <w:r w:rsidR="00A25CF7" w:rsidRPr="00A43206">
        <w:rPr>
          <w:rFonts w:asciiTheme="minorHAnsi" w:hAnsiTheme="minorHAnsi" w:cstheme="minorHAnsi"/>
          <w:b/>
          <w:bCs/>
          <w:sz w:val="22"/>
          <w:szCs w:val="22"/>
          <w:lang w:val="es-ES"/>
        </w:rPr>
        <w:t>judul</w:t>
      </w:r>
      <w:r w:rsidR="00A43206" w:rsidRPr="00A43206">
        <w:rPr>
          <w:rFonts w:asciiTheme="minorHAnsi" w:hAnsiTheme="minorHAnsi" w:cstheme="minorHAnsi"/>
          <w:b/>
          <w:bCs/>
          <w:sz w:val="22"/>
          <w:szCs w:val="22"/>
          <w:lang w:val="es-ES"/>
        </w:rPr>
        <w:t>}</w:t>
      </w:r>
      <w:r w:rsidR="00A25CF7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s-ES"/>
        </w:rPr>
        <w:t>s</w:t>
      </w:r>
      <w:r w:rsidR="00292FD0" w:rsidRPr="006B310E">
        <w:rPr>
          <w:rFonts w:asciiTheme="minorHAnsi" w:hAnsiTheme="minorHAnsi" w:cstheme="minorHAnsi"/>
          <w:sz w:val="22"/>
          <w:szCs w:val="22"/>
          <w:lang w:val="es-ES"/>
        </w:rPr>
        <w:t xml:space="preserve">esuai dengan Surat Perintah Kerja (SPK) </w:t>
      </w:r>
      <w:proofErr w:type="gramStart"/>
      <w:r w:rsidR="00292FD0" w:rsidRPr="006B310E">
        <w:rPr>
          <w:rFonts w:asciiTheme="minorHAnsi" w:hAnsiTheme="minorHAnsi" w:cstheme="minorHAnsi"/>
          <w:sz w:val="22"/>
          <w:szCs w:val="22"/>
          <w:lang w:val="es-ES"/>
        </w:rPr>
        <w:t>Nomor :</w:t>
      </w:r>
      <w:proofErr w:type="gramEnd"/>
      <w:r w:rsidR="00292FD0" w:rsidRPr="006B310E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C823E7" w:rsidRPr="006B310E">
        <w:rPr>
          <w:rFonts w:asciiTheme="minorHAnsi" w:hAnsiTheme="minorHAnsi" w:cstheme="minorHAnsi"/>
          <w:color w:val="000000"/>
          <w:spacing w:val="-3"/>
          <w:sz w:val="22"/>
          <w:szCs w:val="22"/>
          <w:lang w:val="es-ES"/>
        </w:rPr>
        <w:t>${nomor_spk}</w:t>
      </w:r>
      <w:r w:rsidR="00292FD0" w:rsidRPr="006B310E">
        <w:rPr>
          <w:rFonts w:asciiTheme="minorHAnsi" w:hAnsiTheme="minorHAnsi" w:cstheme="minorHAnsi"/>
          <w:sz w:val="22"/>
          <w:szCs w:val="22"/>
          <w:lang w:val="es-ES"/>
        </w:rPr>
        <w:t xml:space="preserve"> tanggal </w:t>
      </w:r>
      <w:r w:rsidR="00C823E7" w:rsidRPr="006B310E">
        <w:rPr>
          <w:rFonts w:asciiTheme="minorHAnsi" w:hAnsiTheme="minorHAnsi" w:cstheme="minorHAnsi"/>
          <w:sz w:val="22"/>
          <w:szCs w:val="22"/>
          <w:lang w:val="es-ES"/>
        </w:rPr>
        <w:t>${tanggal_spk}</w:t>
      </w:r>
      <w:r w:rsidR="00292FD0" w:rsidRPr="006B310E">
        <w:rPr>
          <w:rFonts w:asciiTheme="minorHAnsi" w:hAnsiTheme="minorHAnsi" w:cstheme="minorHAnsi"/>
          <w:sz w:val="22"/>
          <w:szCs w:val="22"/>
          <w:lang w:val="es-ES"/>
        </w:rPr>
        <w:t xml:space="preserve">, dari </w:t>
      </w:r>
      <w:r w:rsidR="00292FD0" w:rsidRPr="006B310E">
        <w:rPr>
          <w:rFonts w:asciiTheme="minorHAnsi" w:hAnsiTheme="minorHAnsi" w:cstheme="minorHAnsi"/>
          <w:b/>
          <w:sz w:val="22"/>
          <w:szCs w:val="22"/>
          <w:lang w:val="es-ES"/>
        </w:rPr>
        <w:t>PIHAK KEDUA</w:t>
      </w:r>
      <w:r w:rsidR="00292FD0" w:rsidRPr="006B310E">
        <w:rPr>
          <w:rFonts w:asciiTheme="minorHAnsi" w:hAnsiTheme="minorHAnsi" w:cstheme="minorHAnsi"/>
          <w:sz w:val="22"/>
          <w:szCs w:val="22"/>
          <w:lang w:val="es-ES"/>
        </w:rPr>
        <w:t xml:space="preserve"> kepada </w:t>
      </w:r>
      <w:r w:rsidR="00292FD0" w:rsidRPr="006B310E">
        <w:rPr>
          <w:rFonts w:asciiTheme="minorHAnsi" w:hAnsiTheme="minorHAnsi" w:cstheme="minorHAnsi"/>
          <w:b/>
          <w:sz w:val="22"/>
          <w:szCs w:val="22"/>
          <w:lang w:val="es-ES"/>
        </w:rPr>
        <w:t>PIHAK PERTAMA</w:t>
      </w:r>
      <w:r w:rsidR="00292FD0" w:rsidRPr="006B310E">
        <w:rPr>
          <w:rFonts w:asciiTheme="minorHAnsi" w:hAnsiTheme="minorHAnsi" w:cstheme="minorHAnsi"/>
          <w:sz w:val="22"/>
          <w:szCs w:val="22"/>
          <w:lang w:val="es-ES"/>
        </w:rPr>
        <w:t xml:space="preserve"> dan </w:t>
      </w:r>
      <w:r w:rsidR="00292FD0" w:rsidRPr="006B310E">
        <w:rPr>
          <w:rFonts w:asciiTheme="minorHAnsi" w:hAnsiTheme="minorHAnsi" w:cstheme="minorHAnsi"/>
          <w:b/>
          <w:sz w:val="22"/>
          <w:szCs w:val="22"/>
          <w:lang w:val="es-ES"/>
        </w:rPr>
        <w:t>PIHAK PERTAMA</w:t>
      </w:r>
      <w:r w:rsidR="00292FD0" w:rsidRPr="006B310E">
        <w:rPr>
          <w:rFonts w:asciiTheme="minorHAnsi" w:hAnsiTheme="minorHAnsi" w:cstheme="minorHAnsi"/>
          <w:sz w:val="22"/>
          <w:szCs w:val="22"/>
          <w:lang w:val="es-ES"/>
        </w:rPr>
        <w:t xml:space="preserve"> menerima dengan baik pelaksanaan pengadaan tersebut.</w:t>
      </w:r>
    </w:p>
    <w:p w14:paraId="095A8091" w14:textId="77777777" w:rsidR="004A3924" w:rsidRPr="006B310E" w:rsidRDefault="004A3924">
      <w:pPr>
        <w:jc w:val="both"/>
        <w:rPr>
          <w:rFonts w:asciiTheme="minorHAnsi" w:hAnsiTheme="minorHAnsi" w:cstheme="minorHAnsi"/>
          <w:sz w:val="18"/>
          <w:szCs w:val="22"/>
          <w:lang w:val="es-ES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0"/>
      </w:tblGrid>
      <w:tr w:rsidR="00D80723" w:rsidRPr="00D25BE6" w14:paraId="3FA59CE0" w14:textId="77777777" w:rsidTr="00005F95">
        <w:trPr>
          <w:cantSplit/>
          <w:trHeight w:val="5740"/>
        </w:trPr>
        <w:tc>
          <w:tcPr>
            <w:tcW w:w="10200" w:type="dxa"/>
          </w:tcPr>
          <w:p w14:paraId="7002E010" w14:textId="77777777" w:rsidR="00D80723" w:rsidRDefault="00D80723" w:rsidP="00D80723">
            <w:pPr>
              <w:tabs>
                <w:tab w:val="left" w:pos="540"/>
                <w:tab w:val="left" w:pos="1170"/>
                <w:tab w:val="left" w:pos="1710"/>
                <w:tab w:val="left" w:pos="2610"/>
              </w:tabs>
              <w:ind w:left="31"/>
              <w:jc w:val="both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D80723">
              <w:rPr>
                <w:rFonts w:asciiTheme="minorHAnsi" w:hAnsiTheme="minorHAnsi" w:cstheme="minorHAnsi"/>
                <w:sz w:val="22"/>
                <w:szCs w:val="22"/>
              </w:rPr>
              <w:t>Demikian Berita Acara Serah Terima ini dib</w:t>
            </w:r>
            <w:r w:rsidRPr="00D8072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uat untuk dipergunakan sebagaimana mestinya.</w:t>
            </w:r>
          </w:p>
          <w:p w14:paraId="395AB827" w14:textId="77777777" w:rsidR="00D80723" w:rsidRDefault="00D80723" w:rsidP="00D80723">
            <w:pPr>
              <w:tabs>
                <w:tab w:val="left" w:pos="540"/>
                <w:tab w:val="left" w:pos="1170"/>
                <w:tab w:val="left" w:pos="1710"/>
                <w:tab w:val="left" w:pos="2610"/>
              </w:tabs>
              <w:ind w:left="31"/>
              <w:jc w:val="both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211"/>
              <w:gridCol w:w="4623"/>
            </w:tblGrid>
            <w:tr w:rsidR="00D80723" w:rsidRPr="00D25BE6" w14:paraId="06268D54" w14:textId="77777777" w:rsidTr="00005F95">
              <w:trPr>
                <w:cantSplit/>
                <w:trHeight w:val="1876"/>
              </w:trPr>
              <w:tc>
                <w:tcPr>
                  <w:tcW w:w="5211" w:type="dxa"/>
                  <w:shd w:val="clear" w:color="auto" w:fill="auto"/>
                </w:tcPr>
                <w:p w14:paraId="68579133" w14:textId="68558A67" w:rsidR="00D80723" w:rsidRDefault="00D80723" w:rsidP="000C19A6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sv-SE"/>
                    </w:rPr>
                  </w:pPr>
                  <w:r w:rsidRPr="00D8072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sv-SE"/>
                    </w:rPr>
                    <w:t>PIHAK KEDUA</w:t>
                  </w:r>
                </w:p>
                <w:p w14:paraId="21D5E672" w14:textId="77777777" w:rsidR="00443714" w:rsidRDefault="00443714" w:rsidP="000C19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34AB8D6D" w14:textId="202E0DD8" w:rsidR="00443714" w:rsidRPr="00D80723" w:rsidRDefault="00443714" w:rsidP="000C19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005F95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${jabatan}</w:t>
                  </w:r>
                </w:p>
                <w:p w14:paraId="026A33FD" w14:textId="77777777" w:rsidR="00D80723" w:rsidRPr="00D80723" w:rsidRDefault="00D80723" w:rsidP="000C19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D80723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${vendor}</w:t>
                  </w:r>
                </w:p>
                <w:p w14:paraId="3F5917F3" w14:textId="77777777" w:rsidR="00D80723" w:rsidRPr="00D80723" w:rsidRDefault="00D80723" w:rsidP="000C19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</w:p>
                <w:p w14:paraId="57F8911B" w14:textId="77777777" w:rsidR="00D80723" w:rsidRPr="00D80723" w:rsidRDefault="00D80723" w:rsidP="000C19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75E3A2C1" w14:textId="77777777" w:rsidR="00D80723" w:rsidRPr="00D80723" w:rsidRDefault="00D80723" w:rsidP="000C19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38E7C02C" w14:textId="1780BDE0" w:rsidR="00D80723" w:rsidRDefault="00D80723" w:rsidP="000C19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4101089A" w14:textId="77777777" w:rsidR="00443714" w:rsidRDefault="00443714" w:rsidP="000C19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526C9F93" w14:textId="77777777" w:rsidR="00D92A2D" w:rsidRPr="00D80723" w:rsidRDefault="00D92A2D" w:rsidP="000C19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2DC42DC7" w14:textId="77777777" w:rsidR="00D80723" w:rsidRPr="00CA78DB" w:rsidRDefault="00D80723" w:rsidP="000C19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u w:val="single"/>
                      <w:lang w:val="id-ID"/>
                    </w:rPr>
                  </w:pPr>
                  <w:r w:rsidRPr="00CA78DB">
                    <w:rPr>
                      <w:rFonts w:asciiTheme="minorHAnsi" w:hAnsiTheme="minorHAnsi" w:cstheme="minorHAnsi"/>
                      <w:sz w:val="22"/>
                      <w:szCs w:val="22"/>
                      <w:u w:val="single"/>
                      <w:lang w:val="es-ES"/>
                    </w:rPr>
                    <w:t>${direktur_vendor}</w:t>
                  </w:r>
                </w:p>
                <w:p w14:paraId="5A1D044E" w14:textId="311E093F" w:rsidR="00D80723" w:rsidRPr="00005F95" w:rsidRDefault="00D80723" w:rsidP="000C19A6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fi-FI"/>
                    </w:rPr>
                  </w:pPr>
                </w:p>
              </w:tc>
              <w:tc>
                <w:tcPr>
                  <w:tcW w:w="4623" w:type="dxa"/>
                  <w:shd w:val="clear" w:color="auto" w:fill="auto"/>
                </w:tcPr>
                <w:p w14:paraId="44124130" w14:textId="56E616DE" w:rsidR="00F64E14" w:rsidRPr="00F64E14" w:rsidRDefault="00D80723" w:rsidP="00F64E14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sv-SE"/>
                    </w:rPr>
                  </w:pPr>
                  <w:r w:rsidRPr="00D8072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sv-SE"/>
                    </w:rPr>
                    <w:t>PIHAK PERTAMA</w:t>
                  </w:r>
                </w:p>
                <w:p w14:paraId="44BF21C6" w14:textId="5408300B" w:rsidR="00D80723" w:rsidRDefault="00D80723" w:rsidP="000C19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D80723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 xml:space="preserve">Pejabat </w:t>
                  </w:r>
                  <w:r w:rsidR="00F34048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Pembuat Komitmen</w:t>
                  </w:r>
                </w:p>
                <w:p w14:paraId="5927F754" w14:textId="4F12D8B3" w:rsidR="00F64E14" w:rsidRPr="00D80723" w:rsidRDefault="00F64E14" w:rsidP="000C19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${direktorat}</w:t>
                  </w:r>
                </w:p>
                <w:p w14:paraId="737F7308" w14:textId="6FF36667" w:rsidR="00D80723" w:rsidRPr="00D80723" w:rsidRDefault="00370842" w:rsidP="000C19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C6474E"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 xml:space="preserve">Deputi </w:t>
                  </w:r>
                  <w:r w:rsidRPr="007420C8"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Bidang Ekonomi Digital dan Produk Kreatif</w:t>
                  </w:r>
                </w:p>
                <w:p w14:paraId="7B6CEC65" w14:textId="77777777" w:rsidR="00D80723" w:rsidRPr="00D80723" w:rsidRDefault="00D80723" w:rsidP="000C19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1CB5CD83" w14:textId="418F2900" w:rsidR="00D80723" w:rsidRDefault="00D80723" w:rsidP="000C19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2C24B6AC" w14:textId="77777777" w:rsidR="00443714" w:rsidRPr="00D80723" w:rsidRDefault="00443714" w:rsidP="000C19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0599E6F2" w14:textId="7C461BD5" w:rsidR="00D80723" w:rsidRDefault="00D80723" w:rsidP="000C19A6">
                  <w:pPr>
                    <w:jc w:val="center"/>
                    <w:rPr>
                      <w:rFonts w:asciiTheme="minorHAnsi" w:hAnsiTheme="minorHAnsi" w:cstheme="minorHAnsi"/>
                      <w:spacing w:val="-3"/>
                      <w:sz w:val="22"/>
                      <w:szCs w:val="22"/>
                      <w:lang w:val="id-ID"/>
                    </w:rPr>
                  </w:pPr>
                </w:p>
                <w:p w14:paraId="28A6C05A" w14:textId="25F66820" w:rsidR="00443714" w:rsidRDefault="00443714" w:rsidP="000C19A6">
                  <w:pPr>
                    <w:jc w:val="center"/>
                    <w:rPr>
                      <w:rFonts w:asciiTheme="minorHAnsi" w:hAnsiTheme="minorHAnsi" w:cstheme="minorHAnsi"/>
                      <w:spacing w:val="-3"/>
                      <w:sz w:val="22"/>
                      <w:szCs w:val="22"/>
                      <w:lang w:val="id-ID"/>
                    </w:rPr>
                  </w:pPr>
                </w:p>
                <w:p w14:paraId="79055CC0" w14:textId="77777777" w:rsidR="00443714" w:rsidRPr="00D80723" w:rsidRDefault="00443714" w:rsidP="000C19A6">
                  <w:pPr>
                    <w:jc w:val="center"/>
                    <w:rPr>
                      <w:rFonts w:asciiTheme="minorHAnsi" w:hAnsiTheme="minorHAnsi" w:cstheme="minorHAnsi"/>
                      <w:spacing w:val="-3"/>
                      <w:sz w:val="22"/>
                      <w:szCs w:val="22"/>
                      <w:lang w:val="id-ID"/>
                    </w:rPr>
                  </w:pPr>
                </w:p>
                <w:p w14:paraId="7C3D88E8" w14:textId="3E688C4F" w:rsidR="00D80723" w:rsidRPr="00CA78DB" w:rsidRDefault="00D80723" w:rsidP="000C19A6">
                  <w:pPr>
                    <w:jc w:val="center"/>
                    <w:rPr>
                      <w:rFonts w:asciiTheme="minorHAnsi" w:hAnsiTheme="minorHAnsi" w:cstheme="minorHAnsi"/>
                      <w:spacing w:val="-3"/>
                      <w:sz w:val="22"/>
                      <w:szCs w:val="22"/>
                      <w:u w:val="single"/>
                      <w:lang w:val="sv-SE"/>
                    </w:rPr>
                  </w:pPr>
                  <w:r w:rsidRPr="00CA78DB">
                    <w:rPr>
                      <w:rFonts w:asciiTheme="minorHAnsi" w:hAnsiTheme="minorHAnsi" w:cstheme="minorHAnsi"/>
                      <w:spacing w:val="-3"/>
                      <w:sz w:val="22"/>
                      <w:szCs w:val="22"/>
                      <w:u w:val="single"/>
                      <w:lang w:val="fi-FI"/>
                    </w:rPr>
                    <w:t>${nama_</w:t>
                  </w:r>
                  <w:r w:rsidR="0042591E">
                    <w:rPr>
                      <w:rFonts w:asciiTheme="minorHAnsi" w:hAnsiTheme="minorHAnsi" w:cstheme="minorHAnsi"/>
                      <w:spacing w:val="-3"/>
                      <w:sz w:val="22"/>
                      <w:szCs w:val="22"/>
                      <w:u w:val="single"/>
                      <w:lang w:val="fi-FI"/>
                    </w:rPr>
                    <w:t>ppk</w:t>
                  </w:r>
                  <w:r w:rsidRPr="00CA78DB">
                    <w:rPr>
                      <w:rFonts w:asciiTheme="minorHAnsi" w:hAnsiTheme="minorHAnsi" w:cstheme="minorHAnsi"/>
                      <w:spacing w:val="-3"/>
                      <w:sz w:val="22"/>
                      <w:szCs w:val="22"/>
                      <w:u w:val="single"/>
                      <w:lang w:val="fi-FI"/>
                    </w:rPr>
                    <w:t>}</w:t>
                  </w:r>
                </w:p>
                <w:p w14:paraId="5FBA38EC" w14:textId="3EFC2F34" w:rsidR="00D80723" w:rsidRPr="00D80723" w:rsidRDefault="00D80723" w:rsidP="000C19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D80723">
                    <w:rPr>
                      <w:rFonts w:asciiTheme="minorHAnsi" w:hAnsiTheme="minorHAnsi" w:cstheme="minorHAnsi"/>
                      <w:spacing w:val="-3"/>
                      <w:sz w:val="22"/>
                      <w:szCs w:val="22"/>
                      <w:lang w:val="sv-SE"/>
                    </w:rPr>
                    <w:t xml:space="preserve">NIP. </w:t>
                  </w:r>
                  <w:r w:rsidRPr="00D80723">
                    <w:rPr>
                      <w:rFonts w:asciiTheme="minorHAnsi" w:hAnsiTheme="minorHAnsi" w:cstheme="minorHAnsi"/>
                      <w:sz w:val="22"/>
                      <w:szCs w:val="22"/>
                      <w:lang w:val="sv-SE"/>
                    </w:rPr>
                    <w:t>${nip_</w:t>
                  </w:r>
                  <w:r w:rsidR="0042591E">
                    <w:rPr>
                      <w:rFonts w:asciiTheme="minorHAnsi" w:hAnsiTheme="minorHAnsi" w:cstheme="minorHAnsi"/>
                      <w:sz w:val="22"/>
                      <w:szCs w:val="22"/>
                      <w:lang w:val="sv-SE"/>
                    </w:rPr>
                    <w:t>ppk</w:t>
                  </w:r>
                  <w:r w:rsidRPr="00D80723">
                    <w:rPr>
                      <w:rFonts w:asciiTheme="minorHAnsi" w:hAnsiTheme="minorHAnsi" w:cstheme="minorHAnsi"/>
                      <w:sz w:val="22"/>
                      <w:szCs w:val="22"/>
                      <w:lang w:val="sv-SE"/>
                    </w:rPr>
                    <w:t>}</w:t>
                  </w:r>
                </w:p>
              </w:tc>
            </w:tr>
          </w:tbl>
          <w:p w14:paraId="10088FF5" w14:textId="77777777" w:rsidR="00D80723" w:rsidRPr="00D80723" w:rsidRDefault="00D80723" w:rsidP="000C19A6">
            <w:pPr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5610053B" w14:textId="2877F253" w:rsidR="00D80723" w:rsidRPr="00D80723" w:rsidRDefault="00D80723" w:rsidP="000C19A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</w:tc>
      </w:tr>
    </w:tbl>
    <w:p w14:paraId="4F8006A7" w14:textId="77777777" w:rsidR="001E2C8C" w:rsidRDefault="001E2C8C">
      <w:pPr>
        <w:widowControl/>
        <w:suppressAutoHyphens w:val="0"/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br w:type="page"/>
      </w:r>
    </w:p>
    <w:p w14:paraId="7D8C273B" w14:textId="77777777" w:rsidR="004A3924" w:rsidRPr="006B310E" w:rsidRDefault="00A9594F" w:rsidP="00A9594F">
      <w:pPr>
        <w:widowControl/>
        <w:tabs>
          <w:tab w:val="left" w:pos="1418"/>
        </w:tabs>
        <w:suppressAutoHyphens w:val="0"/>
        <w:ind w:left="1560" w:hanging="1560"/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lastRenderedPageBreak/>
        <w:t>Lampiran</w:t>
      </w:r>
      <w:r>
        <w:rPr>
          <w:rFonts w:asciiTheme="minorHAnsi" w:hAnsiTheme="minorHAnsi" w:cstheme="minorHAnsi"/>
          <w:sz w:val="22"/>
          <w:szCs w:val="22"/>
          <w:lang w:val="sv-SE"/>
        </w:rPr>
        <w:tab/>
      </w:r>
      <w:r w:rsidR="00292FD0" w:rsidRPr="006B310E">
        <w:rPr>
          <w:rFonts w:asciiTheme="minorHAnsi" w:hAnsiTheme="minorHAnsi" w:cstheme="minorHAnsi"/>
          <w:sz w:val="22"/>
          <w:szCs w:val="22"/>
          <w:lang w:val="sv-SE"/>
        </w:rPr>
        <w:t xml:space="preserve">: Berita Acara Serah Terima Pekerjaan </w:t>
      </w:r>
    </w:p>
    <w:p w14:paraId="04C9F83A" w14:textId="77777777" w:rsidR="00930826" w:rsidRPr="006B310E" w:rsidRDefault="00A9594F" w:rsidP="00A9594F">
      <w:pPr>
        <w:tabs>
          <w:tab w:val="left" w:pos="1418"/>
        </w:tabs>
        <w:ind w:left="1560" w:hanging="1560"/>
        <w:rPr>
          <w:rFonts w:asciiTheme="minorHAnsi" w:hAnsiTheme="minorHAnsi" w:cstheme="minorHAnsi"/>
          <w:bCs/>
          <w:sz w:val="22"/>
          <w:szCs w:val="22"/>
          <w:lang w:val="nl-NL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Pekerjaan</w:t>
      </w:r>
      <w:r>
        <w:rPr>
          <w:rFonts w:asciiTheme="minorHAnsi" w:hAnsiTheme="minorHAnsi" w:cstheme="minorHAnsi"/>
          <w:sz w:val="22"/>
          <w:szCs w:val="22"/>
          <w:lang w:val="sv-SE"/>
        </w:rPr>
        <w:tab/>
      </w:r>
      <w:r w:rsidR="00292FD0" w:rsidRPr="006B310E">
        <w:rPr>
          <w:rFonts w:asciiTheme="minorHAnsi" w:hAnsiTheme="minorHAnsi" w:cstheme="minorHAnsi"/>
          <w:sz w:val="22"/>
          <w:szCs w:val="22"/>
          <w:lang w:val="sv-SE"/>
        </w:rPr>
        <w:t xml:space="preserve">: </w:t>
      </w:r>
      <w:r w:rsidR="00930826" w:rsidRPr="006B310E">
        <w:rPr>
          <w:rFonts w:asciiTheme="minorHAnsi" w:hAnsiTheme="minorHAnsi" w:cstheme="minorHAnsi"/>
          <w:bCs/>
          <w:sz w:val="22"/>
          <w:szCs w:val="22"/>
          <w:lang w:val="nl-NL"/>
        </w:rPr>
        <w:t>${judul}</w:t>
      </w:r>
    </w:p>
    <w:tbl>
      <w:tblPr>
        <w:tblStyle w:val="TableGrid"/>
        <w:tblW w:w="9989" w:type="dxa"/>
        <w:tblLayout w:type="fixed"/>
        <w:tblLook w:val="04A0" w:firstRow="1" w:lastRow="0" w:firstColumn="1" w:lastColumn="0" w:noHBand="0" w:noVBand="1"/>
      </w:tblPr>
      <w:tblGrid>
        <w:gridCol w:w="988"/>
        <w:gridCol w:w="3402"/>
        <w:gridCol w:w="850"/>
        <w:gridCol w:w="1559"/>
        <w:gridCol w:w="846"/>
        <w:gridCol w:w="2344"/>
      </w:tblGrid>
      <w:tr w:rsidR="00B120D8" w:rsidRPr="001C1EE0" w14:paraId="378EDCFE" w14:textId="77777777" w:rsidTr="00D25BE6">
        <w:trPr>
          <w:trHeight w:val="746"/>
        </w:trPr>
        <w:tc>
          <w:tcPr>
            <w:tcW w:w="988" w:type="dxa"/>
            <w:vAlign w:val="center"/>
          </w:tcPr>
          <w:p w14:paraId="53446ADD" w14:textId="77777777" w:rsidR="003670FD" w:rsidRPr="001C1EE0" w:rsidRDefault="003670FD" w:rsidP="00776FD6">
            <w:pPr>
              <w:tabs>
                <w:tab w:val="left" w:pos="1140"/>
              </w:tabs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sv-SE"/>
              </w:rPr>
            </w:pPr>
            <w:r w:rsidRPr="001C1E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sv-SE"/>
              </w:rPr>
              <w:t>No</w:t>
            </w:r>
            <w:r w:rsidR="00AA49C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sv-SE"/>
              </w:rPr>
              <w:t>mor</w:t>
            </w:r>
          </w:p>
        </w:tc>
        <w:tc>
          <w:tcPr>
            <w:tcW w:w="3402" w:type="dxa"/>
            <w:vAlign w:val="center"/>
          </w:tcPr>
          <w:p w14:paraId="02C4770E" w14:textId="77777777" w:rsidR="003670FD" w:rsidRPr="001C1EE0" w:rsidRDefault="003670FD" w:rsidP="00776FD6">
            <w:pPr>
              <w:tabs>
                <w:tab w:val="left" w:pos="1140"/>
              </w:tabs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sv-SE"/>
              </w:rPr>
            </w:pPr>
            <w:r w:rsidRPr="001C1E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sv-SE"/>
              </w:rPr>
              <w:t>Pekerjaan</w:t>
            </w:r>
          </w:p>
        </w:tc>
        <w:tc>
          <w:tcPr>
            <w:tcW w:w="2409" w:type="dxa"/>
            <w:gridSpan w:val="2"/>
            <w:vAlign w:val="center"/>
          </w:tcPr>
          <w:p w14:paraId="46181499" w14:textId="77777777" w:rsidR="003670FD" w:rsidRPr="001C1EE0" w:rsidRDefault="003670FD" w:rsidP="00776FD6">
            <w:pPr>
              <w:tabs>
                <w:tab w:val="left" w:pos="1140"/>
              </w:tabs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sv-SE"/>
              </w:rPr>
            </w:pPr>
            <w:r w:rsidRPr="001C1E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sv-SE"/>
              </w:rPr>
              <w:t>Volume</w:t>
            </w:r>
          </w:p>
        </w:tc>
        <w:tc>
          <w:tcPr>
            <w:tcW w:w="846" w:type="dxa"/>
            <w:vAlign w:val="center"/>
          </w:tcPr>
          <w:p w14:paraId="24DB1A7C" w14:textId="752EE2AA" w:rsidR="003670FD" w:rsidRPr="001C1EE0" w:rsidRDefault="00D25BE6" w:rsidP="003670FD">
            <w:pPr>
              <w:tabs>
                <w:tab w:val="left" w:pos="1140"/>
              </w:tabs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sv-SE"/>
              </w:rPr>
              <w:t>Waktu</w:t>
            </w:r>
          </w:p>
        </w:tc>
        <w:tc>
          <w:tcPr>
            <w:tcW w:w="2344" w:type="dxa"/>
            <w:vAlign w:val="center"/>
          </w:tcPr>
          <w:p w14:paraId="0493DCEB" w14:textId="77777777" w:rsidR="003670FD" w:rsidRPr="001C1EE0" w:rsidRDefault="003670FD" w:rsidP="00776FD6">
            <w:pPr>
              <w:tabs>
                <w:tab w:val="left" w:pos="1140"/>
              </w:tabs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sv-SE"/>
              </w:rPr>
            </w:pPr>
            <w:r w:rsidRPr="001C1E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sv-SE"/>
              </w:rPr>
              <w:t>Keterangan</w:t>
            </w:r>
          </w:p>
        </w:tc>
      </w:tr>
      <w:tr w:rsidR="00B120D8" w:rsidRPr="001C1EE0" w14:paraId="3C1AFF45" w14:textId="77777777" w:rsidTr="00D25BE6">
        <w:trPr>
          <w:trHeight w:val="279"/>
        </w:trPr>
        <w:tc>
          <w:tcPr>
            <w:tcW w:w="988" w:type="dxa"/>
          </w:tcPr>
          <w:p w14:paraId="7EC0C9E5" w14:textId="77777777" w:rsidR="003670FD" w:rsidRPr="001C1EE0" w:rsidRDefault="003670FD">
            <w:pPr>
              <w:tabs>
                <w:tab w:val="left" w:pos="1140"/>
              </w:tabs>
              <w:rPr>
                <w:rFonts w:asciiTheme="minorHAnsi" w:hAnsiTheme="minorHAnsi" w:cstheme="minorHAnsi"/>
                <w:bCs/>
                <w:sz w:val="22"/>
                <w:szCs w:val="22"/>
                <w:lang w:val="sv-SE"/>
              </w:rPr>
            </w:pPr>
            <w:r w:rsidRPr="001C1EE0">
              <w:rPr>
                <w:rFonts w:asciiTheme="minorHAnsi" w:hAnsiTheme="minorHAnsi" w:cstheme="minorHAnsi"/>
                <w:bCs/>
                <w:sz w:val="22"/>
                <w:szCs w:val="22"/>
                <w:lang w:val="sv-SE"/>
              </w:rPr>
              <w:t>${nomor}</w:t>
            </w:r>
          </w:p>
        </w:tc>
        <w:tc>
          <w:tcPr>
            <w:tcW w:w="3402" w:type="dxa"/>
          </w:tcPr>
          <w:p w14:paraId="450E5D4A" w14:textId="77777777" w:rsidR="003670FD" w:rsidRPr="001C1EE0" w:rsidRDefault="003670FD">
            <w:pPr>
              <w:tabs>
                <w:tab w:val="left" w:pos="1140"/>
              </w:tabs>
              <w:rPr>
                <w:rFonts w:asciiTheme="minorHAnsi" w:hAnsiTheme="minorHAnsi" w:cstheme="minorHAnsi"/>
                <w:bCs/>
                <w:sz w:val="22"/>
                <w:szCs w:val="22"/>
                <w:lang w:val="sv-SE"/>
              </w:rPr>
            </w:pPr>
            <w:r w:rsidRPr="001C1E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sv-SE"/>
              </w:rPr>
              <w:t>${kategori_pekerjaan}</w:t>
            </w:r>
            <w:r w:rsidRPr="001C1EE0">
              <w:rPr>
                <w:rFonts w:asciiTheme="minorHAnsi" w:hAnsiTheme="minorHAnsi" w:cstheme="minorHAnsi"/>
                <w:bCs/>
                <w:sz w:val="22"/>
                <w:szCs w:val="22"/>
                <w:lang w:val="sv-SE"/>
              </w:rPr>
              <w:t>${pekerjaan}</w:t>
            </w:r>
          </w:p>
        </w:tc>
        <w:tc>
          <w:tcPr>
            <w:tcW w:w="850" w:type="dxa"/>
          </w:tcPr>
          <w:p w14:paraId="531DA68A" w14:textId="77777777" w:rsidR="003670FD" w:rsidRPr="001C1EE0" w:rsidRDefault="003670FD">
            <w:pPr>
              <w:tabs>
                <w:tab w:val="left" w:pos="1140"/>
              </w:tabs>
              <w:rPr>
                <w:rFonts w:asciiTheme="minorHAnsi" w:hAnsiTheme="minorHAnsi" w:cstheme="minorHAnsi"/>
                <w:bCs/>
                <w:sz w:val="22"/>
                <w:szCs w:val="22"/>
                <w:lang w:val="sv-SE"/>
              </w:rPr>
            </w:pPr>
            <w:r w:rsidRPr="001C1EE0">
              <w:rPr>
                <w:rFonts w:asciiTheme="minorHAnsi" w:hAnsiTheme="minorHAnsi" w:cstheme="minorHAnsi"/>
                <w:bCs/>
                <w:sz w:val="22"/>
                <w:szCs w:val="22"/>
                <w:lang w:val="sv-SE"/>
              </w:rPr>
              <w:t>${volume}</w:t>
            </w:r>
          </w:p>
        </w:tc>
        <w:tc>
          <w:tcPr>
            <w:tcW w:w="1559" w:type="dxa"/>
          </w:tcPr>
          <w:p w14:paraId="338AE0FD" w14:textId="77777777" w:rsidR="003670FD" w:rsidRPr="001C1EE0" w:rsidRDefault="003670FD">
            <w:pPr>
              <w:tabs>
                <w:tab w:val="left" w:pos="1140"/>
              </w:tabs>
              <w:rPr>
                <w:rFonts w:asciiTheme="minorHAnsi" w:hAnsiTheme="minorHAnsi" w:cstheme="minorHAnsi"/>
                <w:bCs/>
                <w:sz w:val="22"/>
                <w:szCs w:val="22"/>
                <w:lang w:val="sv-SE"/>
              </w:rPr>
            </w:pPr>
            <w:r w:rsidRPr="001C1EE0">
              <w:rPr>
                <w:rFonts w:asciiTheme="minorHAnsi" w:hAnsiTheme="minorHAnsi" w:cstheme="minorHAnsi"/>
                <w:bCs/>
                <w:sz w:val="22"/>
                <w:szCs w:val="22"/>
                <w:lang w:val="sv-SE"/>
              </w:rPr>
              <w:t>${jenis_volume}</w:t>
            </w:r>
          </w:p>
        </w:tc>
        <w:tc>
          <w:tcPr>
            <w:tcW w:w="846" w:type="dxa"/>
          </w:tcPr>
          <w:p w14:paraId="71E6101E" w14:textId="77777777" w:rsidR="003670FD" w:rsidRPr="001C1EE0" w:rsidRDefault="003670FD" w:rsidP="00F054F5">
            <w:pPr>
              <w:tabs>
                <w:tab w:val="left" w:pos="1140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sv-SE"/>
              </w:rPr>
              <w:t>${hari</w:t>
            </w:r>
            <w:r w:rsidR="00B120D8">
              <w:rPr>
                <w:rFonts w:asciiTheme="minorHAnsi" w:hAnsiTheme="minorHAnsi" w:cstheme="minorHAnsi"/>
                <w:bCs/>
                <w:sz w:val="22"/>
                <w:szCs w:val="22"/>
                <w:lang w:val="sv-SE"/>
              </w:rPr>
              <w:t>2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sv-SE"/>
              </w:rPr>
              <w:t>}</w:t>
            </w:r>
          </w:p>
        </w:tc>
        <w:tc>
          <w:tcPr>
            <w:tcW w:w="2344" w:type="dxa"/>
            <w:vAlign w:val="center"/>
          </w:tcPr>
          <w:p w14:paraId="2205304F" w14:textId="77777777" w:rsidR="003670FD" w:rsidRPr="001C1EE0" w:rsidRDefault="003670FD" w:rsidP="00F054F5">
            <w:pPr>
              <w:tabs>
                <w:tab w:val="left" w:pos="1140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sv-SE"/>
              </w:rPr>
            </w:pPr>
            <w:r w:rsidRPr="001C1EE0">
              <w:rPr>
                <w:rFonts w:asciiTheme="minorHAnsi" w:hAnsiTheme="minorHAnsi" w:cstheme="minorHAnsi"/>
                <w:bCs/>
                <w:sz w:val="22"/>
                <w:szCs w:val="22"/>
                <w:lang w:val="sv-SE"/>
              </w:rPr>
              <w:t>${keterangan}</w:t>
            </w:r>
          </w:p>
        </w:tc>
      </w:tr>
    </w:tbl>
    <w:p w14:paraId="72BFD939" w14:textId="77777777" w:rsidR="004A3924" w:rsidRPr="006B310E" w:rsidRDefault="004A3924">
      <w:pPr>
        <w:rPr>
          <w:rFonts w:asciiTheme="minorHAnsi" w:hAnsiTheme="minorHAnsi" w:cstheme="minorHAnsi"/>
          <w:sz w:val="22"/>
          <w:szCs w:val="22"/>
          <w:lang w:val="sv-SE"/>
        </w:rPr>
      </w:pPr>
    </w:p>
    <w:p w14:paraId="44FD53C5" w14:textId="77777777" w:rsidR="00F054F5" w:rsidRPr="006B310E" w:rsidRDefault="00F054F5">
      <w:pPr>
        <w:rPr>
          <w:rFonts w:asciiTheme="minorHAnsi" w:hAnsiTheme="minorHAnsi" w:cstheme="minorHAnsi"/>
          <w:sz w:val="22"/>
          <w:szCs w:val="22"/>
          <w:lang w:val="sv-SE"/>
        </w:rPr>
      </w:pPr>
    </w:p>
    <w:p w14:paraId="45839458" w14:textId="77777777" w:rsidR="00F054F5" w:rsidRPr="006B310E" w:rsidRDefault="00F054F5">
      <w:pPr>
        <w:rPr>
          <w:rFonts w:asciiTheme="minorHAnsi" w:hAnsiTheme="minorHAnsi" w:cstheme="minorHAnsi"/>
          <w:sz w:val="22"/>
          <w:szCs w:val="22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3"/>
      </w:tblGrid>
      <w:tr w:rsidR="00804CAC" w:rsidRPr="00D25BE6" w14:paraId="70215E8B" w14:textId="77777777" w:rsidTr="00804CAC">
        <w:trPr>
          <w:cantSplit/>
          <w:trHeight w:val="4655"/>
        </w:trPr>
        <w:tc>
          <w:tcPr>
            <w:tcW w:w="10053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935"/>
              <w:gridCol w:w="4899"/>
            </w:tblGrid>
            <w:tr w:rsidR="00804CAC" w:rsidRPr="00D25BE6" w14:paraId="2BB9A531" w14:textId="77777777" w:rsidTr="00E64F92">
              <w:trPr>
                <w:cantSplit/>
                <w:trHeight w:val="1929"/>
              </w:trPr>
              <w:tc>
                <w:tcPr>
                  <w:tcW w:w="4935" w:type="dxa"/>
                  <w:shd w:val="clear" w:color="auto" w:fill="auto"/>
                </w:tcPr>
                <w:p w14:paraId="63DEBD66" w14:textId="7D627456" w:rsidR="00804CAC" w:rsidRDefault="00804CAC" w:rsidP="005F45C3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sv-SE"/>
                    </w:rPr>
                  </w:pPr>
                  <w:r w:rsidRPr="00804CAC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sv-SE"/>
                    </w:rPr>
                    <w:t>PIHAK KEDUA</w:t>
                  </w:r>
                </w:p>
                <w:p w14:paraId="4516124F" w14:textId="77777777" w:rsidR="00782CC0" w:rsidRDefault="00782CC0" w:rsidP="005F45C3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sv-SE"/>
                    </w:rPr>
                  </w:pPr>
                </w:p>
                <w:p w14:paraId="6E9C3213" w14:textId="7939ECEC" w:rsidR="00782CC0" w:rsidRPr="00804CAC" w:rsidRDefault="00782CC0" w:rsidP="005F45C3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4D12BA">
                    <w:rPr>
                      <w:rFonts w:asciiTheme="minorHAnsi" w:hAnsiTheme="minorHAnsi" w:cstheme="minorHAnsi"/>
                      <w:sz w:val="22"/>
                      <w:szCs w:val="22"/>
                      <w:lang w:val="sv-SE"/>
                    </w:rPr>
                    <w:t>${jabatan}</w:t>
                  </w:r>
                </w:p>
                <w:p w14:paraId="7314CC31" w14:textId="77777777" w:rsidR="00804CAC" w:rsidRPr="00804CAC" w:rsidRDefault="00804CAC" w:rsidP="005F45C3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804CAC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 xml:space="preserve">${vendor} </w:t>
                  </w:r>
                </w:p>
                <w:p w14:paraId="7FEA6158" w14:textId="77777777" w:rsidR="00804CAC" w:rsidRPr="00804CAC" w:rsidRDefault="00804CAC" w:rsidP="005F45C3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</w:p>
                <w:p w14:paraId="5DA55C63" w14:textId="77777777" w:rsidR="00804CAC" w:rsidRPr="00804CAC" w:rsidRDefault="00804CAC" w:rsidP="005F45C3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2BD61FB4" w14:textId="77777777" w:rsidR="00804CAC" w:rsidRPr="00804CAC" w:rsidRDefault="00804CAC" w:rsidP="005F45C3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508AF8C8" w14:textId="3E431AD6" w:rsidR="00804CAC" w:rsidRDefault="00804CAC" w:rsidP="005F45C3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2F695C62" w14:textId="77777777" w:rsidR="00782CC0" w:rsidRPr="00804CAC" w:rsidRDefault="00782CC0" w:rsidP="005F45C3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7E76F9ED" w14:textId="77777777" w:rsidR="00804CAC" w:rsidRPr="00804CAC" w:rsidRDefault="00804CAC" w:rsidP="005F45C3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 w:rsidRPr="004D12BA">
                    <w:rPr>
                      <w:rFonts w:asciiTheme="minorHAnsi" w:hAnsiTheme="minorHAnsi" w:cstheme="minorHAnsi"/>
                      <w:sz w:val="22"/>
                      <w:szCs w:val="22"/>
                      <w:u w:val="single"/>
                      <w:lang w:val="es-ES"/>
                    </w:rPr>
                    <w:t>${direktur_vendor</w:t>
                  </w:r>
                  <w:r w:rsidRPr="00804CAC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}</w:t>
                  </w:r>
                </w:p>
                <w:p w14:paraId="355F012B" w14:textId="071C1B75" w:rsidR="00804CAC" w:rsidRPr="004D12BA" w:rsidRDefault="00804CAC" w:rsidP="005F45C3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sv-SE"/>
                    </w:rPr>
                  </w:pPr>
                </w:p>
              </w:tc>
              <w:tc>
                <w:tcPr>
                  <w:tcW w:w="4899" w:type="dxa"/>
                  <w:shd w:val="clear" w:color="auto" w:fill="auto"/>
                </w:tcPr>
                <w:p w14:paraId="18BCA311" w14:textId="77777777" w:rsidR="00804CAC" w:rsidRPr="00804CAC" w:rsidRDefault="00804CAC" w:rsidP="005F45C3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804CAC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sv-SE"/>
                    </w:rPr>
                    <w:t>PIHAK PERTAMA</w:t>
                  </w:r>
                </w:p>
                <w:p w14:paraId="17C891DA" w14:textId="76414FB6" w:rsidR="00804CAC" w:rsidRDefault="00804CAC" w:rsidP="005F45C3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804CAC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 xml:space="preserve">Pejabat </w:t>
                  </w:r>
                  <w:r w:rsidR="00E7148B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Pembuat Komitmen</w:t>
                  </w:r>
                </w:p>
                <w:p w14:paraId="429BDD72" w14:textId="4F48E250" w:rsidR="00782CC0" w:rsidRPr="00804CAC" w:rsidRDefault="00782CC0" w:rsidP="005F45C3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${direktorat}</w:t>
                  </w:r>
                </w:p>
                <w:p w14:paraId="2944274F" w14:textId="3B8FE41C" w:rsidR="00804CAC" w:rsidRPr="00804CAC" w:rsidRDefault="00E64F92" w:rsidP="005F45C3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C6474E"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 xml:space="preserve">Deputi </w:t>
                  </w:r>
                  <w:r w:rsidRPr="007420C8"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Bidang Ekonomi Digital dan Produk Kreatif</w:t>
                  </w:r>
                </w:p>
                <w:p w14:paraId="36A4BE78" w14:textId="77777777" w:rsidR="00804CAC" w:rsidRPr="00804CAC" w:rsidRDefault="00804CAC" w:rsidP="005F45C3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692BC0FB" w14:textId="20376042" w:rsidR="00804CAC" w:rsidRDefault="00804CAC" w:rsidP="005F45C3">
                  <w:pPr>
                    <w:jc w:val="center"/>
                    <w:rPr>
                      <w:rFonts w:asciiTheme="minorHAnsi" w:hAnsiTheme="minorHAnsi" w:cstheme="minorHAnsi"/>
                      <w:spacing w:val="-3"/>
                      <w:sz w:val="22"/>
                      <w:szCs w:val="22"/>
                      <w:lang w:val="id-ID"/>
                    </w:rPr>
                  </w:pPr>
                </w:p>
                <w:p w14:paraId="0774877E" w14:textId="77777777" w:rsidR="00AD6487" w:rsidRDefault="00AD6487" w:rsidP="005F45C3">
                  <w:pPr>
                    <w:jc w:val="center"/>
                    <w:rPr>
                      <w:rFonts w:asciiTheme="minorHAnsi" w:hAnsiTheme="minorHAnsi" w:cstheme="minorHAnsi"/>
                      <w:spacing w:val="-3"/>
                      <w:sz w:val="22"/>
                      <w:szCs w:val="22"/>
                      <w:lang w:val="id-ID"/>
                    </w:rPr>
                  </w:pPr>
                </w:p>
                <w:p w14:paraId="306A699D" w14:textId="7AC93F55" w:rsidR="00782CC0" w:rsidRDefault="00782CC0" w:rsidP="005F45C3">
                  <w:pPr>
                    <w:jc w:val="center"/>
                    <w:rPr>
                      <w:rFonts w:asciiTheme="minorHAnsi" w:hAnsiTheme="minorHAnsi" w:cstheme="minorHAnsi"/>
                      <w:spacing w:val="-3"/>
                      <w:sz w:val="22"/>
                      <w:szCs w:val="22"/>
                      <w:lang w:val="id-ID"/>
                    </w:rPr>
                  </w:pPr>
                </w:p>
                <w:p w14:paraId="158F8988" w14:textId="77777777" w:rsidR="00782CC0" w:rsidRPr="00804CAC" w:rsidRDefault="00782CC0" w:rsidP="005F45C3">
                  <w:pPr>
                    <w:jc w:val="center"/>
                    <w:rPr>
                      <w:rFonts w:asciiTheme="minorHAnsi" w:hAnsiTheme="minorHAnsi" w:cstheme="minorHAnsi"/>
                      <w:spacing w:val="-3"/>
                      <w:sz w:val="22"/>
                      <w:szCs w:val="22"/>
                      <w:lang w:val="id-ID"/>
                    </w:rPr>
                  </w:pPr>
                </w:p>
                <w:p w14:paraId="4E9750A6" w14:textId="3649CBE2" w:rsidR="00804CAC" w:rsidRPr="004D12BA" w:rsidRDefault="00804CAC" w:rsidP="005F45C3">
                  <w:pPr>
                    <w:jc w:val="center"/>
                    <w:rPr>
                      <w:rFonts w:asciiTheme="minorHAnsi" w:hAnsiTheme="minorHAnsi" w:cstheme="minorHAnsi"/>
                      <w:spacing w:val="-3"/>
                      <w:sz w:val="22"/>
                      <w:szCs w:val="22"/>
                      <w:u w:val="single"/>
                      <w:lang w:val="sv-SE"/>
                    </w:rPr>
                  </w:pPr>
                  <w:r w:rsidRPr="0042591E">
                    <w:rPr>
                      <w:rFonts w:asciiTheme="minorHAnsi" w:hAnsiTheme="minorHAnsi" w:cstheme="minorHAnsi"/>
                      <w:spacing w:val="-3"/>
                      <w:sz w:val="22"/>
                      <w:szCs w:val="22"/>
                      <w:u w:val="single"/>
                      <w:lang w:val="id-ID"/>
                    </w:rPr>
                    <w:t>${nama_</w:t>
                  </w:r>
                  <w:r w:rsidR="0042591E" w:rsidRPr="0042591E">
                    <w:rPr>
                      <w:rFonts w:asciiTheme="minorHAnsi" w:hAnsiTheme="minorHAnsi" w:cstheme="minorHAnsi"/>
                      <w:spacing w:val="-3"/>
                      <w:sz w:val="22"/>
                      <w:szCs w:val="22"/>
                      <w:u w:val="single"/>
                      <w:lang w:val="id-ID"/>
                    </w:rPr>
                    <w:t>ppk</w:t>
                  </w:r>
                  <w:r w:rsidRPr="0042591E">
                    <w:rPr>
                      <w:rFonts w:asciiTheme="minorHAnsi" w:hAnsiTheme="minorHAnsi" w:cstheme="minorHAnsi"/>
                      <w:spacing w:val="-3"/>
                      <w:sz w:val="22"/>
                      <w:szCs w:val="22"/>
                      <w:u w:val="single"/>
                      <w:lang w:val="id-ID"/>
                    </w:rPr>
                    <w:t>}</w:t>
                  </w:r>
                </w:p>
                <w:p w14:paraId="1DFDC6A0" w14:textId="76B8F489" w:rsidR="00804CAC" w:rsidRPr="0042591E" w:rsidRDefault="00804CAC" w:rsidP="005F45C3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 w:rsidRPr="00804CAC">
                    <w:rPr>
                      <w:rFonts w:asciiTheme="minorHAnsi" w:hAnsiTheme="minorHAnsi" w:cstheme="minorHAnsi"/>
                      <w:spacing w:val="-3"/>
                      <w:sz w:val="22"/>
                      <w:szCs w:val="22"/>
                      <w:lang w:val="sv-SE"/>
                    </w:rPr>
                    <w:t xml:space="preserve">NIP. </w:t>
                  </w:r>
                  <w:r w:rsidRPr="00804CAC">
                    <w:rPr>
                      <w:rFonts w:asciiTheme="minorHAnsi" w:hAnsiTheme="minorHAnsi" w:cstheme="minorHAnsi"/>
                      <w:sz w:val="22"/>
                      <w:szCs w:val="22"/>
                      <w:lang w:val="sv-SE"/>
                    </w:rPr>
                    <w:t>${nip_</w:t>
                  </w:r>
                  <w:r w:rsidR="0042591E">
                    <w:rPr>
                      <w:rFonts w:asciiTheme="minorHAnsi" w:hAnsiTheme="minorHAnsi" w:cstheme="minorHAnsi"/>
                      <w:sz w:val="22"/>
                      <w:szCs w:val="22"/>
                      <w:lang w:val="sv-SE"/>
                    </w:rPr>
                    <w:t>ppk</w:t>
                  </w:r>
                  <w:r w:rsidRPr="00804CAC">
                    <w:rPr>
                      <w:rFonts w:asciiTheme="minorHAnsi" w:hAnsiTheme="minorHAnsi" w:cstheme="minorHAnsi"/>
                      <w:sz w:val="22"/>
                      <w:szCs w:val="22"/>
                      <w:lang w:val="sv-SE"/>
                    </w:rPr>
                    <w:t>}</w:t>
                  </w:r>
                </w:p>
              </w:tc>
            </w:tr>
          </w:tbl>
          <w:p w14:paraId="0C032411" w14:textId="77777777" w:rsidR="00804CAC" w:rsidRPr="00804CAC" w:rsidRDefault="00804CAC" w:rsidP="005F45C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fi-FI"/>
              </w:rPr>
            </w:pPr>
          </w:p>
          <w:p w14:paraId="062FBAE4" w14:textId="0216318F" w:rsidR="00804CAC" w:rsidRPr="00804CAC" w:rsidRDefault="00804CAC" w:rsidP="005F45C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fi-FI"/>
              </w:rPr>
            </w:pPr>
          </w:p>
        </w:tc>
      </w:tr>
    </w:tbl>
    <w:p w14:paraId="4B34F0A8" w14:textId="77777777" w:rsidR="00292FD0" w:rsidRPr="006B310E" w:rsidRDefault="00292FD0" w:rsidP="00804CAC">
      <w:pPr>
        <w:tabs>
          <w:tab w:val="left" w:pos="360"/>
          <w:tab w:val="left" w:pos="540"/>
          <w:tab w:val="left" w:pos="720"/>
          <w:tab w:val="left" w:pos="900"/>
          <w:tab w:val="left" w:pos="1530"/>
          <w:tab w:val="left" w:pos="2160"/>
          <w:tab w:val="left" w:pos="3060"/>
          <w:tab w:val="left" w:pos="3240"/>
          <w:tab w:val="left" w:pos="3600"/>
          <w:tab w:val="left" w:pos="4140"/>
          <w:tab w:val="left" w:pos="5040"/>
          <w:tab w:val="left" w:pos="5310"/>
          <w:tab w:val="left" w:pos="6480"/>
          <w:tab w:val="left" w:pos="6840"/>
          <w:tab w:val="left" w:pos="7920"/>
        </w:tabs>
        <w:jc w:val="center"/>
        <w:rPr>
          <w:rFonts w:asciiTheme="minorHAnsi" w:hAnsiTheme="minorHAnsi" w:cstheme="minorHAnsi"/>
          <w:sz w:val="22"/>
          <w:szCs w:val="22"/>
          <w:lang w:val="fi-FI"/>
        </w:rPr>
      </w:pPr>
    </w:p>
    <w:sectPr w:rsidR="00292FD0" w:rsidRPr="006B310E" w:rsidSect="001457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1701" w:right="1183" w:bottom="0" w:left="992" w:header="142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7B378" w14:textId="77777777" w:rsidR="00F804B2" w:rsidRDefault="00F804B2">
      <w:r>
        <w:separator/>
      </w:r>
    </w:p>
  </w:endnote>
  <w:endnote w:type="continuationSeparator" w:id="0">
    <w:p w14:paraId="42F2FA7E" w14:textId="77777777" w:rsidR="00F804B2" w:rsidRDefault="00F80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Sans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AC858" w14:textId="77777777" w:rsidR="004A5E89" w:rsidRDefault="004A5E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992E8" w14:textId="77777777" w:rsidR="004A3924" w:rsidRDefault="004A3924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21FBB" w14:textId="77777777" w:rsidR="004A5E89" w:rsidRDefault="004A5E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7B0DF" w14:textId="77777777" w:rsidR="00F804B2" w:rsidRDefault="00F804B2">
      <w:r>
        <w:separator/>
      </w:r>
    </w:p>
  </w:footnote>
  <w:footnote w:type="continuationSeparator" w:id="0">
    <w:p w14:paraId="596AB6E8" w14:textId="77777777" w:rsidR="00F804B2" w:rsidRDefault="00F80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6622E" w14:textId="77777777" w:rsidR="004A5E89" w:rsidRDefault="004A5E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5F62A" w14:textId="77777777" w:rsidR="004A5E89" w:rsidRDefault="004A5E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81AE4" w14:textId="58B061B3" w:rsidR="00380F52" w:rsidRDefault="00380F52" w:rsidP="00380F52">
    <w:pPr>
      <w:pStyle w:val="Header"/>
      <w:rPr>
        <w:lang w:val="en-ID"/>
      </w:rPr>
    </w:pPr>
  </w:p>
  <w:p w14:paraId="0D2D914F" w14:textId="70759DC2" w:rsidR="004A5E89" w:rsidRDefault="004A5E89" w:rsidP="004A5E89">
    <w:pPr>
      <w:ind w:left="1134" w:right="-755"/>
      <w:jc w:val="center"/>
      <w:rPr>
        <w:rFonts w:ascii="Arial" w:hAnsi="Arial" w:cs="Arial"/>
        <w:b/>
        <w:sz w:val="32"/>
        <w:szCs w:val="34"/>
        <w:lang w:val="id-ID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8EFA8DB" wp14:editId="3C24F271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4"/>
      </w:rPr>
      <w:softHyphen/>
    </w:r>
    <w:r>
      <w:rPr>
        <w:rFonts w:ascii="Arial" w:hAnsi="Arial" w:cs="Arial"/>
        <w:b/>
        <w:sz w:val="32"/>
        <w:szCs w:val="34"/>
      </w:rPr>
      <w:softHyphen/>
    </w:r>
    <w:r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282C3C92" w14:textId="77777777" w:rsidR="004A5E89" w:rsidRDefault="004A5E89" w:rsidP="004A5E89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>
      <w:rPr>
        <w:rFonts w:ascii="Arial" w:hAnsi="Arial" w:cs="Arial"/>
        <w:b/>
        <w:sz w:val="32"/>
        <w:szCs w:val="34"/>
      </w:rPr>
      <w:t>BADAN PARIWISATA DAN EKONOMI KREATIF</w:t>
    </w:r>
    <w:r>
      <w:rPr>
        <w:rFonts w:ascii="Arial" w:hAnsi="Arial" w:cs="Arial"/>
        <w:b/>
        <w:sz w:val="32"/>
        <w:szCs w:val="34"/>
        <w:lang w:val="id-ID"/>
      </w:rPr>
      <w:br/>
    </w:r>
  </w:p>
  <w:p w14:paraId="441C81B5" w14:textId="77777777" w:rsidR="004A5E89" w:rsidRDefault="004A5E89" w:rsidP="004A5E89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>
      <w:rPr>
        <w:rFonts w:ascii="Arial" w:hAnsi="Arial" w:cs="Arial"/>
        <w:b/>
        <w:sz w:val="22"/>
        <w:szCs w:val="24"/>
      </w:rPr>
      <w:t>D</w:t>
    </w:r>
    <w:r>
      <w:rPr>
        <w:rFonts w:ascii="Arial" w:hAnsi="Arial" w:cs="Arial"/>
        <w:b/>
        <w:sz w:val="22"/>
        <w:szCs w:val="24"/>
        <w:lang w:val="id-ID"/>
      </w:rPr>
      <w:t>EPUTI BIDANG EKONOMI DIGITAL DAN PRODUK KREATIF</w:t>
    </w:r>
    <w:r>
      <w:rPr>
        <w:rFonts w:ascii="Arial" w:hAnsi="Arial" w:cs="Arial"/>
        <w:b/>
        <w:sz w:val="22"/>
        <w:szCs w:val="24"/>
        <w:lang w:val="id-ID"/>
      </w:rPr>
      <w:br/>
    </w:r>
  </w:p>
  <w:p w14:paraId="14A8E056" w14:textId="77777777" w:rsidR="004A5E89" w:rsidRDefault="004A5E89" w:rsidP="004A5E89">
    <w:pPr>
      <w:ind w:left="1134" w:right="-755"/>
      <w:jc w:val="center"/>
      <w:rPr>
        <w:rFonts w:ascii="Arial" w:hAnsi="Arial" w:cs="Arial"/>
        <w:sz w:val="18"/>
        <w:szCs w:val="14"/>
      </w:rPr>
    </w:pPr>
    <w:r>
      <w:rPr>
        <w:rFonts w:ascii="Arial" w:hAnsi="Arial" w:cs="Arial"/>
        <w:sz w:val="18"/>
        <w:szCs w:val="14"/>
      </w:rPr>
      <w:t>Jalan Medan Merdeka Barat Nomor 17, Jakarta 10110</w:t>
    </w:r>
  </w:p>
  <w:p w14:paraId="2DB30614" w14:textId="77777777" w:rsidR="004A5E89" w:rsidRDefault="004A5E89" w:rsidP="004A5E89">
    <w:pPr>
      <w:ind w:left="1134" w:right="-755"/>
      <w:jc w:val="center"/>
      <w:rPr>
        <w:rFonts w:ascii="Arial" w:hAnsi="Arial" w:cs="Arial"/>
        <w:sz w:val="18"/>
        <w:szCs w:val="14"/>
      </w:rPr>
    </w:pPr>
    <w:r>
      <w:rPr>
        <w:rFonts w:ascii="Arial" w:hAnsi="Arial" w:cs="Arial"/>
        <w:sz w:val="18"/>
        <w:szCs w:val="14"/>
      </w:rPr>
      <w:t xml:space="preserve">Telepon (021) 3838120, 3838167; </w:t>
    </w:r>
    <w:proofErr w:type="gramStart"/>
    <w:r>
      <w:rPr>
        <w:rFonts w:ascii="Arial" w:hAnsi="Arial" w:cs="Arial"/>
        <w:sz w:val="18"/>
        <w:szCs w:val="14"/>
      </w:rPr>
      <w:t>Faksimile :</w:t>
    </w:r>
    <w:proofErr w:type="gramEnd"/>
    <w:r>
      <w:rPr>
        <w:rFonts w:ascii="Arial" w:hAnsi="Arial" w:cs="Arial"/>
        <w:sz w:val="18"/>
        <w:szCs w:val="14"/>
      </w:rPr>
      <w:t xml:space="preserve"> (021) 3848245, 3840210;</w:t>
    </w:r>
  </w:p>
  <w:p w14:paraId="47FD0801" w14:textId="77777777" w:rsidR="004A5E89" w:rsidRDefault="004A5E89" w:rsidP="004A5E89">
    <w:pPr>
      <w:ind w:left="-567" w:right="-613"/>
      <w:jc w:val="center"/>
      <w:rPr>
        <w:rFonts w:ascii="Bookman Old Style" w:hAnsi="Bookman Old Style"/>
        <w:sz w:val="10"/>
      </w:rPr>
    </w:pPr>
  </w:p>
  <w:p w14:paraId="5128E6EE" w14:textId="77777777" w:rsidR="004A5E89" w:rsidRDefault="004A5E89" w:rsidP="004A5E89">
    <w:pPr>
      <w:pBdr>
        <w:top w:val="thickThinLargeGap" w:sz="12" w:space="0" w:color="auto"/>
      </w:pBdr>
      <w:ind w:left="-567" w:right="-613"/>
      <w:jc w:val="center"/>
      <w:rPr>
        <w:sz w:val="6"/>
      </w:rPr>
    </w:pPr>
  </w:p>
  <w:p w14:paraId="01A0F1BD" w14:textId="77777777" w:rsidR="004A5E89" w:rsidRPr="00380F52" w:rsidRDefault="004A5E89" w:rsidP="00380F52">
    <w:pPr>
      <w:pStyle w:val="Header"/>
      <w:rPr>
        <w:lang w:val="en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upperRoman"/>
      <w:lvlText w:val="%1."/>
      <w:lvlJc w:val="left"/>
      <w:pPr>
        <w:tabs>
          <w:tab w:val="num" w:pos="720"/>
        </w:tabs>
        <w:ind w:left="2880" w:hanging="720"/>
      </w:pPr>
      <w:rPr>
        <w:rFonts w:cs="Tahoma"/>
        <w:b/>
        <w:bCs/>
      </w:rPr>
    </w:lvl>
  </w:abstractNum>
  <w:abstractNum w:abstractNumId="3" w15:restartNumberingAfterBreak="0">
    <w:nsid w:val="7790172B"/>
    <w:multiLevelType w:val="hybridMultilevel"/>
    <w:tmpl w:val="21F4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ID" w:vendorID="64" w:dllVersion="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ID" w:vendorID="64" w:dllVersion="4096" w:nlCheck="1" w:checkStyle="0"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DB9"/>
    <w:rsid w:val="00005F95"/>
    <w:rsid w:val="00034081"/>
    <w:rsid w:val="00052CA3"/>
    <w:rsid w:val="000823EA"/>
    <w:rsid w:val="00083EF9"/>
    <w:rsid w:val="00093A4D"/>
    <w:rsid w:val="000D04A7"/>
    <w:rsid w:val="00145704"/>
    <w:rsid w:val="001909C4"/>
    <w:rsid w:val="001C1EE0"/>
    <w:rsid w:val="001E2C8C"/>
    <w:rsid w:val="001F551E"/>
    <w:rsid w:val="00270412"/>
    <w:rsid w:val="00273FEA"/>
    <w:rsid w:val="00274C05"/>
    <w:rsid w:val="00275194"/>
    <w:rsid w:val="00292FD0"/>
    <w:rsid w:val="002F2780"/>
    <w:rsid w:val="003146D7"/>
    <w:rsid w:val="00350E0D"/>
    <w:rsid w:val="003670FD"/>
    <w:rsid w:val="00370842"/>
    <w:rsid w:val="00380F52"/>
    <w:rsid w:val="003A69DC"/>
    <w:rsid w:val="003B28F3"/>
    <w:rsid w:val="003B3E94"/>
    <w:rsid w:val="0042591E"/>
    <w:rsid w:val="00443714"/>
    <w:rsid w:val="004A3924"/>
    <w:rsid w:val="004A5E89"/>
    <w:rsid w:val="004D12BA"/>
    <w:rsid w:val="004D45D8"/>
    <w:rsid w:val="00527042"/>
    <w:rsid w:val="00533425"/>
    <w:rsid w:val="0056486D"/>
    <w:rsid w:val="005C1FE4"/>
    <w:rsid w:val="00617E2D"/>
    <w:rsid w:val="00647114"/>
    <w:rsid w:val="00656FBB"/>
    <w:rsid w:val="006B310E"/>
    <w:rsid w:val="007347B3"/>
    <w:rsid w:val="00771A29"/>
    <w:rsid w:val="00776FD6"/>
    <w:rsid w:val="00782CC0"/>
    <w:rsid w:val="007A2B10"/>
    <w:rsid w:val="007C30A0"/>
    <w:rsid w:val="00804CAC"/>
    <w:rsid w:val="00845284"/>
    <w:rsid w:val="008535CF"/>
    <w:rsid w:val="00855CFB"/>
    <w:rsid w:val="00870587"/>
    <w:rsid w:val="00887620"/>
    <w:rsid w:val="008D6BEE"/>
    <w:rsid w:val="008E7B4D"/>
    <w:rsid w:val="00900710"/>
    <w:rsid w:val="00930826"/>
    <w:rsid w:val="00933EF7"/>
    <w:rsid w:val="00961668"/>
    <w:rsid w:val="009E1DB9"/>
    <w:rsid w:val="009E2115"/>
    <w:rsid w:val="009F5AE2"/>
    <w:rsid w:val="00A25CF7"/>
    <w:rsid w:val="00A27D49"/>
    <w:rsid w:val="00A43206"/>
    <w:rsid w:val="00A8596B"/>
    <w:rsid w:val="00A9594F"/>
    <w:rsid w:val="00AA49C7"/>
    <w:rsid w:val="00AC3838"/>
    <w:rsid w:val="00AD6487"/>
    <w:rsid w:val="00AE426F"/>
    <w:rsid w:val="00B120D8"/>
    <w:rsid w:val="00B4267F"/>
    <w:rsid w:val="00B83232"/>
    <w:rsid w:val="00BD0FD2"/>
    <w:rsid w:val="00C058D5"/>
    <w:rsid w:val="00C17838"/>
    <w:rsid w:val="00C823E7"/>
    <w:rsid w:val="00CA51C1"/>
    <w:rsid w:val="00CA78DB"/>
    <w:rsid w:val="00CB3016"/>
    <w:rsid w:val="00CE4A5D"/>
    <w:rsid w:val="00D25BE6"/>
    <w:rsid w:val="00D80723"/>
    <w:rsid w:val="00D92A2D"/>
    <w:rsid w:val="00D93D4E"/>
    <w:rsid w:val="00D93ED5"/>
    <w:rsid w:val="00DA20F1"/>
    <w:rsid w:val="00DE0248"/>
    <w:rsid w:val="00E0177A"/>
    <w:rsid w:val="00E13816"/>
    <w:rsid w:val="00E35488"/>
    <w:rsid w:val="00E647CE"/>
    <w:rsid w:val="00E64F92"/>
    <w:rsid w:val="00E7148B"/>
    <w:rsid w:val="00E8113B"/>
    <w:rsid w:val="00E8608A"/>
    <w:rsid w:val="00E946A3"/>
    <w:rsid w:val="00EA07F4"/>
    <w:rsid w:val="00EA2375"/>
    <w:rsid w:val="00EC3CBD"/>
    <w:rsid w:val="00EE672A"/>
    <w:rsid w:val="00F054F5"/>
    <w:rsid w:val="00F34048"/>
    <w:rsid w:val="00F47C11"/>
    <w:rsid w:val="00F64E14"/>
    <w:rsid w:val="00F804B2"/>
    <w:rsid w:val="00F81B4D"/>
    <w:rsid w:val="00FA65EB"/>
    <w:rsid w:val="00FB118E"/>
    <w:rsid w:val="00FD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2E6DF67"/>
  <w15:chartTrackingRefBased/>
  <w15:docId w15:val="{B079379A-DACD-46DC-820A-4BDD7074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tabs>
        <w:tab w:val="left" w:pos="720"/>
        <w:tab w:val="left" w:pos="2520"/>
        <w:tab w:val="left" w:pos="3240"/>
      </w:tabs>
      <w:ind w:left="0" w:firstLine="720"/>
      <w:outlineLvl w:val="3"/>
    </w:p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"/>
      </w:numPr>
      <w:tabs>
        <w:tab w:val="left" w:pos="990"/>
        <w:tab w:val="left" w:pos="2520"/>
        <w:tab w:val="left" w:pos="3240"/>
      </w:tabs>
      <w:ind w:left="0" w:firstLine="990"/>
      <w:outlineLvl w:val="4"/>
    </w:pPr>
  </w:style>
  <w:style w:type="paragraph" w:styleId="Heading6">
    <w:name w:val="heading 6"/>
    <w:basedOn w:val="Normal"/>
    <w:next w:val="Normal"/>
    <w:qFormat/>
    <w:pPr>
      <w:keepNext/>
      <w:numPr>
        <w:ilvl w:val="5"/>
        <w:numId w:val="2"/>
      </w:numPr>
      <w:jc w:val="center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ahoma"/>
      <w:b/>
      <w:bCs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  <w:rPr>
      <w:rFonts w:cs="Times New Roman"/>
    </w:rPr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-DefaultParagraphFont">
    <w:name w:val="WW-Default Paragraph Font"/>
  </w:style>
  <w:style w:type="character" w:customStyle="1" w:styleId="NormalTahoma10ptJustifiedLeft09cmHanging323NormalTahoma10ptcmCharChar">
    <w:name w:val="Normal + Tahoma;10 pt;Justified;Left:  0;9 cm;Hanging:  3;23 Normal + Tahoma;10 ptcm Char Char"/>
  </w:style>
  <w:style w:type="character" w:customStyle="1" w:styleId="apple-style-span">
    <w:name w:val="apple-style-span"/>
    <w:basedOn w:val="WW-DefaultParagraphFont"/>
  </w:style>
  <w:style w:type="character" w:styleId="PageNumber">
    <w:name w:val="page number"/>
    <w:basedOn w:val="WW-DefaultParagraphFont"/>
  </w:style>
  <w:style w:type="character" w:customStyle="1" w:styleId="HeaderChar">
    <w:name w:val="Header Char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widowControl/>
      <w:tabs>
        <w:tab w:val="left" w:pos="810"/>
        <w:tab w:val="left" w:pos="1170"/>
        <w:tab w:val="left" w:pos="1530"/>
      </w:tabs>
      <w:jc w:val="center"/>
    </w:pPr>
  </w:style>
  <w:style w:type="paragraph" w:styleId="BodyText">
    <w:name w:val="Body Text"/>
    <w:basedOn w:val="Normal"/>
    <w:pPr>
      <w:jc w:val="both"/>
    </w:pPr>
    <w:rPr>
      <w:rFonts w:ascii="Tahoma" w:hAnsi="Tahoma" w:cs="Tahoma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odyText2">
    <w:name w:val="Body Text 2"/>
    <w:basedOn w:val="Normal"/>
    <w:pPr>
      <w:tabs>
        <w:tab w:val="left" w:pos="720"/>
        <w:tab w:val="left" w:pos="2520"/>
        <w:tab w:val="left" w:pos="3240"/>
      </w:tabs>
      <w:jc w:val="both"/>
    </w:pPr>
  </w:style>
  <w:style w:type="paragraph" w:styleId="BodyTextIndent">
    <w:name w:val="Body Text Indent"/>
    <w:basedOn w:val="Normal"/>
    <w:pPr>
      <w:tabs>
        <w:tab w:val="left" w:pos="900"/>
        <w:tab w:val="left" w:pos="2160"/>
        <w:tab w:val="left" w:pos="2790"/>
      </w:tabs>
      <w:ind w:left="2790" w:hanging="2160"/>
      <w:jc w:val="both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Header">
    <w:name w:val="header"/>
    <w:basedOn w:val="Normal"/>
    <w:pPr>
      <w:widowControl/>
      <w:tabs>
        <w:tab w:val="center" w:pos="4320"/>
        <w:tab w:val="right" w:pos="8640"/>
      </w:tabs>
    </w:pPr>
  </w:style>
  <w:style w:type="paragraph" w:customStyle="1" w:styleId="NormalTahoma">
    <w:name w:val="Normal + Tahoma"/>
    <w:basedOn w:val="Normal"/>
    <w:pPr>
      <w:widowControl/>
      <w:tabs>
        <w:tab w:val="left" w:pos="1440"/>
        <w:tab w:val="left" w:pos="1800"/>
        <w:tab w:val="left" w:pos="2160"/>
      </w:tabs>
      <w:ind w:left="1800" w:hanging="1800"/>
      <w:jc w:val="both"/>
    </w:pPr>
  </w:style>
  <w:style w:type="paragraph" w:styleId="ListBullet2">
    <w:name w:val="List Bullet 2"/>
    <w:basedOn w:val="Normal"/>
    <w:pPr>
      <w:widowControl/>
      <w:ind w:left="566" w:hanging="283"/>
    </w:pPr>
    <w:rPr>
      <w:sz w:val="24"/>
      <w:szCs w:val="24"/>
    </w:rPr>
  </w:style>
  <w:style w:type="paragraph" w:styleId="ListBullet3">
    <w:name w:val="List Bullet 3"/>
    <w:basedOn w:val="Normal"/>
    <w:pPr>
      <w:widowControl/>
      <w:ind w:left="849" w:hanging="283"/>
    </w:pPr>
    <w:rPr>
      <w:sz w:val="24"/>
      <w:szCs w:val="24"/>
    </w:rPr>
  </w:style>
  <w:style w:type="paragraph" w:styleId="Subtitle">
    <w:name w:val="Subtitle"/>
    <w:basedOn w:val="Normal"/>
    <w:next w:val="BodyText"/>
    <w:qFormat/>
    <w:pPr>
      <w:widowControl/>
      <w:spacing w:after="60"/>
      <w:jc w:val="center"/>
    </w:pPr>
  </w:style>
  <w:style w:type="paragraph" w:styleId="BodyTextFirstIndent2">
    <w:name w:val="Body Text First Indent 2"/>
    <w:basedOn w:val="BodyTextIndent"/>
    <w:pPr>
      <w:widowControl/>
      <w:tabs>
        <w:tab w:val="clear" w:pos="900"/>
        <w:tab w:val="clear" w:pos="2160"/>
        <w:tab w:val="clear" w:pos="2790"/>
      </w:tabs>
      <w:spacing w:after="120"/>
      <w:ind w:left="283" w:firstLine="210"/>
      <w:jc w:val="left"/>
    </w:pPr>
  </w:style>
  <w:style w:type="paragraph" w:styleId="ListParagraph">
    <w:name w:val="List Paragraph"/>
    <w:basedOn w:val="Normal"/>
    <w:qFormat/>
    <w:pPr>
      <w:widowControl/>
      <w:ind w:left="720"/>
    </w:pPr>
  </w:style>
  <w:style w:type="paragraph" w:styleId="BalloonText">
    <w:name w:val="Balloon Text"/>
    <w:basedOn w:val="Normal"/>
  </w:style>
  <w:style w:type="paragraph" w:styleId="NormalWeb">
    <w:name w:val="Normal (Web)"/>
    <w:basedOn w:val="Normal"/>
    <w:pPr>
      <w:widowControl/>
      <w:spacing w:before="100" w:after="100"/>
    </w:pPr>
    <w:rPr>
      <w:sz w:val="24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character" w:styleId="Hyperlink">
    <w:name w:val="Hyperlink"/>
    <w:rsid w:val="009E1DB9"/>
    <w:rPr>
      <w:color w:val="0000FF"/>
      <w:u w:val="single"/>
    </w:rPr>
  </w:style>
  <w:style w:type="table" w:styleId="TableGrid">
    <w:name w:val="Table Grid"/>
    <w:basedOn w:val="TableNormal"/>
    <w:uiPriority w:val="39"/>
    <w:rsid w:val="00930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3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3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3EA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3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3EA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2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Jakarta, March 15, 2001</vt:lpstr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Jakarta, March 15, 2001</dc:title>
  <dc:subject/>
  <dc:creator>Biro Pengolahan Data dan Inormasi</dc:creator>
  <cp:keywords/>
  <dc:description/>
  <cp:lastModifiedBy>Rozin Susilo</cp:lastModifiedBy>
  <cp:revision>51</cp:revision>
  <cp:lastPrinted>2017-04-05T06:25:00Z</cp:lastPrinted>
  <dcterms:created xsi:type="dcterms:W3CDTF">2018-04-04T09:12:00Z</dcterms:created>
  <dcterms:modified xsi:type="dcterms:W3CDTF">2020-11-13T06:14:00Z</dcterms:modified>
</cp:coreProperties>
</file>