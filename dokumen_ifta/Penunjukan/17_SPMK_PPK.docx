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05A870" w14:textId="77777777" w:rsidR="001C5B52" w:rsidRPr="001E0BB7" w:rsidRDefault="001C5B52" w:rsidP="001C5B52">
      <w:pPr>
        <w:spacing w:line="360" w:lineRule="auto"/>
        <w:rPr>
          <w:sz w:val="2"/>
          <w:lang w:val="en-ID"/>
        </w:rPr>
      </w:pPr>
    </w:p>
    <w:p w14:paraId="231BCA99" w14:textId="77777777" w:rsidR="001C5B52" w:rsidRPr="0077053F" w:rsidRDefault="001C5B52">
      <w:pPr>
        <w:autoSpaceDE w:val="0"/>
        <w:ind w:left="454" w:hanging="454"/>
        <w:jc w:val="center"/>
        <w:rPr>
          <w:rFonts w:ascii="Footlight MT Light" w:hAnsi="Footlight MT Light" w:cs="Footlight MT Light"/>
          <w:b/>
          <w:sz w:val="18"/>
          <w:szCs w:val="36"/>
          <w:lang w:val="fi-FI"/>
        </w:rPr>
      </w:pPr>
    </w:p>
    <w:p w14:paraId="7C38176F" w14:textId="77777777" w:rsidR="0093477D" w:rsidRPr="003929D3" w:rsidRDefault="00367FD6">
      <w:pPr>
        <w:autoSpaceDE w:val="0"/>
        <w:ind w:left="454" w:hanging="454"/>
        <w:jc w:val="center"/>
        <w:rPr>
          <w:rFonts w:asciiTheme="minorHAnsi" w:hAnsiTheme="minorHAnsi" w:cstheme="minorHAnsi"/>
          <w:sz w:val="36"/>
          <w:szCs w:val="22"/>
          <w:lang w:val="sv-SE"/>
        </w:rPr>
      </w:pPr>
      <w:r w:rsidRPr="003929D3">
        <w:rPr>
          <w:rFonts w:asciiTheme="minorHAnsi" w:hAnsiTheme="minorHAnsi" w:cstheme="minorHAnsi"/>
          <w:b/>
          <w:sz w:val="36"/>
          <w:szCs w:val="22"/>
          <w:lang w:val="fi-FI"/>
        </w:rPr>
        <w:t>SURAT PERINTAH MULAI KERJA (SPMK)</w:t>
      </w:r>
    </w:p>
    <w:p w14:paraId="0EE804F3" w14:textId="77777777" w:rsidR="0093477D" w:rsidRPr="003929D3" w:rsidRDefault="00367FD6">
      <w:pPr>
        <w:autoSpaceDE w:val="0"/>
        <w:spacing w:after="120"/>
        <w:ind w:left="454" w:hanging="454"/>
        <w:jc w:val="center"/>
        <w:rPr>
          <w:rFonts w:asciiTheme="minorHAnsi" w:hAnsiTheme="minorHAnsi" w:cstheme="minorHAnsi"/>
          <w:sz w:val="22"/>
          <w:szCs w:val="22"/>
          <w:lang w:val="sv-SE"/>
        </w:rPr>
      </w:pPr>
      <w:r w:rsidRPr="003929D3">
        <w:rPr>
          <w:rFonts w:asciiTheme="minorHAnsi" w:hAnsiTheme="minorHAnsi" w:cstheme="minorHAnsi"/>
          <w:sz w:val="22"/>
          <w:szCs w:val="22"/>
          <w:lang w:val="sv-SE"/>
        </w:rPr>
        <w:t xml:space="preserve">Nomor: </w:t>
      </w:r>
      <w:r w:rsidR="001C5B52" w:rsidRPr="003929D3">
        <w:rPr>
          <w:rFonts w:asciiTheme="minorHAnsi" w:hAnsiTheme="minorHAnsi" w:cstheme="minorHAnsi"/>
          <w:b/>
          <w:sz w:val="22"/>
          <w:szCs w:val="22"/>
          <w:lang w:val="sv-SE"/>
        </w:rPr>
        <w:t>${nomor_surat}</w:t>
      </w:r>
    </w:p>
    <w:p w14:paraId="7612890F" w14:textId="77777777" w:rsidR="0093477D" w:rsidRPr="003929D3" w:rsidRDefault="00367FD6">
      <w:pPr>
        <w:autoSpaceDE w:val="0"/>
        <w:ind w:left="454" w:hanging="454"/>
        <w:jc w:val="center"/>
        <w:rPr>
          <w:rFonts w:asciiTheme="minorHAnsi" w:hAnsiTheme="minorHAnsi" w:cstheme="minorHAnsi"/>
          <w:sz w:val="22"/>
          <w:szCs w:val="22"/>
        </w:rPr>
      </w:pPr>
      <w:r w:rsidRPr="003929D3">
        <w:rPr>
          <w:rFonts w:asciiTheme="minorHAnsi" w:hAnsiTheme="minorHAnsi" w:cstheme="minorHAnsi"/>
          <w:sz w:val="22"/>
          <w:szCs w:val="22"/>
          <w:lang w:val="sv-SE"/>
        </w:rPr>
        <w:t xml:space="preserve">Paket Pekerjaan: </w:t>
      </w:r>
    </w:p>
    <w:p w14:paraId="4020F9CA" w14:textId="77777777" w:rsidR="0093477D" w:rsidRPr="003929D3" w:rsidRDefault="001C5B52" w:rsidP="00657022">
      <w:pPr>
        <w:autoSpaceDE w:val="0"/>
        <w:ind w:left="454" w:hanging="454"/>
        <w:jc w:val="center"/>
        <w:rPr>
          <w:rFonts w:asciiTheme="minorHAnsi" w:hAnsiTheme="minorHAnsi" w:cstheme="minorHAnsi"/>
          <w:sz w:val="22"/>
          <w:szCs w:val="22"/>
        </w:rPr>
      </w:pPr>
      <w:r w:rsidRPr="003929D3">
        <w:rPr>
          <w:rFonts w:asciiTheme="minorHAnsi" w:hAnsiTheme="minorHAnsi" w:cstheme="minorHAnsi"/>
          <w:sz w:val="22"/>
          <w:szCs w:val="22"/>
        </w:rPr>
        <w:t>${judul}</w:t>
      </w:r>
    </w:p>
    <w:p w14:paraId="4C1B7F3E" w14:textId="77777777" w:rsidR="0093477D" w:rsidRPr="003929D3" w:rsidRDefault="0093477D">
      <w:pPr>
        <w:autoSpaceDE w:val="0"/>
        <w:ind w:left="454" w:hanging="454"/>
        <w:jc w:val="center"/>
        <w:rPr>
          <w:rFonts w:asciiTheme="minorHAnsi" w:hAnsiTheme="minorHAnsi" w:cstheme="minorHAnsi"/>
          <w:sz w:val="22"/>
          <w:szCs w:val="22"/>
        </w:rPr>
      </w:pPr>
    </w:p>
    <w:p w14:paraId="55ED4497" w14:textId="77777777" w:rsidR="0093477D" w:rsidRPr="003929D3" w:rsidRDefault="00367FD6">
      <w:pPr>
        <w:autoSpaceDE w:val="0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3929D3">
        <w:rPr>
          <w:rFonts w:asciiTheme="minorHAnsi" w:hAnsiTheme="minorHAnsi" w:cstheme="minorHAnsi"/>
          <w:sz w:val="22"/>
          <w:szCs w:val="22"/>
          <w:lang w:val="sv-SE"/>
        </w:rPr>
        <w:t>Yang bertanda tangan di bawah ini:</w:t>
      </w:r>
    </w:p>
    <w:p w14:paraId="0A6D313F" w14:textId="77777777" w:rsidR="0093477D" w:rsidRPr="003929D3" w:rsidRDefault="001C5B52">
      <w:pPr>
        <w:autoSpaceDE w:val="0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3929D3">
        <w:rPr>
          <w:rFonts w:asciiTheme="minorHAnsi" w:hAnsiTheme="minorHAnsi" w:cstheme="minorHAnsi"/>
          <w:sz w:val="22"/>
          <w:szCs w:val="22"/>
          <w:lang w:val="fi-FI"/>
        </w:rPr>
        <w:t>Nama</w:t>
      </w:r>
      <w:r w:rsidRPr="003929D3">
        <w:rPr>
          <w:rFonts w:asciiTheme="minorHAnsi" w:hAnsiTheme="minorHAnsi" w:cstheme="minorHAnsi"/>
          <w:sz w:val="22"/>
          <w:szCs w:val="22"/>
          <w:lang w:val="fi-FI"/>
        </w:rPr>
        <w:tab/>
      </w:r>
      <w:r w:rsidR="00657022" w:rsidRPr="003929D3">
        <w:rPr>
          <w:rFonts w:asciiTheme="minorHAnsi" w:hAnsiTheme="minorHAnsi" w:cstheme="minorHAnsi"/>
          <w:sz w:val="22"/>
          <w:szCs w:val="22"/>
          <w:lang w:val="fi-FI"/>
        </w:rPr>
        <w:tab/>
      </w:r>
      <w:r w:rsidR="00367FD6" w:rsidRPr="003929D3">
        <w:rPr>
          <w:rFonts w:asciiTheme="minorHAnsi" w:hAnsiTheme="minorHAnsi" w:cstheme="minorHAnsi"/>
          <w:sz w:val="22"/>
          <w:szCs w:val="22"/>
          <w:lang w:val="fi-FI"/>
        </w:rPr>
        <w:t xml:space="preserve">:  </w:t>
      </w:r>
      <w:r w:rsidRPr="003929D3">
        <w:rPr>
          <w:rFonts w:asciiTheme="minorHAnsi" w:hAnsiTheme="minorHAnsi" w:cstheme="minorHAnsi"/>
          <w:sz w:val="22"/>
          <w:szCs w:val="22"/>
          <w:lang w:val="es-ES"/>
        </w:rPr>
        <w:t>${nama_ppk}</w:t>
      </w:r>
    </w:p>
    <w:p w14:paraId="1A06EFF1" w14:textId="05EF0A96" w:rsidR="0093477D" w:rsidRPr="003929D3" w:rsidRDefault="00367FD6">
      <w:pPr>
        <w:autoSpaceDE w:val="0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3929D3">
        <w:rPr>
          <w:rFonts w:asciiTheme="minorHAnsi" w:hAnsiTheme="minorHAnsi" w:cstheme="minorHAnsi"/>
          <w:sz w:val="22"/>
          <w:szCs w:val="22"/>
          <w:lang w:val="fi-FI"/>
        </w:rPr>
        <w:t>Jabatan</w:t>
      </w:r>
      <w:r w:rsidRPr="003929D3">
        <w:rPr>
          <w:rFonts w:asciiTheme="minorHAnsi" w:hAnsiTheme="minorHAnsi" w:cstheme="minorHAnsi"/>
          <w:sz w:val="22"/>
          <w:szCs w:val="22"/>
          <w:lang w:val="fi-FI"/>
        </w:rPr>
        <w:tab/>
      </w:r>
      <w:r w:rsidR="00832797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3929D3">
        <w:rPr>
          <w:rFonts w:asciiTheme="minorHAnsi" w:hAnsiTheme="minorHAnsi" w:cstheme="minorHAnsi"/>
          <w:sz w:val="22"/>
          <w:szCs w:val="22"/>
          <w:lang w:val="fi-FI"/>
        </w:rPr>
        <w:t xml:space="preserve">:  Pejabat Pembuat Komitmen </w:t>
      </w:r>
      <w:r w:rsidR="00AD31EA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</w:p>
    <w:p w14:paraId="172FB0EB" w14:textId="51DC5C86" w:rsidR="0093477D" w:rsidRPr="003929D3" w:rsidRDefault="00367FD6">
      <w:pPr>
        <w:autoSpaceDE w:val="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3929D3">
        <w:rPr>
          <w:rFonts w:asciiTheme="minorHAnsi" w:hAnsiTheme="minorHAnsi" w:cstheme="minorHAnsi"/>
          <w:sz w:val="22"/>
          <w:szCs w:val="22"/>
          <w:lang w:val="fi-FI"/>
        </w:rPr>
        <w:t>Instansi</w:t>
      </w:r>
      <w:r w:rsidRPr="003929D3">
        <w:rPr>
          <w:rFonts w:asciiTheme="minorHAnsi" w:hAnsiTheme="minorHAnsi" w:cstheme="minorHAnsi"/>
          <w:sz w:val="22"/>
          <w:szCs w:val="22"/>
          <w:lang w:val="fi-FI"/>
        </w:rPr>
        <w:tab/>
      </w:r>
      <w:r w:rsidR="00832797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3929D3">
        <w:rPr>
          <w:rFonts w:asciiTheme="minorHAnsi" w:hAnsiTheme="minorHAnsi" w:cstheme="minorHAnsi"/>
          <w:sz w:val="22"/>
          <w:szCs w:val="22"/>
          <w:lang w:val="fi-FI"/>
        </w:rPr>
        <w:t xml:space="preserve">:  </w:t>
      </w:r>
      <w:r w:rsidR="003F4001">
        <w:rPr>
          <w:rFonts w:asciiTheme="minorHAnsi" w:hAnsiTheme="minorHAnsi" w:cstheme="minorHAnsi"/>
          <w:sz w:val="22"/>
          <w:szCs w:val="22"/>
          <w:lang w:val="sv-SE"/>
        </w:rPr>
        <w:t>Kementrian Pariwisata dan Ekonomi Kreatif</w:t>
      </w:r>
    </w:p>
    <w:p w14:paraId="1BA2DBF9" w14:textId="77777777" w:rsidR="0093477D" w:rsidRPr="003929D3" w:rsidRDefault="0093477D">
      <w:pPr>
        <w:autoSpaceDE w:val="0"/>
        <w:jc w:val="both"/>
        <w:rPr>
          <w:rFonts w:asciiTheme="minorHAnsi" w:hAnsiTheme="minorHAnsi" w:cstheme="minorHAnsi"/>
          <w:sz w:val="18"/>
          <w:szCs w:val="22"/>
          <w:lang w:val="id-ID"/>
        </w:rPr>
      </w:pPr>
    </w:p>
    <w:p w14:paraId="51DDA690" w14:textId="77777777" w:rsidR="0093477D" w:rsidRPr="003929D3" w:rsidRDefault="00367FD6">
      <w:pPr>
        <w:autoSpaceDE w:val="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3929D3">
        <w:rPr>
          <w:rFonts w:asciiTheme="minorHAnsi" w:hAnsiTheme="minorHAnsi" w:cstheme="minorHAnsi"/>
          <w:sz w:val="22"/>
          <w:szCs w:val="22"/>
          <w:lang w:val="fi-FI"/>
        </w:rPr>
        <w:t>selanjutnya disebut sebagai Pejabat Pembuat Komitmen;</w:t>
      </w:r>
    </w:p>
    <w:p w14:paraId="3F4BCA9D" w14:textId="77777777" w:rsidR="0093477D" w:rsidRPr="003929D3" w:rsidRDefault="0093477D">
      <w:pPr>
        <w:autoSpaceDE w:val="0"/>
        <w:jc w:val="both"/>
        <w:rPr>
          <w:rFonts w:asciiTheme="minorHAnsi" w:hAnsiTheme="minorHAnsi" w:cstheme="minorHAnsi"/>
          <w:sz w:val="18"/>
          <w:szCs w:val="22"/>
          <w:lang w:val="id-ID"/>
        </w:rPr>
      </w:pPr>
    </w:p>
    <w:p w14:paraId="59A8BCE1" w14:textId="77777777" w:rsidR="0093477D" w:rsidRPr="003929D3" w:rsidRDefault="00B27BAD">
      <w:pPr>
        <w:autoSpaceDE w:val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ID"/>
        </w:rPr>
        <w:t>B</w:t>
      </w:r>
      <w:r w:rsidR="00367FD6" w:rsidRPr="003929D3">
        <w:rPr>
          <w:rFonts w:asciiTheme="minorHAnsi" w:hAnsiTheme="minorHAnsi" w:cstheme="minorHAnsi"/>
          <w:sz w:val="22"/>
          <w:szCs w:val="22"/>
          <w:lang w:val="sv-SE"/>
        </w:rPr>
        <w:t xml:space="preserve">erdasarkan Surat </w:t>
      </w:r>
      <w:r w:rsidR="00367FD6" w:rsidRPr="003929D3">
        <w:rPr>
          <w:rFonts w:asciiTheme="minorHAnsi" w:hAnsiTheme="minorHAnsi" w:cstheme="minorHAnsi"/>
          <w:sz w:val="22"/>
          <w:szCs w:val="22"/>
          <w:lang w:val="id-ID"/>
        </w:rPr>
        <w:t>Perintah Kerja (SPK)</w:t>
      </w:r>
      <w:r w:rsidR="00367FD6" w:rsidRPr="003929D3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Pr="003929D3">
        <w:rPr>
          <w:rFonts w:asciiTheme="minorHAnsi" w:hAnsiTheme="minorHAnsi" w:cstheme="minorHAnsi"/>
          <w:sz w:val="22"/>
          <w:szCs w:val="22"/>
          <w:lang w:val="sv-SE"/>
        </w:rPr>
        <w:t>tanggal ${tanggal_spk}</w:t>
      </w:r>
      <w:r w:rsidR="00367FD6" w:rsidRPr="003929D3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sv-SE"/>
        </w:rPr>
        <w:t>nomor</w:t>
      </w:r>
      <w:r w:rsidR="00367FD6" w:rsidRPr="003929D3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="001C5B52" w:rsidRPr="003929D3">
        <w:rPr>
          <w:rFonts w:asciiTheme="minorHAnsi" w:hAnsiTheme="minorHAnsi" w:cstheme="minorHAnsi"/>
          <w:sz w:val="22"/>
          <w:szCs w:val="22"/>
          <w:lang w:val="sv-SE"/>
        </w:rPr>
        <w:t>${nomor_spk}</w:t>
      </w:r>
      <w:r w:rsidR="00367FD6" w:rsidRPr="003929D3">
        <w:rPr>
          <w:rFonts w:asciiTheme="minorHAnsi" w:hAnsiTheme="minorHAnsi" w:cstheme="minorHAnsi"/>
          <w:sz w:val="22"/>
          <w:szCs w:val="22"/>
          <w:lang w:val="sv-SE"/>
        </w:rPr>
        <w:t xml:space="preserve"> bersama ini memerintahkan:</w:t>
      </w:r>
    </w:p>
    <w:p w14:paraId="3962E765" w14:textId="77777777" w:rsidR="0093477D" w:rsidRPr="003929D3" w:rsidRDefault="0093477D">
      <w:pPr>
        <w:autoSpaceDE w:val="0"/>
        <w:jc w:val="both"/>
        <w:rPr>
          <w:rFonts w:asciiTheme="minorHAnsi" w:hAnsiTheme="minorHAnsi" w:cstheme="minorHAnsi"/>
          <w:b/>
          <w:sz w:val="18"/>
          <w:szCs w:val="22"/>
        </w:rPr>
      </w:pPr>
    </w:p>
    <w:p w14:paraId="2253D77F" w14:textId="77777777" w:rsidR="0093477D" w:rsidRPr="003929D3" w:rsidRDefault="001C5B52">
      <w:pPr>
        <w:autoSpaceDE w:val="0"/>
        <w:jc w:val="both"/>
        <w:rPr>
          <w:rFonts w:asciiTheme="minorHAnsi" w:hAnsiTheme="minorHAnsi" w:cstheme="minorHAnsi"/>
          <w:bCs/>
          <w:color w:val="000000"/>
          <w:spacing w:val="-3"/>
          <w:sz w:val="22"/>
          <w:szCs w:val="22"/>
          <w:lang w:val="en-ID" w:eastAsia="id-ID"/>
        </w:rPr>
      </w:pPr>
      <w:r w:rsidRPr="003929D3">
        <w:rPr>
          <w:rFonts w:asciiTheme="minorHAnsi" w:hAnsiTheme="minorHAnsi" w:cstheme="minorHAnsi"/>
          <w:b/>
          <w:sz w:val="22"/>
          <w:szCs w:val="22"/>
          <w:lang w:val="en-ID"/>
        </w:rPr>
        <w:t>${vendor}</w:t>
      </w:r>
    </w:p>
    <w:p w14:paraId="057EF9C2" w14:textId="77777777" w:rsidR="0093477D" w:rsidRPr="003929D3" w:rsidRDefault="001C5B52">
      <w:pPr>
        <w:autoSpaceDE w:val="0"/>
        <w:jc w:val="both"/>
        <w:rPr>
          <w:rFonts w:asciiTheme="minorHAnsi" w:hAnsiTheme="minorHAnsi" w:cstheme="minorHAnsi"/>
          <w:bCs/>
          <w:color w:val="000000"/>
          <w:spacing w:val="-3"/>
          <w:sz w:val="22"/>
          <w:szCs w:val="22"/>
          <w:lang w:val="en-ID" w:eastAsia="id-ID"/>
        </w:rPr>
      </w:pPr>
      <w:r w:rsidRPr="003929D3">
        <w:rPr>
          <w:rFonts w:asciiTheme="minorHAnsi" w:hAnsiTheme="minorHAnsi" w:cstheme="minorHAnsi"/>
          <w:bCs/>
          <w:color w:val="000000"/>
          <w:spacing w:val="-3"/>
          <w:sz w:val="22"/>
          <w:szCs w:val="22"/>
          <w:lang w:val="en-ID" w:eastAsia="id-ID"/>
        </w:rPr>
        <w:t>${alamat_vendor}</w:t>
      </w:r>
    </w:p>
    <w:p w14:paraId="73403A0D" w14:textId="77777777" w:rsidR="00657022" w:rsidRPr="003929D3" w:rsidRDefault="00657022">
      <w:pPr>
        <w:autoSpaceDE w:val="0"/>
        <w:jc w:val="both"/>
        <w:rPr>
          <w:rFonts w:asciiTheme="minorHAnsi" w:hAnsiTheme="minorHAnsi" w:cstheme="minorHAnsi"/>
          <w:sz w:val="18"/>
          <w:szCs w:val="22"/>
          <w:lang w:val="en-ID"/>
        </w:rPr>
      </w:pPr>
    </w:p>
    <w:p w14:paraId="01FFF5DE" w14:textId="77777777" w:rsidR="0093477D" w:rsidRPr="003929D3" w:rsidRDefault="00367FD6">
      <w:p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3929D3">
        <w:rPr>
          <w:rFonts w:asciiTheme="minorHAnsi" w:hAnsiTheme="minorHAnsi" w:cstheme="minorHAnsi"/>
          <w:sz w:val="22"/>
          <w:szCs w:val="22"/>
          <w:lang w:val="sv-SE"/>
        </w:rPr>
        <w:t>selanjutnya disebut sebagai Penyedia;</w:t>
      </w:r>
    </w:p>
    <w:p w14:paraId="538803EA" w14:textId="77777777" w:rsidR="0093477D" w:rsidRPr="003929D3" w:rsidRDefault="0093477D">
      <w:pPr>
        <w:autoSpaceDE w:val="0"/>
        <w:jc w:val="both"/>
        <w:rPr>
          <w:rFonts w:asciiTheme="minorHAnsi" w:hAnsiTheme="minorHAnsi" w:cstheme="minorHAnsi"/>
          <w:sz w:val="18"/>
          <w:szCs w:val="22"/>
        </w:rPr>
      </w:pPr>
    </w:p>
    <w:p w14:paraId="240AFFAE" w14:textId="77777777" w:rsidR="0093477D" w:rsidRPr="003929D3" w:rsidRDefault="00367FD6">
      <w:pPr>
        <w:autoSpaceDE w:val="0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3929D3">
        <w:rPr>
          <w:rFonts w:asciiTheme="minorHAnsi" w:hAnsiTheme="minorHAnsi" w:cstheme="minorHAnsi"/>
          <w:sz w:val="22"/>
          <w:szCs w:val="22"/>
          <w:lang w:val="fi-FI"/>
        </w:rPr>
        <w:t>untuk segera memulai pelaksanaan pekerjaan dengan memperhatikan ketentuan-ketentuan sebagai berikut:</w:t>
      </w:r>
    </w:p>
    <w:p w14:paraId="54FF6E42" w14:textId="77777777" w:rsidR="0093477D" w:rsidRPr="003929D3" w:rsidRDefault="0093477D">
      <w:pPr>
        <w:autoSpaceDE w:val="0"/>
        <w:jc w:val="both"/>
        <w:rPr>
          <w:rFonts w:asciiTheme="minorHAnsi" w:hAnsiTheme="minorHAnsi" w:cstheme="minorHAnsi"/>
          <w:sz w:val="18"/>
          <w:szCs w:val="22"/>
          <w:lang w:val="fi-FI"/>
        </w:rPr>
      </w:pPr>
    </w:p>
    <w:p w14:paraId="6635AEB8" w14:textId="77777777" w:rsidR="0093477D" w:rsidRPr="003929D3" w:rsidRDefault="00367FD6" w:rsidP="0077053F">
      <w:pPr>
        <w:numPr>
          <w:ilvl w:val="0"/>
          <w:numId w:val="3"/>
        </w:numPr>
        <w:tabs>
          <w:tab w:val="left" w:pos="537"/>
        </w:tabs>
        <w:autoSpaceDE w:val="0"/>
        <w:ind w:left="539" w:hanging="539"/>
        <w:jc w:val="both"/>
        <w:rPr>
          <w:rFonts w:asciiTheme="minorHAnsi" w:hAnsiTheme="minorHAnsi" w:cstheme="minorHAnsi"/>
          <w:sz w:val="22"/>
          <w:szCs w:val="22"/>
          <w:u w:val="single"/>
          <w:lang w:val="nl-NL"/>
        </w:rPr>
      </w:pPr>
      <w:r w:rsidRPr="003929D3">
        <w:rPr>
          <w:rFonts w:asciiTheme="minorHAnsi" w:hAnsiTheme="minorHAnsi" w:cstheme="minorHAnsi"/>
          <w:sz w:val="22"/>
          <w:szCs w:val="22"/>
          <w:u w:val="single"/>
          <w:lang w:val="nl-NL"/>
        </w:rPr>
        <w:t>Macam pekerjaan</w:t>
      </w:r>
      <w:r w:rsidRPr="003929D3">
        <w:rPr>
          <w:rFonts w:asciiTheme="minorHAnsi" w:hAnsiTheme="minorHAnsi" w:cstheme="minorHAnsi"/>
          <w:sz w:val="22"/>
          <w:szCs w:val="22"/>
          <w:lang w:val="nl-NL"/>
        </w:rPr>
        <w:t xml:space="preserve">: </w:t>
      </w:r>
      <w:r w:rsidR="001C5B52" w:rsidRPr="003929D3">
        <w:rPr>
          <w:rFonts w:asciiTheme="minorHAnsi" w:hAnsiTheme="minorHAnsi" w:cstheme="minorHAnsi"/>
          <w:sz w:val="22"/>
          <w:szCs w:val="22"/>
          <w:lang w:val="nl-NL"/>
        </w:rPr>
        <w:t>${judul}</w:t>
      </w:r>
      <w:r w:rsidRPr="003929D3">
        <w:rPr>
          <w:rFonts w:asciiTheme="minorHAnsi" w:hAnsiTheme="minorHAnsi" w:cstheme="minorHAnsi"/>
          <w:sz w:val="22"/>
          <w:szCs w:val="22"/>
        </w:rPr>
        <w:t>;</w:t>
      </w:r>
    </w:p>
    <w:p w14:paraId="347CB365" w14:textId="77777777" w:rsidR="0093477D" w:rsidRPr="003929D3" w:rsidRDefault="00367FD6" w:rsidP="0077053F">
      <w:pPr>
        <w:numPr>
          <w:ilvl w:val="0"/>
          <w:numId w:val="3"/>
        </w:numPr>
        <w:tabs>
          <w:tab w:val="left" w:pos="537"/>
        </w:tabs>
        <w:autoSpaceDE w:val="0"/>
        <w:ind w:left="539" w:hanging="539"/>
        <w:jc w:val="both"/>
        <w:rPr>
          <w:rFonts w:asciiTheme="minorHAnsi" w:hAnsiTheme="minorHAnsi" w:cstheme="minorHAnsi"/>
          <w:sz w:val="22"/>
          <w:szCs w:val="22"/>
          <w:u w:val="single"/>
          <w:lang w:val="nl-NL"/>
        </w:rPr>
      </w:pPr>
      <w:r w:rsidRPr="003929D3">
        <w:rPr>
          <w:rFonts w:asciiTheme="minorHAnsi" w:hAnsiTheme="minorHAnsi" w:cstheme="minorHAnsi"/>
          <w:sz w:val="22"/>
          <w:szCs w:val="22"/>
          <w:u w:val="single"/>
          <w:lang w:val="nl-NL"/>
        </w:rPr>
        <w:t>Tanggal mulai kerja</w:t>
      </w:r>
      <w:r w:rsidRPr="003929D3">
        <w:rPr>
          <w:rFonts w:asciiTheme="minorHAnsi" w:hAnsiTheme="minorHAnsi" w:cstheme="minorHAnsi"/>
          <w:sz w:val="22"/>
          <w:szCs w:val="22"/>
          <w:lang w:val="nl-NL"/>
        </w:rPr>
        <w:t xml:space="preserve">: </w:t>
      </w:r>
      <w:r w:rsidR="001C5B52" w:rsidRPr="003929D3">
        <w:rPr>
          <w:rFonts w:asciiTheme="minorHAnsi" w:hAnsiTheme="minorHAnsi" w:cstheme="minorHAnsi"/>
          <w:sz w:val="22"/>
          <w:szCs w:val="22"/>
          <w:lang w:val="nl-NL"/>
        </w:rPr>
        <w:t>${tanggal_mulai}</w:t>
      </w:r>
      <w:r w:rsidRPr="003929D3">
        <w:rPr>
          <w:rFonts w:asciiTheme="minorHAnsi" w:hAnsiTheme="minorHAnsi" w:cstheme="minorHAnsi"/>
          <w:sz w:val="22"/>
          <w:szCs w:val="22"/>
          <w:lang w:val="nl-NL"/>
        </w:rPr>
        <w:t>;</w:t>
      </w:r>
    </w:p>
    <w:p w14:paraId="2EFAE868" w14:textId="77777777" w:rsidR="0093477D" w:rsidRPr="003929D3" w:rsidRDefault="00367FD6" w:rsidP="0077053F">
      <w:pPr>
        <w:numPr>
          <w:ilvl w:val="0"/>
          <w:numId w:val="3"/>
        </w:numPr>
        <w:tabs>
          <w:tab w:val="left" w:pos="537"/>
        </w:tabs>
        <w:autoSpaceDE w:val="0"/>
        <w:ind w:left="539" w:hanging="539"/>
        <w:jc w:val="both"/>
        <w:rPr>
          <w:rFonts w:asciiTheme="minorHAnsi" w:hAnsiTheme="minorHAnsi" w:cstheme="minorHAnsi"/>
          <w:sz w:val="22"/>
          <w:szCs w:val="22"/>
          <w:u w:val="single"/>
          <w:lang w:val="nl-NL"/>
        </w:rPr>
      </w:pPr>
      <w:r w:rsidRPr="003929D3">
        <w:rPr>
          <w:rFonts w:asciiTheme="minorHAnsi" w:hAnsiTheme="minorHAnsi" w:cstheme="minorHAnsi"/>
          <w:sz w:val="22"/>
          <w:szCs w:val="22"/>
          <w:u w:val="single"/>
          <w:lang w:val="nl-NL"/>
        </w:rPr>
        <w:t>Syarat-syarat pekerjaan</w:t>
      </w:r>
      <w:r w:rsidRPr="003929D3">
        <w:rPr>
          <w:rFonts w:asciiTheme="minorHAnsi" w:hAnsiTheme="minorHAnsi" w:cstheme="minorHAnsi"/>
          <w:sz w:val="22"/>
          <w:szCs w:val="22"/>
          <w:lang w:val="nl-NL"/>
        </w:rPr>
        <w:t>: sesuai dengan persyaratan dan ketentuan Kontrak;</w:t>
      </w:r>
    </w:p>
    <w:p w14:paraId="6AB2B8E4" w14:textId="77777777" w:rsidR="0093477D" w:rsidRPr="003929D3" w:rsidRDefault="00367FD6" w:rsidP="0077053F">
      <w:pPr>
        <w:numPr>
          <w:ilvl w:val="0"/>
          <w:numId w:val="3"/>
        </w:numPr>
        <w:tabs>
          <w:tab w:val="left" w:pos="537"/>
        </w:tabs>
        <w:autoSpaceDE w:val="0"/>
        <w:ind w:left="539" w:hanging="539"/>
        <w:jc w:val="both"/>
        <w:rPr>
          <w:rFonts w:asciiTheme="minorHAnsi" w:hAnsiTheme="minorHAnsi" w:cstheme="minorHAnsi"/>
          <w:sz w:val="22"/>
          <w:szCs w:val="22"/>
          <w:u w:val="single"/>
          <w:lang w:val="nl-NL"/>
        </w:rPr>
      </w:pPr>
      <w:r w:rsidRPr="003929D3">
        <w:rPr>
          <w:rFonts w:asciiTheme="minorHAnsi" w:hAnsiTheme="minorHAnsi" w:cstheme="minorHAnsi"/>
          <w:sz w:val="22"/>
          <w:szCs w:val="22"/>
          <w:u w:val="single"/>
          <w:lang w:val="nl-NL"/>
        </w:rPr>
        <w:t>Waktu penyelesaian</w:t>
      </w:r>
      <w:r w:rsidRPr="003929D3">
        <w:rPr>
          <w:rFonts w:asciiTheme="minorHAnsi" w:hAnsiTheme="minorHAnsi" w:cstheme="minorHAnsi"/>
          <w:sz w:val="22"/>
          <w:szCs w:val="22"/>
          <w:lang w:val="nl-NL"/>
        </w:rPr>
        <w:t xml:space="preserve">: selama </w:t>
      </w:r>
      <w:r w:rsidR="001C5B52" w:rsidRPr="003929D3">
        <w:rPr>
          <w:rFonts w:asciiTheme="minorHAnsi" w:hAnsiTheme="minorHAnsi" w:cstheme="minorHAnsi"/>
          <w:sz w:val="22"/>
          <w:szCs w:val="22"/>
          <w:lang w:val="nl-NL"/>
        </w:rPr>
        <w:t>${total_hari}</w:t>
      </w:r>
      <w:r w:rsidRPr="003929D3">
        <w:rPr>
          <w:rFonts w:asciiTheme="minorHAnsi" w:hAnsiTheme="minorHAnsi" w:cstheme="minorHAnsi"/>
          <w:sz w:val="22"/>
          <w:szCs w:val="22"/>
          <w:lang w:val="nl-NL"/>
        </w:rPr>
        <w:t xml:space="preserve"> (</w:t>
      </w:r>
      <w:r w:rsidR="001C5B52" w:rsidRPr="003929D3">
        <w:rPr>
          <w:rFonts w:asciiTheme="minorHAnsi" w:hAnsiTheme="minorHAnsi" w:cstheme="minorHAnsi"/>
          <w:sz w:val="22"/>
          <w:szCs w:val="22"/>
          <w:lang w:val="nl-NL"/>
        </w:rPr>
        <w:t>${total_hari_kata}</w:t>
      </w:r>
      <w:r w:rsidRPr="003929D3">
        <w:rPr>
          <w:rFonts w:asciiTheme="minorHAnsi" w:hAnsiTheme="minorHAnsi" w:cstheme="minorHAnsi"/>
          <w:sz w:val="22"/>
          <w:szCs w:val="22"/>
          <w:lang w:val="nl-NL"/>
        </w:rPr>
        <w:t xml:space="preserve">) hari kalender dan pekerjaan harus sudah selesai pada tanggal </w:t>
      </w:r>
      <w:r w:rsidR="001C5B52" w:rsidRPr="003929D3">
        <w:rPr>
          <w:rFonts w:asciiTheme="minorHAnsi" w:hAnsiTheme="minorHAnsi" w:cstheme="minorHAnsi"/>
          <w:sz w:val="22"/>
          <w:szCs w:val="22"/>
          <w:lang w:val="nl-NL"/>
        </w:rPr>
        <w:t>${tanggal_selesai}</w:t>
      </w:r>
      <w:r w:rsidRPr="003929D3">
        <w:rPr>
          <w:rFonts w:asciiTheme="minorHAnsi" w:hAnsiTheme="minorHAnsi" w:cstheme="minorHAnsi"/>
          <w:sz w:val="22"/>
          <w:szCs w:val="22"/>
          <w:lang w:val="nl-NL"/>
        </w:rPr>
        <w:t>;</w:t>
      </w:r>
    </w:p>
    <w:p w14:paraId="656BFE3C" w14:textId="77777777" w:rsidR="0093477D" w:rsidRPr="003929D3" w:rsidRDefault="00367FD6" w:rsidP="0077053F">
      <w:pPr>
        <w:numPr>
          <w:ilvl w:val="0"/>
          <w:numId w:val="3"/>
        </w:numPr>
        <w:tabs>
          <w:tab w:val="left" w:pos="537"/>
        </w:tabs>
        <w:autoSpaceDE w:val="0"/>
        <w:ind w:left="539" w:hanging="539"/>
        <w:jc w:val="both"/>
        <w:rPr>
          <w:rFonts w:asciiTheme="minorHAnsi" w:hAnsiTheme="minorHAnsi" w:cstheme="minorHAnsi"/>
          <w:sz w:val="22"/>
          <w:szCs w:val="22"/>
          <w:lang w:val="nl-NL"/>
        </w:rPr>
      </w:pPr>
      <w:r w:rsidRPr="003929D3">
        <w:rPr>
          <w:rFonts w:asciiTheme="minorHAnsi" w:hAnsiTheme="minorHAnsi" w:cstheme="minorHAnsi"/>
          <w:sz w:val="22"/>
          <w:szCs w:val="22"/>
          <w:u w:val="single"/>
          <w:lang w:val="nl-NL"/>
        </w:rPr>
        <w:t>Sanksi</w:t>
      </w:r>
      <w:r w:rsidRPr="003929D3">
        <w:rPr>
          <w:rFonts w:asciiTheme="minorHAnsi" w:hAnsiTheme="minorHAnsi" w:cstheme="minorHAnsi"/>
          <w:sz w:val="22"/>
          <w:szCs w:val="22"/>
          <w:lang w:val="nl-NL"/>
        </w:rPr>
        <w:t>: Terhadap setiap hari keterlambatan pelaksanaan/penyelesaian pekerjaan Penyedia akan dikenakan Denda Keterlambatan sebesar 1/1000 (satu per seribu) dari Nilai Kontrak atau bagian tertentu dari Nilai Kontrak sesuai dengan Syarat-Syarat Umum Kontrak.</w:t>
      </w:r>
    </w:p>
    <w:p w14:paraId="7B0523DA" w14:textId="77777777" w:rsidR="0093477D" w:rsidRPr="0077053F" w:rsidRDefault="0093477D">
      <w:pPr>
        <w:rPr>
          <w:rFonts w:asciiTheme="minorHAnsi" w:hAnsiTheme="minorHAnsi" w:cstheme="minorHAnsi"/>
          <w:sz w:val="22"/>
          <w:szCs w:val="22"/>
          <w:lang w:val="nl-NL"/>
        </w:r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4536"/>
        <w:gridCol w:w="5318"/>
      </w:tblGrid>
      <w:tr w:rsidR="0093477D" w:rsidRPr="00AD31EA" w14:paraId="42DAC9A3" w14:textId="77777777" w:rsidTr="00120C9B">
        <w:trPr>
          <w:cantSplit/>
          <w:trHeight w:val="2956"/>
        </w:trPr>
        <w:tc>
          <w:tcPr>
            <w:tcW w:w="4536" w:type="dxa"/>
            <w:shd w:val="clear" w:color="auto" w:fill="auto"/>
          </w:tcPr>
          <w:p w14:paraId="0F3D5D28" w14:textId="77777777" w:rsidR="0093477D" w:rsidRPr="003929D3" w:rsidRDefault="00367FD6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929D3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Menerima dan menyetujui:</w:t>
            </w:r>
          </w:p>
          <w:p w14:paraId="402B7DDB" w14:textId="77777777" w:rsidR="0093477D" w:rsidRPr="003929D3" w:rsidRDefault="00367FD6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29D3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Untuk dan atas nama</w:t>
            </w:r>
          </w:p>
          <w:p w14:paraId="5F88087B" w14:textId="77777777" w:rsidR="0093477D" w:rsidRDefault="001C5B52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929D3"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  <w:p w14:paraId="00BA534B" w14:textId="77777777" w:rsidR="00120C9B" w:rsidRPr="003929D3" w:rsidRDefault="00120C9B" w:rsidP="00120C9B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929D3">
              <w:rPr>
                <w:rFonts w:asciiTheme="minorHAnsi" w:hAnsiTheme="minorHAnsi" w:cstheme="minorHAnsi"/>
                <w:sz w:val="22"/>
                <w:szCs w:val="22"/>
              </w:rPr>
              <w:t>${jabatan}</w:t>
            </w:r>
          </w:p>
          <w:p w14:paraId="071A1A59" w14:textId="77777777" w:rsidR="0093477D" w:rsidRPr="003929D3" w:rsidRDefault="0093477D" w:rsidP="00120C9B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0F71815B" w14:textId="77777777" w:rsidR="0093477D" w:rsidRPr="003929D3" w:rsidRDefault="0093477D" w:rsidP="00120C9B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107C47CE" w14:textId="77777777" w:rsidR="0093477D" w:rsidRDefault="0093477D" w:rsidP="00120C9B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0ADB6D76" w14:textId="77777777" w:rsidR="003929D3" w:rsidRPr="003929D3" w:rsidRDefault="003929D3" w:rsidP="00120C9B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1F030BDE" w14:textId="77777777" w:rsidR="0093477D" w:rsidRPr="003929D3" w:rsidRDefault="0093477D" w:rsidP="00120C9B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52EB0420" w14:textId="77777777" w:rsidR="0093477D" w:rsidRPr="003929D3" w:rsidRDefault="0093477D" w:rsidP="00120C9B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1D0A11DC" w14:textId="77777777" w:rsidR="0093477D" w:rsidRPr="003929D3" w:rsidRDefault="0093477D" w:rsidP="00120C9B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265BF8FE" w14:textId="77777777" w:rsidR="0093477D" w:rsidRPr="003929D3" w:rsidRDefault="001C5B52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3929D3"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en-ID"/>
              </w:rPr>
              <w:t>${direktur_vendor}</w:t>
            </w:r>
          </w:p>
          <w:p w14:paraId="316BFA79" w14:textId="77777777" w:rsidR="0093477D" w:rsidRPr="003929D3" w:rsidRDefault="0093477D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18" w:type="dxa"/>
            <w:shd w:val="clear" w:color="auto" w:fill="auto"/>
          </w:tcPr>
          <w:p w14:paraId="1674B167" w14:textId="77777777" w:rsidR="0093477D" w:rsidRPr="003929D3" w:rsidRDefault="00367FD6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929D3">
              <w:rPr>
                <w:rFonts w:asciiTheme="minorHAnsi" w:hAnsiTheme="minorHAnsi" w:cstheme="minorHAnsi"/>
                <w:sz w:val="22"/>
                <w:szCs w:val="22"/>
              </w:rPr>
              <w:t xml:space="preserve">Jakarta, </w:t>
            </w:r>
            <w:r w:rsidR="001C5B52" w:rsidRPr="003929D3">
              <w:rPr>
                <w:rFonts w:asciiTheme="minorHAnsi" w:hAnsiTheme="minorHAnsi" w:cstheme="minorHAnsi"/>
                <w:sz w:val="22"/>
                <w:szCs w:val="22"/>
              </w:rPr>
              <w:t>${tanggal}</w:t>
            </w:r>
          </w:p>
          <w:p w14:paraId="15C66DCC" w14:textId="77777777" w:rsidR="0093477D" w:rsidRDefault="00367FD6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929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Untuk dan atas nama</w:t>
            </w:r>
          </w:p>
          <w:p w14:paraId="786EF97B" w14:textId="433F18A8" w:rsidR="00120C9B" w:rsidRPr="003929D3" w:rsidRDefault="00AD31EA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Deputi Bidang Ekonomi Digital dan Produk Kreatif</w:t>
            </w:r>
          </w:p>
          <w:p w14:paraId="5465E3BC" w14:textId="77777777" w:rsidR="00120C9B" w:rsidRDefault="00120C9B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${direktorat}</w:t>
            </w:r>
          </w:p>
          <w:p w14:paraId="63DE8D78" w14:textId="77777777" w:rsidR="0093477D" w:rsidRPr="003929D3" w:rsidRDefault="00120C9B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Pejabat Pembuat Komitmen</w:t>
            </w:r>
          </w:p>
          <w:p w14:paraId="6BE61D31" w14:textId="77777777" w:rsidR="0093477D" w:rsidRPr="003929D3" w:rsidRDefault="0093477D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75FAD084" w14:textId="77777777" w:rsidR="0093477D" w:rsidRPr="003929D3" w:rsidRDefault="0093477D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321E5190" w14:textId="77777777" w:rsidR="0093477D" w:rsidRDefault="0093477D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502BD3A8" w14:textId="77777777" w:rsidR="003929D3" w:rsidRDefault="003929D3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3C63C5C6" w14:textId="77777777" w:rsidR="00120C9B" w:rsidRPr="003929D3" w:rsidRDefault="00120C9B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5AA70C6D" w14:textId="77777777" w:rsidR="0093477D" w:rsidRPr="003929D3" w:rsidRDefault="0093477D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5594A716" w14:textId="77777777" w:rsidR="0093477D" w:rsidRPr="001358E4" w:rsidRDefault="001C5B52" w:rsidP="00120C9B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929D3"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es-ES"/>
              </w:rPr>
              <w:t>${nama_ppk}</w:t>
            </w:r>
            <w:r w:rsidR="00367FD6" w:rsidRPr="001358E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                                                                                   NIP. </w:t>
            </w:r>
            <w:r w:rsidRPr="001358E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${nip_ppk}</w:t>
            </w:r>
          </w:p>
        </w:tc>
      </w:tr>
    </w:tbl>
    <w:p w14:paraId="5E765977" w14:textId="77777777" w:rsidR="00367FD6" w:rsidRPr="00657022" w:rsidRDefault="00367FD6" w:rsidP="00EA3202">
      <w:pPr>
        <w:rPr>
          <w:rFonts w:ascii="Tahoma" w:hAnsi="Tahoma" w:cs="Tahoma"/>
          <w:i/>
          <w:sz w:val="22"/>
          <w:szCs w:val="22"/>
          <w:lang w:val="id-ID"/>
        </w:rPr>
      </w:pPr>
    </w:p>
    <w:sectPr w:rsidR="00367FD6" w:rsidRPr="00657022" w:rsidSect="00120C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851" w:bottom="737" w:left="1418" w:header="142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B58C8" w14:textId="77777777" w:rsidR="00B13FB0" w:rsidRDefault="00B13FB0" w:rsidP="0077053F">
      <w:r>
        <w:separator/>
      </w:r>
    </w:p>
  </w:endnote>
  <w:endnote w:type="continuationSeparator" w:id="0">
    <w:p w14:paraId="0D9191CC" w14:textId="77777777" w:rsidR="00B13FB0" w:rsidRDefault="00B13FB0" w:rsidP="00770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3037B" w14:textId="77777777" w:rsidR="001358E4" w:rsidRDefault="00135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B5FFC" w14:textId="77777777" w:rsidR="001358E4" w:rsidRDefault="001358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3F5BC" w14:textId="77777777" w:rsidR="001358E4" w:rsidRDefault="00135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FAA3E" w14:textId="77777777" w:rsidR="00B13FB0" w:rsidRDefault="00B13FB0" w:rsidP="0077053F">
      <w:r>
        <w:separator/>
      </w:r>
    </w:p>
  </w:footnote>
  <w:footnote w:type="continuationSeparator" w:id="0">
    <w:p w14:paraId="3CF76944" w14:textId="77777777" w:rsidR="00B13FB0" w:rsidRDefault="00B13FB0" w:rsidP="00770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575AF" w14:textId="77777777" w:rsidR="001358E4" w:rsidRDefault="00135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1413D" w14:textId="77777777" w:rsidR="001358E4" w:rsidRDefault="001358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F4B32" w14:textId="77777777" w:rsidR="001358E4" w:rsidRPr="008A0081" w:rsidRDefault="001358E4" w:rsidP="001358E4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5944780E" w14:textId="77777777" w:rsidR="001358E4" w:rsidRPr="008A0081" w:rsidRDefault="001358E4" w:rsidP="001358E4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32BEA873" w14:textId="77777777" w:rsidR="001358E4" w:rsidRPr="008A0081" w:rsidRDefault="001358E4" w:rsidP="001358E4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4210D98D" wp14:editId="1B76C7D2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575104D0" w14:textId="77777777" w:rsidR="001358E4" w:rsidRPr="008A0081" w:rsidRDefault="001358E4" w:rsidP="001358E4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5A3292E0" w14:textId="77777777" w:rsidR="001358E4" w:rsidRPr="008A0081" w:rsidRDefault="001358E4" w:rsidP="001358E4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  <w:szCs w:val="24"/>
      </w:rPr>
      <w:t>D</w:t>
    </w:r>
    <w:r w:rsidRPr="008A0081"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szCs w:val="24"/>
        <w:lang w:val="id-ID"/>
      </w:rPr>
      <w:br/>
    </w:r>
  </w:p>
  <w:p w14:paraId="61398A1E" w14:textId="77777777" w:rsidR="001358E4" w:rsidRPr="008A0081" w:rsidRDefault="001358E4" w:rsidP="001358E4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77748C91" w14:textId="77777777" w:rsidR="001358E4" w:rsidRPr="008A0081" w:rsidRDefault="001358E4" w:rsidP="001358E4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4D41978D" w14:textId="77777777" w:rsidR="001358E4" w:rsidRPr="008A0081" w:rsidRDefault="001358E4" w:rsidP="001358E4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685FE63E" w14:textId="77777777" w:rsidR="001358E4" w:rsidRPr="008A0081" w:rsidRDefault="001358E4" w:rsidP="001358E4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2BFE2267" w14:textId="77777777" w:rsidR="0077053F" w:rsidRPr="0077053F" w:rsidRDefault="0077053F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ootlight MT Light" w:hAnsi="Footlight MT Light" w:cs="Footlight MT Light"/>
        <w:sz w:val="22"/>
        <w:szCs w:val="22"/>
        <w:lang w:val="nl-N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C8"/>
    <w:rsid w:val="000F368E"/>
    <w:rsid w:val="00120C9B"/>
    <w:rsid w:val="001358E4"/>
    <w:rsid w:val="00137790"/>
    <w:rsid w:val="001C5B52"/>
    <w:rsid w:val="00304A4D"/>
    <w:rsid w:val="00367FD6"/>
    <w:rsid w:val="003929D3"/>
    <w:rsid w:val="003F4001"/>
    <w:rsid w:val="00460D49"/>
    <w:rsid w:val="004F46F6"/>
    <w:rsid w:val="004F6C1B"/>
    <w:rsid w:val="006221C8"/>
    <w:rsid w:val="00657022"/>
    <w:rsid w:val="006A5EFC"/>
    <w:rsid w:val="0077053F"/>
    <w:rsid w:val="00832797"/>
    <w:rsid w:val="0093477D"/>
    <w:rsid w:val="009C6429"/>
    <w:rsid w:val="00AD31EA"/>
    <w:rsid w:val="00AF438F"/>
    <w:rsid w:val="00B13FB0"/>
    <w:rsid w:val="00B27BAD"/>
    <w:rsid w:val="00B72465"/>
    <w:rsid w:val="00C02821"/>
    <w:rsid w:val="00D22784"/>
    <w:rsid w:val="00D87C28"/>
    <w:rsid w:val="00E9094D"/>
    <w:rsid w:val="00EA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DD41E53"/>
  <w15:chartTrackingRefBased/>
  <w15:docId w15:val="{B1980C1A-91E0-4C52-A4B9-4DB52B98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2">
    <w:name w:val="heading 2"/>
    <w:basedOn w:val="Normal"/>
    <w:next w:val="Normal"/>
    <w:qFormat/>
    <w:pPr>
      <w:numPr>
        <w:ilvl w:val="1"/>
        <w:numId w:val="2"/>
      </w:numPr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Footlight MT Light" w:hAnsi="Footlight MT Light" w:cs="Footlight MT Light"/>
      <w:sz w:val="22"/>
      <w:szCs w:val="22"/>
      <w:lang w:val="nl-NL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jc w:val="both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rsid w:val="001C5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Rozin Susilo</cp:lastModifiedBy>
  <cp:revision>13</cp:revision>
  <cp:lastPrinted>2017-05-17T05:22:00Z</cp:lastPrinted>
  <dcterms:created xsi:type="dcterms:W3CDTF">2018-04-04T08:59:00Z</dcterms:created>
  <dcterms:modified xsi:type="dcterms:W3CDTF">2020-08-05T02:33:00Z</dcterms:modified>
</cp:coreProperties>
</file>