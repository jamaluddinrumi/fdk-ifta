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08F471" w14:textId="77777777" w:rsidR="008B6953" w:rsidRPr="00710BB6" w:rsidRDefault="008B6953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</w:rPr>
      </w:pPr>
      <w:r w:rsidRPr="00710BB6">
        <w:rPr>
          <w:rFonts w:asciiTheme="minorHAnsi" w:hAnsiTheme="minorHAnsi" w:cstheme="minorHAnsi"/>
          <w:b/>
          <w:sz w:val="36"/>
        </w:rPr>
        <w:t>BERITA ACARA PENJELASAN</w:t>
      </w:r>
    </w:p>
    <w:p w14:paraId="4FD446ED" w14:textId="77777777" w:rsidR="008B6953" w:rsidRPr="00710BB6" w:rsidRDefault="007E5C23" w:rsidP="007E5C23">
      <w:pPr>
        <w:shd w:val="clear" w:color="auto" w:fill="FFFFFF"/>
        <w:tabs>
          <w:tab w:val="left" w:pos="374"/>
          <w:tab w:val="left" w:pos="748"/>
          <w:tab w:val="left" w:pos="3150"/>
          <w:tab w:val="left" w:pos="3330"/>
        </w:tabs>
        <w:spacing w:after="0"/>
        <w:jc w:val="center"/>
        <w:textAlignment w:val="top"/>
        <w:rPr>
          <w:rFonts w:asciiTheme="minorHAnsi" w:hAnsiTheme="minorHAnsi" w:cstheme="minorHAnsi"/>
          <w:b/>
          <w:lang w:val="fi-FI"/>
        </w:rPr>
      </w:pPr>
      <w:r w:rsidRPr="00710BB6">
        <w:rPr>
          <w:rFonts w:asciiTheme="minorHAnsi" w:eastAsia="Arial" w:hAnsiTheme="minorHAnsi" w:cstheme="minorHAnsi"/>
          <w:color w:val="000000"/>
          <w:lang w:val="fi-FI"/>
        </w:rPr>
        <w:t>${judul}</w:t>
      </w:r>
    </w:p>
    <w:p w14:paraId="1DB1E125" w14:textId="77777777" w:rsidR="008B6953" w:rsidRPr="00710BB6" w:rsidRDefault="008B6953">
      <w:pPr>
        <w:spacing w:after="0"/>
        <w:jc w:val="center"/>
        <w:rPr>
          <w:rFonts w:asciiTheme="minorHAnsi" w:hAnsiTheme="minorHAnsi" w:cstheme="minorHAnsi"/>
          <w:lang w:val="en-AU"/>
        </w:rPr>
      </w:pPr>
      <w:r w:rsidRPr="00710BB6">
        <w:rPr>
          <w:rFonts w:asciiTheme="minorHAnsi" w:hAnsiTheme="minorHAnsi" w:cstheme="minorHAnsi"/>
          <w:lang w:val="id-ID"/>
        </w:rPr>
        <w:t xml:space="preserve">Nomor : </w:t>
      </w:r>
      <w:r w:rsidR="007E5C23" w:rsidRPr="00710BB6">
        <w:rPr>
          <w:rFonts w:asciiTheme="minorHAnsi" w:hAnsiTheme="minorHAnsi" w:cstheme="minorHAnsi"/>
          <w:lang w:val="en-AU"/>
        </w:rPr>
        <w:t>${nomor_surat}</w:t>
      </w:r>
    </w:p>
    <w:p w14:paraId="4C170342" w14:textId="6780D89E" w:rsidR="008B6953" w:rsidRPr="00710BB6" w:rsidRDefault="00294D51" w:rsidP="00294D51">
      <w:pPr>
        <w:tabs>
          <w:tab w:val="left" w:pos="1290"/>
        </w:tabs>
        <w:spacing w:after="0" w:line="240" w:lineRule="auto"/>
        <w:rPr>
          <w:rFonts w:asciiTheme="minorHAnsi" w:hAnsiTheme="minorHAnsi" w:cstheme="minorHAnsi"/>
        </w:rPr>
      </w:pPr>
      <w:r w:rsidRPr="00710BB6">
        <w:rPr>
          <w:rFonts w:asciiTheme="minorHAnsi" w:hAnsiTheme="minorHAnsi" w:cstheme="minorHAnsi"/>
        </w:rPr>
        <w:tab/>
      </w:r>
    </w:p>
    <w:p w14:paraId="29E4EB5F" w14:textId="51B407B5" w:rsidR="008B6953" w:rsidRPr="00710BB6" w:rsidRDefault="008B6953">
      <w:pPr>
        <w:spacing w:after="0"/>
        <w:jc w:val="both"/>
        <w:rPr>
          <w:rFonts w:asciiTheme="minorHAnsi" w:hAnsiTheme="minorHAnsi" w:cstheme="minorHAnsi"/>
        </w:rPr>
      </w:pPr>
      <w:r w:rsidRPr="00710BB6">
        <w:rPr>
          <w:rFonts w:asciiTheme="minorHAnsi" w:hAnsiTheme="minorHAnsi" w:cstheme="minorHAnsi"/>
          <w:lang w:val="id-ID"/>
        </w:rPr>
        <w:t xml:space="preserve">Pada hari ini, </w:t>
      </w:r>
      <w:r w:rsidR="007E5C23" w:rsidRPr="00710BB6">
        <w:rPr>
          <w:rFonts w:asciiTheme="minorHAnsi" w:hAnsiTheme="minorHAnsi" w:cstheme="minorHAnsi"/>
          <w:lang w:val="en-ID"/>
        </w:rPr>
        <w:t>${hari} (${tanggal})</w:t>
      </w:r>
      <w:r w:rsidRPr="00710BB6">
        <w:rPr>
          <w:rFonts w:asciiTheme="minorHAnsi" w:hAnsiTheme="minorHAnsi" w:cstheme="minorHAnsi"/>
          <w:lang w:val="id-ID"/>
        </w:rPr>
        <w:t xml:space="preserve">, </w:t>
      </w:r>
      <w:r w:rsidRPr="00710BB6">
        <w:rPr>
          <w:rFonts w:asciiTheme="minorHAnsi" w:hAnsiTheme="minorHAnsi" w:cstheme="minorHAnsi"/>
        </w:rPr>
        <w:t>bertempat di Jalan Medan Merdeka Selatan Nomor 1</w:t>
      </w:r>
      <w:r w:rsidR="002A7363">
        <w:rPr>
          <w:rFonts w:asciiTheme="minorHAnsi" w:hAnsiTheme="minorHAnsi" w:cstheme="minorHAnsi"/>
        </w:rPr>
        <w:t>7</w:t>
      </w:r>
      <w:r w:rsidRPr="00710BB6">
        <w:rPr>
          <w:rFonts w:asciiTheme="minorHAnsi" w:hAnsiTheme="minorHAnsi" w:cstheme="minorHAnsi"/>
        </w:rPr>
        <w:t>, Jakarta Pusat, telah dilaksanakan penjelasan dokumen penunjukan langsung</w:t>
      </w:r>
      <w:r w:rsidRPr="00710BB6">
        <w:rPr>
          <w:rFonts w:asciiTheme="minorHAnsi" w:hAnsiTheme="minorHAnsi" w:cstheme="minorHAnsi"/>
          <w:lang w:val="id-ID"/>
        </w:rPr>
        <w:t xml:space="preserve"> </w:t>
      </w:r>
      <w:r w:rsidRPr="00710BB6">
        <w:rPr>
          <w:rFonts w:asciiTheme="minorHAnsi" w:hAnsiTheme="minorHAnsi" w:cstheme="minorHAnsi"/>
          <w:color w:val="000000"/>
          <w:lang w:val="id-ID"/>
        </w:rPr>
        <w:t xml:space="preserve">Pekerjaan </w:t>
      </w:r>
      <w:r w:rsidR="007E5C23" w:rsidRPr="00710BB6">
        <w:rPr>
          <w:rFonts w:asciiTheme="minorHAnsi" w:hAnsiTheme="minorHAnsi" w:cstheme="minorHAnsi"/>
          <w:color w:val="000000"/>
          <w:lang w:val="en-ID"/>
        </w:rPr>
        <w:t>${judul}</w:t>
      </w:r>
      <w:r w:rsidRPr="00710BB6">
        <w:rPr>
          <w:rFonts w:asciiTheme="minorHAnsi" w:hAnsiTheme="minorHAnsi" w:cstheme="minorHAnsi"/>
        </w:rPr>
        <w:t>, sebagai berikut :</w:t>
      </w:r>
    </w:p>
    <w:p w14:paraId="4E2660AC" w14:textId="77777777" w:rsidR="008B6953" w:rsidRPr="00710BB6" w:rsidRDefault="008B6953">
      <w:pPr>
        <w:spacing w:after="0"/>
        <w:jc w:val="both"/>
        <w:rPr>
          <w:rFonts w:asciiTheme="minorHAnsi" w:hAnsiTheme="minorHAnsi" w:cstheme="minorHAnsi"/>
        </w:rPr>
      </w:pPr>
    </w:p>
    <w:p w14:paraId="31577310" w14:textId="77777777" w:rsidR="008B6953" w:rsidRPr="00710BB6" w:rsidRDefault="008B6953">
      <w:pPr>
        <w:pStyle w:val="ColorfulList-Accent11"/>
        <w:numPr>
          <w:ilvl w:val="0"/>
          <w:numId w:val="2"/>
        </w:numPr>
        <w:spacing w:after="0"/>
        <w:ind w:left="426" w:hanging="426"/>
        <w:jc w:val="both"/>
        <w:rPr>
          <w:rFonts w:asciiTheme="minorHAnsi" w:hAnsiTheme="minorHAnsi" w:cstheme="minorHAnsi"/>
        </w:rPr>
      </w:pPr>
      <w:r w:rsidRPr="00710BB6">
        <w:rPr>
          <w:rFonts w:asciiTheme="minorHAnsi" w:hAnsiTheme="minorHAnsi" w:cstheme="minorHAnsi"/>
        </w:rPr>
        <w:t xml:space="preserve">Metoda Pemilihan menggunakan penunjukan langsung </w:t>
      </w:r>
    </w:p>
    <w:p w14:paraId="02E5F8B8" w14:textId="77777777" w:rsidR="008B6953" w:rsidRPr="00710BB6" w:rsidRDefault="008B6953">
      <w:pPr>
        <w:pStyle w:val="ColorfulList-Accent11"/>
        <w:numPr>
          <w:ilvl w:val="0"/>
          <w:numId w:val="2"/>
        </w:numPr>
        <w:spacing w:after="0"/>
        <w:ind w:left="426" w:hanging="426"/>
        <w:jc w:val="both"/>
        <w:rPr>
          <w:rFonts w:asciiTheme="minorHAnsi" w:hAnsiTheme="minorHAnsi" w:cstheme="minorHAnsi"/>
          <w:lang w:val="nl-NL"/>
        </w:rPr>
      </w:pPr>
      <w:r w:rsidRPr="00710BB6">
        <w:rPr>
          <w:rFonts w:asciiTheme="minorHAnsi" w:hAnsiTheme="minorHAnsi" w:cstheme="minorHAnsi"/>
        </w:rPr>
        <w:t xml:space="preserve">Dokumen yang harus dilampirkan dalam dokumen penawaran : </w:t>
      </w:r>
    </w:p>
    <w:p w14:paraId="4B835E65" w14:textId="77777777" w:rsidR="008B6953" w:rsidRPr="00710BB6" w:rsidRDefault="008B6953">
      <w:pPr>
        <w:pStyle w:val="ColorfulList-Accent11"/>
        <w:numPr>
          <w:ilvl w:val="0"/>
          <w:numId w:val="1"/>
        </w:numPr>
        <w:tabs>
          <w:tab w:val="left" w:pos="851"/>
        </w:tabs>
        <w:spacing w:after="0"/>
        <w:ind w:left="851" w:hanging="425"/>
        <w:jc w:val="both"/>
        <w:rPr>
          <w:rFonts w:asciiTheme="minorHAnsi" w:hAnsiTheme="minorHAnsi" w:cstheme="minorHAnsi"/>
          <w:lang w:val="nl-NL"/>
        </w:rPr>
      </w:pPr>
      <w:r w:rsidRPr="00710BB6">
        <w:rPr>
          <w:rFonts w:asciiTheme="minorHAnsi" w:hAnsiTheme="minorHAnsi" w:cstheme="minorHAnsi"/>
          <w:lang w:val="nl-NL"/>
        </w:rPr>
        <w:t xml:space="preserve">Surat Penawaran; </w:t>
      </w:r>
    </w:p>
    <w:p w14:paraId="09C92156" w14:textId="77777777" w:rsidR="008B6953" w:rsidRPr="00710BB6" w:rsidRDefault="008B6953">
      <w:pPr>
        <w:pStyle w:val="ColorfulList-Accent11"/>
        <w:numPr>
          <w:ilvl w:val="0"/>
          <w:numId w:val="1"/>
        </w:numPr>
        <w:tabs>
          <w:tab w:val="left" w:pos="851"/>
        </w:tabs>
        <w:spacing w:after="0"/>
        <w:ind w:left="851" w:hanging="425"/>
        <w:jc w:val="both"/>
        <w:rPr>
          <w:rFonts w:asciiTheme="minorHAnsi" w:hAnsiTheme="minorHAnsi" w:cstheme="minorHAnsi"/>
        </w:rPr>
      </w:pPr>
      <w:r w:rsidRPr="00710BB6">
        <w:rPr>
          <w:rFonts w:asciiTheme="minorHAnsi" w:hAnsiTheme="minorHAnsi" w:cstheme="minorHAnsi"/>
          <w:lang w:val="nl-NL"/>
        </w:rPr>
        <w:t>Daftar Kuantitas</w:t>
      </w:r>
      <w:r w:rsidRPr="00710BB6">
        <w:rPr>
          <w:rFonts w:asciiTheme="minorHAnsi" w:hAnsiTheme="minorHAnsi" w:cstheme="minorHAnsi"/>
          <w:lang w:val="id-ID"/>
        </w:rPr>
        <w:t xml:space="preserve"> Harga</w:t>
      </w:r>
      <w:r w:rsidRPr="00710BB6">
        <w:rPr>
          <w:rFonts w:asciiTheme="minorHAnsi" w:hAnsiTheme="minorHAnsi" w:cstheme="minorHAnsi"/>
          <w:lang w:val="nl-NL"/>
        </w:rPr>
        <w:t>;</w:t>
      </w:r>
    </w:p>
    <w:p w14:paraId="0410A627" w14:textId="32601E64" w:rsidR="008B6953" w:rsidRPr="00710BB6" w:rsidRDefault="007E5C23">
      <w:pPr>
        <w:pStyle w:val="ColorfulList-Accent11"/>
        <w:numPr>
          <w:ilvl w:val="0"/>
          <w:numId w:val="2"/>
        </w:numPr>
        <w:spacing w:after="0"/>
        <w:ind w:left="426" w:hanging="426"/>
        <w:jc w:val="both"/>
        <w:rPr>
          <w:rFonts w:asciiTheme="minorHAnsi" w:hAnsiTheme="minorHAnsi" w:cstheme="minorHAnsi"/>
        </w:rPr>
      </w:pPr>
      <w:r w:rsidRPr="00710BB6">
        <w:rPr>
          <w:rFonts w:asciiTheme="minorHAnsi" w:hAnsiTheme="minorHAnsi" w:cstheme="minorHAnsi"/>
        </w:rPr>
        <w:t>${paket}</w:t>
      </w:r>
      <w:r w:rsidR="008B6953" w:rsidRPr="00710BB6">
        <w:rPr>
          <w:rFonts w:asciiTheme="minorHAnsi" w:hAnsiTheme="minorHAnsi" w:cstheme="minorHAnsi"/>
        </w:rPr>
        <w:t xml:space="preserve"> selama </w:t>
      </w:r>
      <w:r w:rsidRPr="00710BB6">
        <w:rPr>
          <w:rFonts w:asciiTheme="minorHAnsi" w:hAnsiTheme="minorHAnsi" w:cstheme="minorHAnsi"/>
        </w:rPr>
        <w:t>${total_hari} (${total_hari_kata})</w:t>
      </w:r>
      <w:r w:rsidR="008B6953" w:rsidRPr="00710BB6">
        <w:rPr>
          <w:rFonts w:asciiTheme="minorHAnsi" w:hAnsiTheme="minorHAnsi" w:cstheme="minorHAnsi"/>
        </w:rPr>
        <w:t xml:space="preserve"> </w:t>
      </w:r>
      <w:r w:rsidR="0013258F" w:rsidRPr="00710BB6">
        <w:rPr>
          <w:rFonts w:asciiTheme="minorHAnsi" w:hAnsiTheme="minorHAnsi" w:cstheme="minorHAnsi"/>
        </w:rPr>
        <w:t>hari</w:t>
      </w:r>
    </w:p>
    <w:p w14:paraId="0DC2EBB4" w14:textId="77777777" w:rsidR="008B6953" w:rsidRPr="00710BB6" w:rsidRDefault="008B6953">
      <w:pPr>
        <w:pStyle w:val="ColorfulList-Accent11"/>
        <w:numPr>
          <w:ilvl w:val="0"/>
          <w:numId w:val="2"/>
        </w:numPr>
        <w:spacing w:after="0"/>
        <w:ind w:left="426" w:hanging="426"/>
        <w:jc w:val="both"/>
        <w:rPr>
          <w:rFonts w:asciiTheme="minorHAnsi" w:hAnsiTheme="minorHAnsi" w:cstheme="minorHAnsi"/>
        </w:rPr>
      </w:pPr>
      <w:r w:rsidRPr="00710BB6">
        <w:rPr>
          <w:rFonts w:asciiTheme="minorHAnsi" w:hAnsiTheme="minorHAnsi" w:cstheme="minorHAnsi"/>
        </w:rPr>
        <w:t>Jenis kontrak: lumpsum</w:t>
      </w:r>
      <w:r w:rsidRPr="00710BB6">
        <w:rPr>
          <w:rFonts w:asciiTheme="minorHAnsi" w:hAnsiTheme="minorHAnsi" w:cstheme="minorHAnsi"/>
          <w:lang w:val="id-ID"/>
        </w:rPr>
        <w:t xml:space="preserve"> dan dibayar sekaligus</w:t>
      </w:r>
    </w:p>
    <w:p w14:paraId="09D92173" w14:textId="77777777" w:rsidR="008B6953" w:rsidRPr="00710BB6" w:rsidRDefault="008B6953">
      <w:pPr>
        <w:pStyle w:val="ColorfulList-Accent11"/>
        <w:numPr>
          <w:ilvl w:val="0"/>
          <w:numId w:val="2"/>
        </w:numPr>
        <w:spacing w:after="0"/>
        <w:ind w:left="426" w:hanging="426"/>
        <w:jc w:val="both"/>
        <w:rPr>
          <w:rFonts w:asciiTheme="minorHAnsi" w:hAnsiTheme="minorHAnsi" w:cstheme="minorHAnsi"/>
          <w:lang w:val="id-ID"/>
        </w:rPr>
      </w:pPr>
      <w:r w:rsidRPr="00710BB6">
        <w:rPr>
          <w:rFonts w:asciiTheme="minorHAnsi" w:hAnsiTheme="minorHAnsi" w:cstheme="minorHAnsi"/>
        </w:rPr>
        <w:t xml:space="preserve">Penawaran disampaikan paling lambat tanggal </w:t>
      </w:r>
      <w:r w:rsidR="007E5C23" w:rsidRPr="00710BB6">
        <w:rPr>
          <w:rFonts w:asciiTheme="minorHAnsi" w:hAnsiTheme="minorHAnsi" w:cstheme="minorHAnsi"/>
        </w:rPr>
        <w:t>${tanggal_penawaran_vendor}</w:t>
      </w:r>
    </w:p>
    <w:p w14:paraId="0EDAE4B1" w14:textId="77777777" w:rsidR="008B6953" w:rsidRPr="00710BB6" w:rsidRDefault="008B6953">
      <w:pPr>
        <w:spacing w:after="0" w:line="240" w:lineRule="auto"/>
        <w:jc w:val="both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82558" w:rsidRPr="00782558" w14:paraId="6F58CFFD" w14:textId="77777777" w:rsidTr="00782558">
        <w:trPr>
          <w:cantSplit/>
        </w:trPr>
        <w:tc>
          <w:tcPr>
            <w:tcW w:w="9640" w:type="dxa"/>
          </w:tcPr>
          <w:p w14:paraId="12A5E3D1" w14:textId="1CE15D9D" w:rsidR="00782558" w:rsidRDefault="00782558" w:rsidP="0078255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82558">
              <w:rPr>
                <w:rFonts w:asciiTheme="minorHAnsi" w:hAnsiTheme="minorHAnsi" w:cstheme="minorHAnsi"/>
              </w:rPr>
              <w:t>Demikian berita acara ini dibuat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82558">
              <w:rPr>
                <w:rFonts w:asciiTheme="minorHAnsi" w:hAnsiTheme="minorHAnsi" w:cstheme="minorHAnsi"/>
              </w:rPr>
              <w:t>pada hari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82558">
              <w:rPr>
                <w:rFonts w:asciiTheme="minorHAnsi" w:hAnsiTheme="minorHAnsi" w:cstheme="minorHAnsi"/>
              </w:rPr>
              <w:t>tanggal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82558">
              <w:rPr>
                <w:rFonts w:asciiTheme="minorHAnsi" w:hAnsiTheme="minorHAnsi" w:cstheme="minorHAnsi"/>
              </w:rPr>
              <w:t>bulan dan t</w:t>
            </w:r>
            <w:r>
              <w:rPr>
                <w:rFonts w:asciiTheme="minorHAnsi" w:hAnsiTheme="minorHAnsi" w:cstheme="minorHAnsi"/>
              </w:rPr>
              <w:t xml:space="preserve">ahun tersebut diatas agar dapat </w:t>
            </w:r>
            <w:r w:rsidRPr="00782558">
              <w:rPr>
                <w:rFonts w:asciiTheme="minorHAnsi" w:hAnsiTheme="minorHAnsi" w:cstheme="minorHAnsi"/>
              </w:rPr>
              <w:t xml:space="preserve">dipergunakan seperlunya. </w:t>
            </w:r>
          </w:p>
          <w:p w14:paraId="0CD10FBA" w14:textId="77777777" w:rsidR="00782558" w:rsidRDefault="00782558" w:rsidP="0078255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pPr w:leftFromText="180" w:rightFromText="180" w:vertAnchor="text" w:horzAnchor="margin" w:tblpYSpec="bottom"/>
              <w:tblW w:w="0" w:type="auto"/>
              <w:tblLook w:val="0000" w:firstRow="0" w:lastRow="0" w:firstColumn="0" w:lastColumn="0" w:noHBand="0" w:noVBand="0"/>
            </w:tblPr>
            <w:tblGrid>
              <w:gridCol w:w="4662"/>
              <w:gridCol w:w="4654"/>
            </w:tblGrid>
            <w:tr w:rsidR="00782558" w:rsidRPr="00710BB6" w14:paraId="41D82A73" w14:textId="77777777" w:rsidTr="00782558">
              <w:trPr>
                <w:cantSplit/>
              </w:trPr>
              <w:tc>
                <w:tcPr>
                  <w:tcW w:w="4662" w:type="dxa"/>
                  <w:shd w:val="clear" w:color="auto" w:fill="auto"/>
                </w:tcPr>
                <w:p w14:paraId="1A0BF47B" w14:textId="77777777" w:rsidR="00782558" w:rsidRPr="00710BB6" w:rsidRDefault="00782558" w:rsidP="00533B00">
                  <w:pPr>
                    <w:spacing w:after="0"/>
                    <w:ind w:left="22"/>
                    <w:jc w:val="center"/>
                    <w:rPr>
                      <w:rFonts w:asciiTheme="minorHAnsi" w:eastAsia="Arial" w:hAnsiTheme="minorHAnsi" w:cstheme="minorHAnsi"/>
                      <w:color w:val="000000"/>
                      <w:shd w:val="clear" w:color="auto" w:fill="FFFFFF"/>
                      <w:lang w:val="sv-SE"/>
                    </w:rPr>
                  </w:pPr>
                  <w:r w:rsidRPr="00710BB6">
                    <w:rPr>
                      <w:rFonts w:asciiTheme="minorHAnsi" w:eastAsia="Arial" w:hAnsiTheme="minorHAnsi" w:cstheme="minorHAnsi"/>
                      <w:color w:val="000000"/>
                      <w:lang w:val="es-ES"/>
                    </w:rPr>
                    <w:t>${vendor}</w:t>
                  </w:r>
                </w:p>
                <w:p w14:paraId="57AECB41" w14:textId="02AA94DF" w:rsidR="00782558" w:rsidRPr="008855F1" w:rsidRDefault="008855F1" w:rsidP="008855F1">
                  <w:pPr>
                    <w:shd w:val="clear" w:color="auto" w:fill="FFFFFF"/>
                    <w:tabs>
                      <w:tab w:val="left" w:pos="0"/>
                      <w:tab w:val="left" w:pos="1448"/>
                    </w:tabs>
                    <w:spacing w:after="0"/>
                    <w:jc w:val="center"/>
                    <w:rPr>
                      <w:rFonts w:asciiTheme="minorHAnsi" w:eastAsia="Arial" w:hAnsiTheme="minorHAnsi" w:cstheme="minorHAnsi"/>
                      <w:color w:val="000000"/>
                      <w:shd w:val="clear" w:color="auto" w:fill="FFFFFF"/>
                      <w:lang w:val="sv-SE"/>
                    </w:rPr>
                  </w:pPr>
                  <w:r w:rsidRPr="008855F1">
                    <w:rPr>
                      <w:rFonts w:asciiTheme="minorHAnsi" w:eastAsia="Arial" w:hAnsiTheme="minorHAnsi" w:cstheme="minorHAnsi"/>
                      <w:iCs/>
                      <w:color w:val="000000"/>
                      <w:spacing w:val="-3"/>
                      <w:shd w:val="clear" w:color="auto" w:fill="FFFFFF"/>
                      <w:lang w:val="sv-SE" w:eastAsia="en-ID"/>
                    </w:rPr>
                    <w:t>${jabatan_wakil_vendor}</w:t>
                  </w:r>
                </w:p>
                <w:p w14:paraId="67B85BC5" w14:textId="77777777" w:rsidR="00782558" w:rsidRPr="00710BB6" w:rsidRDefault="00782558" w:rsidP="00533B00">
                  <w:pPr>
                    <w:shd w:val="clear" w:color="auto" w:fill="FFFFFF"/>
                    <w:tabs>
                      <w:tab w:val="left" w:pos="0"/>
                      <w:tab w:val="left" w:pos="1309"/>
                      <w:tab w:val="left" w:pos="1496"/>
                    </w:tabs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26A588A2" w14:textId="77777777" w:rsidR="00782558" w:rsidRPr="00710BB6" w:rsidRDefault="00782558" w:rsidP="00533B00">
                  <w:pPr>
                    <w:shd w:val="clear" w:color="auto" w:fill="FFFFFF"/>
                    <w:tabs>
                      <w:tab w:val="left" w:pos="0"/>
                      <w:tab w:val="left" w:pos="1309"/>
                      <w:tab w:val="left" w:pos="1496"/>
                    </w:tabs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37777031" w14:textId="77777777" w:rsidR="00782558" w:rsidRPr="00710BB6" w:rsidRDefault="00782558" w:rsidP="00533B00">
                  <w:pPr>
                    <w:shd w:val="clear" w:color="auto" w:fill="FFFFFF"/>
                    <w:tabs>
                      <w:tab w:val="left" w:pos="0"/>
                      <w:tab w:val="left" w:pos="1309"/>
                      <w:tab w:val="left" w:pos="1496"/>
                    </w:tabs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7C17CA42" w14:textId="1371E5F5" w:rsidR="00782558" w:rsidRDefault="00782558" w:rsidP="00533B00">
                  <w:pPr>
                    <w:shd w:val="clear" w:color="auto" w:fill="FFFFFF"/>
                    <w:tabs>
                      <w:tab w:val="left" w:pos="0"/>
                      <w:tab w:val="left" w:pos="1309"/>
                      <w:tab w:val="left" w:pos="1496"/>
                    </w:tabs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138FA0BA" w14:textId="77777777" w:rsidR="00A173CF" w:rsidRPr="00710BB6" w:rsidRDefault="00A173CF" w:rsidP="00533B00">
                  <w:pPr>
                    <w:shd w:val="clear" w:color="auto" w:fill="FFFFFF"/>
                    <w:tabs>
                      <w:tab w:val="left" w:pos="0"/>
                      <w:tab w:val="left" w:pos="1309"/>
                      <w:tab w:val="left" w:pos="1496"/>
                    </w:tabs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37B74A9A" w14:textId="77777777" w:rsidR="00782558" w:rsidRPr="00710BB6" w:rsidRDefault="00782558" w:rsidP="00533B00">
                  <w:pPr>
                    <w:shd w:val="clear" w:color="auto" w:fill="FFFFFF"/>
                    <w:tabs>
                      <w:tab w:val="left" w:pos="0"/>
                      <w:tab w:val="left" w:pos="1309"/>
                      <w:tab w:val="left" w:pos="1496"/>
                    </w:tabs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14:paraId="0DB5BCE8" w14:textId="77777777" w:rsidR="00782558" w:rsidRPr="00710BB6" w:rsidRDefault="00782558" w:rsidP="00533B00">
                  <w:pPr>
                    <w:tabs>
                      <w:tab w:val="left" w:pos="426"/>
                    </w:tabs>
                    <w:spacing w:after="0"/>
                    <w:ind w:right="-49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  <w:u w:val="single"/>
                    </w:rPr>
                  </w:pPr>
                  <w:bookmarkStart w:id="0" w:name="__DdeLink__1351_1544795733"/>
                  <w:bookmarkEnd w:id="0"/>
                  <w:r w:rsidRPr="00710BB6">
                    <w:rPr>
                      <w:rFonts w:asciiTheme="minorHAnsi" w:hAnsiTheme="minorHAnsi" w:cstheme="minorHAnsi"/>
                      <w:b/>
                      <w:bCs/>
                      <w:color w:val="000000"/>
                      <w:u w:val="single"/>
                    </w:rPr>
                    <w:t>${nama_wakil_vendor}</w:t>
                  </w:r>
                </w:p>
                <w:p w14:paraId="101CC449" w14:textId="44C6334B" w:rsidR="00782558" w:rsidRPr="00710BB6" w:rsidRDefault="00782558" w:rsidP="00533B00">
                  <w:pPr>
                    <w:spacing w:after="0"/>
                    <w:ind w:right="-49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654" w:type="dxa"/>
                  <w:shd w:val="clear" w:color="auto" w:fill="auto"/>
                </w:tcPr>
                <w:p w14:paraId="3AA2DA3E" w14:textId="48135FBF" w:rsidR="00782558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710BB6">
                    <w:rPr>
                      <w:rFonts w:asciiTheme="minorHAnsi" w:hAnsiTheme="minorHAnsi" w:cstheme="minorHAnsi"/>
                    </w:rPr>
                    <w:t>Pejabat Pengadaan</w:t>
                  </w:r>
                </w:p>
                <w:p w14:paraId="2A4D018C" w14:textId="6A714C9D" w:rsidR="002833AC" w:rsidRPr="00710BB6" w:rsidRDefault="002833AC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</w:rPr>
                    <w:t>${direktorat}</w:t>
                  </w:r>
                </w:p>
                <w:p w14:paraId="149B5F6F" w14:textId="4FF57760" w:rsidR="00782558" w:rsidRPr="00710BB6" w:rsidRDefault="008855F1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lang w:val="pt-BR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pada </w:t>
                  </w:r>
                  <w:r w:rsidR="002A7363">
                    <w:rPr>
                      <w:rFonts w:asciiTheme="minorHAnsi" w:hAnsiTheme="minorHAnsi" w:cstheme="minorHAnsi"/>
                      <w:lang w:val="id-ID"/>
                    </w:rPr>
                    <w:t>Deputi Bidang Ekonomi Digital dan Produk Kreatif</w:t>
                  </w:r>
                </w:p>
                <w:p w14:paraId="27A8CFCF" w14:textId="77777777" w:rsidR="00782558" w:rsidRPr="00710BB6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lang w:val="pt-BR"/>
                    </w:rPr>
                  </w:pPr>
                </w:p>
                <w:p w14:paraId="123911AB" w14:textId="77777777" w:rsidR="00782558" w:rsidRPr="00710BB6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lang w:val="pt-BR"/>
                    </w:rPr>
                  </w:pPr>
                </w:p>
                <w:p w14:paraId="32677BF4" w14:textId="77777777" w:rsidR="00782558" w:rsidRPr="00710BB6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</w:pPr>
                </w:p>
                <w:p w14:paraId="470B0746" w14:textId="77777777" w:rsidR="00782558" w:rsidRPr="00710BB6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</w:pPr>
                </w:p>
                <w:p w14:paraId="0D22D4C9" w14:textId="77777777" w:rsidR="00782558" w:rsidRPr="00710BB6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</w:pPr>
                </w:p>
                <w:p w14:paraId="0C49DA05" w14:textId="77777777" w:rsidR="00782558" w:rsidRPr="00710BB6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Cs/>
                      <w:lang w:val="es-ES"/>
                    </w:rPr>
                  </w:pPr>
                  <w:r w:rsidRPr="00710BB6"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  <w:t>${nama_ppbj}</w:t>
                  </w:r>
                </w:p>
                <w:p w14:paraId="083DB1BC" w14:textId="77777777" w:rsidR="00782558" w:rsidRPr="00710BB6" w:rsidRDefault="00782558" w:rsidP="00533B00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710BB6">
                    <w:rPr>
                      <w:rFonts w:asciiTheme="minorHAnsi" w:hAnsiTheme="minorHAnsi" w:cstheme="minorHAnsi"/>
                      <w:bCs/>
                      <w:lang w:val="es-ES"/>
                    </w:rPr>
                    <w:t>NIP. ${nip_ppbj}</w:t>
                  </w:r>
                </w:p>
              </w:tc>
            </w:tr>
          </w:tbl>
          <w:p w14:paraId="07DE1F06" w14:textId="25B7AE49" w:rsidR="00782558" w:rsidRPr="00782558" w:rsidRDefault="00782558" w:rsidP="00782558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</w:tbl>
    <w:p w14:paraId="2DFF9B36" w14:textId="77777777" w:rsidR="008B6953" w:rsidRPr="00710BB6" w:rsidRDefault="008B6953">
      <w:pPr>
        <w:spacing w:after="0"/>
        <w:jc w:val="center"/>
        <w:rPr>
          <w:rFonts w:asciiTheme="minorHAnsi" w:hAnsiTheme="minorHAnsi" w:cstheme="minorHAnsi"/>
          <w:lang w:val="id-ID"/>
        </w:rPr>
      </w:pPr>
    </w:p>
    <w:p w14:paraId="41F23EA8" w14:textId="77777777" w:rsidR="008B6953" w:rsidRPr="00710BB6" w:rsidRDefault="008B6953">
      <w:pPr>
        <w:spacing w:after="0"/>
        <w:jc w:val="center"/>
        <w:rPr>
          <w:rFonts w:asciiTheme="minorHAnsi" w:hAnsiTheme="minorHAnsi" w:cstheme="minorHAnsi"/>
          <w:lang w:val="id-ID"/>
        </w:rPr>
      </w:pPr>
    </w:p>
    <w:p w14:paraId="5982E765" w14:textId="77777777" w:rsidR="008B6953" w:rsidRPr="00710BB6" w:rsidRDefault="008B6953">
      <w:pPr>
        <w:spacing w:after="60"/>
        <w:rPr>
          <w:rFonts w:asciiTheme="minorHAnsi" w:hAnsiTheme="minorHAnsi" w:cstheme="minorHAnsi"/>
        </w:rPr>
      </w:pPr>
    </w:p>
    <w:sectPr w:rsidR="008B6953" w:rsidRPr="00710B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60" w:right="1304" w:bottom="426" w:left="130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7A0B6" w14:textId="77777777" w:rsidR="002A7FE4" w:rsidRDefault="002A7FE4">
      <w:pPr>
        <w:spacing w:after="0" w:line="240" w:lineRule="auto"/>
      </w:pPr>
      <w:r>
        <w:separator/>
      </w:r>
    </w:p>
  </w:endnote>
  <w:endnote w:type="continuationSeparator" w:id="0">
    <w:p w14:paraId="231C5A08" w14:textId="77777777" w:rsidR="002A7FE4" w:rsidRDefault="002A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AB169" w14:textId="77777777" w:rsidR="00ED6A1B" w:rsidRDefault="00ED6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E372F" w14:textId="77777777" w:rsidR="00ED6A1B" w:rsidRDefault="00ED6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FB68B" w14:textId="77777777" w:rsidR="00ED6A1B" w:rsidRDefault="00ED6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5FF6D" w14:textId="77777777" w:rsidR="002A7FE4" w:rsidRDefault="002A7FE4">
      <w:pPr>
        <w:spacing w:after="0" w:line="240" w:lineRule="auto"/>
      </w:pPr>
      <w:r>
        <w:separator/>
      </w:r>
    </w:p>
  </w:footnote>
  <w:footnote w:type="continuationSeparator" w:id="0">
    <w:p w14:paraId="7DFC0788" w14:textId="77777777" w:rsidR="002A7FE4" w:rsidRDefault="002A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E8CB7" w14:textId="77777777" w:rsidR="00ED6A1B" w:rsidRDefault="00ED6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8AB9A" w14:textId="77777777" w:rsidR="00ED6A1B" w:rsidRPr="00ED6A1B" w:rsidRDefault="00ED6A1B" w:rsidP="00ED6A1B">
    <w:pPr>
      <w:tabs>
        <w:tab w:val="center" w:pos="4680"/>
        <w:tab w:val="right" w:pos="9360"/>
      </w:tabs>
      <w:suppressAutoHyphens w:val="0"/>
      <w:spacing w:after="0" w:line="240" w:lineRule="auto"/>
      <w:rPr>
        <w:rFonts w:ascii="Arial" w:eastAsia="Arial" w:hAnsi="Arial" w:cs="Arial"/>
        <w:sz w:val="20"/>
        <w:szCs w:val="20"/>
        <w:lang w:eastAsia="en-US"/>
      </w:rPr>
    </w:pPr>
  </w:p>
  <w:p w14:paraId="7AFBDC88" w14:textId="77777777" w:rsidR="00ED6A1B" w:rsidRPr="00ED6A1B" w:rsidRDefault="00ED6A1B" w:rsidP="00ED6A1B">
    <w:pPr>
      <w:tabs>
        <w:tab w:val="center" w:pos="4680"/>
        <w:tab w:val="right" w:pos="9360"/>
      </w:tabs>
      <w:suppressAutoHyphens w:val="0"/>
      <w:spacing w:after="0" w:line="240" w:lineRule="auto"/>
      <w:rPr>
        <w:rFonts w:ascii="Arial" w:eastAsia="Arial" w:hAnsi="Arial" w:cs="Arial"/>
        <w:sz w:val="20"/>
        <w:szCs w:val="20"/>
        <w:lang w:eastAsia="en-US"/>
      </w:rPr>
    </w:pPr>
  </w:p>
  <w:p w14:paraId="2B4836F9" w14:textId="77777777" w:rsidR="00ED6A1B" w:rsidRPr="00ED6A1B" w:rsidRDefault="00ED6A1B" w:rsidP="00ED6A1B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/>
      </w:rPr>
    </w:pPr>
    <w:r w:rsidRPr="00ED6A1B">
      <w:rPr>
        <w:rFonts w:ascii="Times New Roman" w:eastAsia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3A4B8DE" wp14:editId="0154D692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A1B">
      <w:rPr>
        <w:rFonts w:ascii="Arial" w:eastAsia="Times New Roman" w:hAnsi="Arial" w:cs="Arial"/>
        <w:b/>
        <w:sz w:val="32"/>
        <w:szCs w:val="34"/>
      </w:rPr>
      <w:softHyphen/>
    </w:r>
    <w:r w:rsidRPr="00ED6A1B">
      <w:rPr>
        <w:rFonts w:ascii="Arial" w:eastAsia="Times New Roman" w:hAnsi="Arial" w:cs="Arial"/>
        <w:b/>
        <w:sz w:val="32"/>
        <w:szCs w:val="34"/>
      </w:rPr>
      <w:softHyphen/>
    </w:r>
    <w:r w:rsidRPr="00ED6A1B">
      <w:rPr>
        <w:rFonts w:ascii="Arial" w:eastAsia="Times New Roman" w:hAnsi="Arial" w:cs="Arial"/>
        <w:b/>
        <w:bCs/>
        <w:sz w:val="32"/>
        <w:szCs w:val="32"/>
      </w:rPr>
      <w:softHyphen/>
      <w:t>KEMENTERIAN PARIWISATA DAN EKONOMI KREATIF/</w:t>
    </w:r>
  </w:p>
  <w:p w14:paraId="0C71B677" w14:textId="77777777" w:rsidR="00ED6A1B" w:rsidRPr="00ED6A1B" w:rsidRDefault="00ED6A1B" w:rsidP="00ED6A1B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/>
      </w:rPr>
    </w:pPr>
    <w:r w:rsidRPr="00ED6A1B">
      <w:rPr>
        <w:rFonts w:ascii="Arial" w:eastAsia="Times New Roman" w:hAnsi="Arial" w:cs="Arial"/>
        <w:b/>
        <w:sz w:val="32"/>
        <w:szCs w:val="34"/>
      </w:rPr>
      <w:t>BADAN PARIWISATA DAN EKONOMI KREATIF</w:t>
    </w:r>
    <w:r w:rsidRPr="00ED6A1B">
      <w:rPr>
        <w:rFonts w:ascii="Arial" w:eastAsia="Times New Roman" w:hAnsi="Arial" w:cs="Arial"/>
        <w:b/>
        <w:sz w:val="32"/>
        <w:szCs w:val="34"/>
        <w:lang w:val="id-ID"/>
      </w:rPr>
      <w:br/>
    </w:r>
  </w:p>
  <w:p w14:paraId="0171BC11" w14:textId="77777777" w:rsidR="00ED6A1B" w:rsidRPr="00ED6A1B" w:rsidRDefault="00ED6A1B" w:rsidP="00ED6A1B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/>
      </w:rPr>
    </w:pPr>
    <w:r w:rsidRPr="00ED6A1B">
      <w:rPr>
        <w:rFonts w:ascii="Arial" w:eastAsia="Times New Roman" w:hAnsi="Arial" w:cs="Arial"/>
        <w:b/>
        <w:szCs w:val="24"/>
      </w:rPr>
      <w:t>D</w:t>
    </w:r>
    <w:r w:rsidRPr="00ED6A1B">
      <w:rPr>
        <w:rFonts w:ascii="Arial" w:eastAsia="Times New Roman" w:hAnsi="Arial" w:cs="Arial"/>
        <w:b/>
        <w:szCs w:val="24"/>
        <w:lang w:val="id-ID"/>
      </w:rPr>
      <w:t>EPUTI BIDANG EKONOMI DIGITAL DAN PRODUK KREATIF</w:t>
    </w:r>
    <w:r w:rsidRPr="00ED6A1B">
      <w:rPr>
        <w:rFonts w:ascii="Arial" w:eastAsia="Times New Roman" w:hAnsi="Arial" w:cs="Arial"/>
        <w:b/>
        <w:szCs w:val="24"/>
        <w:lang w:val="id-ID"/>
      </w:rPr>
      <w:br/>
    </w:r>
  </w:p>
  <w:p w14:paraId="03487A92" w14:textId="77777777" w:rsidR="00ED6A1B" w:rsidRPr="00ED6A1B" w:rsidRDefault="00ED6A1B" w:rsidP="00ED6A1B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</w:rPr>
    </w:pPr>
    <w:r w:rsidRPr="00ED6A1B">
      <w:rPr>
        <w:rFonts w:ascii="Arial" w:eastAsia="Times New Roman" w:hAnsi="Arial" w:cs="Arial"/>
        <w:sz w:val="18"/>
        <w:szCs w:val="14"/>
      </w:rPr>
      <w:t>Jalan Medan Merdeka Barat Nomor 17, Jakarta 10110</w:t>
    </w:r>
  </w:p>
  <w:p w14:paraId="0E92F4D5" w14:textId="77777777" w:rsidR="00ED6A1B" w:rsidRPr="00ED6A1B" w:rsidRDefault="00ED6A1B" w:rsidP="00ED6A1B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</w:rPr>
    </w:pPr>
    <w:r w:rsidRPr="00ED6A1B">
      <w:rPr>
        <w:rFonts w:ascii="Arial" w:eastAsia="Times New Roman" w:hAnsi="Arial" w:cs="Arial"/>
        <w:sz w:val="18"/>
        <w:szCs w:val="14"/>
      </w:rPr>
      <w:t>Telepon (021) 3838120, 3838167; Faksimile : (021) 3848245, 3840210;</w:t>
    </w:r>
  </w:p>
  <w:p w14:paraId="36C73A6C" w14:textId="77777777" w:rsidR="00ED6A1B" w:rsidRPr="00ED6A1B" w:rsidRDefault="00ED6A1B" w:rsidP="00ED6A1B">
    <w:pPr>
      <w:widowControl w:val="0"/>
      <w:spacing w:after="0" w:line="240" w:lineRule="auto"/>
      <w:ind w:left="-567" w:right="-613"/>
      <w:jc w:val="center"/>
      <w:rPr>
        <w:rFonts w:ascii="Bookman Old Style" w:eastAsia="Times New Roman" w:hAnsi="Bookman Old Style"/>
        <w:sz w:val="10"/>
        <w:szCs w:val="20"/>
      </w:rPr>
    </w:pPr>
  </w:p>
  <w:p w14:paraId="141924C8" w14:textId="77777777" w:rsidR="00ED6A1B" w:rsidRPr="00ED6A1B" w:rsidRDefault="00ED6A1B" w:rsidP="00ED6A1B">
    <w:pPr>
      <w:widowControl w:val="0"/>
      <w:pBdr>
        <w:top w:val="thickThinLargeGap" w:sz="12" w:space="0" w:color="auto"/>
      </w:pBdr>
      <w:spacing w:after="0" w:line="240" w:lineRule="auto"/>
      <w:ind w:left="-567" w:right="-613"/>
      <w:jc w:val="center"/>
      <w:rPr>
        <w:rFonts w:ascii="Times New Roman" w:eastAsia="Times New Roman" w:hAnsi="Times New Roman"/>
        <w:sz w:val="6"/>
        <w:szCs w:val="20"/>
      </w:rPr>
    </w:pPr>
  </w:p>
  <w:p w14:paraId="5E5ED617" w14:textId="4E40984F" w:rsidR="008B6953" w:rsidRDefault="008B6953">
    <w:pPr>
      <w:spacing w:after="0" w:line="240" w:lineRule="auto"/>
      <w:jc w:val="center"/>
      <w:rPr>
        <w:sz w:val="24"/>
        <w:szCs w:val="24"/>
        <w:lang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9F439" w14:textId="77777777" w:rsidR="00ED6A1B" w:rsidRDefault="00ED6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rFonts w:cs="Tahoma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ahoma" w:hAnsi="Tahoma" w:cs="Tahoma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448"/>
    <w:rsid w:val="0013258F"/>
    <w:rsid w:val="001329A4"/>
    <w:rsid w:val="0021657C"/>
    <w:rsid w:val="002833AC"/>
    <w:rsid w:val="00294D51"/>
    <w:rsid w:val="002A7363"/>
    <w:rsid w:val="002A7FE4"/>
    <w:rsid w:val="00533B00"/>
    <w:rsid w:val="005E3BDE"/>
    <w:rsid w:val="00666C1B"/>
    <w:rsid w:val="00710BB6"/>
    <w:rsid w:val="00782558"/>
    <w:rsid w:val="00792AF3"/>
    <w:rsid w:val="00795626"/>
    <w:rsid w:val="007E5C23"/>
    <w:rsid w:val="008855F1"/>
    <w:rsid w:val="008B6953"/>
    <w:rsid w:val="009109E4"/>
    <w:rsid w:val="00993E76"/>
    <w:rsid w:val="00996A2C"/>
    <w:rsid w:val="00A173CF"/>
    <w:rsid w:val="00A37448"/>
    <w:rsid w:val="00A54125"/>
    <w:rsid w:val="00B14FF6"/>
    <w:rsid w:val="00C317BB"/>
    <w:rsid w:val="00ED6A1B"/>
    <w:rsid w:val="00F5641C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C8EA99"/>
  <w15:chartTrackingRefBased/>
  <w15:docId w15:val="{781702DF-5EE3-4C7B-B20B-D95AF30A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ahoma"/>
    </w:rPr>
  </w:style>
  <w:style w:type="character" w:customStyle="1" w:styleId="WW8Num2z0">
    <w:name w:val="WW8Num2z0"/>
    <w:rPr>
      <w:rFonts w:ascii="Tahoma" w:hAnsi="Tahoma" w:cs="Tahoma"/>
      <w:sz w:val="20"/>
      <w:szCs w:val="2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Calibri" w:hAnsi="Tahoma" w:cs="Tahom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Tahoma" w:hAnsi="Tahoma" w:cs="Tahoma"/>
      <w:sz w:val="20"/>
      <w:szCs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ahoma" w:eastAsia="Calibri" w:hAnsi="Tahoma" w:cs="Tahoma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eastAsia="Times New Roman" w:hAnsi="Tahoma" w:cs="Tahoma"/>
      <w:b w:val="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Arial" w:eastAsia="Calibri" w:hAnsi="Arial" w:cs="Aria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sz w:val="32"/>
      <w:u w:val="single"/>
      <w:lang w:val="en-US"/>
    </w:rPr>
  </w:style>
  <w:style w:type="paragraph" w:customStyle="1" w:styleId="Heading">
    <w:name w:val="Heading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u w:val="single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MediumGrid21">
    <w:name w:val="Medium Grid 21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uiPriority w:val="99"/>
    <w:semiHidden/>
    <w:unhideWhenUsed/>
    <w:rsid w:val="00132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9A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329A4"/>
    <w:rPr>
      <w:rFonts w:ascii="Calibri" w:eastAsia="Calibri" w:hAnsi="Calibri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9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329A4"/>
    <w:rPr>
      <w:rFonts w:ascii="Calibri" w:eastAsia="Calibri" w:hAnsi="Calibri"/>
      <w:b/>
      <w:bCs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29A4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782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</dc:creator>
  <cp:keywords/>
  <dc:description/>
  <cp:lastModifiedBy>Rozin Susilo</cp:lastModifiedBy>
  <cp:revision>13</cp:revision>
  <cp:lastPrinted>2017-11-20T12:03:00Z</cp:lastPrinted>
  <dcterms:created xsi:type="dcterms:W3CDTF">2018-04-05T08:42:00Z</dcterms:created>
  <dcterms:modified xsi:type="dcterms:W3CDTF">2020-08-05T02:27:00Z</dcterms:modified>
</cp:coreProperties>
</file>