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2BACFB" w14:textId="77777777" w:rsidR="008558E1" w:rsidRPr="00C6474E" w:rsidRDefault="005F51DF">
      <w:pPr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C6474E">
        <w:rPr>
          <w:rFonts w:asciiTheme="minorHAnsi" w:hAnsiTheme="minorHAnsi" w:cstheme="minorHAnsi"/>
          <w:b/>
          <w:bCs/>
          <w:sz w:val="36"/>
          <w:szCs w:val="22"/>
          <w:lang w:val="id-ID"/>
        </w:rPr>
        <w:t>BERITA ACARA HASIL EVALUASI</w:t>
      </w:r>
    </w:p>
    <w:p w14:paraId="1597E610" w14:textId="77777777" w:rsidR="008558E1" w:rsidRPr="00C6474E" w:rsidRDefault="00B6281E" w:rsidP="00DD703B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C6474E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7F61B539" w14:textId="77777777" w:rsidR="008558E1" w:rsidRPr="00C6474E" w:rsidRDefault="005F51D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r w:rsidRPr="00C6474E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Nomor: </w:t>
      </w:r>
      <w:r w:rsidR="00B6281E" w:rsidRPr="00C6474E">
        <w:rPr>
          <w:rFonts w:asciiTheme="minorHAnsi" w:hAnsiTheme="minorHAnsi" w:cstheme="minorHAnsi"/>
          <w:b/>
          <w:bCs/>
          <w:sz w:val="22"/>
          <w:szCs w:val="22"/>
          <w:lang w:val="en-ID"/>
        </w:rPr>
        <w:t>${nomor_surat}</w:t>
      </w:r>
    </w:p>
    <w:p w14:paraId="62723B80" w14:textId="77777777" w:rsidR="008558E1" w:rsidRPr="00C6474E" w:rsidRDefault="008558E1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536177A3" w14:textId="55CDF7EF" w:rsidR="008558E1" w:rsidRPr="00C6474E" w:rsidRDefault="005F51DF">
      <w:pPr>
        <w:tabs>
          <w:tab w:val="left" w:pos="0"/>
          <w:tab w:val="left" w:pos="990"/>
          <w:tab w:val="left" w:pos="12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6474E">
        <w:rPr>
          <w:rFonts w:asciiTheme="minorHAnsi" w:hAnsiTheme="minorHAnsi" w:cstheme="minorHAnsi"/>
          <w:sz w:val="22"/>
          <w:szCs w:val="22"/>
          <w:lang w:val="fi-FI"/>
        </w:rPr>
        <w:t>Pada hari ini</w:t>
      </w:r>
      <w:r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B6281E" w:rsidRPr="00C6474E">
        <w:rPr>
          <w:rFonts w:asciiTheme="minorHAnsi" w:hAnsiTheme="minorHAnsi" w:cstheme="minorHAnsi"/>
          <w:sz w:val="22"/>
          <w:szCs w:val="22"/>
          <w:lang w:val="en-ID"/>
        </w:rPr>
        <w:t>${hari}</w:t>
      </w:r>
      <w:r w:rsidR="00B6281E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 (</w:t>
      </w:r>
      <w:r w:rsidR="00B6281E" w:rsidRPr="00C6474E">
        <w:rPr>
          <w:rFonts w:asciiTheme="minorHAnsi" w:hAnsiTheme="minorHAnsi" w:cstheme="minorHAnsi"/>
          <w:sz w:val="22"/>
          <w:szCs w:val="22"/>
          <w:lang w:val="en-ID"/>
        </w:rPr>
        <w:t>${tanggal}</w:t>
      </w:r>
      <w:r w:rsidR="00B6281E" w:rsidRPr="00C6474E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C6474E">
        <w:rPr>
          <w:rFonts w:asciiTheme="minorHAnsi" w:hAnsiTheme="minorHAnsi" w:cstheme="minorHAnsi"/>
          <w:sz w:val="22"/>
          <w:szCs w:val="22"/>
          <w:lang w:val="fi-FI"/>
        </w:rPr>
        <w:t xml:space="preserve">, </w:t>
      </w:r>
      <w:r w:rsidR="00DD703B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kami yang bertanda tangan dibawah ini Pejabat Pengadaan Barang/Jasa pada </w:t>
      </w:r>
      <w:r w:rsidR="004114CC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="00DD703B" w:rsidRPr="00C6474E">
        <w:rPr>
          <w:rFonts w:asciiTheme="minorHAnsi" w:hAnsiTheme="minorHAnsi" w:cstheme="minorHAnsi"/>
          <w:sz w:val="22"/>
          <w:szCs w:val="22"/>
          <w:lang w:val="id-ID"/>
        </w:rPr>
        <w:t>, telah mengadakan Evaluasi, dengan hasil sebagai berikut :</w:t>
      </w:r>
    </w:p>
    <w:p w14:paraId="5D3795C2" w14:textId="77777777" w:rsidR="008558E1" w:rsidRPr="00C6474E" w:rsidRDefault="005F51DF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6474E">
        <w:rPr>
          <w:rFonts w:asciiTheme="minorHAnsi" w:hAnsiTheme="minorHAnsi" w:cstheme="minorHAnsi"/>
          <w:b/>
          <w:sz w:val="22"/>
          <w:szCs w:val="22"/>
        </w:rPr>
        <w:t>Evaluasi Penawaran</w:t>
      </w:r>
    </w:p>
    <w:p w14:paraId="387922BF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Koreksi Aritmatik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75"/>
        <w:gridCol w:w="3206"/>
        <w:gridCol w:w="2340"/>
        <w:gridCol w:w="2490"/>
      </w:tblGrid>
      <w:tr w:rsidR="008558E1" w:rsidRPr="00C6474E" w14:paraId="0B818450" w14:textId="77777777" w:rsidTr="007C06E8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36C91D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E1B34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6602C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Nilai yang Ditawarkan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4605C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Nilai setelah Koreksi Aritmatik</w:t>
            </w:r>
          </w:p>
        </w:tc>
      </w:tr>
      <w:tr w:rsidR="008558E1" w:rsidRPr="00C6474E" w14:paraId="543BCF05" w14:textId="77777777" w:rsidTr="007C06E8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DB13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3DDF3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686C0" w14:textId="77777777" w:rsidR="008558E1" w:rsidRPr="00C6474E" w:rsidRDefault="005F51DF" w:rsidP="00B6281E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C4B91" w14:textId="77777777" w:rsidR="008558E1" w:rsidRPr="00C6474E" w:rsidRDefault="005F51DF" w:rsidP="00B6281E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4F1BDB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</w:tr>
    </w:tbl>
    <w:p w14:paraId="1581C863" w14:textId="77777777" w:rsidR="008558E1" w:rsidRPr="00C6474E" w:rsidRDefault="008558E1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EF14213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Administrasi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53"/>
        <w:gridCol w:w="3228"/>
        <w:gridCol w:w="2340"/>
        <w:gridCol w:w="2490"/>
      </w:tblGrid>
      <w:tr w:rsidR="008558E1" w:rsidRPr="00C6474E" w14:paraId="75BB059B" w14:textId="77777777" w:rsidTr="007C06E8">
        <w:trPr>
          <w:cantSplit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0B102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39F52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407E6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Administrasi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FC6D1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798EC1D3" w14:textId="77777777" w:rsidTr="007C06E8">
        <w:trPr>
          <w:cantSplit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308AA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03741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475C1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64F57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Lulus </w:t>
            </w:r>
          </w:p>
        </w:tc>
      </w:tr>
    </w:tbl>
    <w:p w14:paraId="74AEBA5A" w14:textId="77777777" w:rsidR="008558E1" w:rsidRPr="00C6474E" w:rsidRDefault="008558E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E3014E4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Teknis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709"/>
        <w:gridCol w:w="3172"/>
        <w:gridCol w:w="2340"/>
        <w:gridCol w:w="2490"/>
      </w:tblGrid>
      <w:tr w:rsidR="008558E1" w:rsidRPr="00C6474E" w14:paraId="5B00B805" w14:textId="77777777" w:rsidTr="007C06E8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E54F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E04A8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9014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Teknis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50A1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6B523BEF" w14:textId="77777777" w:rsidTr="007C06E8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08357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B6D2F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86FFA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CA3BD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Lulus </w:t>
            </w:r>
          </w:p>
        </w:tc>
      </w:tr>
    </w:tbl>
    <w:p w14:paraId="4CD23B75" w14:textId="77777777" w:rsidR="00C6474E" w:rsidRPr="00C6474E" w:rsidRDefault="00C6474E" w:rsidP="00C6474E">
      <w:pPr>
        <w:spacing w:after="120" w:line="276" w:lineRule="auto"/>
        <w:jc w:val="both"/>
        <w:rPr>
          <w:rFonts w:asciiTheme="minorHAnsi" w:hAnsiTheme="minorHAnsi" w:cstheme="minorHAnsi"/>
          <w:b/>
          <w:sz w:val="4"/>
          <w:szCs w:val="22"/>
        </w:rPr>
      </w:pPr>
    </w:p>
    <w:p w14:paraId="383FC641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Harga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64"/>
        <w:gridCol w:w="3216"/>
        <w:gridCol w:w="2340"/>
        <w:gridCol w:w="2490"/>
      </w:tblGrid>
      <w:tr w:rsidR="008558E1" w:rsidRPr="00C6474E" w14:paraId="16968189" w14:textId="77777777" w:rsidTr="007C06E8">
        <w:trPr>
          <w:cantSplit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A581C9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70AB26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2B450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Harga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2864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231EF869" w14:textId="77777777" w:rsidTr="007C06E8">
        <w:trPr>
          <w:cantSplit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42C54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557E7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19F409" w14:textId="77777777" w:rsidR="008558E1" w:rsidRPr="00C6474E" w:rsidRDefault="005F51D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,-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E32D" w14:textId="77777777" w:rsidR="008558E1" w:rsidRPr="00C6474E" w:rsidRDefault="005F51DF">
            <w:pPr>
              <w:pStyle w:val="ListParagraph"/>
              <w:spacing w:before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Lulus</w:t>
            </w:r>
          </w:p>
        </w:tc>
      </w:tr>
    </w:tbl>
    <w:p w14:paraId="762C9D6C" w14:textId="77777777" w:rsidR="00A97F31" w:rsidRDefault="00A97F31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8A02ACD" w14:textId="77777777" w:rsidR="00A97F31" w:rsidRDefault="00A97F31">
      <w:pPr>
        <w:suppressAutoHyphens w:val="0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2F31E8" w:rsidRPr="002F31E8" w14:paraId="4701CD77" w14:textId="77777777" w:rsidTr="002F31E8">
        <w:trPr>
          <w:cantSplit/>
          <w:trHeight w:val="1853"/>
        </w:trPr>
        <w:tc>
          <w:tcPr>
            <w:tcW w:w="10108" w:type="dxa"/>
          </w:tcPr>
          <w:p w14:paraId="2396C9F9" w14:textId="77777777" w:rsidR="002F31E8" w:rsidRPr="002F31E8" w:rsidRDefault="002F31E8" w:rsidP="002F31E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7" w:hanging="4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31E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Evaluasi Kualifikasi</w:t>
            </w:r>
          </w:p>
          <w:tbl>
            <w:tblPr>
              <w:tblW w:w="0" w:type="auto"/>
              <w:tblInd w:w="452" w:type="dxa"/>
              <w:tblLook w:val="0000" w:firstRow="0" w:lastRow="0" w:firstColumn="0" w:lastColumn="0" w:noHBand="0" w:noVBand="0"/>
            </w:tblPr>
            <w:tblGrid>
              <w:gridCol w:w="567"/>
              <w:gridCol w:w="4279"/>
              <w:gridCol w:w="2340"/>
              <w:gridCol w:w="1860"/>
            </w:tblGrid>
            <w:tr w:rsidR="002F31E8" w:rsidRPr="002F31E8" w14:paraId="196F9BDF" w14:textId="77777777" w:rsidTr="002F31E8">
              <w:trPr>
                <w:cantSplit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ACF2494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7BB3AC7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Nama Peserta</w:t>
                  </w: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4CAA541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Hasil Evaluasi Kualifikasi</w:t>
                  </w:r>
                </w:p>
              </w:tc>
              <w:tc>
                <w:tcPr>
                  <w:tcW w:w="1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329AF5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Keterangan</w:t>
                  </w:r>
                </w:p>
              </w:tc>
            </w:tr>
            <w:tr w:rsidR="002F31E8" w:rsidRPr="002F31E8" w14:paraId="108AD919" w14:textId="77777777" w:rsidTr="002F31E8">
              <w:trPr>
                <w:cantSplit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9BB7F05" w14:textId="77777777" w:rsidR="002F31E8" w:rsidRPr="002F31E8" w:rsidRDefault="002F31E8" w:rsidP="00202B98">
                  <w:pPr>
                    <w:tabs>
                      <w:tab w:val="left" w:pos="0"/>
                      <w:tab w:val="left" w:pos="990"/>
                      <w:tab w:val="left" w:pos="1260"/>
                    </w:tabs>
                    <w:spacing w:before="120" w:after="120" w:line="276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1</w:t>
                  </w:r>
                </w:p>
              </w:tc>
              <w:tc>
                <w:tcPr>
                  <w:tcW w:w="4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904C7D2" w14:textId="77777777" w:rsidR="002F31E8" w:rsidRPr="002F31E8" w:rsidRDefault="002F31E8" w:rsidP="00202B98">
                  <w:pPr>
                    <w:spacing w:before="120" w:after="120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  <w:t>${vendor}</w:t>
                  </w: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772976F" w14:textId="77777777" w:rsidR="002F31E8" w:rsidRPr="002F31E8" w:rsidRDefault="002F31E8" w:rsidP="00202B98">
                  <w:pPr>
                    <w:spacing w:before="120" w:after="12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Memenuhi Syarat</w:t>
                  </w:r>
                </w:p>
              </w:tc>
              <w:tc>
                <w:tcPr>
                  <w:tcW w:w="1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28567C" w14:textId="77777777" w:rsidR="002F31E8" w:rsidRPr="002F31E8" w:rsidRDefault="002F31E8" w:rsidP="00202B98">
                  <w:pPr>
                    <w:spacing w:before="120" w:after="12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 xml:space="preserve">Lulus </w:t>
                  </w:r>
                </w:p>
              </w:tc>
            </w:tr>
          </w:tbl>
          <w:p w14:paraId="39B745E9" w14:textId="77777777" w:rsidR="002F31E8" w:rsidRPr="002F31E8" w:rsidRDefault="002F31E8" w:rsidP="00A3203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B34358F" w14:textId="77777777" w:rsidR="008558E1" w:rsidRPr="00C6474E" w:rsidRDefault="008558E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1"/>
      </w:tblGrid>
      <w:tr w:rsidR="007C06E8" w:rsidRPr="007C06E8" w14:paraId="1DFE7874" w14:textId="77777777" w:rsidTr="007C06E8">
        <w:trPr>
          <w:cantSplit/>
          <w:trHeight w:val="4792"/>
        </w:trPr>
        <w:tc>
          <w:tcPr>
            <w:tcW w:w="9961" w:type="dxa"/>
          </w:tcPr>
          <w:p w14:paraId="0CF774F0" w14:textId="77777777" w:rsidR="007C06E8" w:rsidRPr="007C06E8" w:rsidRDefault="007C06E8" w:rsidP="00D37C79">
            <w:pPr>
              <w:tabs>
                <w:tab w:val="left" w:pos="0"/>
                <w:tab w:val="left" w:pos="990"/>
                <w:tab w:val="left" w:pos="1260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7C06E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Demikian berita acara ini dibuat, pada hari, tanggal, bulan dan tahun tersebut di atas agar dipergunakan sebagaimana mestinya.</w:t>
            </w:r>
          </w:p>
          <w:p w14:paraId="0C4DC154" w14:textId="77777777" w:rsidR="007C06E8" w:rsidRPr="007C06E8" w:rsidRDefault="007C06E8" w:rsidP="00D37C7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7C06E8"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3550D4" wp14:editId="786AADCD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153035</wp:posOffset>
                      </wp:positionV>
                      <wp:extent cx="2675255" cy="2314575"/>
                      <wp:effectExtent l="0" t="0" r="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5255" cy="2314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219"/>
                                  </w:tblGrid>
                                  <w:tr w:rsidR="007C06E8" w14:paraId="5488B566" w14:textId="77777777">
                                    <w:tc>
                                      <w:tcPr>
                                        <w:tcW w:w="4219" w:type="dxa"/>
                                        <w:shd w:val="clear" w:color="auto" w:fill="auto"/>
                                      </w:tcPr>
                                      <w:p w14:paraId="60651F2D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</w:rPr>
                                          <w:t>Pejabat Pengadaan Barang/Jasa</w:t>
                                        </w:r>
                                      </w:p>
                                      <w:p w14:paraId="2269EBD3" w14:textId="77777777" w:rsidR="0000438E" w:rsidRDefault="0000438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</w:rPr>
                                          <w:t>${direktorat}</w:t>
                                        </w:r>
                                      </w:p>
                                    </w:tc>
                                  </w:tr>
                                  <w:tr w:rsidR="007C06E8" w14:paraId="7A39908C" w14:textId="77777777">
                                    <w:tc>
                                      <w:tcPr>
                                        <w:tcW w:w="4219" w:type="dxa"/>
                                        <w:shd w:val="clear" w:color="auto" w:fill="auto"/>
                                      </w:tcPr>
                                      <w:p w14:paraId="1BA3E94B" w14:textId="182C180F" w:rsidR="007C06E8" w:rsidRDefault="004114CC" w:rsidP="0000438E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val="id-ID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Deputi Bidang Ekonomi Digital dan Produk Kreatif</w:t>
                                        </w:r>
                                      </w:p>
                                    </w:tc>
                                  </w:tr>
                                  <w:tr w:rsidR="007C06E8" w14:paraId="308A33CC" w14:textId="77777777">
                                    <w:tc>
                                      <w:tcPr>
                                        <w:tcW w:w="4219" w:type="dxa"/>
                                        <w:shd w:val="clear" w:color="auto" w:fill="auto"/>
                                      </w:tcPr>
                                      <w:p w14:paraId="0D6B54CE" w14:textId="77777777" w:rsidR="007C06E8" w:rsidRDefault="007C06E8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Tahoma" w:hAnsi="Tahoma" w:cs="Tahoma"/>
                                            <w:lang w:val="id-ID" w:eastAsia="en-US"/>
                                          </w:rPr>
                                        </w:pPr>
                                      </w:p>
                                      <w:p w14:paraId="69A125BF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val="id-ID" w:eastAsia="en-US"/>
                                          </w:rPr>
                                        </w:pPr>
                                      </w:p>
                                      <w:p w14:paraId="6631F217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</w:p>
                                      <w:p w14:paraId="2521572A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</w:p>
                                      <w:p w14:paraId="0B19B4F0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</w:p>
                                      <w:p w14:paraId="743F0405" w14:textId="77777777" w:rsidR="007C06E8" w:rsidRDefault="007C06E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C06E8" w14:paraId="18A6D821" w14:textId="77777777">
                                    <w:trPr>
                                      <w:trHeight w:val="358"/>
                                    </w:trPr>
                                    <w:tc>
                                      <w:tcPr>
                                        <w:tcW w:w="4219" w:type="dxa"/>
                                        <w:shd w:val="clear" w:color="auto" w:fill="auto"/>
                                      </w:tcPr>
                                      <w:p w14:paraId="40F1D5E0" w14:textId="77777777" w:rsidR="007C06E8" w:rsidRDefault="007C06E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u w:val="single"/>
                                          </w:rPr>
                                          <w:t>${nama_ppbj}</w:t>
                                        </w:r>
                                      </w:p>
                                    </w:tc>
                                  </w:tr>
                                  <w:tr w:rsidR="007C06E8" w14:paraId="435443AC" w14:textId="77777777">
                                    <w:trPr>
                                      <w:trHeight w:val="87"/>
                                    </w:trPr>
                                    <w:tc>
                                      <w:tcPr>
                                        <w:tcW w:w="4219" w:type="dxa"/>
                                        <w:shd w:val="clear" w:color="auto" w:fill="auto"/>
                                      </w:tcPr>
                                      <w:p w14:paraId="53BE3717" w14:textId="77777777" w:rsidR="007C06E8" w:rsidRDefault="007C06E8" w:rsidP="00764E9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</w:rPr>
                                          <w:t xml:space="preserve">NIP. 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</w:rPr>
                                          <w:t>${nip_ppbj}</w:t>
                                        </w:r>
                                      </w:p>
                                    </w:tc>
                                  </w:tr>
                                </w:tbl>
                                <w:p w14:paraId="12B500EB" w14:textId="77777777" w:rsidR="007C06E8" w:rsidRDefault="007C06E8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550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44.1pt;margin-top:12.05pt;width:210.65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" stroked="f">
                      <v:fill opacity="0"/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19"/>
                            </w:tblGrid>
                            <w:tr w:rsidR="007C06E8" w14:paraId="5488B566" w14:textId="77777777">
                              <w:tc>
                                <w:tcPr>
                                  <w:tcW w:w="4219" w:type="dxa"/>
                                  <w:shd w:val="clear" w:color="auto" w:fill="auto"/>
                                </w:tcPr>
                                <w:p w14:paraId="60651F2D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Pejabat Pengadaan Barang/Jasa</w:t>
                                  </w:r>
                                </w:p>
                                <w:p w14:paraId="2269EBD3" w14:textId="77777777" w:rsidR="0000438E" w:rsidRDefault="000043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${direktorat}</w:t>
                                  </w:r>
                                </w:p>
                              </w:tc>
                            </w:tr>
                            <w:tr w:rsidR="007C06E8" w14:paraId="7A39908C" w14:textId="77777777">
                              <w:tc>
                                <w:tcPr>
                                  <w:tcW w:w="4219" w:type="dxa"/>
                                  <w:shd w:val="clear" w:color="auto" w:fill="auto"/>
                                </w:tcPr>
                                <w:p w14:paraId="1BA3E94B" w14:textId="182C180F" w:rsidR="007C06E8" w:rsidRDefault="004114CC" w:rsidP="0000438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val="id-ID" w:eastAsia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/>
                                    </w:rPr>
                                    <w:t>Deputi Bidang Ekonomi Digital dan Produk Kreatif</w:t>
                                  </w:r>
                                </w:p>
                              </w:tc>
                            </w:tr>
                            <w:tr w:rsidR="007C06E8" w14:paraId="308A33CC" w14:textId="77777777">
                              <w:tc>
                                <w:tcPr>
                                  <w:tcW w:w="4219" w:type="dxa"/>
                                  <w:shd w:val="clear" w:color="auto" w:fill="auto"/>
                                </w:tcPr>
                                <w:p w14:paraId="0D6B54CE" w14:textId="77777777" w:rsidR="007C06E8" w:rsidRDefault="007C06E8">
                                  <w:pPr>
                                    <w:snapToGrid w:val="0"/>
                                    <w:jc w:val="center"/>
                                    <w:rPr>
                                      <w:rFonts w:ascii="Tahoma" w:hAnsi="Tahoma" w:cs="Tahoma"/>
                                      <w:lang w:val="id-ID" w:eastAsia="en-US"/>
                                    </w:rPr>
                                  </w:pPr>
                                </w:p>
                                <w:p w14:paraId="69A125BF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val="id-ID" w:eastAsia="en-US"/>
                                    </w:rPr>
                                  </w:pPr>
                                </w:p>
                                <w:p w14:paraId="6631F217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</w:p>
                                <w:p w14:paraId="2521572A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</w:p>
                                <w:p w14:paraId="0B19B4F0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</w:p>
                                <w:p w14:paraId="743F0405" w14:textId="77777777" w:rsidR="007C06E8" w:rsidRDefault="007C06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C06E8" w14:paraId="18A6D821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4219" w:type="dxa"/>
                                  <w:shd w:val="clear" w:color="auto" w:fill="auto"/>
                                </w:tcPr>
                                <w:p w14:paraId="40F1D5E0" w14:textId="77777777" w:rsidR="007C06E8" w:rsidRDefault="007C06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u w:val="single"/>
                                    </w:rPr>
                                    <w:t>${nama_ppbj}</w:t>
                                  </w:r>
                                </w:p>
                              </w:tc>
                            </w:tr>
                            <w:tr w:rsidR="007C06E8" w14:paraId="435443AC" w14:textId="77777777">
                              <w:trPr>
                                <w:trHeight w:val="87"/>
                              </w:trPr>
                              <w:tc>
                                <w:tcPr>
                                  <w:tcW w:w="4219" w:type="dxa"/>
                                  <w:shd w:val="clear" w:color="auto" w:fill="auto"/>
                                </w:tcPr>
                                <w:p w14:paraId="53BE3717" w14:textId="77777777" w:rsidR="007C06E8" w:rsidRDefault="007C06E8" w:rsidP="00764E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NIP.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</w:rPr>
                                    <w:t>${nip_ppbj}</w:t>
                                  </w:r>
                                </w:p>
                              </w:tc>
                            </w:tr>
                          </w:tbl>
                          <w:p w14:paraId="12B500EB" w14:textId="77777777" w:rsidR="007C06E8" w:rsidRDefault="007C06E8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65FB1D0" w14:textId="77777777" w:rsidR="005F51DF" w:rsidRPr="00C6474E" w:rsidRDefault="005F51DF" w:rsidP="007C06E8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sectPr w:rsidR="005F51DF" w:rsidRPr="00C6474E" w:rsidSect="000043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B1BCA" w14:textId="77777777" w:rsidR="00E30D80" w:rsidRDefault="00E30D80" w:rsidP="002F31E8">
      <w:r>
        <w:separator/>
      </w:r>
    </w:p>
  </w:endnote>
  <w:endnote w:type="continuationSeparator" w:id="0">
    <w:p w14:paraId="1D58C41A" w14:textId="77777777" w:rsidR="00E30D80" w:rsidRDefault="00E30D80" w:rsidP="002F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A122F" w14:textId="77777777" w:rsidR="004240D9" w:rsidRDefault="00424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EC39" w14:textId="77777777" w:rsidR="004240D9" w:rsidRDefault="004240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9D330" w14:textId="77777777" w:rsidR="004240D9" w:rsidRDefault="00424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A0EAB" w14:textId="77777777" w:rsidR="00E30D80" w:rsidRDefault="00E30D80" w:rsidP="002F31E8">
      <w:r>
        <w:separator/>
      </w:r>
    </w:p>
  </w:footnote>
  <w:footnote w:type="continuationSeparator" w:id="0">
    <w:p w14:paraId="587F4BFF" w14:textId="77777777" w:rsidR="00E30D80" w:rsidRDefault="00E30D80" w:rsidP="002F3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8796" w14:textId="77777777" w:rsidR="004240D9" w:rsidRDefault="00424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9062B" w14:textId="77777777" w:rsidR="004240D9" w:rsidRDefault="004240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1951" w14:textId="77777777" w:rsidR="004240D9" w:rsidRPr="008A0081" w:rsidRDefault="004240D9" w:rsidP="004240D9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6E2D2059" w14:textId="77777777" w:rsidR="004240D9" w:rsidRPr="008A0081" w:rsidRDefault="004240D9" w:rsidP="004240D9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543EF410" w14:textId="77777777" w:rsidR="004240D9" w:rsidRPr="008A0081" w:rsidRDefault="004240D9" w:rsidP="004240D9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2FD2E37E" wp14:editId="486E231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0E25DBDD" w14:textId="77777777" w:rsidR="004240D9" w:rsidRPr="008A0081" w:rsidRDefault="004240D9" w:rsidP="004240D9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5D705CCA" w14:textId="77777777" w:rsidR="004240D9" w:rsidRPr="008A0081" w:rsidRDefault="004240D9" w:rsidP="004240D9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3AA4915E" w14:textId="77777777" w:rsidR="004240D9" w:rsidRPr="008A0081" w:rsidRDefault="004240D9" w:rsidP="004240D9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66990C6" w14:textId="77777777" w:rsidR="004240D9" w:rsidRPr="008A0081" w:rsidRDefault="004240D9" w:rsidP="004240D9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2AE3DCAA" w14:textId="77777777" w:rsidR="004240D9" w:rsidRPr="008A0081" w:rsidRDefault="004240D9" w:rsidP="004240D9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02952C58" w14:textId="77777777" w:rsidR="004240D9" w:rsidRPr="008A0081" w:rsidRDefault="004240D9" w:rsidP="004240D9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3E790EE9" w14:textId="77777777" w:rsidR="002F31E8" w:rsidRPr="002F31E8" w:rsidRDefault="002F31E8" w:rsidP="002F31E8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571" w:hanging="360"/>
      </w:pPr>
    </w:lvl>
  </w:abstractNum>
  <w:abstractNum w:abstractNumId="4" w15:restartNumberingAfterBreak="0">
    <w:nsid w:val="41D669ED"/>
    <w:multiLevelType w:val="hybridMultilevel"/>
    <w:tmpl w:val="DD0C91F2"/>
    <w:name w:val="WW8Num42"/>
    <w:lvl w:ilvl="0" w:tplc="E1FAD5A4">
      <w:start w:val="2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6418"/>
    <w:multiLevelType w:val="hybridMultilevel"/>
    <w:tmpl w:val="81A8920E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E"/>
    <w:rsid w:val="0000438E"/>
    <w:rsid w:val="000108DB"/>
    <w:rsid w:val="002F31E8"/>
    <w:rsid w:val="004114CC"/>
    <w:rsid w:val="004176C8"/>
    <w:rsid w:val="004240D9"/>
    <w:rsid w:val="004F1BDB"/>
    <w:rsid w:val="005F51DF"/>
    <w:rsid w:val="00664377"/>
    <w:rsid w:val="00736352"/>
    <w:rsid w:val="0074672D"/>
    <w:rsid w:val="00764E99"/>
    <w:rsid w:val="00775945"/>
    <w:rsid w:val="007C06E8"/>
    <w:rsid w:val="008558E1"/>
    <w:rsid w:val="008A43E0"/>
    <w:rsid w:val="008F0A81"/>
    <w:rsid w:val="00935131"/>
    <w:rsid w:val="0094659C"/>
    <w:rsid w:val="009F6A30"/>
    <w:rsid w:val="00A97F31"/>
    <w:rsid w:val="00B5561E"/>
    <w:rsid w:val="00B6281E"/>
    <w:rsid w:val="00C6474E"/>
    <w:rsid w:val="00CC3144"/>
    <w:rsid w:val="00D0029E"/>
    <w:rsid w:val="00D002D9"/>
    <w:rsid w:val="00DD703B"/>
    <w:rsid w:val="00E260AC"/>
    <w:rsid w:val="00E30D80"/>
    <w:rsid w:val="00E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E04DB0"/>
  <w15:chartTrackingRefBased/>
  <w15:docId w15:val="{F568E114-AA09-4FFE-950B-E826E5EB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</w:rPr>
  </w:style>
  <w:style w:type="character" w:customStyle="1" w:styleId="WW8Num4z0">
    <w:name w:val="WW8Num4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7C0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12</cp:revision>
  <cp:lastPrinted>2017-05-17T04:45:00Z</cp:lastPrinted>
  <dcterms:created xsi:type="dcterms:W3CDTF">2018-04-04T06:55:00Z</dcterms:created>
  <dcterms:modified xsi:type="dcterms:W3CDTF">2020-08-05T02:28:00Z</dcterms:modified>
</cp:coreProperties>
</file>