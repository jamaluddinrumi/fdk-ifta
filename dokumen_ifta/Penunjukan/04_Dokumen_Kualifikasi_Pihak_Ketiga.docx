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45670" w:rsidRDefault="00545670">
      <w:pPr>
        <w:jc w:val="center"/>
        <w:rPr>
          <w:rFonts w:ascii="Tahoma" w:hAnsi="Tahoma" w:cs="Tahoma"/>
          <w:b/>
          <w:lang w:val="id-ID" w:eastAsia="ja-JP"/>
        </w:rPr>
      </w:pPr>
    </w:p>
    <w:p w:rsidR="00545670" w:rsidRDefault="004F16FB">
      <w:pPr>
        <w:overflowPunct w:val="0"/>
        <w:autoSpaceDE w:val="0"/>
        <w:jc w:val="center"/>
        <w:rPr>
          <w:rFonts w:ascii="Arial" w:hAnsi="Arial" w:cs="Arial"/>
          <w:b/>
          <w:bCs/>
          <w:spacing w:val="3"/>
          <w:sz w:val="22"/>
          <w:szCs w:val="22"/>
          <w:lang w:val="id-ID"/>
        </w:rPr>
      </w:pPr>
      <w:bookmarkStart w:id="0" w:name="__RefHeading___Toc290535018"/>
      <w:bookmarkEnd w:id="0"/>
      <w:r>
        <w:rPr>
          <w:rFonts w:ascii="Arial" w:hAnsi="Arial" w:cs="Arial"/>
          <w:b/>
          <w:bCs/>
          <w:spacing w:val="3"/>
          <w:sz w:val="22"/>
          <w:szCs w:val="22"/>
          <w:lang w:val="id-ID"/>
        </w:rPr>
        <w:t>[DIISI KOP SURAT PIHAK KETIGA]</w:t>
      </w:r>
    </w:p>
    <w:p w:rsidR="004F16FB" w:rsidRDefault="004F16FB">
      <w:pPr>
        <w:overflowPunct w:val="0"/>
        <w:autoSpaceDE w:val="0"/>
        <w:jc w:val="center"/>
        <w:rPr>
          <w:rFonts w:ascii="Arial" w:hAnsi="Arial" w:cs="Arial"/>
          <w:b/>
          <w:bCs/>
          <w:spacing w:val="3"/>
          <w:sz w:val="22"/>
          <w:szCs w:val="22"/>
          <w:lang w:val="id-ID"/>
        </w:rPr>
      </w:pPr>
    </w:p>
    <w:p w:rsidR="004F16FB" w:rsidRDefault="004F16FB">
      <w:pPr>
        <w:overflowPunct w:val="0"/>
        <w:autoSpaceDE w:val="0"/>
        <w:jc w:val="center"/>
        <w:rPr>
          <w:rFonts w:ascii="Arial" w:hAnsi="Arial" w:cs="Arial"/>
          <w:b/>
          <w:bCs/>
          <w:spacing w:val="3"/>
          <w:sz w:val="22"/>
          <w:szCs w:val="22"/>
          <w:lang w:val="id-ID"/>
        </w:rPr>
      </w:pPr>
    </w:p>
    <w:p w:rsidR="00545670" w:rsidRDefault="00545670">
      <w:pPr>
        <w:overflowPunct w:val="0"/>
        <w:autoSpaceDE w:val="0"/>
        <w:jc w:val="center"/>
        <w:rPr>
          <w:rFonts w:ascii="Arial" w:hAnsi="Arial" w:cs="Arial"/>
          <w:b/>
          <w:bCs/>
          <w:spacing w:val="3"/>
          <w:sz w:val="22"/>
          <w:szCs w:val="22"/>
          <w:lang w:val="fi-FI"/>
        </w:rPr>
      </w:pPr>
      <w:r>
        <w:rPr>
          <w:rFonts w:ascii="Arial" w:hAnsi="Arial" w:cs="Arial"/>
          <w:b/>
          <w:bCs/>
          <w:spacing w:val="3"/>
          <w:sz w:val="30"/>
          <w:szCs w:val="30"/>
          <w:lang w:val="fi-FI"/>
        </w:rPr>
        <w:t>FORMULIR ISIAN KUALIFIKASI</w:t>
      </w:r>
    </w:p>
    <w:p w:rsidR="00545670" w:rsidRDefault="00545670">
      <w:pPr>
        <w:overflowPunct w:val="0"/>
        <w:autoSpaceDE w:val="0"/>
        <w:jc w:val="center"/>
        <w:rPr>
          <w:rFonts w:ascii="Arial" w:hAnsi="Arial" w:cs="Arial"/>
          <w:spacing w:val="3"/>
          <w:sz w:val="22"/>
          <w:szCs w:val="22"/>
          <w:lang w:val="fi-FI"/>
        </w:rPr>
      </w:pPr>
      <w:r>
        <w:rPr>
          <w:rFonts w:ascii="Arial" w:hAnsi="Arial" w:cs="Arial"/>
          <w:b/>
          <w:bCs/>
          <w:spacing w:val="3"/>
          <w:sz w:val="22"/>
          <w:szCs w:val="22"/>
          <w:lang w:val="fi-FI"/>
        </w:rPr>
        <w:t> </w:t>
      </w:r>
    </w:p>
    <w:p w:rsidR="00545670" w:rsidRDefault="00545670">
      <w:pPr>
        <w:overflowPunct w:val="0"/>
        <w:autoSpaceDE w:val="0"/>
        <w:jc w:val="right"/>
        <w:rPr>
          <w:rFonts w:ascii="Arial" w:hAnsi="Arial" w:cs="Arial"/>
          <w:spacing w:val="3"/>
          <w:sz w:val="22"/>
          <w:szCs w:val="22"/>
          <w:lang w:val="fi-FI"/>
        </w:rPr>
      </w:pPr>
    </w:p>
    <w:p w:rsidR="00545670" w:rsidRDefault="00545670">
      <w:pPr>
        <w:overflowPunct w:val="0"/>
        <w:autoSpaceDE w:val="0"/>
        <w:jc w:val="right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pacing w:val="3"/>
          <w:sz w:val="22"/>
          <w:szCs w:val="22"/>
          <w:lang w:val="fi-FI"/>
        </w:rPr>
        <w:t> </w:t>
      </w:r>
    </w:p>
    <w:p w:rsidR="00545670" w:rsidRDefault="00545670">
      <w:pPr>
        <w:ind w:right="26"/>
        <w:rPr>
          <w:rFonts w:ascii="Arial" w:hAnsi="Arial" w:cs="Arial"/>
          <w:spacing w:val="3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Saya y</w:t>
      </w:r>
      <w:r>
        <w:rPr>
          <w:rFonts w:ascii="Arial" w:hAnsi="Arial" w:cs="Arial"/>
          <w:sz w:val="22"/>
          <w:szCs w:val="22"/>
          <w:lang w:val="fi-FI"/>
        </w:rPr>
        <w:t>ang bertanda tangan di bawah ini:</w:t>
      </w:r>
    </w:p>
    <w:p w:rsidR="00545670" w:rsidRDefault="00545670">
      <w:pPr>
        <w:overflowPunct w:val="0"/>
        <w:autoSpaceDE w:val="0"/>
        <w:jc w:val="both"/>
        <w:rPr>
          <w:rFonts w:ascii="Arial" w:hAnsi="Arial" w:cs="Arial"/>
          <w:spacing w:val="3"/>
          <w:sz w:val="22"/>
          <w:szCs w:val="22"/>
          <w:lang w:val="sv-SE"/>
        </w:rPr>
      </w:pPr>
      <w:r>
        <w:rPr>
          <w:rFonts w:ascii="Arial" w:hAnsi="Arial" w:cs="Arial"/>
          <w:spacing w:val="3"/>
          <w:sz w:val="22"/>
          <w:szCs w:val="22"/>
          <w:lang w:val="fi-FI"/>
        </w:rPr>
        <w:t> </w:t>
      </w:r>
    </w:p>
    <w:tbl>
      <w:tblPr>
        <w:tblW w:w="0" w:type="auto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1724"/>
        <w:gridCol w:w="290"/>
        <w:gridCol w:w="7166"/>
      </w:tblGrid>
      <w:tr w:rsidR="00545670">
        <w:tc>
          <w:tcPr>
            <w:tcW w:w="1724" w:type="dxa"/>
            <w:shd w:val="clear" w:color="auto" w:fill="auto"/>
          </w:tcPr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Nama</w:t>
            </w:r>
          </w:p>
        </w:tc>
        <w:tc>
          <w:tcPr>
            <w:tcW w:w="290" w:type="dxa"/>
            <w:shd w:val="clear" w:color="auto" w:fill="auto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:</w:t>
            </w:r>
          </w:p>
        </w:tc>
        <w:tc>
          <w:tcPr>
            <w:tcW w:w="7166" w:type="dxa"/>
            <w:shd w:val="clear" w:color="auto" w:fill="auto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fi-FI"/>
              </w:rPr>
              <w:t>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fi-FI"/>
              </w:rPr>
              <w:t>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pacing w:val="3"/>
                <w:sz w:val="22"/>
                <w:szCs w:val="22"/>
                <w:lang w:val="fi-FI"/>
              </w:rPr>
              <w:t>[nama wakil sah badan usaha</w:t>
            </w:r>
            <w:r>
              <w:rPr>
                <w:rFonts w:ascii="Arial" w:hAnsi="Arial" w:cs="Arial"/>
                <w:i/>
                <w:spacing w:val="3"/>
                <w:sz w:val="22"/>
                <w:szCs w:val="22"/>
                <w:lang w:val="sv-SE"/>
              </w:rPr>
              <w:t>]</w:t>
            </w:r>
          </w:p>
        </w:tc>
      </w:tr>
      <w:tr w:rsidR="00545670">
        <w:tc>
          <w:tcPr>
            <w:tcW w:w="1724" w:type="dxa"/>
            <w:shd w:val="clear" w:color="auto" w:fill="auto"/>
          </w:tcPr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290" w:type="dxa"/>
            <w:shd w:val="clear" w:color="auto" w:fill="auto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:</w:t>
            </w:r>
          </w:p>
        </w:tc>
        <w:tc>
          <w:tcPr>
            <w:tcW w:w="7166" w:type="dxa"/>
            <w:shd w:val="clear" w:color="auto" w:fill="auto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pacing w:val="3"/>
                <w:sz w:val="22"/>
                <w:szCs w:val="22"/>
                <w:lang w:val="sv-SE"/>
              </w:rPr>
              <w:t>[</w:t>
            </w:r>
            <w:r>
              <w:rPr>
                <w:rFonts w:ascii="Arial" w:hAnsi="Arial" w:cs="Arial"/>
                <w:i/>
                <w:spacing w:val="3"/>
                <w:sz w:val="22"/>
                <w:szCs w:val="22"/>
                <w:lang w:val="id-ID"/>
              </w:rPr>
              <w:t>diisi sesuai jabatan dalam akta notaris</w:t>
            </w:r>
            <w:r>
              <w:rPr>
                <w:rFonts w:ascii="Arial" w:hAnsi="Arial" w:cs="Arial"/>
                <w:i/>
                <w:spacing w:val="3"/>
                <w:sz w:val="22"/>
                <w:szCs w:val="22"/>
                <w:lang w:val="sv-SE"/>
              </w:rPr>
              <w:t>]</w:t>
            </w:r>
          </w:p>
        </w:tc>
      </w:tr>
      <w:tr w:rsidR="00545670">
        <w:tc>
          <w:tcPr>
            <w:tcW w:w="1724" w:type="dxa"/>
            <w:shd w:val="clear" w:color="auto" w:fill="auto"/>
          </w:tcPr>
          <w:p w:rsidR="00545670" w:rsidRDefault="00545670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Bertindak untuk </w:t>
            </w:r>
          </w:p>
          <w:p w:rsidR="00545670" w:rsidRDefault="0054567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dan atas nama</w:t>
            </w:r>
          </w:p>
        </w:tc>
        <w:tc>
          <w:tcPr>
            <w:tcW w:w="290" w:type="dxa"/>
            <w:shd w:val="clear" w:color="auto" w:fill="auto"/>
          </w:tcPr>
          <w:p w:rsidR="00545670" w:rsidRDefault="00545670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66" w:type="dxa"/>
            <w:shd w:val="clear" w:color="auto" w:fill="auto"/>
          </w:tcPr>
          <w:p w:rsidR="00545670" w:rsidRDefault="00545670">
            <w:pPr>
              <w:jc w:val="both"/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PT/CV/Firma/Koperasi __________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_________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_________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sv-SE"/>
              </w:rPr>
              <w:t>[pilih yang sesuai dan cantumkan nama</w:t>
            </w:r>
            <w:r>
              <w:rPr>
                <w:rFonts w:ascii="Arial" w:hAnsi="Arial" w:cs="Arial"/>
                <w:i/>
                <w:sz w:val="22"/>
                <w:szCs w:val="22"/>
                <w:lang w:val="id-ID"/>
              </w:rPr>
              <w:t xml:space="preserve"> badan usaha</w:t>
            </w:r>
            <w:r>
              <w:rPr>
                <w:rFonts w:ascii="Arial" w:hAnsi="Arial" w:cs="Arial"/>
                <w:i/>
                <w:sz w:val="22"/>
                <w:szCs w:val="22"/>
                <w:lang w:val="sv-SE"/>
              </w:rPr>
              <w:t>]</w:t>
            </w:r>
          </w:p>
        </w:tc>
      </w:tr>
      <w:tr w:rsidR="00545670">
        <w:tc>
          <w:tcPr>
            <w:tcW w:w="1724" w:type="dxa"/>
            <w:shd w:val="clear" w:color="auto" w:fill="auto"/>
          </w:tcPr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Alamat</w:t>
            </w:r>
          </w:p>
        </w:tc>
        <w:tc>
          <w:tcPr>
            <w:tcW w:w="290" w:type="dxa"/>
            <w:shd w:val="clear" w:color="auto" w:fill="auto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:</w:t>
            </w:r>
          </w:p>
        </w:tc>
        <w:tc>
          <w:tcPr>
            <w:tcW w:w="7166" w:type="dxa"/>
            <w:shd w:val="clear" w:color="auto" w:fill="auto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_________________________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</w:t>
            </w:r>
          </w:p>
        </w:tc>
      </w:tr>
      <w:tr w:rsidR="00545670">
        <w:tc>
          <w:tcPr>
            <w:tcW w:w="1724" w:type="dxa"/>
            <w:shd w:val="clear" w:color="auto" w:fill="auto"/>
          </w:tcPr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Telepon/Fax</w:t>
            </w:r>
          </w:p>
        </w:tc>
        <w:tc>
          <w:tcPr>
            <w:tcW w:w="290" w:type="dxa"/>
            <w:shd w:val="clear" w:color="auto" w:fill="auto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:</w:t>
            </w:r>
          </w:p>
        </w:tc>
        <w:tc>
          <w:tcPr>
            <w:tcW w:w="7166" w:type="dxa"/>
            <w:shd w:val="clear" w:color="auto" w:fill="auto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_________________________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</w:t>
            </w:r>
          </w:p>
        </w:tc>
      </w:tr>
      <w:tr w:rsidR="00545670">
        <w:trPr>
          <w:trHeight w:val="263"/>
        </w:trPr>
        <w:tc>
          <w:tcPr>
            <w:tcW w:w="1724" w:type="dxa"/>
            <w:shd w:val="clear" w:color="auto" w:fill="auto"/>
          </w:tcPr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Email</w:t>
            </w:r>
          </w:p>
        </w:tc>
        <w:tc>
          <w:tcPr>
            <w:tcW w:w="290" w:type="dxa"/>
            <w:shd w:val="clear" w:color="auto" w:fill="auto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:</w:t>
            </w:r>
          </w:p>
        </w:tc>
        <w:tc>
          <w:tcPr>
            <w:tcW w:w="7166" w:type="dxa"/>
            <w:shd w:val="clear" w:color="auto" w:fill="auto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_________________________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</w:t>
            </w:r>
          </w:p>
        </w:tc>
      </w:tr>
    </w:tbl>
    <w:p w:rsidR="00545670" w:rsidRDefault="00545670">
      <w:pPr>
        <w:overflowPunct w:val="0"/>
        <w:autoSpaceDE w:val="0"/>
        <w:jc w:val="both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 </w:t>
      </w:r>
    </w:p>
    <w:p w:rsidR="00545670" w:rsidRDefault="00545670">
      <w:pPr>
        <w:overflowPunct w:val="0"/>
        <w:autoSpaceDE w:val="0"/>
        <w:jc w:val="both"/>
        <w:rPr>
          <w:rFonts w:ascii="Arial" w:hAnsi="Arial" w:cs="Arial"/>
          <w:spacing w:val="3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pacing w:val="3"/>
          <w:sz w:val="22"/>
          <w:szCs w:val="22"/>
        </w:rPr>
        <w:t>menyatakan</w:t>
      </w:r>
      <w:proofErr w:type="spellEnd"/>
      <w:proofErr w:type="gram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dengan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sesungguhnya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bahwa</w:t>
      </w:r>
      <w:proofErr w:type="spellEnd"/>
      <w:r>
        <w:rPr>
          <w:rFonts w:ascii="Arial" w:hAnsi="Arial" w:cs="Arial"/>
          <w:spacing w:val="3"/>
          <w:sz w:val="22"/>
          <w:szCs w:val="22"/>
        </w:rPr>
        <w:t>:</w:t>
      </w:r>
    </w:p>
    <w:p w:rsidR="00545670" w:rsidRDefault="00545670">
      <w:pPr>
        <w:overflowPunct w:val="0"/>
        <w:autoSpaceDE w:val="0"/>
        <w:ind w:left="360" w:hanging="360"/>
        <w:jc w:val="both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 </w:t>
      </w:r>
    </w:p>
    <w:p w:rsidR="00545670" w:rsidRDefault="00545670">
      <w:pPr>
        <w:numPr>
          <w:ilvl w:val="2"/>
          <w:numId w:val="33"/>
        </w:numPr>
        <w:overflowPunct w:val="0"/>
        <w:autoSpaceDE w:val="0"/>
        <w:spacing w:after="120"/>
        <w:ind w:left="360"/>
        <w:jc w:val="both"/>
        <w:rPr>
          <w:rFonts w:ascii="Arial" w:hAnsi="Arial" w:cs="Arial"/>
          <w:spacing w:val="3"/>
          <w:sz w:val="22"/>
          <w:szCs w:val="22"/>
          <w:lang w:val="id-ID"/>
        </w:rPr>
      </w:pPr>
      <w:r>
        <w:rPr>
          <w:rFonts w:ascii="Arial" w:hAnsi="Arial" w:cs="Arial"/>
          <w:spacing w:val="3"/>
          <w:sz w:val="22"/>
          <w:szCs w:val="22"/>
        </w:rPr>
        <w:t>s</w:t>
      </w:r>
      <w:r>
        <w:rPr>
          <w:rFonts w:ascii="Arial" w:hAnsi="Arial" w:cs="Arial"/>
          <w:spacing w:val="3"/>
          <w:sz w:val="22"/>
          <w:szCs w:val="22"/>
          <w:lang w:val="id-ID"/>
        </w:rPr>
        <w:t>aya s</w:t>
      </w:r>
      <w:proofErr w:type="spellStart"/>
      <w:r>
        <w:rPr>
          <w:rFonts w:ascii="Arial" w:hAnsi="Arial" w:cs="Arial"/>
          <w:spacing w:val="3"/>
          <w:sz w:val="22"/>
          <w:szCs w:val="22"/>
        </w:rPr>
        <w:t>ecara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hukum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mempunyai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kapasitas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menandatangani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kontrak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berdasarkan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pacing w:val="3"/>
          <w:sz w:val="22"/>
          <w:szCs w:val="22"/>
          <w:lang w:val="id-ID"/>
        </w:rPr>
        <w:t>Akta Notaris</w:t>
      </w:r>
      <w:r>
        <w:rPr>
          <w:rFonts w:ascii="Arial" w:hAnsi="Arial" w:cs="Arial"/>
          <w:spacing w:val="3"/>
          <w:sz w:val="22"/>
          <w:szCs w:val="22"/>
        </w:rPr>
        <w:t xml:space="preserve"> ___</w:t>
      </w:r>
      <w:r>
        <w:rPr>
          <w:rFonts w:ascii="Arial" w:hAnsi="Arial" w:cs="Arial"/>
          <w:spacing w:val="3"/>
          <w:sz w:val="22"/>
          <w:szCs w:val="22"/>
          <w:lang w:val="id-ID"/>
        </w:rPr>
        <w:t>___________________</w:t>
      </w:r>
      <w:r>
        <w:rPr>
          <w:rFonts w:ascii="Arial" w:hAnsi="Arial" w:cs="Arial"/>
          <w:spacing w:val="3"/>
          <w:sz w:val="22"/>
          <w:szCs w:val="22"/>
        </w:rPr>
        <w:t>____</w:t>
      </w:r>
      <w:r>
        <w:rPr>
          <w:rFonts w:ascii="Arial" w:hAnsi="Arial" w:cs="Arial"/>
          <w:spacing w:val="3"/>
          <w:sz w:val="22"/>
          <w:szCs w:val="22"/>
          <w:lang w:val="id-ID"/>
        </w:rPr>
        <w:t xml:space="preserve"> </w:t>
      </w:r>
      <w:r>
        <w:rPr>
          <w:rFonts w:ascii="Arial" w:hAnsi="Arial" w:cs="Arial"/>
          <w:i/>
          <w:spacing w:val="3"/>
          <w:sz w:val="22"/>
          <w:szCs w:val="22"/>
        </w:rPr>
        <w:t>[</w:t>
      </w:r>
      <w:proofErr w:type="spellStart"/>
      <w:r>
        <w:rPr>
          <w:rFonts w:ascii="Arial" w:hAnsi="Arial" w:cs="Arial"/>
          <w:i/>
          <w:spacing w:val="3"/>
          <w:sz w:val="22"/>
          <w:szCs w:val="22"/>
        </w:rPr>
        <w:t>sesuai</w:t>
      </w:r>
      <w:proofErr w:type="spellEnd"/>
      <w:r>
        <w:rPr>
          <w:rFonts w:ascii="Arial" w:hAnsi="Arial" w:cs="Arial"/>
          <w:i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pacing w:val="3"/>
          <w:sz w:val="22"/>
          <w:szCs w:val="22"/>
        </w:rPr>
        <w:t>akta</w:t>
      </w:r>
      <w:proofErr w:type="spellEnd"/>
      <w:r>
        <w:rPr>
          <w:rFonts w:ascii="Arial" w:hAnsi="Arial" w:cs="Arial"/>
          <w:i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pacing w:val="3"/>
          <w:sz w:val="22"/>
          <w:szCs w:val="22"/>
        </w:rPr>
        <w:t>pendirian</w:t>
      </w:r>
      <w:proofErr w:type="spellEnd"/>
      <w:r>
        <w:rPr>
          <w:rFonts w:ascii="Arial" w:hAnsi="Arial" w:cs="Arial"/>
          <w:i/>
          <w:spacing w:val="3"/>
          <w:sz w:val="22"/>
          <w:szCs w:val="22"/>
        </w:rPr>
        <w:t>/</w:t>
      </w:r>
      <w:proofErr w:type="spellStart"/>
      <w:r>
        <w:rPr>
          <w:rFonts w:ascii="Arial" w:hAnsi="Arial" w:cs="Arial"/>
          <w:i/>
          <w:spacing w:val="3"/>
          <w:sz w:val="22"/>
          <w:szCs w:val="22"/>
        </w:rPr>
        <w:t>perubahannya</w:t>
      </w:r>
      <w:proofErr w:type="spellEnd"/>
      <w:r>
        <w:rPr>
          <w:rFonts w:ascii="Arial" w:hAnsi="Arial" w:cs="Arial"/>
          <w:i/>
          <w:spacing w:val="3"/>
          <w:sz w:val="22"/>
          <w:szCs w:val="22"/>
        </w:rPr>
        <w:t>/</w:t>
      </w:r>
      <w:proofErr w:type="spellStart"/>
      <w:r>
        <w:rPr>
          <w:rFonts w:ascii="Arial" w:hAnsi="Arial" w:cs="Arial"/>
          <w:i/>
          <w:spacing w:val="3"/>
          <w:sz w:val="22"/>
          <w:szCs w:val="22"/>
        </w:rPr>
        <w:t>surat</w:t>
      </w:r>
      <w:proofErr w:type="spellEnd"/>
      <w:r>
        <w:rPr>
          <w:rFonts w:ascii="Arial" w:hAnsi="Arial" w:cs="Arial"/>
          <w:i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pacing w:val="3"/>
          <w:sz w:val="22"/>
          <w:szCs w:val="22"/>
        </w:rPr>
        <w:t>kuasa</w:t>
      </w:r>
      <w:proofErr w:type="spellEnd"/>
      <w:r>
        <w:rPr>
          <w:rFonts w:ascii="Arial" w:hAnsi="Arial" w:cs="Arial"/>
          <w:i/>
          <w:spacing w:val="3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i/>
          <w:spacing w:val="3"/>
          <w:sz w:val="22"/>
          <w:szCs w:val="22"/>
        </w:rPr>
        <w:t>disebutkan</w:t>
      </w:r>
      <w:proofErr w:type="spellEnd"/>
      <w:r>
        <w:rPr>
          <w:rFonts w:ascii="Arial" w:hAnsi="Arial" w:cs="Arial"/>
          <w:i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pacing w:val="3"/>
          <w:sz w:val="22"/>
          <w:szCs w:val="22"/>
        </w:rPr>
        <w:t>secara</w:t>
      </w:r>
      <w:proofErr w:type="spellEnd"/>
      <w:r>
        <w:rPr>
          <w:rFonts w:ascii="Arial" w:hAnsi="Arial" w:cs="Arial"/>
          <w:i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pacing w:val="3"/>
          <w:sz w:val="22"/>
          <w:szCs w:val="22"/>
        </w:rPr>
        <w:t>jelas</w:t>
      </w:r>
      <w:proofErr w:type="spellEnd"/>
      <w:r>
        <w:rPr>
          <w:rFonts w:ascii="Arial" w:hAnsi="Arial" w:cs="Arial"/>
          <w:i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pacing w:val="3"/>
          <w:sz w:val="22"/>
          <w:szCs w:val="22"/>
        </w:rPr>
        <w:t>nomor</w:t>
      </w:r>
      <w:proofErr w:type="spellEnd"/>
      <w:r>
        <w:rPr>
          <w:rFonts w:ascii="Arial" w:hAnsi="Arial" w:cs="Arial"/>
          <w:i/>
          <w:spacing w:val="3"/>
          <w:sz w:val="22"/>
          <w:szCs w:val="22"/>
          <w:lang w:val="id-ID"/>
        </w:rPr>
        <w:t xml:space="preserve"> dan tanggal</w:t>
      </w:r>
      <w:r>
        <w:rPr>
          <w:rFonts w:ascii="Arial" w:hAnsi="Arial" w:cs="Arial"/>
          <w:i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pacing w:val="3"/>
          <w:sz w:val="22"/>
          <w:szCs w:val="22"/>
        </w:rPr>
        <w:t>akta</w:t>
      </w:r>
      <w:proofErr w:type="spellEnd"/>
      <w:r>
        <w:rPr>
          <w:rFonts w:ascii="Arial" w:hAnsi="Arial" w:cs="Arial"/>
          <w:i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pacing w:val="3"/>
          <w:sz w:val="22"/>
          <w:szCs w:val="22"/>
        </w:rPr>
        <w:t>pendirian</w:t>
      </w:r>
      <w:proofErr w:type="spellEnd"/>
      <w:r>
        <w:rPr>
          <w:rFonts w:ascii="Arial" w:hAnsi="Arial" w:cs="Arial"/>
          <w:i/>
          <w:spacing w:val="3"/>
          <w:sz w:val="22"/>
          <w:szCs w:val="22"/>
        </w:rPr>
        <w:t>/</w:t>
      </w:r>
      <w:proofErr w:type="spellStart"/>
      <w:r>
        <w:rPr>
          <w:rFonts w:ascii="Arial" w:hAnsi="Arial" w:cs="Arial"/>
          <w:i/>
          <w:spacing w:val="3"/>
          <w:sz w:val="22"/>
          <w:szCs w:val="22"/>
        </w:rPr>
        <w:t>perubahan</w:t>
      </w:r>
      <w:proofErr w:type="spellEnd"/>
      <w:r>
        <w:rPr>
          <w:rFonts w:ascii="Arial" w:hAnsi="Arial" w:cs="Arial"/>
          <w:i/>
          <w:spacing w:val="3"/>
          <w:sz w:val="22"/>
          <w:szCs w:val="22"/>
        </w:rPr>
        <w:t>/</w:t>
      </w:r>
      <w:proofErr w:type="spellStart"/>
      <w:r>
        <w:rPr>
          <w:rFonts w:ascii="Arial" w:hAnsi="Arial" w:cs="Arial"/>
          <w:i/>
          <w:spacing w:val="3"/>
          <w:sz w:val="22"/>
          <w:szCs w:val="22"/>
        </w:rPr>
        <w:t>surat</w:t>
      </w:r>
      <w:proofErr w:type="spellEnd"/>
      <w:r>
        <w:rPr>
          <w:rFonts w:ascii="Arial" w:hAnsi="Arial" w:cs="Arial"/>
          <w:i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pacing w:val="3"/>
          <w:sz w:val="22"/>
          <w:szCs w:val="22"/>
        </w:rPr>
        <w:t>kuasa</w:t>
      </w:r>
      <w:proofErr w:type="spellEnd"/>
      <w:r>
        <w:rPr>
          <w:rFonts w:ascii="Arial" w:hAnsi="Arial" w:cs="Arial"/>
          <w:i/>
          <w:spacing w:val="3"/>
          <w:sz w:val="22"/>
          <w:szCs w:val="22"/>
          <w:lang w:val="id-ID"/>
        </w:rPr>
        <w:t>]</w:t>
      </w:r>
      <w:r>
        <w:rPr>
          <w:rFonts w:ascii="Arial" w:hAnsi="Arial" w:cs="Arial"/>
          <w:spacing w:val="3"/>
          <w:sz w:val="22"/>
          <w:szCs w:val="22"/>
        </w:rPr>
        <w:t>;</w:t>
      </w:r>
    </w:p>
    <w:p w:rsidR="00545670" w:rsidRDefault="00545670">
      <w:pPr>
        <w:numPr>
          <w:ilvl w:val="2"/>
          <w:numId w:val="33"/>
        </w:numPr>
        <w:overflowPunct w:val="0"/>
        <w:autoSpaceDE w:val="0"/>
        <w:spacing w:after="120"/>
        <w:ind w:left="360"/>
        <w:jc w:val="both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  <w:lang w:val="id-ID"/>
        </w:rPr>
        <w:t xml:space="preserve">saya bukan sebagai pegawai K/L/D/I </w:t>
      </w:r>
      <w:r>
        <w:rPr>
          <w:rFonts w:ascii="Arial" w:hAnsi="Arial" w:cs="Arial"/>
          <w:i/>
          <w:spacing w:val="3"/>
          <w:sz w:val="22"/>
          <w:szCs w:val="22"/>
          <w:lang w:val="id-ID"/>
        </w:rPr>
        <w:t>[bagi pegawai K/L/D/I yang sedang cuti diluar tanggungan K/L/D/I ditulis sebagai berikut : “Saya merupakan pegawai K/L/D/I yang sedang cuti diluar tanggungan K/L/D/I”]</w:t>
      </w:r>
      <w:r>
        <w:rPr>
          <w:rFonts w:ascii="Arial" w:hAnsi="Arial" w:cs="Arial"/>
          <w:spacing w:val="3"/>
          <w:sz w:val="22"/>
          <w:szCs w:val="22"/>
          <w:lang w:val="id-ID"/>
        </w:rPr>
        <w:t>;</w:t>
      </w:r>
    </w:p>
    <w:p w:rsidR="00545670" w:rsidRDefault="00545670">
      <w:pPr>
        <w:numPr>
          <w:ilvl w:val="2"/>
          <w:numId w:val="33"/>
        </w:numPr>
        <w:overflowPunct w:val="0"/>
        <w:autoSpaceDE w:val="0"/>
        <w:spacing w:after="120"/>
        <w:ind w:left="360"/>
        <w:jc w:val="both"/>
        <w:rPr>
          <w:rFonts w:ascii="Arial" w:hAnsi="Arial" w:cs="Arial"/>
          <w:spacing w:val="3"/>
          <w:sz w:val="22"/>
          <w:szCs w:val="22"/>
        </w:rPr>
      </w:pPr>
      <w:proofErr w:type="spellStart"/>
      <w:r>
        <w:rPr>
          <w:rFonts w:ascii="Arial" w:hAnsi="Arial" w:cs="Arial"/>
          <w:spacing w:val="3"/>
          <w:sz w:val="22"/>
          <w:szCs w:val="22"/>
        </w:rPr>
        <w:t>saya</w:t>
      </w:r>
      <w:proofErr w:type="spellEnd"/>
      <w:r>
        <w:rPr>
          <w:rFonts w:ascii="Arial" w:hAnsi="Arial" w:cs="Arial"/>
          <w:spacing w:val="3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af-ZA" w:eastAsia="id-ID"/>
        </w:rPr>
        <w:t>tidak sedang menjalani sanksi pidana</w:t>
      </w:r>
      <w:r>
        <w:rPr>
          <w:rFonts w:ascii="Arial" w:hAnsi="Arial" w:cs="Arial"/>
          <w:sz w:val="22"/>
          <w:szCs w:val="22"/>
          <w:lang w:val="id-ID" w:eastAsia="id-ID"/>
        </w:rPr>
        <w:t>;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</w:p>
    <w:p w:rsidR="00545670" w:rsidRDefault="00545670">
      <w:pPr>
        <w:numPr>
          <w:ilvl w:val="2"/>
          <w:numId w:val="33"/>
        </w:numPr>
        <w:overflowPunct w:val="0"/>
        <w:autoSpaceDE w:val="0"/>
        <w:spacing w:after="120"/>
        <w:ind w:left="360"/>
        <w:jc w:val="both"/>
        <w:rPr>
          <w:rFonts w:ascii="Arial" w:hAnsi="Arial" w:cs="Arial"/>
          <w:spacing w:val="3"/>
          <w:sz w:val="22"/>
          <w:szCs w:val="22"/>
          <w:lang w:val="id-ID"/>
        </w:rPr>
      </w:pPr>
      <w:proofErr w:type="spellStart"/>
      <w:r>
        <w:rPr>
          <w:rFonts w:ascii="Arial" w:hAnsi="Arial" w:cs="Arial"/>
          <w:spacing w:val="3"/>
          <w:sz w:val="22"/>
          <w:szCs w:val="22"/>
        </w:rPr>
        <w:t>saya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tidak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sedang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dan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tidak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akan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terlibat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pertentangan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kepentingan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dengan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spacing w:val="3"/>
          <w:sz w:val="22"/>
          <w:szCs w:val="22"/>
        </w:rPr>
        <w:t>pihak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pacing w:val="3"/>
          <w:sz w:val="22"/>
          <w:szCs w:val="22"/>
        </w:rPr>
        <w:t>terkait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pacing w:val="3"/>
          <w:sz w:val="22"/>
          <w:szCs w:val="22"/>
        </w:rPr>
        <w:t>langsung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maupun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tidak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langsung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dalam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proses </w:t>
      </w:r>
      <w:proofErr w:type="spellStart"/>
      <w:r>
        <w:rPr>
          <w:rFonts w:ascii="Arial" w:hAnsi="Arial" w:cs="Arial"/>
          <w:spacing w:val="3"/>
          <w:sz w:val="22"/>
          <w:szCs w:val="22"/>
        </w:rPr>
        <w:t>pengadaan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ini</w:t>
      </w:r>
      <w:proofErr w:type="spellEnd"/>
      <w:r>
        <w:rPr>
          <w:rFonts w:ascii="Arial" w:hAnsi="Arial" w:cs="Arial"/>
          <w:spacing w:val="3"/>
          <w:sz w:val="22"/>
          <w:szCs w:val="22"/>
        </w:rPr>
        <w:t>;</w:t>
      </w:r>
      <w:r>
        <w:rPr>
          <w:rFonts w:ascii="Arial" w:hAnsi="Arial" w:cs="Arial"/>
          <w:color w:val="FF0000"/>
          <w:spacing w:val="3"/>
          <w:sz w:val="22"/>
          <w:szCs w:val="22"/>
          <w:lang w:val="id-ID"/>
        </w:rPr>
        <w:t xml:space="preserve"> </w:t>
      </w:r>
    </w:p>
    <w:p w:rsidR="00545670" w:rsidRDefault="00545670">
      <w:pPr>
        <w:numPr>
          <w:ilvl w:val="2"/>
          <w:numId w:val="33"/>
        </w:numPr>
        <w:overflowPunct w:val="0"/>
        <w:autoSpaceDE w:val="0"/>
        <w:spacing w:after="120"/>
        <w:ind w:left="36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pacing w:val="3"/>
          <w:sz w:val="22"/>
          <w:szCs w:val="22"/>
          <w:lang w:val="id-ID"/>
        </w:rPr>
        <w:t>badan usaha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pacing w:val="3"/>
          <w:sz w:val="22"/>
          <w:szCs w:val="22"/>
          <w:lang w:val="id-ID"/>
        </w:rPr>
        <w:t>yang saya wakili</w:t>
      </w:r>
      <w:r>
        <w:rPr>
          <w:rFonts w:ascii="Arial" w:hAnsi="Arial" w:cs="Arial"/>
          <w:sz w:val="22"/>
          <w:szCs w:val="22"/>
          <w:lang w:val="af-ZA" w:eastAsia="id-ID"/>
        </w:rPr>
        <w:t xml:space="preserve"> tidak </w:t>
      </w:r>
      <w:r>
        <w:rPr>
          <w:rFonts w:ascii="Arial" w:hAnsi="Arial" w:cs="Arial"/>
          <w:sz w:val="22"/>
          <w:szCs w:val="22"/>
          <w:lang w:val="id-ID" w:eastAsia="id-ID"/>
        </w:rPr>
        <w:t xml:space="preserve">masuk dalam Daftar Hitam, tidak </w:t>
      </w:r>
      <w:r>
        <w:rPr>
          <w:rFonts w:ascii="Arial" w:hAnsi="Arial" w:cs="Arial"/>
          <w:sz w:val="22"/>
          <w:szCs w:val="22"/>
          <w:lang w:val="af-ZA" w:eastAsia="id-ID"/>
        </w:rPr>
        <w:t>dalam pengawasan pengadilan, tidak pailit,</w:t>
      </w:r>
      <w:r>
        <w:rPr>
          <w:rFonts w:ascii="Arial" w:hAnsi="Arial" w:cs="Arial"/>
          <w:sz w:val="22"/>
          <w:szCs w:val="22"/>
          <w:lang w:val="id-ID" w:eastAsia="id-ID"/>
        </w:rPr>
        <w:t xml:space="preserve"> dan </w:t>
      </w:r>
      <w:r>
        <w:rPr>
          <w:rFonts w:ascii="Arial" w:hAnsi="Arial" w:cs="Arial"/>
          <w:sz w:val="22"/>
          <w:szCs w:val="22"/>
          <w:lang w:val="af-ZA" w:eastAsia="id-ID"/>
        </w:rPr>
        <w:t>kegiatan usahanya tidak sedang dihentikan</w:t>
      </w:r>
      <w:r>
        <w:rPr>
          <w:rFonts w:ascii="Arial" w:hAnsi="Arial" w:cs="Arial"/>
          <w:sz w:val="22"/>
          <w:szCs w:val="22"/>
          <w:lang w:val="id-ID" w:eastAsia="id-ID"/>
        </w:rPr>
        <w:t>;</w:t>
      </w:r>
    </w:p>
    <w:p w:rsidR="00545670" w:rsidRDefault="00545670">
      <w:pPr>
        <w:numPr>
          <w:ilvl w:val="2"/>
          <w:numId w:val="33"/>
        </w:numPr>
        <w:overflowPunct w:val="0"/>
        <w:autoSpaceDE w:val="0"/>
        <w:spacing w:after="120"/>
        <w:ind w:left="36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s</w:t>
      </w:r>
      <w:proofErr w:type="spellStart"/>
      <w:r>
        <w:rPr>
          <w:rFonts w:ascii="Arial" w:hAnsi="Arial" w:cs="Arial"/>
          <w:sz w:val="22"/>
          <w:szCs w:val="22"/>
        </w:rPr>
        <w:t>alah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satu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atau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semua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pengurus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badan usaha yang saya wakili </w:t>
      </w:r>
      <w:proofErr w:type="spellStart"/>
      <w:r>
        <w:rPr>
          <w:rFonts w:ascii="Arial" w:hAnsi="Arial" w:cs="Arial"/>
          <w:sz w:val="22"/>
          <w:szCs w:val="22"/>
        </w:rPr>
        <w:t>tidak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masuk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Daftar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Hitam</w:t>
      </w:r>
      <w:proofErr w:type="spellEnd"/>
      <w:r>
        <w:rPr>
          <w:rFonts w:ascii="Arial" w:hAnsi="Arial" w:cs="Arial"/>
          <w:sz w:val="22"/>
          <w:szCs w:val="22"/>
          <w:lang w:val="id-ID"/>
        </w:rPr>
        <w:t>;</w:t>
      </w:r>
    </w:p>
    <w:p w:rsidR="00545670" w:rsidRDefault="00545670">
      <w:pPr>
        <w:numPr>
          <w:ilvl w:val="2"/>
          <w:numId w:val="33"/>
        </w:numPr>
        <w:overflowPunct w:val="0"/>
        <w:autoSpaceDE w:val="0"/>
        <w:spacing w:after="120"/>
        <w:ind w:left="360"/>
        <w:jc w:val="both"/>
        <w:rPr>
          <w:rFonts w:ascii="Tahoma" w:hAnsi="Tahoma" w:cs="Tahoma"/>
          <w:spacing w:val="3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data</w:t>
      </w:r>
      <w:r>
        <w:rPr>
          <w:rFonts w:ascii="Arial" w:hAnsi="Arial" w:cs="Arial"/>
          <w:spacing w:val="3"/>
          <w:sz w:val="22"/>
          <w:szCs w:val="22"/>
        </w:rPr>
        <w:t xml:space="preserve">-data </w:t>
      </w:r>
      <w:r>
        <w:rPr>
          <w:rFonts w:ascii="Arial" w:hAnsi="Arial" w:cs="Arial"/>
          <w:spacing w:val="3"/>
          <w:sz w:val="22"/>
          <w:szCs w:val="22"/>
          <w:lang w:val="id-ID"/>
        </w:rPr>
        <w:t>badan usaha</w:t>
      </w:r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pacing w:val="3"/>
          <w:sz w:val="22"/>
          <w:szCs w:val="22"/>
          <w:lang w:val="id-ID"/>
        </w:rPr>
        <w:t xml:space="preserve">yang </w:t>
      </w:r>
      <w:proofErr w:type="spellStart"/>
      <w:r>
        <w:rPr>
          <w:rFonts w:ascii="Arial" w:hAnsi="Arial" w:cs="Arial"/>
          <w:spacing w:val="3"/>
          <w:sz w:val="22"/>
          <w:szCs w:val="22"/>
        </w:rPr>
        <w:t>saya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r>
        <w:rPr>
          <w:rFonts w:ascii="Arial" w:hAnsi="Arial" w:cs="Arial"/>
          <w:spacing w:val="3"/>
          <w:sz w:val="22"/>
          <w:szCs w:val="22"/>
          <w:lang w:val="id-ID"/>
        </w:rPr>
        <w:t xml:space="preserve">wakili </w:t>
      </w:r>
      <w:proofErr w:type="spellStart"/>
      <w:r>
        <w:rPr>
          <w:rFonts w:ascii="Arial" w:hAnsi="Arial" w:cs="Arial"/>
          <w:spacing w:val="3"/>
          <w:sz w:val="22"/>
          <w:szCs w:val="22"/>
        </w:rPr>
        <w:t>adalah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sebagai</w:t>
      </w:r>
      <w:proofErr w:type="spellEnd"/>
      <w:r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3"/>
          <w:sz w:val="22"/>
          <w:szCs w:val="22"/>
        </w:rPr>
        <w:t>berikut</w:t>
      </w:r>
      <w:proofErr w:type="spellEnd"/>
      <w:r>
        <w:rPr>
          <w:rFonts w:ascii="Arial" w:hAnsi="Arial" w:cs="Arial"/>
          <w:spacing w:val="3"/>
          <w:sz w:val="22"/>
          <w:szCs w:val="22"/>
        </w:rPr>
        <w:t>:</w:t>
      </w:r>
    </w:p>
    <w:p w:rsidR="00545670" w:rsidRDefault="00545670">
      <w:pPr>
        <w:overflowPunct w:val="0"/>
        <w:autoSpaceDE w:val="0"/>
        <w:jc w:val="right"/>
        <w:rPr>
          <w:rFonts w:ascii="Tahoma" w:hAnsi="Tahoma" w:cs="Tahoma"/>
          <w:spacing w:val="3"/>
          <w:lang w:val="id-ID"/>
        </w:rPr>
      </w:pPr>
    </w:p>
    <w:p w:rsidR="00545670" w:rsidRDefault="00545670">
      <w:pPr>
        <w:overflowPunct w:val="0"/>
        <w:autoSpaceDE w:val="0"/>
        <w:jc w:val="right"/>
        <w:rPr>
          <w:rFonts w:ascii="Tahoma" w:hAnsi="Tahoma" w:cs="Tahoma"/>
          <w:spacing w:val="3"/>
          <w:lang w:val="id-ID"/>
        </w:rPr>
      </w:pPr>
    </w:p>
    <w:p w:rsidR="00545670" w:rsidRDefault="00545670">
      <w:pPr>
        <w:overflowPunct w:val="0"/>
        <w:autoSpaceDE w:val="0"/>
        <w:jc w:val="right"/>
        <w:rPr>
          <w:rFonts w:ascii="Tahoma" w:hAnsi="Tahoma" w:cs="Tahoma"/>
          <w:spacing w:val="3"/>
          <w:lang w:val="id-ID"/>
        </w:rPr>
      </w:pPr>
    </w:p>
    <w:p w:rsidR="00545670" w:rsidRDefault="00545670">
      <w:pPr>
        <w:overflowPunct w:val="0"/>
        <w:autoSpaceDE w:val="0"/>
        <w:jc w:val="right"/>
        <w:rPr>
          <w:rFonts w:ascii="Tahoma" w:hAnsi="Tahoma" w:cs="Tahoma"/>
          <w:spacing w:val="3"/>
          <w:lang w:val="id-ID"/>
        </w:rPr>
      </w:pPr>
    </w:p>
    <w:p w:rsidR="00545670" w:rsidRDefault="00545670">
      <w:pPr>
        <w:overflowPunct w:val="0"/>
        <w:autoSpaceDE w:val="0"/>
        <w:jc w:val="right"/>
        <w:rPr>
          <w:rFonts w:ascii="Tahoma" w:hAnsi="Tahoma" w:cs="Tahoma"/>
          <w:spacing w:val="3"/>
          <w:lang w:val="id-ID"/>
        </w:rPr>
      </w:pPr>
    </w:p>
    <w:p w:rsidR="00545670" w:rsidRDefault="00545670">
      <w:pPr>
        <w:overflowPunct w:val="0"/>
        <w:autoSpaceDE w:val="0"/>
        <w:jc w:val="right"/>
        <w:rPr>
          <w:rFonts w:ascii="Tahoma" w:hAnsi="Tahoma" w:cs="Tahoma"/>
          <w:spacing w:val="3"/>
          <w:lang w:val="id-ID"/>
        </w:rPr>
      </w:pPr>
    </w:p>
    <w:p w:rsidR="005D5A24" w:rsidRDefault="005D5A24">
      <w:pPr>
        <w:overflowPunct w:val="0"/>
        <w:autoSpaceDE w:val="0"/>
        <w:jc w:val="right"/>
        <w:rPr>
          <w:rFonts w:ascii="Tahoma" w:hAnsi="Tahoma" w:cs="Tahoma"/>
          <w:spacing w:val="3"/>
          <w:lang w:val="id-ID"/>
        </w:rPr>
      </w:pPr>
    </w:p>
    <w:p w:rsidR="00545670" w:rsidRDefault="00545670">
      <w:pPr>
        <w:overflowPunct w:val="0"/>
        <w:autoSpaceDE w:val="0"/>
        <w:jc w:val="right"/>
        <w:rPr>
          <w:rFonts w:ascii="Tahoma" w:hAnsi="Tahoma" w:cs="Tahoma"/>
          <w:spacing w:val="3"/>
          <w:lang w:val="id-ID"/>
        </w:rPr>
      </w:pPr>
    </w:p>
    <w:p w:rsidR="00545670" w:rsidRDefault="00545670">
      <w:pPr>
        <w:overflowPunct w:val="0"/>
        <w:autoSpaceDE w:val="0"/>
        <w:jc w:val="right"/>
        <w:rPr>
          <w:rFonts w:ascii="Arial" w:hAnsi="Arial" w:cs="Arial"/>
          <w:b/>
          <w:bCs/>
          <w:sz w:val="22"/>
          <w:szCs w:val="22"/>
        </w:rPr>
      </w:pPr>
      <w:r>
        <w:rPr>
          <w:rFonts w:ascii="Tahoma" w:hAnsi="Tahoma" w:cs="Tahoma"/>
          <w:spacing w:val="3"/>
        </w:rPr>
        <w:t>  </w:t>
      </w:r>
    </w:p>
    <w:p w:rsidR="00545670" w:rsidRDefault="00545670">
      <w:pPr>
        <w:keepNext/>
        <w:numPr>
          <w:ilvl w:val="0"/>
          <w:numId w:val="5"/>
        </w:numPr>
        <w:tabs>
          <w:tab w:val="left" w:pos="360"/>
        </w:tabs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Data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Administrasi</w:t>
      </w:r>
      <w:proofErr w:type="spellEnd"/>
    </w:p>
    <w:p w:rsidR="00545670" w:rsidRDefault="00545670">
      <w:pPr>
        <w:overflowPunct w:val="0"/>
        <w:autoSpaceDE w:val="0"/>
        <w:ind w:left="1080"/>
        <w:jc w:val="both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spacing w:val="3"/>
          <w:sz w:val="22"/>
          <w:szCs w:val="22"/>
        </w:rPr>
        <w:t>  </w:t>
      </w:r>
    </w:p>
    <w:tbl>
      <w:tblPr>
        <w:tblW w:w="0" w:type="auto"/>
        <w:tblInd w:w="190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491"/>
        <w:gridCol w:w="3963"/>
        <w:gridCol w:w="290"/>
        <w:gridCol w:w="3561"/>
      </w:tblGrid>
      <w:tr w:rsidR="00545670" w:rsidTr="00774B96">
        <w:tc>
          <w:tcPr>
            <w:tcW w:w="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right"/>
              <w:rPr>
                <w:rFonts w:ascii="Arial" w:hAnsi="Arial" w:cs="Arial"/>
                <w:spacing w:val="3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 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1.</w:t>
            </w:r>
          </w:p>
        </w:tc>
        <w:tc>
          <w:tcPr>
            <w:tcW w:w="39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fi-FI"/>
              </w:rPr>
              <w:t>Nama (PT/CV/Firma/Koperasi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)</w:t>
            </w:r>
          </w:p>
        </w:tc>
        <w:tc>
          <w:tcPr>
            <w:tcW w:w="2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:</w:t>
            </w:r>
          </w:p>
        </w:tc>
        <w:tc>
          <w:tcPr>
            <w:tcW w:w="356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__________</w:t>
            </w:r>
          </w:p>
        </w:tc>
      </w:tr>
      <w:tr w:rsidR="00545670" w:rsidTr="00774B96">
        <w:trPr>
          <w:trHeight w:val="467"/>
        </w:trPr>
        <w:tc>
          <w:tcPr>
            <w:tcW w:w="49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right"/>
              <w:rPr>
                <w:rFonts w:ascii="Arial" w:hAnsi="Arial" w:cs="Arial"/>
                <w:spacing w:val="3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2.</w:t>
            </w:r>
          </w:p>
        </w:tc>
        <w:tc>
          <w:tcPr>
            <w:tcW w:w="39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fi-FI"/>
              </w:rPr>
              <w:t xml:space="preserve">Status </w:t>
            </w:r>
          </w:p>
        </w:tc>
        <w:tc>
          <w:tcPr>
            <w:tcW w:w="290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:</w:t>
            </w:r>
          </w:p>
        </w:tc>
        <w:tc>
          <w:tcPr>
            <w:tcW w:w="35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802E08"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allowOverlap="1">
                      <wp:simplePos x="0" y="0"/>
                      <wp:positionH relativeFrom="margin">
                        <wp:posOffset>1135380</wp:posOffset>
                      </wp:positionH>
                      <wp:positionV relativeFrom="paragraph">
                        <wp:posOffset>34290</wp:posOffset>
                      </wp:positionV>
                      <wp:extent cx="556260" cy="224155"/>
                      <wp:effectExtent l="4445" t="3810" r="1270" b="63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5670" w:rsidRDefault="0054567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Cabang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9.4pt;margin-top:2.7pt;width:43.8pt;height:17.6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" stroked="f">
                      <v:textbox inset="0,0,0,0">
                        <w:txbxContent>
                          <w:p w:rsidR="00545670" w:rsidRDefault="0054567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Cabang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935" distR="114935" simplePos="0" relativeHeight="251657216" behindDoc="0" locked="0" layoutInCell="1" allowOverlap="1">
                      <wp:simplePos x="0" y="0"/>
                      <wp:positionH relativeFrom="margin">
                        <wp:posOffset>220980</wp:posOffset>
                      </wp:positionH>
                      <wp:positionV relativeFrom="paragraph">
                        <wp:posOffset>34290</wp:posOffset>
                      </wp:positionV>
                      <wp:extent cx="440055" cy="224155"/>
                      <wp:effectExtent l="4445" t="3810" r="3175" b="63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0055" cy="224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5670" w:rsidRDefault="0054567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Pusat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margin-left:17.4pt;margin-top:2.7pt;width:34.65pt;height:17.6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" stroked="f">
                      <v:textbox inset="0,0,0,0">
                        <w:txbxContent>
                          <w:p w:rsidR="00545670" w:rsidRDefault="00545670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Pusat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margin">
                        <wp:posOffset>-9525</wp:posOffset>
                      </wp:positionH>
                      <wp:positionV relativeFrom="paragraph">
                        <wp:posOffset>34290</wp:posOffset>
                      </wp:positionV>
                      <wp:extent cx="228600" cy="228600"/>
                      <wp:effectExtent l="12065" t="13335" r="6985" b="5715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6D5902" id="Rectangle 4" o:spid="_x0000_s1026" style="position:absolute;margin-left:-.75pt;margin-top:2.7pt;width:18pt;height:18pt;z-index:251658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" strokeweight=".26mm">
                      <v:stroke endcap="square"/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790575</wp:posOffset>
                      </wp:positionH>
                      <wp:positionV relativeFrom="paragraph">
                        <wp:posOffset>34290</wp:posOffset>
                      </wp:positionV>
                      <wp:extent cx="266700" cy="217170"/>
                      <wp:effectExtent l="12065" t="13335" r="6985" b="7620"/>
                      <wp:wrapNone/>
                      <wp:docPr id="1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F2C537" id="Rectangle 5" o:spid="_x0000_s1026" style="position:absolute;margin-left:62.25pt;margin-top:2.7pt;width:21pt;height:17.1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" strokeweight=".26mm">
                      <v:stroke endcap="square"/>
                      <w10:wrap anchorx="margin"/>
                    </v:rect>
                  </w:pict>
                </mc:Fallback>
              </mc:AlternateContent>
            </w:r>
            <w:r w:rsidR="00545670">
              <w:rPr>
                <w:rFonts w:ascii="Arial" w:hAnsi="Arial" w:cs="Arial"/>
                <w:sz w:val="22"/>
                <w:szCs w:val="22"/>
                <w:lang w:val="sv-SE"/>
              </w:rPr>
              <w:t> </w:t>
            </w:r>
          </w:p>
        </w:tc>
      </w:tr>
      <w:tr w:rsidR="00545670" w:rsidTr="00774B96">
        <w:trPr>
          <w:trHeight w:val="345"/>
        </w:trPr>
        <w:tc>
          <w:tcPr>
            <w:tcW w:w="491" w:type="dxa"/>
            <w:vMerge w:val="restart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right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3.</w:t>
            </w:r>
          </w:p>
        </w:tc>
        <w:tc>
          <w:tcPr>
            <w:tcW w:w="3963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Alamat 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Kantor Pusat</w:t>
            </w:r>
          </w:p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</w:p>
        </w:tc>
        <w:tc>
          <w:tcPr>
            <w:tcW w:w="290" w:type="dxa"/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:</w:t>
            </w:r>
          </w:p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</w:p>
        </w:tc>
        <w:tc>
          <w:tcPr>
            <w:tcW w:w="356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__________</w:t>
            </w:r>
          </w:p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__________</w:t>
            </w:r>
          </w:p>
        </w:tc>
      </w:tr>
      <w:tr w:rsidR="00545670" w:rsidTr="00774B96">
        <w:trPr>
          <w:trHeight w:val="345"/>
        </w:trPr>
        <w:tc>
          <w:tcPr>
            <w:tcW w:w="491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snapToGrid w:val="0"/>
              <w:jc w:val="right"/>
              <w:rPr>
                <w:rFonts w:ascii="Arial" w:hAnsi="Arial" w:cs="Arial"/>
                <w:spacing w:val="3"/>
                <w:sz w:val="22"/>
                <w:szCs w:val="22"/>
              </w:rPr>
            </w:pPr>
          </w:p>
        </w:tc>
        <w:tc>
          <w:tcPr>
            <w:tcW w:w="3963" w:type="dxa"/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No. </w:t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290" w:type="dxa"/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:</w:t>
            </w:r>
          </w:p>
        </w:tc>
        <w:tc>
          <w:tcPr>
            <w:tcW w:w="356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__________</w:t>
            </w:r>
          </w:p>
        </w:tc>
      </w:tr>
      <w:tr w:rsidR="00545670" w:rsidTr="00774B96">
        <w:trPr>
          <w:trHeight w:val="345"/>
        </w:trPr>
        <w:tc>
          <w:tcPr>
            <w:tcW w:w="491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snapToGrid w:val="0"/>
              <w:jc w:val="right"/>
              <w:rPr>
                <w:rFonts w:ascii="Arial" w:hAnsi="Arial" w:cs="Arial"/>
                <w:spacing w:val="3"/>
                <w:sz w:val="22"/>
                <w:szCs w:val="22"/>
              </w:rPr>
            </w:pPr>
          </w:p>
        </w:tc>
        <w:tc>
          <w:tcPr>
            <w:tcW w:w="3963" w:type="dxa"/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No. Fax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:</w:t>
            </w:r>
          </w:p>
        </w:tc>
        <w:tc>
          <w:tcPr>
            <w:tcW w:w="356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__________</w:t>
            </w:r>
          </w:p>
        </w:tc>
      </w:tr>
      <w:tr w:rsidR="00545670" w:rsidTr="00774B96">
        <w:trPr>
          <w:trHeight w:val="345"/>
        </w:trPr>
        <w:tc>
          <w:tcPr>
            <w:tcW w:w="491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snapToGrid w:val="0"/>
              <w:jc w:val="right"/>
              <w:rPr>
                <w:rFonts w:ascii="Arial" w:hAnsi="Arial" w:cs="Arial"/>
                <w:spacing w:val="3"/>
                <w:sz w:val="22"/>
                <w:szCs w:val="22"/>
              </w:rPr>
            </w:pPr>
          </w:p>
        </w:tc>
        <w:tc>
          <w:tcPr>
            <w:tcW w:w="3963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E-Mail</w:t>
            </w:r>
          </w:p>
        </w:tc>
        <w:tc>
          <w:tcPr>
            <w:tcW w:w="290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:</w:t>
            </w:r>
          </w:p>
        </w:tc>
        <w:tc>
          <w:tcPr>
            <w:tcW w:w="35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__________</w:t>
            </w:r>
          </w:p>
        </w:tc>
      </w:tr>
      <w:tr w:rsidR="00545670" w:rsidTr="00774B96">
        <w:trPr>
          <w:trHeight w:val="291"/>
        </w:trPr>
        <w:tc>
          <w:tcPr>
            <w:tcW w:w="491" w:type="dxa"/>
            <w:vMerge w:val="restart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right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4.</w:t>
            </w:r>
          </w:p>
        </w:tc>
        <w:tc>
          <w:tcPr>
            <w:tcW w:w="3963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Alamat</w:t>
            </w:r>
            <w:proofErr w:type="spellEnd"/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 Kantor 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Cabang</w:t>
            </w:r>
          </w:p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</w:p>
        </w:tc>
        <w:tc>
          <w:tcPr>
            <w:tcW w:w="290" w:type="dxa"/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:</w:t>
            </w:r>
          </w:p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</w:p>
        </w:tc>
        <w:tc>
          <w:tcPr>
            <w:tcW w:w="356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__________</w:t>
            </w:r>
          </w:p>
          <w:p w:rsidR="00545670" w:rsidRDefault="00545670">
            <w:pPr>
              <w:overflowPunct w:val="0"/>
              <w:autoSpaceDE w:val="0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__________</w:t>
            </w:r>
          </w:p>
        </w:tc>
      </w:tr>
      <w:tr w:rsidR="00545670" w:rsidTr="00774B96">
        <w:trPr>
          <w:trHeight w:val="288"/>
        </w:trPr>
        <w:tc>
          <w:tcPr>
            <w:tcW w:w="491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snapToGrid w:val="0"/>
              <w:jc w:val="right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3963" w:type="dxa"/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No. </w:t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Telepon</w:t>
            </w:r>
            <w:proofErr w:type="spellEnd"/>
          </w:p>
        </w:tc>
        <w:tc>
          <w:tcPr>
            <w:tcW w:w="290" w:type="dxa"/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:</w:t>
            </w:r>
          </w:p>
        </w:tc>
        <w:tc>
          <w:tcPr>
            <w:tcW w:w="356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__________</w:t>
            </w:r>
          </w:p>
        </w:tc>
      </w:tr>
      <w:tr w:rsidR="00545670" w:rsidTr="00774B96">
        <w:trPr>
          <w:trHeight w:val="288"/>
        </w:trPr>
        <w:tc>
          <w:tcPr>
            <w:tcW w:w="491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snapToGrid w:val="0"/>
              <w:jc w:val="right"/>
              <w:rPr>
                <w:rFonts w:ascii="Arial" w:hAnsi="Arial" w:cs="Arial"/>
                <w:spacing w:val="3"/>
                <w:sz w:val="22"/>
                <w:szCs w:val="22"/>
              </w:rPr>
            </w:pPr>
          </w:p>
        </w:tc>
        <w:tc>
          <w:tcPr>
            <w:tcW w:w="3963" w:type="dxa"/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No. Fax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:</w:t>
            </w:r>
          </w:p>
        </w:tc>
        <w:tc>
          <w:tcPr>
            <w:tcW w:w="356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__________</w:t>
            </w:r>
          </w:p>
        </w:tc>
      </w:tr>
      <w:tr w:rsidR="00545670" w:rsidTr="00774B96">
        <w:trPr>
          <w:trHeight w:val="288"/>
        </w:trPr>
        <w:tc>
          <w:tcPr>
            <w:tcW w:w="491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snapToGrid w:val="0"/>
              <w:jc w:val="right"/>
              <w:rPr>
                <w:rFonts w:ascii="Arial" w:hAnsi="Arial" w:cs="Arial"/>
                <w:spacing w:val="3"/>
                <w:sz w:val="22"/>
                <w:szCs w:val="22"/>
              </w:rPr>
            </w:pPr>
          </w:p>
        </w:tc>
        <w:tc>
          <w:tcPr>
            <w:tcW w:w="3963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E-Mail</w:t>
            </w:r>
          </w:p>
        </w:tc>
        <w:tc>
          <w:tcPr>
            <w:tcW w:w="290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:</w:t>
            </w:r>
          </w:p>
        </w:tc>
        <w:tc>
          <w:tcPr>
            <w:tcW w:w="356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__________</w:t>
            </w:r>
          </w:p>
        </w:tc>
      </w:tr>
    </w:tbl>
    <w:p w:rsidR="00545670" w:rsidRDefault="00545670">
      <w:pPr>
        <w:overflowPunct w:val="0"/>
        <w:autoSpaceDE w:val="0"/>
        <w:ind w:left="540"/>
        <w:jc w:val="both"/>
        <w:rPr>
          <w:rFonts w:ascii="Arial" w:hAnsi="Arial" w:cs="Arial"/>
          <w:spacing w:val="3"/>
          <w:sz w:val="22"/>
          <w:szCs w:val="22"/>
          <w:lang w:val="id-ID"/>
        </w:rPr>
      </w:pPr>
      <w:r>
        <w:rPr>
          <w:rFonts w:ascii="Arial" w:hAnsi="Arial" w:cs="Arial"/>
          <w:spacing w:val="3"/>
          <w:sz w:val="22"/>
          <w:szCs w:val="22"/>
        </w:rPr>
        <w:t> </w:t>
      </w:r>
    </w:p>
    <w:p w:rsidR="00545670" w:rsidRDefault="00545670">
      <w:pPr>
        <w:overflowPunct w:val="0"/>
        <w:autoSpaceDE w:val="0"/>
        <w:ind w:left="540"/>
        <w:jc w:val="both"/>
        <w:rPr>
          <w:rFonts w:ascii="Arial" w:hAnsi="Arial" w:cs="Arial"/>
          <w:spacing w:val="3"/>
          <w:sz w:val="22"/>
          <w:szCs w:val="22"/>
          <w:lang w:val="id-ID"/>
        </w:rPr>
      </w:pPr>
    </w:p>
    <w:p w:rsidR="00545670" w:rsidRDefault="00545670">
      <w:pPr>
        <w:keepNext/>
        <w:numPr>
          <w:ilvl w:val="0"/>
          <w:numId w:val="5"/>
        </w:numPr>
        <w:tabs>
          <w:tab w:val="left" w:pos="360"/>
        </w:tabs>
        <w:rPr>
          <w:rFonts w:ascii="Arial" w:hAnsi="Arial" w:cs="Arial"/>
          <w:b/>
          <w:bCs/>
          <w:sz w:val="22"/>
          <w:szCs w:val="22"/>
          <w:lang w:val="en-GB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Izin</w:t>
      </w:r>
      <w:proofErr w:type="spellEnd"/>
      <w:r>
        <w:rPr>
          <w:rFonts w:ascii="Arial" w:hAnsi="Arial" w:cs="Arial"/>
          <w:b/>
          <w:bCs/>
          <w:sz w:val="22"/>
          <w:szCs w:val="22"/>
          <w:lang w:val="en-GB"/>
        </w:rPr>
        <w:t xml:space="preserve"> Usaha</w:t>
      </w:r>
      <w:r>
        <w:rPr>
          <w:rFonts w:ascii="Arial" w:hAnsi="Arial" w:cs="Arial"/>
          <w:b/>
          <w:bCs/>
          <w:sz w:val="22"/>
          <w:szCs w:val="22"/>
          <w:lang w:val="id-ID"/>
        </w:rPr>
        <w:t xml:space="preserve"> </w:t>
      </w:r>
    </w:p>
    <w:p w:rsidR="00545670" w:rsidRDefault="00545670">
      <w:pPr>
        <w:keepNext/>
        <w:tabs>
          <w:tab w:val="left" w:pos="1080"/>
        </w:tabs>
        <w:ind w:left="540"/>
        <w:jc w:val="both"/>
        <w:rPr>
          <w:rFonts w:ascii="Arial" w:hAnsi="Arial" w:cs="Arial"/>
          <w:spacing w:val="3"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> </w:t>
      </w:r>
      <w:r>
        <w:rPr>
          <w:rFonts w:ascii="Arial" w:hAnsi="Arial" w:cs="Arial"/>
          <w:spacing w:val="3"/>
          <w:sz w:val="22"/>
          <w:szCs w:val="22"/>
          <w:lang w:val="en-GB"/>
        </w:rPr>
        <w:t> </w:t>
      </w:r>
    </w:p>
    <w:tbl>
      <w:tblPr>
        <w:tblW w:w="0" w:type="auto"/>
        <w:tblInd w:w="190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3889"/>
        <w:gridCol w:w="290"/>
        <w:gridCol w:w="4185"/>
      </w:tblGrid>
      <w:tr w:rsidR="00545670">
        <w:tc>
          <w:tcPr>
            <w:tcW w:w="3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numPr>
                <w:ilvl w:val="2"/>
                <w:numId w:val="41"/>
              </w:numPr>
              <w:overflowPunct w:val="0"/>
              <w:autoSpaceDE w:val="0"/>
              <w:ind w:left="383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pt-BR"/>
              </w:rPr>
              <w:t xml:space="preserve">No. 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Surat Izin Usaha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_________</w:t>
            </w:r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:</w:t>
            </w:r>
          </w:p>
        </w:tc>
        <w:tc>
          <w:tcPr>
            <w:tcW w:w="418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______ </w:t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 ________</w:t>
            </w:r>
          </w:p>
        </w:tc>
      </w:tr>
      <w:tr w:rsidR="00545670">
        <w:tc>
          <w:tcPr>
            <w:tcW w:w="3889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numPr>
                <w:ilvl w:val="2"/>
                <w:numId w:val="41"/>
              </w:numPr>
              <w:overflowPunct w:val="0"/>
              <w:autoSpaceDE w:val="0"/>
              <w:ind w:left="383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pt-BR"/>
              </w:rPr>
              <w:t>Masa berlaku izin usaha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:</w:t>
            </w:r>
          </w:p>
        </w:tc>
        <w:tc>
          <w:tcPr>
            <w:tcW w:w="418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______</w:t>
            </w:r>
          </w:p>
        </w:tc>
      </w:tr>
      <w:tr w:rsidR="00545670">
        <w:tc>
          <w:tcPr>
            <w:tcW w:w="3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numPr>
                <w:ilvl w:val="2"/>
                <w:numId w:val="41"/>
              </w:numPr>
              <w:overflowPunct w:val="0"/>
              <w:autoSpaceDE w:val="0"/>
              <w:ind w:left="383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pt-BR"/>
              </w:rPr>
              <w:t>Instansi pemberi izin usaha</w:t>
            </w:r>
          </w:p>
        </w:tc>
        <w:tc>
          <w:tcPr>
            <w:tcW w:w="290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: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______</w:t>
            </w:r>
          </w:p>
        </w:tc>
      </w:tr>
    </w:tbl>
    <w:p w:rsidR="00545670" w:rsidRDefault="00545670">
      <w:pPr>
        <w:overflowPunct w:val="0"/>
        <w:autoSpaceDE w:val="0"/>
        <w:ind w:left="360"/>
        <w:rPr>
          <w:rFonts w:ascii="Arial" w:hAnsi="Arial" w:cs="Arial"/>
          <w:spacing w:val="3"/>
          <w:sz w:val="22"/>
          <w:szCs w:val="22"/>
        </w:rPr>
      </w:pPr>
    </w:p>
    <w:p w:rsidR="00545670" w:rsidRDefault="00545670">
      <w:pPr>
        <w:overflowPunct w:val="0"/>
        <w:autoSpaceDE w:val="0"/>
        <w:ind w:left="360"/>
        <w:rPr>
          <w:rFonts w:ascii="Arial" w:hAnsi="Arial" w:cs="Arial"/>
          <w:spacing w:val="3"/>
          <w:sz w:val="22"/>
          <w:szCs w:val="22"/>
          <w:lang w:val="id-ID"/>
        </w:rPr>
      </w:pPr>
    </w:p>
    <w:p w:rsidR="00545670" w:rsidRDefault="00545670">
      <w:pPr>
        <w:keepNext/>
        <w:numPr>
          <w:ilvl w:val="0"/>
          <w:numId w:val="5"/>
        </w:numPr>
        <w:tabs>
          <w:tab w:val="left" w:pos="360"/>
        </w:tabs>
        <w:rPr>
          <w:rFonts w:ascii="Arial" w:hAnsi="Arial" w:cs="Arial"/>
          <w:b/>
          <w:bCs/>
          <w:sz w:val="22"/>
          <w:szCs w:val="22"/>
          <w:lang w:val="en-GB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Izin</w:t>
      </w:r>
      <w:proofErr w:type="spellEnd"/>
      <w:r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id-ID"/>
        </w:rPr>
        <w:t>Lainnya (apabila dipersyaratkan)</w:t>
      </w:r>
    </w:p>
    <w:p w:rsidR="00545670" w:rsidRDefault="00545670">
      <w:pPr>
        <w:keepNext/>
        <w:tabs>
          <w:tab w:val="left" w:pos="1080"/>
        </w:tabs>
        <w:ind w:left="540"/>
        <w:jc w:val="both"/>
        <w:rPr>
          <w:rFonts w:ascii="Arial" w:hAnsi="Arial" w:cs="Arial"/>
          <w:spacing w:val="3"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> </w:t>
      </w:r>
      <w:r>
        <w:rPr>
          <w:rFonts w:ascii="Arial" w:hAnsi="Arial" w:cs="Arial"/>
          <w:spacing w:val="3"/>
          <w:sz w:val="22"/>
          <w:szCs w:val="22"/>
          <w:lang w:val="en-GB"/>
        </w:rPr>
        <w:t> </w:t>
      </w:r>
    </w:p>
    <w:tbl>
      <w:tblPr>
        <w:tblW w:w="0" w:type="auto"/>
        <w:tblInd w:w="190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3889"/>
        <w:gridCol w:w="290"/>
        <w:gridCol w:w="4185"/>
      </w:tblGrid>
      <w:tr w:rsidR="00545670">
        <w:tc>
          <w:tcPr>
            <w:tcW w:w="3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numPr>
                <w:ilvl w:val="2"/>
                <w:numId w:val="10"/>
              </w:numPr>
              <w:overflowPunct w:val="0"/>
              <w:autoSpaceDE w:val="0"/>
              <w:ind w:left="383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pt-BR"/>
              </w:rPr>
              <w:t>No. Surat Izin _________</w:t>
            </w:r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:</w:t>
            </w:r>
          </w:p>
        </w:tc>
        <w:tc>
          <w:tcPr>
            <w:tcW w:w="418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______ </w:t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 ________</w:t>
            </w:r>
          </w:p>
        </w:tc>
      </w:tr>
      <w:tr w:rsidR="00545670">
        <w:tc>
          <w:tcPr>
            <w:tcW w:w="3889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numPr>
                <w:ilvl w:val="2"/>
                <w:numId w:val="10"/>
              </w:numPr>
              <w:overflowPunct w:val="0"/>
              <w:autoSpaceDE w:val="0"/>
              <w:ind w:left="383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pt-BR"/>
              </w:rPr>
              <w:t xml:space="preserve">Masa berlaku izin 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:</w:t>
            </w:r>
          </w:p>
        </w:tc>
        <w:tc>
          <w:tcPr>
            <w:tcW w:w="418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______</w:t>
            </w:r>
          </w:p>
        </w:tc>
      </w:tr>
      <w:tr w:rsidR="00545670">
        <w:tc>
          <w:tcPr>
            <w:tcW w:w="3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numPr>
                <w:ilvl w:val="2"/>
                <w:numId w:val="10"/>
              </w:numPr>
              <w:overflowPunct w:val="0"/>
              <w:autoSpaceDE w:val="0"/>
              <w:ind w:left="383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pt-BR"/>
              </w:rPr>
              <w:t xml:space="preserve">Instansi pemberi izin </w:t>
            </w:r>
          </w:p>
        </w:tc>
        <w:tc>
          <w:tcPr>
            <w:tcW w:w="290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:</w:t>
            </w:r>
          </w:p>
        </w:tc>
        <w:tc>
          <w:tcPr>
            <w:tcW w:w="41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______</w:t>
            </w:r>
          </w:p>
        </w:tc>
      </w:tr>
    </w:tbl>
    <w:p w:rsidR="005D5A24" w:rsidRDefault="005D5A24">
      <w:pPr>
        <w:overflowPunct w:val="0"/>
        <w:autoSpaceDE w:val="0"/>
        <w:ind w:left="360"/>
        <w:rPr>
          <w:rFonts w:ascii="Arial" w:hAnsi="Arial" w:cs="Arial"/>
          <w:spacing w:val="3"/>
          <w:sz w:val="22"/>
          <w:szCs w:val="22"/>
          <w:lang w:val="sv-SE"/>
        </w:rPr>
      </w:pPr>
    </w:p>
    <w:p w:rsidR="00545670" w:rsidRDefault="005D5A24">
      <w:pPr>
        <w:overflowPunct w:val="0"/>
        <w:autoSpaceDE w:val="0"/>
        <w:ind w:left="360"/>
        <w:rPr>
          <w:rFonts w:ascii="Arial" w:hAnsi="Arial" w:cs="Arial"/>
          <w:spacing w:val="3"/>
          <w:sz w:val="22"/>
          <w:szCs w:val="22"/>
          <w:lang w:val="id-ID"/>
        </w:rPr>
      </w:pPr>
      <w:r>
        <w:rPr>
          <w:rFonts w:ascii="Arial" w:hAnsi="Arial" w:cs="Arial"/>
          <w:spacing w:val="3"/>
          <w:sz w:val="22"/>
          <w:szCs w:val="22"/>
          <w:lang w:val="sv-SE"/>
        </w:rPr>
        <w:br w:type="page"/>
      </w:r>
    </w:p>
    <w:p w:rsidR="00545670" w:rsidRDefault="00545670">
      <w:pPr>
        <w:overflowPunct w:val="0"/>
        <w:autoSpaceDE w:val="0"/>
        <w:ind w:left="360"/>
        <w:rPr>
          <w:rFonts w:ascii="Arial" w:hAnsi="Arial" w:cs="Arial"/>
          <w:spacing w:val="3"/>
          <w:sz w:val="22"/>
          <w:szCs w:val="22"/>
          <w:lang w:val="id-ID"/>
        </w:rPr>
      </w:pPr>
    </w:p>
    <w:p w:rsidR="00545670" w:rsidRDefault="00545670">
      <w:pPr>
        <w:keepNext/>
        <w:numPr>
          <w:ilvl w:val="0"/>
          <w:numId w:val="5"/>
        </w:numPr>
        <w:tabs>
          <w:tab w:val="left" w:pos="360"/>
        </w:tabs>
        <w:rPr>
          <w:rFonts w:ascii="Arial" w:hAnsi="Arial" w:cs="Arial"/>
          <w:spacing w:val="3"/>
          <w:sz w:val="22"/>
          <w:szCs w:val="22"/>
          <w:lang w:val="sv-SE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Landasan</w:t>
      </w:r>
      <w:proofErr w:type="spellEnd"/>
      <w:r>
        <w:rPr>
          <w:rFonts w:ascii="Arial" w:hAnsi="Arial" w:cs="Arial"/>
          <w:b/>
          <w:bCs/>
          <w:sz w:val="22"/>
          <w:szCs w:val="22"/>
          <w:lang w:val="sv-SE"/>
        </w:rPr>
        <w:t xml:space="preserve"> Hukum Pendirian </w:t>
      </w:r>
      <w:r>
        <w:rPr>
          <w:rFonts w:ascii="Arial" w:hAnsi="Arial" w:cs="Arial"/>
          <w:b/>
          <w:bCs/>
          <w:sz w:val="22"/>
          <w:szCs w:val="22"/>
          <w:lang w:val="id-ID"/>
        </w:rPr>
        <w:t>Badan Usaha</w:t>
      </w:r>
      <w:r>
        <w:rPr>
          <w:rFonts w:ascii="Arial" w:hAnsi="Arial" w:cs="Arial"/>
          <w:b/>
          <w:bCs/>
          <w:sz w:val="22"/>
          <w:szCs w:val="22"/>
          <w:lang w:val="sv-SE"/>
        </w:rPr>
        <w:t xml:space="preserve"> </w:t>
      </w:r>
    </w:p>
    <w:p w:rsidR="00545670" w:rsidRDefault="00545670">
      <w:pPr>
        <w:overflowPunct w:val="0"/>
        <w:autoSpaceDE w:val="0"/>
        <w:ind w:left="540"/>
        <w:jc w:val="both"/>
        <w:rPr>
          <w:rFonts w:ascii="Arial" w:hAnsi="Arial" w:cs="Arial"/>
          <w:spacing w:val="3"/>
          <w:sz w:val="22"/>
          <w:szCs w:val="22"/>
          <w:lang w:val="sv-SE"/>
        </w:rPr>
      </w:pPr>
      <w:r>
        <w:rPr>
          <w:rFonts w:ascii="Arial" w:hAnsi="Arial" w:cs="Arial"/>
          <w:spacing w:val="3"/>
          <w:sz w:val="22"/>
          <w:szCs w:val="22"/>
          <w:lang w:val="sv-SE"/>
        </w:rPr>
        <w:t> </w:t>
      </w: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3"/>
        <w:gridCol w:w="3403"/>
        <w:gridCol w:w="312"/>
        <w:gridCol w:w="4136"/>
      </w:tblGrid>
      <w:tr w:rsidR="00545670">
        <w:trPr>
          <w:cantSplit/>
        </w:trPr>
        <w:tc>
          <w:tcPr>
            <w:tcW w:w="51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right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1.</w:t>
            </w:r>
          </w:p>
        </w:tc>
        <w:tc>
          <w:tcPr>
            <w:tcW w:w="7851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Akta Pendirian PT/CV/Firma/Koperasi</w:t>
            </w:r>
          </w:p>
        </w:tc>
      </w:tr>
      <w:tr w:rsidR="00545670">
        <w:tc>
          <w:tcPr>
            <w:tcW w:w="513" w:type="dxa"/>
            <w:tcBorders>
              <w:left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right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 </w:t>
            </w:r>
          </w:p>
        </w:tc>
        <w:tc>
          <w:tcPr>
            <w:tcW w:w="3403" w:type="dxa"/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a. Nomor Akta</w:t>
            </w:r>
          </w:p>
        </w:tc>
        <w:tc>
          <w:tcPr>
            <w:tcW w:w="312" w:type="dxa"/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:</w:t>
            </w:r>
          </w:p>
        </w:tc>
        <w:tc>
          <w:tcPr>
            <w:tcW w:w="4136" w:type="dxa"/>
            <w:tcBorders>
              <w:right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 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______</w:t>
            </w:r>
          </w:p>
        </w:tc>
      </w:tr>
      <w:tr w:rsidR="00545670">
        <w:tc>
          <w:tcPr>
            <w:tcW w:w="513" w:type="dxa"/>
            <w:tcBorders>
              <w:left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right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 </w:t>
            </w:r>
          </w:p>
        </w:tc>
        <w:tc>
          <w:tcPr>
            <w:tcW w:w="3403" w:type="dxa"/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b. Tanggal</w:t>
            </w:r>
          </w:p>
        </w:tc>
        <w:tc>
          <w:tcPr>
            <w:tcW w:w="312" w:type="dxa"/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:</w:t>
            </w:r>
          </w:p>
        </w:tc>
        <w:tc>
          <w:tcPr>
            <w:tcW w:w="4136" w:type="dxa"/>
            <w:tcBorders>
              <w:right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 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______</w:t>
            </w:r>
          </w:p>
        </w:tc>
      </w:tr>
      <w:tr w:rsidR="00545670">
        <w:tc>
          <w:tcPr>
            <w:tcW w:w="513" w:type="dxa"/>
            <w:tcBorders>
              <w:left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right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 </w:t>
            </w:r>
          </w:p>
        </w:tc>
        <w:tc>
          <w:tcPr>
            <w:tcW w:w="3403" w:type="dxa"/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c. Nama Notaris</w:t>
            </w:r>
          </w:p>
        </w:tc>
        <w:tc>
          <w:tcPr>
            <w:tcW w:w="312" w:type="dxa"/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:</w:t>
            </w:r>
          </w:p>
        </w:tc>
        <w:tc>
          <w:tcPr>
            <w:tcW w:w="4136" w:type="dxa"/>
            <w:tcBorders>
              <w:right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 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______</w:t>
            </w:r>
          </w:p>
        </w:tc>
      </w:tr>
      <w:tr w:rsidR="00545670">
        <w:tc>
          <w:tcPr>
            <w:tcW w:w="51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right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2.</w:t>
            </w:r>
          </w:p>
        </w:tc>
        <w:tc>
          <w:tcPr>
            <w:tcW w:w="3403" w:type="dxa"/>
            <w:tcBorders>
              <w:top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Akta Perubahan Tera</w:t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khir</w:t>
            </w:r>
            <w:proofErr w:type="spellEnd"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 </w:t>
            </w:r>
          </w:p>
        </w:tc>
        <w:tc>
          <w:tcPr>
            <w:tcW w:w="413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 </w:t>
            </w:r>
          </w:p>
        </w:tc>
      </w:tr>
      <w:tr w:rsidR="00545670">
        <w:tc>
          <w:tcPr>
            <w:tcW w:w="513" w:type="dxa"/>
            <w:tcBorders>
              <w:left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right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 </w:t>
            </w:r>
          </w:p>
        </w:tc>
        <w:tc>
          <w:tcPr>
            <w:tcW w:w="3403" w:type="dxa"/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a. </w:t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Nomor</w:t>
            </w:r>
            <w:proofErr w:type="spellEnd"/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Akta</w:t>
            </w:r>
            <w:proofErr w:type="spellEnd"/>
          </w:p>
        </w:tc>
        <w:tc>
          <w:tcPr>
            <w:tcW w:w="312" w:type="dxa"/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:</w:t>
            </w:r>
          </w:p>
        </w:tc>
        <w:tc>
          <w:tcPr>
            <w:tcW w:w="4136" w:type="dxa"/>
            <w:tcBorders>
              <w:right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 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______</w:t>
            </w:r>
          </w:p>
        </w:tc>
      </w:tr>
      <w:tr w:rsidR="00545670">
        <w:tc>
          <w:tcPr>
            <w:tcW w:w="513" w:type="dxa"/>
            <w:tcBorders>
              <w:left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right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 </w:t>
            </w:r>
          </w:p>
        </w:tc>
        <w:tc>
          <w:tcPr>
            <w:tcW w:w="3403" w:type="dxa"/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b. </w:t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12" w:type="dxa"/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:</w:t>
            </w:r>
          </w:p>
        </w:tc>
        <w:tc>
          <w:tcPr>
            <w:tcW w:w="4136" w:type="dxa"/>
            <w:tcBorders>
              <w:right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 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______</w:t>
            </w:r>
          </w:p>
        </w:tc>
      </w:tr>
      <w:tr w:rsidR="00545670">
        <w:tc>
          <w:tcPr>
            <w:tcW w:w="51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right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 </w:t>
            </w:r>
          </w:p>
        </w:tc>
        <w:tc>
          <w:tcPr>
            <w:tcW w:w="3403" w:type="dxa"/>
            <w:tcBorders>
              <w:bottom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c. Nama </w:t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Notaris</w:t>
            </w:r>
            <w:proofErr w:type="spellEnd"/>
          </w:p>
        </w:tc>
        <w:tc>
          <w:tcPr>
            <w:tcW w:w="312" w:type="dxa"/>
            <w:tcBorders>
              <w:bottom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:</w:t>
            </w:r>
          </w:p>
        </w:tc>
        <w:tc>
          <w:tcPr>
            <w:tcW w:w="41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45670" w:rsidRDefault="00545670" w:rsidP="002237B1">
            <w:pPr>
              <w:overflowPunct w:val="0"/>
              <w:autoSpaceDE w:val="0"/>
              <w:spacing w:before="80" w:after="8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 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______</w:t>
            </w:r>
          </w:p>
        </w:tc>
      </w:tr>
    </w:tbl>
    <w:p w:rsidR="00545670" w:rsidRDefault="00545670">
      <w:pPr>
        <w:overflowPunct w:val="0"/>
        <w:autoSpaceDE w:val="0"/>
        <w:ind w:left="540"/>
        <w:jc w:val="both"/>
        <w:rPr>
          <w:rFonts w:ascii="Arial" w:hAnsi="Arial" w:cs="Arial"/>
          <w:spacing w:val="3"/>
          <w:sz w:val="22"/>
          <w:szCs w:val="22"/>
        </w:rPr>
      </w:pPr>
    </w:p>
    <w:p w:rsidR="00545670" w:rsidRDefault="00545670">
      <w:pPr>
        <w:keepNext/>
        <w:tabs>
          <w:tab w:val="left" w:pos="360"/>
        </w:tabs>
        <w:rPr>
          <w:rFonts w:ascii="Tahoma" w:hAnsi="Tahoma" w:cs="Tahoma"/>
          <w:b/>
          <w:bCs/>
          <w:lang w:val="id-ID"/>
        </w:rPr>
      </w:pPr>
    </w:p>
    <w:p w:rsidR="00545670" w:rsidRDefault="00545670">
      <w:pPr>
        <w:keepNext/>
        <w:tabs>
          <w:tab w:val="left" w:pos="360"/>
        </w:tabs>
        <w:rPr>
          <w:rFonts w:ascii="Tahoma" w:hAnsi="Tahoma" w:cs="Tahoma"/>
          <w:b/>
          <w:bCs/>
          <w:lang w:val="id-ID"/>
        </w:rPr>
      </w:pPr>
    </w:p>
    <w:p w:rsidR="00545670" w:rsidRDefault="00545670">
      <w:pPr>
        <w:keepNext/>
        <w:numPr>
          <w:ilvl w:val="0"/>
          <w:numId w:val="5"/>
        </w:numPr>
        <w:tabs>
          <w:tab w:val="left" w:pos="360"/>
        </w:tabs>
        <w:rPr>
          <w:rFonts w:ascii="Arial" w:hAnsi="Arial" w:cs="Arial"/>
          <w:b/>
          <w:bCs/>
          <w:spacing w:val="3"/>
          <w:sz w:val="22"/>
          <w:szCs w:val="22"/>
          <w:lang w:val="sv-SE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Pengurus</w:t>
      </w:r>
      <w:proofErr w:type="spellEnd"/>
    </w:p>
    <w:p w:rsidR="00545670" w:rsidRDefault="00545670">
      <w:pPr>
        <w:overflowPunct w:val="0"/>
        <w:autoSpaceDE w:val="0"/>
        <w:jc w:val="both"/>
        <w:rPr>
          <w:rFonts w:ascii="Arial" w:hAnsi="Arial" w:cs="Arial"/>
          <w:b/>
          <w:bCs/>
          <w:spacing w:val="3"/>
          <w:sz w:val="22"/>
          <w:szCs w:val="22"/>
          <w:lang w:val="sv-SE"/>
        </w:rPr>
      </w:pPr>
      <w:r>
        <w:rPr>
          <w:rFonts w:ascii="Arial" w:hAnsi="Arial" w:cs="Arial"/>
          <w:b/>
          <w:bCs/>
          <w:spacing w:val="3"/>
          <w:sz w:val="22"/>
          <w:szCs w:val="22"/>
          <w:lang w:val="sv-SE"/>
        </w:rPr>
        <w:t> </w:t>
      </w:r>
    </w:p>
    <w:p w:rsidR="00545670" w:rsidRDefault="00545670">
      <w:pPr>
        <w:tabs>
          <w:tab w:val="left" w:pos="720"/>
        </w:tabs>
        <w:overflowPunct w:val="0"/>
        <w:autoSpaceDE w:val="0"/>
        <w:ind w:left="360"/>
        <w:jc w:val="both"/>
        <w:rPr>
          <w:rFonts w:ascii="Arial" w:hAnsi="Arial" w:cs="Arial"/>
          <w:spacing w:val="3"/>
          <w:sz w:val="22"/>
          <w:szCs w:val="22"/>
          <w:lang w:val="sv-SE"/>
        </w:rPr>
      </w:pPr>
      <w:r>
        <w:rPr>
          <w:rFonts w:ascii="Arial" w:hAnsi="Arial" w:cs="Arial"/>
          <w:b/>
          <w:bCs/>
          <w:spacing w:val="3"/>
          <w:sz w:val="22"/>
          <w:szCs w:val="22"/>
          <w:lang w:val="sv-SE"/>
        </w:rPr>
        <w:t>1.</w:t>
      </w:r>
      <w:r>
        <w:rPr>
          <w:rFonts w:ascii="Arial" w:hAnsi="Arial" w:cs="Arial"/>
          <w:b/>
          <w:bCs/>
          <w:spacing w:val="3"/>
          <w:sz w:val="22"/>
          <w:szCs w:val="22"/>
          <w:lang w:val="sv-SE"/>
        </w:rPr>
        <w:tab/>
        <w:t>Komisaris untuk P</w:t>
      </w:r>
      <w:r>
        <w:rPr>
          <w:rFonts w:ascii="Arial" w:hAnsi="Arial" w:cs="Arial"/>
          <w:b/>
          <w:bCs/>
          <w:spacing w:val="3"/>
          <w:sz w:val="22"/>
          <w:szCs w:val="22"/>
          <w:lang w:val="id-ID"/>
        </w:rPr>
        <w:t xml:space="preserve">erseroan </w:t>
      </w:r>
      <w:r>
        <w:rPr>
          <w:rFonts w:ascii="Arial" w:hAnsi="Arial" w:cs="Arial"/>
          <w:b/>
          <w:bCs/>
          <w:spacing w:val="3"/>
          <w:sz w:val="22"/>
          <w:szCs w:val="22"/>
          <w:lang w:val="sv-SE"/>
        </w:rPr>
        <w:t>T</w:t>
      </w:r>
      <w:r>
        <w:rPr>
          <w:rFonts w:ascii="Arial" w:hAnsi="Arial" w:cs="Arial"/>
          <w:b/>
          <w:bCs/>
          <w:spacing w:val="3"/>
          <w:sz w:val="22"/>
          <w:szCs w:val="22"/>
          <w:lang w:val="id-ID"/>
        </w:rPr>
        <w:t>erbatas (PT)</w:t>
      </w:r>
    </w:p>
    <w:p w:rsidR="00545670" w:rsidRDefault="00545670">
      <w:pPr>
        <w:overflowPunct w:val="0"/>
        <w:autoSpaceDE w:val="0"/>
        <w:ind w:left="540"/>
        <w:jc w:val="both"/>
        <w:rPr>
          <w:rFonts w:ascii="Arial" w:hAnsi="Arial" w:cs="Arial"/>
          <w:spacing w:val="3"/>
          <w:sz w:val="22"/>
          <w:szCs w:val="22"/>
          <w:lang w:val="sv-SE"/>
        </w:rPr>
      </w:pPr>
      <w:r>
        <w:rPr>
          <w:rFonts w:ascii="Arial" w:hAnsi="Arial" w:cs="Arial"/>
          <w:spacing w:val="3"/>
          <w:sz w:val="22"/>
          <w:szCs w:val="22"/>
          <w:lang w:val="sv-SE"/>
        </w:rPr>
        <w:t> </w:t>
      </w:r>
    </w:p>
    <w:tbl>
      <w:tblPr>
        <w:tblW w:w="0" w:type="auto"/>
        <w:tblInd w:w="190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2258"/>
        <w:gridCol w:w="1914"/>
        <w:gridCol w:w="3475"/>
      </w:tblGrid>
      <w:tr w:rsidR="00545670"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5670" w:rsidRDefault="00545670" w:rsidP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No.</w:t>
            </w: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5670" w:rsidRDefault="00545670" w:rsidP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 Nama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5670" w:rsidRDefault="00545670" w:rsidP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 xml:space="preserve">No. KTP </w:t>
            </w: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 w:rsidP="00774B96">
            <w:pPr>
              <w:overflowPunct w:val="0"/>
              <w:autoSpaceDE w:val="0"/>
              <w:jc w:val="center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 xml:space="preserve">Jabatan dalam 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Badan Usaha</w:t>
            </w:r>
          </w:p>
        </w:tc>
      </w:tr>
      <w:tr w:rsidR="00774B96"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4B96" w:rsidRDefault="00774B96" w:rsidP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4B96" w:rsidRDefault="00774B96" w:rsidP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4B96" w:rsidRDefault="00774B96" w:rsidP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4B96" w:rsidRDefault="00774B96" w:rsidP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</w:tr>
      <w:tr w:rsidR="00774B96" w:rsidTr="00774B96">
        <w:trPr>
          <w:trHeight w:val="93"/>
        </w:trPr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4B96" w:rsidRDefault="00774B96" w:rsidP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4B96" w:rsidRDefault="00774B96" w:rsidP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4B96" w:rsidRDefault="00774B96" w:rsidP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4B96" w:rsidRDefault="00774B96" w:rsidP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</w:tr>
      <w:tr w:rsidR="00774B96"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4B96" w:rsidRDefault="00774B96" w:rsidP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4B96" w:rsidRDefault="00774B96" w:rsidP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4B96" w:rsidRDefault="00774B96" w:rsidP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347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4B96" w:rsidRDefault="00774B96" w:rsidP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</w:tr>
    </w:tbl>
    <w:p w:rsidR="00545670" w:rsidRDefault="00545670">
      <w:pPr>
        <w:overflowPunct w:val="0"/>
        <w:autoSpaceDE w:val="0"/>
        <w:jc w:val="both"/>
        <w:rPr>
          <w:rFonts w:ascii="Arial" w:hAnsi="Arial" w:cs="Arial"/>
          <w:b/>
          <w:bCs/>
          <w:spacing w:val="3"/>
          <w:sz w:val="22"/>
          <w:szCs w:val="22"/>
          <w:lang w:val="sv-SE"/>
        </w:rPr>
      </w:pPr>
      <w:r>
        <w:rPr>
          <w:rFonts w:ascii="Arial" w:hAnsi="Arial" w:cs="Arial"/>
          <w:spacing w:val="3"/>
          <w:sz w:val="22"/>
          <w:szCs w:val="22"/>
          <w:lang w:val="sv-SE"/>
        </w:rPr>
        <w:t> </w:t>
      </w:r>
    </w:p>
    <w:p w:rsidR="00545670" w:rsidRDefault="00545670">
      <w:pPr>
        <w:tabs>
          <w:tab w:val="left" w:pos="720"/>
        </w:tabs>
        <w:overflowPunct w:val="0"/>
        <w:autoSpaceDE w:val="0"/>
        <w:ind w:left="360"/>
        <w:jc w:val="both"/>
        <w:rPr>
          <w:rFonts w:ascii="Arial" w:hAnsi="Arial" w:cs="Arial"/>
          <w:b/>
          <w:bCs/>
          <w:spacing w:val="3"/>
          <w:sz w:val="22"/>
          <w:szCs w:val="22"/>
          <w:lang w:val="sv-SE"/>
        </w:rPr>
      </w:pPr>
    </w:p>
    <w:p w:rsidR="00545670" w:rsidRDefault="00545670">
      <w:pPr>
        <w:tabs>
          <w:tab w:val="left" w:pos="720"/>
        </w:tabs>
        <w:overflowPunct w:val="0"/>
        <w:autoSpaceDE w:val="0"/>
        <w:ind w:left="360"/>
        <w:jc w:val="both"/>
        <w:rPr>
          <w:rFonts w:ascii="Arial" w:hAnsi="Arial" w:cs="Arial"/>
          <w:spacing w:val="3"/>
          <w:sz w:val="22"/>
          <w:szCs w:val="22"/>
          <w:lang w:val="sv-SE"/>
        </w:rPr>
      </w:pPr>
      <w:r>
        <w:rPr>
          <w:rFonts w:ascii="Arial" w:hAnsi="Arial" w:cs="Arial"/>
          <w:b/>
          <w:bCs/>
          <w:spacing w:val="3"/>
          <w:sz w:val="22"/>
          <w:szCs w:val="22"/>
          <w:lang w:val="sv-SE"/>
        </w:rPr>
        <w:t>2.</w:t>
      </w:r>
      <w:r>
        <w:rPr>
          <w:rFonts w:ascii="Arial" w:hAnsi="Arial" w:cs="Arial"/>
          <w:b/>
          <w:bCs/>
          <w:spacing w:val="3"/>
          <w:sz w:val="22"/>
          <w:szCs w:val="22"/>
          <w:lang w:val="sv-SE"/>
        </w:rPr>
        <w:tab/>
        <w:t xml:space="preserve">Direksi/Pengurus </w:t>
      </w:r>
      <w:r>
        <w:rPr>
          <w:rFonts w:ascii="Arial" w:hAnsi="Arial" w:cs="Arial"/>
          <w:b/>
          <w:bCs/>
          <w:spacing w:val="3"/>
          <w:sz w:val="22"/>
          <w:szCs w:val="22"/>
          <w:lang w:val="id-ID"/>
        </w:rPr>
        <w:t>Badan Usaha</w:t>
      </w:r>
    </w:p>
    <w:p w:rsidR="00545670" w:rsidRDefault="00545670">
      <w:pPr>
        <w:overflowPunct w:val="0"/>
        <w:autoSpaceDE w:val="0"/>
        <w:ind w:left="540"/>
        <w:jc w:val="both"/>
        <w:rPr>
          <w:rFonts w:ascii="Arial" w:hAnsi="Arial" w:cs="Arial"/>
          <w:spacing w:val="3"/>
          <w:sz w:val="22"/>
          <w:szCs w:val="22"/>
          <w:lang w:val="sv-SE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6"/>
        <w:gridCol w:w="2326"/>
        <w:gridCol w:w="1843"/>
        <w:gridCol w:w="3479"/>
      </w:tblGrid>
      <w:tr w:rsidR="00545670"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pacing w:val="3"/>
                <w:sz w:val="22"/>
                <w:szCs w:val="22"/>
                <w:lang w:val="sv-SE"/>
              </w:rPr>
              <w:t> 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No.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 Nama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 xml:space="preserve">No. KTP </w:t>
            </w:r>
          </w:p>
        </w:tc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45670" w:rsidRDefault="00545670">
            <w:pPr>
              <w:overflowPunct w:val="0"/>
              <w:autoSpaceDE w:val="0"/>
              <w:jc w:val="center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 xml:space="preserve">Jabatan dalam 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Badan Usaha</w:t>
            </w:r>
          </w:p>
        </w:tc>
      </w:tr>
      <w:tr w:rsidR="00545670"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 </w:t>
            </w: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 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 </w:t>
            </w:r>
          </w:p>
        </w:tc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45670" w:rsidRDefault="00545670">
            <w:pPr>
              <w:overflowPunct w:val="0"/>
              <w:autoSpaceDE w:val="0"/>
              <w:jc w:val="center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 </w:t>
            </w:r>
          </w:p>
        </w:tc>
      </w:tr>
      <w:tr w:rsidR="00545670"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45670" w:rsidRDefault="00545670">
            <w:pPr>
              <w:overflowPunct w:val="0"/>
              <w:autoSpaceDE w:val="0"/>
              <w:snapToGrid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45670" w:rsidRDefault="00545670">
            <w:pPr>
              <w:overflowPunct w:val="0"/>
              <w:autoSpaceDE w:val="0"/>
              <w:snapToGrid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45670" w:rsidRDefault="00545670">
            <w:pPr>
              <w:overflowPunct w:val="0"/>
              <w:autoSpaceDE w:val="0"/>
              <w:snapToGrid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45670" w:rsidRDefault="00545670">
            <w:pPr>
              <w:overflowPunct w:val="0"/>
              <w:autoSpaceDE w:val="0"/>
              <w:snapToGrid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</w:tr>
      <w:tr w:rsidR="00545670">
        <w:tc>
          <w:tcPr>
            <w:tcW w:w="7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45670" w:rsidRDefault="00545670">
            <w:pPr>
              <w:overflowPunct w:val="0"/>
              <w:autoSpaceDE w:val="0"/>
              <w:snapToGrid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45670" w:rsidRDefault="00545670">
            <w:pPr>
              <w:overflowPunct w:val="0"/>
              <w:autoSpaceDE w:val="0"/>
              <w:snapToGrid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545670" w:rsidRDefault="00545670">
            <w:pPr>
              <w:overflowPunct w:val="0"/>
              <w:autoSpaceDE w:val="0"/>
              <w:snapToGrid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3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45670" w:rsidRDefault="00545670">
            <w:pPr>
              <w:overflowPunct w:val="0"/>
              <w:autoSpaceDE w:val="0"/>
              <w:snapToGrid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</w:tr>
    </w:tbl>
    <w:p w:rsidR="00545670" w:rsidRDefault="00545670">
      <w:pPr>
        <w:overflowPunct w:val="0"/>
        <w:autoSpaceDE w:val="0"/>
        <w:rPr>
          <w:rFonts w:ascii="Arial" w:hAnsi="Arial" w:cs="Arial"/>
          <w:sz w:val="22"/>
          <w:szCs w:val="22"/>
        </w:rPr>
      </w:pPr>
    </w:p>
    <w:p w:rsidR="00545670" w:rsidRDefault="00545670">
      <w:pPr>
        <w:overflowPunct w:val="0"/>
        <w:autoSpaceDE w:val="0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pacing w:val="3"/>
          <w:sz w:val="22"/>
          <w:szCs w:val="22"/>
          <w:lang w:val="sv-SE"/>
        </w:rPr>
        <w:t>  </w:t>
      </w:r>
    </w:p>
    <w:p w:rsidR="00545670" w:rsidRDefault="00545670">
      <w:pPr>
        <w:keepNext/>
        <w:numPr>
          <w:ilvl w:val="0"/>
          <w:numId w:val="5"/>
        </w:numPr>
        <w:tabs>
          <w:tab w:val="left" w:pos="360"/>
        </w:tabs>
        <w:rPr>
          <w:rFonts w:ascii="Arial" w:hAnsi="Arial" w:cs="Arial"/>
          <w:spacing w:val="3"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 xml:space="preserve">Data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Keuangan</w:t>
      </w:r>
      <w:proofErr w:type="spellEnd"/>
    </w:p>
    <w:p w:rsidR="00545670" w:rsidRDefault="00545670">
      <w:pPr>
        <w:overflowPunct w:val="0"/>
        <w:autoSpaceDE w:val="0"/>
        <w:jc w:val="both"/>
        <w:rPr>
          <w:rFonts w:ascii="Arial" w:hAnsi="Arial" w:cs="Arial"/>
          <w:b/>
          <w:bCs/>
          <w:spacing w:val="3"/>
          <w:sz w:val="22"/>
          <w:szCs w:val="22"/>
          <w:lang w:val="sv-SE"/>
        </w:rPr>
      </w:pPr>
      <w:r>
        <w:rPr>
          <w:rFonts w:ascii="Arial" w:hAnsi="Arial" w:cs="Arial"/>
          <w:spacing w:val="3"/>
          <w:sz w:val="22"/>
          <w:szCs w:val="22"/>
          <w:lang w:val="sv-SE"/>
        </w:rPr>
        <w:t>  </w:t>
      </w:r>
    </w:p>
    <w:p w:rsidR="00545670" w:rsidRDefault="00545670">
      <w:pPr>
        <w:tabs>
          <w:tab w:val="left" w:pos="720"/>
        </w:tabs>
        <w:overflowPunct w:val="0"/>
        <w:autoSpaceDE w:val="0"/>
        <w:ind w:left="709" w:hanging="349"/>
        <w:jc w:val="both"/>
        <w:rPr>
          <w:rFonts w:ascii="Arial" w:hAnsi="Arial" w:cs="Arial"/>
          <w:spacing w:val="3"/>
          <w:sz w:val="22"/>
          <w:szCs w:val="22"/>
          <w:lang w:val="sv-SE"/>
        </w:rPr>
      </w:pPr>
      <w:r>
        <w:rPr>
          <w:rFonts w:ascii="Arial" w:hAnsi="Arial" w:cs="Arial"/>
          <w:b/>
          <w:bCs/>
          <w:spacing w:val="3"/>
          <w:sz w:val="22"/>
          <w:szCs w:val="22"/>
          <w:lang w:val="sv-SE"/>
        </w:rPr>
        <w:t>1.</w:t>
      </w:r>
      <w:r>
        <w:rPr>
          <w:rFonts w:ascii="Arial" w:hAnsi="Arial" w:cs="Arial"/>
          <w:b/>
          <w:bCs/>
          <w:spacing w:val="3"/>
          <w:sz w:val="22"/>
          <w:szCs w:val="22"/>
          <w:lang w:val="sv-SE"/>
        </w:rPr>
        <w:tab/>
        <w:t>Susunan Kepemilikan Saham (untuk PT)/Susunan Pesero (untuk CV/Firma)</w:t>
      </w:r>
    </w:p>
    <w:p w:rsidR="00545670" w:rsidRDefault="00545670">
      <w:pPr>
        <w:overflowPunct w:val="0"/>
        <w:autoSpaceDE w:val="0"/>
        <w:ind w:left="540"/>
        <w:jc w:val="both"/>
        <w:rPr>
          <w:rFonts w:ascii="Arial" w:hAnsi="Arial" w:cs="Arial"/>
          <w:spacing w:val="3"/>
          <w:sz w:val="22"/>
          <w:szCs w:val="22"/>
          <w:lang w:val="sv-SE"/>
        </w:rPr>
      </w:pPr>
      <w:r>
        <w:rPr>
          <w:rFonts w:ascii="Arial" w:hAnsi="Arial" w:cs="Arial"/>
          <w:spacing w:val="3"/>
          <w:sz w:val="22"/>
          <w:szCs w:val="22"/>
          <w:lang w:val="sv-SE"/>
        </w:rPr>
        <w:t> </w:t>
      </w:r>
    </w:p>
    <w:tbl>
      <w:tblPr>
        <w:tblW w:w="0" w:type="auto"/>
        <w:tblInd w:w="539" w:type="dxa"/>
        <w:tblLayout w:type="fixed"/>
        <w:tblCellMar>
          <w:top w:w="108" w:type="dxa"/>
          <w:left w:w="0" w:type="dxa"/>
          <w:bottom w:w="108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1647"/>
        <w:gridCol w:w="1093"/>
        <w:gridCol w:w="2202"/>
      </w:tblGrid>
      <w:tr w:rsidR="00545670" w:rsidTr="00774B96"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  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No.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 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Nama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No. KTP </w:t>
            </w: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 </w:t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Persentase</w:t>
            </w:r>
            <w:proofErr w:type="spellEnd"/>
          </w:p>
        </w:tc>
      </w:tr>
      <w:tr w:rsidR="00774B96" w:rsidTr="00774B96"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4B96" w:rsidRDefault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4B96" w:rsidRDefault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4B96" w:rsidRDefault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</w:rPr>
            </w:pP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4B96" w:rsidRDefault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</w:rPr>
            </w:pPr>
          </w:p>
        </w:tc>
      </w:tr>
      <w:tr w:rsidR="00774B96" w:rsidTr="00774B96"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4B96" w:rsidRDefault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4B96" w:rsidRDefault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4B96" w:rsidRDefault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</w:rPr>
            </w:pP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4B96" w:rsidRDefault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</w:rPr>
            </w:pPr>
          </w:p>
        </w:tc>
      </w:tr>
      <w:tr w:rsidR="00774B96"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4B96" w:rsidRDefault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4B96" w:rsidRDefault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4B96" w:rsidRDefault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</w:rPr>
            </w:pPr>
          </w:p>
        </w:tc>
        <w:tc>
          <w:tcPr>
            <w:tcW w:w="220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4B96" w:rsidRDefault="00774B96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</w:rPr>
            </w:pPr>
          </w:p>
        </w:tc>
      </w:tr>
    </w:tbl>
    <w:p w:rsidR="00545670" w:rsidRDefault="00545670">
      <w:pPr>
        <w:overflowPunct w:val="0"/>
        <w:autoSpaceDE w:val="0"/>
        <w:ind w:left="540"/>
        <w:jc w:val="both"/>
        <w:rPr>
          <w:rFonts w:ascii="Arial" w:hAnsi="Arial" w:cs="Arial"/>
          <w:spacing w:val="3"/>
          <w:sz w:val="22"/>
          <w:szCs w:val="22"/>
        </w:rPr>
      </w:pPr>
    </w:p>
    <w:p w:rsidR="00545670" w:rsidRDefault="005D5A24">
      <w:pPr>
        <w:tabs>
          <w:tab w:val="left" w:pos="720"/>
        </w:tabs>
        <w:overflowPunct w:val="0"/>
        <w:autoSpaceDE w:val="0"/>
        <w:ind w:left="360"/>
        <w:jc w:val="both"/>
        <w:rPr>
          <w:rFonts w:ascii="Arial" w:hAnsi="Arial" w:cs="Arial"/>
          <w:spacing w:val="3"/>
          <w:sz w:val="22"/>
          <w:szCs w:val="22"/>
        </w:rPr>
      </w:pPr>
      <w:r>
        <w:rPr>
          <w:rFonts w:ascii="Arial" w:hAnsi="Arial" w:cs="Arial"/>
          <w:b/>
          <w:bCs/>
          <w:spacing w:val="3"/>
          <w:sz w:val="22"/>
          <w:szCs w:val="22"/>
        </w:rPr>
        <w:br w:type="page"/>
      </w:r>
      <w:r w:rsidR="00545670">
        <w:rPr>
          <w:rFonts w:ascii="Arial" w:hAnsi="Arial" w:cs="Arial"/>
          <w:b/>
          <w:bCs/>
          <w:spacing w:val="3"/>
          <w:sz w:val="22"/>
          <w:szCs w:val="22"/>
        </w:rPr>
        <w:lastRenderedPageBreak/>
        <w:t>2.</w:t>
      </w:r>
      <w:r w:rsidR="00545670">
        <w:rPr>
          <w:rFonts w:ascii="Arial" w:hAnsi="Arial" w:cs="Arial"/>
          <w:b/>
          <w:bCs/>
          <w:spacing w:val="3"/>
          <w:sz w:val="22"/>
          <w:szCs w:val="22"/>
        </w:rPr>
        <w:tab/>
      </w:r>
      <w:proofErr w:type="spellStart"/>
      <w:r w:rsidR="00545670">
        <w:rPr>
          <w:rFonts w:ascii="Arial" w:hAnsi="Arial" w:cs="Arial"/>
          <w:b/>
          <w:bCs/>
          <w:spacing w:val="3"/>
          <w:sz w:val="22"/>
          <w:szCs w:val="22"/>
        </w:rPr>
        <w:t>Pajak</w:t>
      </w:r>
      <w:proofErr w:type="spellEnd"/>
    </w:p>
    <w:p w:rsidR="00545670" w:rsidRDefault="00545670">
      <w:pPr>
        <w:overflowPunct w:val="0"/>
        <w:autoSpaceDE w:val="0"/>
        <w:ind w:left="540"/>
        <w:jc w:val="both"/>
        <w:rPr>
          <w:rFonts w:ascii="Arial" w:hAnsi="Arial" w:cs="Arial"/>
          <w:spacing w:val="3"/>
          <w:sz w:val="22"/>
          <w:szCs w:val="22"/>
          <w:lang w:val="id-ID"/>
        </w:rPr>
      </w:pPr>
      <w:r>
        <w:rPr>
          <w:rFonts w:ascii="Arial" w:hAnsi="Arial" w:cs="Arial"/>
          <w:spacing w:val="3"/>
          <w:sz w:val="22"/>
          <w:szCs w:val="22"/>
        </w:rPr>
        <w:t>  </w:t>
      </w:r>
    </w:p>
    <w:tbl>
      <w:tblPr>
        <w:tblW w:w="0" w:type="auto"/>
        <w:tblInd w:w="637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3747"/>
        <w:gridCol w:w="290"/>
        <w:gridCol w:w="3901"/>
      </w:tblGrid>
      <w:tr w:rsidR="00545670">
        <w:tc>
          <w:tcPr>
            <w:tcW w:w="374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tabs>
                <w:tab w:val="left" w:pos="252"/>
              </w:tabs>
              <w:overflowPunct w:val="0"/>
              <w:autoSpaceDE w:val="0"/>
              <w:ind w:left="252" w:hanging="252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a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.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ab/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Nomor</w:t>
            </w:r>
            <w:proofErr w:type="spellEnd"/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Pokok</w:t>
            </w:r>
            <w:proofErr w:type="spellEnd"/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Wajib</w:t>
            </w:r>
            <w:proofErr w:type="spellEnd"/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Pajak</w:t>
            </w:r>
            <w:proofErr w:type="spellEnd"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:</w:t>
            </w:r>
          </w:p>
        </w:tc>
        <w:tc>
          <w:tcPr>
            <w:tcW w:w="390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_____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______</w:t>
            </w:r>
          </w:p>
        </w:tc>
      </w:tr>
      <w:tr w:rsidR="00545670">
        <w:tc>
          <w:tcPr>
            <w:tcW w:w="3747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tabs>
                <w:tab w:val="left" w:pos="252"/>
              </w:tabs>
              <w:overflowPunct w:val="0"/>
              <w:autoSpaceDE w:val="0"/>
              <w:ind w:left="252" w:hanging="252"/>
              <w:jc w:val="both"/>
              <w:rPr>
                <w:rFonts w:ascii="Arial" w:hAnsi="Arial" w:cs="Arial"/>
                <w:spacing w:val="3"/>
                <w:sz w:val="22"/>
                <w:szCs w:val="22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b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.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ab/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Bukti</w:t>
            </w:r>
            <w:proofErr w:type="spellEnd"/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Laporan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Pajak</w:t>
            </w:r>
            <w:proofErr w:type="spellEnd"/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Tahun</w:t>
            </w:r>
            <w:proofErr w:type="spellEnd"/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3"/>
                <w:sz w:val="22"/>
                <w:szCs w:val="22"/>
              </w:rPr>
              <w:t>terakhir</w:t>
            </w:r>
            <w:proofErr w:type="spellEnd"/>
            <w:r>
              <w:rPr>
                <w:rFonts w:ascii="Arial" w:hAnsi="Arial" w:cs="Arial"/>
                <w:spacing w:val="3"/>
                <w:sz w:val="22"/>
                <w:szCs w:val="22"/>
              </w:rPr>
              <w:t xml:space="preserve"> 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</w:rPr>
              <w:t>:</w:t>
            </w:r>
          </w:p>
        </w:tc>
        <w:tc>
          <w:tcPr>
            <w:tcW w:w="39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 xml:space="preserve">No. 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 xml:space="preserve"> Tanggal 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</w:t>
            </w:r>
          </w:p>
        </w:tc>
      </w:tr>
      <w:tr w:rsidR="00545670">
        <w:tc>
          <w:tcPr>
            <w:tcW w:w="3747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tabs>
                <w:tab w:val="left" w:pos="252"/>
              </w:tabs>
              <w:overflowPunct w:val="0"/>
              <w:autoSpaceDE w:val="0"/>
              <w:ind w:left="252" w:hanging="252"/>
              <w:jc w:val="both"/>
              <w:rPr>
                <w:rFonts w:ascii="Arial" w:eastAsia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c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.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ab/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 xml:space="preserve">Bukti 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 xml:space="preserve">Laporan 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B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 xml:space="preserve">ulanan 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tiga bulan terakhir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):</w:t>
            </w:r>
          </w:p>
          <w:p w:rsidR="00545670" w:rsidRDefault="00545670">
            <w:pPr>
              <w:tabs>
                <w:tab w:val="left" w:pos="252"/>
              </w:tabs>
              <w:overflowPunct w:val="0"/>
              <w:autoSpaceDE w:val="0"/>
              <w:ind w:left="252" w:hanging="252"/>
              <w:jc w:val="both"/>
              <w:rPr>
                <w:rFonts w:ascii="Arial" w:eastAsia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eastAsia="Arial" w:hAnsi="Arial" w:cs="Arial"/>
                <w:spacing w:val="3"/>
                <w:sz w:val="22"/>
                <w:szCs w:val="22"/>
                <w:lang w:val="id-ID"/>
              </w:rPr>
              <w:t xml:space="preserve">    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1) PPh Pasal 21</w:t>
            </w:r>
          </w:p>
          <w:p w:rsidR="00545670" w:rsidRDefault="00545670">
            <w:pPr>
              <w:tabs>
                <w:tab w:val="left" w:pos="252"/>
              </w:tabs>
              <w:overflowPunct w:val="0"/>
              <w:autoSpaceDE w:val="0"/>
              <w:ind w:left="252" w:hanging="252"/>
              <w:jc w:val="both"/>
              <w:rPr>
                <w:rFonts w:ascii="Arial" w:eastAsia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eastAsia="Arial" w:hAnsi="Arial" w:cs="Arial"/>
                <w:spacing w:val="3"/>
                <w:sz w:val="22"/>
                <w:szCs w:val="22"/>
                <w:lang w:val="id-ID"/>
              </w:rPr>
              <w:t xml:space="preserve">    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2) PPh Pasal 23</w:t>
            </w:r>
          </w:p>
          <w:p w:rsidR="00545670" w:rsidRDefault="00545670">
            <w:pPr>
              <w:tabs>
                <w:tab w:val="left" w:pos="252"/>
              </w:tabs>
              <w:overflowPunct w:val="0"/>
              <w:autoSpaceDE w:val="0"/>
              <w:ind w:left="252" w:hanging="252"/>
              <w:jc w:val="both"/>
              <w:rPr>
                <w:rFonts w:ascii="Arial" w:eastAsia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eastAsia="Arial" w:hAnsi="Arial" w:cs="Arial"/>
                <w:spacing w:val="3"/>
                <w:sz w:val="22"/>
                <w:szCs w:val="22"/>
                <w:lang w:val="id-ID"/>
              </w:rPr>
              <w:t xml:space="preserve">    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3) PPh Pasal 25/Pasal29</w:t>
            </w:r>
          </w:p>
          <w:p w:rsidR="00545670" w:rsidRDefault="00545670">
            <w:pPr>
              <w:tabs>
                <w:tab w:val="left" w:pos="252"/>
              </w:tabs>
              <w:overflowPunct w:val="0"/>
              <w:autoSpaceDE w:val="0"/>
              <w:ind w:left="252" w:hanging="252"/>
              <w:jc w:val="both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eastAsia="Arial" w:hAnsi="Arial" w:cs="Arial"/>
                <w:spacing w:val="3"/>
                <w:sz w:val="22"/>
                <w:szCs w:val="22"/>
                <w:lang w:val="id-ID"/>
              </w:rPr>
              <w:t xml:space="preserve">    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4) PPN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snapToGrid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</w:p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</w:p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sv-SE"/>
              </w:rPr>
              <w:t>:</w:t>
            </w:r>
          </w:p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:</w:t>
            </w:r>
          </w:p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:</w:t>
            </w:r>
          </w:p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:</w:t>
            </w:r>
          </w:p>
        </w:tc>
        <w:tc>
          <w:tcPr>
            <w:tcW w:w="39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snapToGrid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</w:p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</w:p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 xml:space="preserve">No. 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 xml:space="preserve"> Tanggal 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</w:t>
            </w:r>
          </w:p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 xml:space="preserve">No. 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 xml:space="preserve"> Tanggal 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</w:t>
            </w:r>
          </w:p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 xml:space="preserve">No. 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 xml:space="preserve"> Tanggal 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</w:t>
            </w:r>
          </w:p>
          <w:p w:rsidR="00545670" w:rsidRDefault="00545670">
            <w:pPr>
              <w:overflowPunct w:val="0"/>
              <w:autoSpaceDE w:val="0"/>
              <w:jc w:val="both"/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 xml:space="preserve">No. 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 xml:space="preserve"> Tanggal 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</w:t>
            </w:r>
          </w:p>
        </w:tc>
      </w:tr>
      <w:tr w:rsidR="00545670">
        <w:tc>
          <w:tcPr>
            <w:tcW w:w="374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2237B1" w:rsidP="002237B1">
            <w:pPr>
              <w:tabs>
                <w:tab w:val="left" w:pos="252"/>
              </w:tabs>
              <w:overflowPunct w:val="0"/>
              <w:autoSpaceDE w:val="0"/>
              <w:ind w:left="252" w:hanging="252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d.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en-ID"/>
              </w:rPr>
              <w:t xml:space="preserve"> </w:t>
            </w:r>
            <w:r w:rsidR="00545670"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 xml:space="preserve">Surat Keterangan Fiskal </w:t>
            </w:r>
            <w:bookmarkStart w:id="1" w:name="_GoBack"/>
            <w:bookmarkEnd w:id="1"/>
            <w:r w:rsidR="00545670">
              <w:rPr>
                <w:rFonts w:ascii="Arial" w:hAnsi="Arial" w:cs="Arial"/>
                <w:i/>
                <w:spacing w:val="3"/>
                <w:sz w:val="22"/>
                <w:szCs w:val="22"/>
                <w:lang w:val="id-ID"/>
              </w:rPr>
              <w:t>(sebagai pengganti huruf b dan c)</w:t>
            </w:r>
          </w:p>
        </w:tc>
        <w:tc>
          <w:tcPr>
            <w:tcW w:w="290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>:</w:t>
            </w:r>
          </w:p>
          <w:p w:rsidR="00545670" w:rsidRDefault="00545670">
            <w:pPr>
              <w:overflowPunct w:val="0"/>
              <w:autoSpaceDE w:val="0"/>
              <w:jc w:val="center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</w:p>
        </w:tc>
        <w:tc>
          <w:tcPr>
            <w:tcW w:w="390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 xml:space="preserve">No. 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_______</w:t>
            </w:r>
            <w:r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  <w:t xml:space="preserve"> Tanggal ____</w:t>
            </w:r>
            <w:r>
              <w:rPr>
                <w:rFonts w:ascii="Arial" w:hAnsi="Arial" w:cs="Arial"/>
                <w:spacing w:val="3"/>
                <w:sz w:val="22"/>
                <w:szCs w:val="22"/>
              </w:rPr>
              <w:t>___</w:t>
            </w:r>
          </w:p>
          <w:p w:rsidR="00545670" w:rsidRDefault="00545670">
            <w:pPr>
              <w:overflowPunct w:val="0"/>
              <w:autoSpaceDE w:val="0"/>
              <w:jc w:val="both"/>
              <w:rPr>
                <w:rFonts w:ascii="Arial" w:hAnsi="Arial" w:cs="Arial"/>
                <w:spacing w:val="3"/>
                <w:sz w:val="22"/>
                <w:szCs w:val="22"/>
                <w:lang w:val="id-ID"/>
              </w:rPr>
            </w:pPr>
          </w:p>
        </w:tc>
      </w:tr>
    </w:tbl>
    <w:p w:rsidR="00545670" w:rsidRDefault="00545670">
      <w:pPr>
        <w:rPr>
          <w:rFonts w:ascii="Arial" w:hAnsi="Arial" w:cs="Arial"/>
          <w:sz w:val="22"/>
          <w:szCs w:val="22"/>
        </w:rPr>
      </w:pPr>
    </w:p>
    <w:p w:rsidR="00545670" w:rsidRDefault="00545670">
      <w:pPr>
        <w:rPr>
          <w:rFonts w:ascii="Arial" w:hAnsi="Arial" w:cs="Arial"/>
          <w:sz w:val="22"/>
          <w:szCs w:val="22"/>
          <w:lang w:val="id-ID"/>
        </w:rPr>
      </w:pPr>
    </w:p>
    <w:p w:rsidR="00545670" w:rsidRDefault="00545670">
      <w:pPr>
        <w:rPr>
          <w:rFonts w:ascii="Arial" w:hAnsi="Arial" w:cs="Arial"/>
          <w:sz w:val="22"/>
          <w:szCs w:val="22"/>
          <w:lang w:val="id-ID"/>
        </w:rPr>
      </w:pPr>
    </w:p>
    <w:p w:rsidR="00545670" w:rsidRDefault="00545670">
      <w:pPr>
        <w:rPr>
          <w:rFonts w:ascii="Arial" w:hAnsi="Arial" w:cs="Arial"/>
          <w:sz w:val="22"/>
          <w:szCs w:val="22"/>
          <w:lang w:val="id-ID"/>
        </w:rPr>
      </w:pPr>
    </w:p>
    <w:p w:rsidR="00545670" w:rsidRDefault="00545670">
      <w:pPr>
        <w:rPr>
          <w:rFonts w:ascii="Arial" w:hAnsi="Arial" w:cs="Arial"/>
          <w:sz w:val="22"/>
          <w:szCs w:val="22"/>
          <w:lang w:val="id-ID"/>
        </w:rPr>
      </w:pPr>
    </w:p>
    <w:p w:rsidR="00545670" w:rsidRDefault="00545670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>    </w:t>
      </w:r>
      <w:r>
        <w:rPr>
          <w:rFonts w:ascii="Arial" w:hAnsi="Arial" w:cs="Arial"/>
          <w:b/>
          <w:bCs/>
          <w:sz w:val="22"/>
          <w:szCs w:val="22"/>
          <w:lang w:val="sv-SE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Arial" w:eastAsia="Arial" w:hAnsi="Arial" w:cs="Arial"/>
          <w:b/>
          <w:bCs/>
          <w:sz w:val="22"/>
          <w:szCs w:val="22"/>
          <w:lang w:val="sv-SE"/>
        </w:rPr>
        <w:t xml:space="preserve"> </w:t>
      </w:r>
      <w:r>
        <w:rPr>
          <w:rFonts w:ascii="Arial" w:hAnsi="Arial" w:cs="Arial"/>
          <w:b/>
          <w:bCs/>
          <w:sz w:val="22"/>
          <w:szCs w:val="22"/>
          <w:lang w:val="sv-SE"/>
        </w:rPr>
        <w:t>        </w:t>
      </w:r>
    </w:p>
    <w:p w:rsidR="00545670" w:rsidRDefault="00545670">
      <w:pPr>
        <w:ind w:firstLine="720"/>
        <w:jc w:val="both"/>
        <w:rPr>
          <w:rFonts w:ascii="Arial" w:hAnsi="Arial" w:cs="Arial"/>
          <w:spacing w:val="3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Demikian pernyataan ini </w:t>
      </w:r>
      <w:r>
        <w:rPr>
          <w:rFonts w:ascii="Arial" w:hAnsi="Arial" w:cs="Arial"/>
          <w:sz w:val="22"/>
          <w:szCs w:val="22"/>
          <w:lang w:val="id-ID"/>
        </w:rPr>
        <w:t>saya</w:t>
      </w:r>
      <w:r>
        <w:rPr>
          <w:rFonts w:ascii="Arial" w:hAnsi="Arial" w:cs="Arial"/>
          <w:sz w:val="22"/>
          <w:szCs w:val="22"/>
          <w:lang w:val="sv-SE"/>
        </w:rPr>
        <w:t xml:space="preserve"> buat dengan sebenarnya dan penuh rasa tanggung jawab. Jika </w:t>
      </w:r>
      <w:r>
        <w:rPr>
          <w:rFonts w:ascii="Arial" w:hAnsi="Arial" w:cs="Arial"/>
          <w:sz w:val="22"/>
          <w:szCs w:val="22"/>
          <w:lang w:val="id-ID"/>
        </w:rPr>
        <w:t>di</w:t>
      </w:r>
      <w:r>
        <w:rPr>
          <w:rFonts w:ascii="Arial" w:hAnsi="Arial" w:cs="Arial"/>
          <w:sz w:val="22"/>
          <w:szCs w:val="22"/>
          <w:lang w:val="sv-SE"/>
        </w:rPr>
        <w:t xml:space="preserve">kemudian hari ditemui bahwa data/dokumen yang </w:t>
      </w:r>
      <w:r>
        <w:rPr>
          <w:rFonts w:ascii="Arial" w:hAnsi="Arial" w:cs="Arial"/>
          <w:sz w:val="22"/>
          <w:szCs w:val="22"/>
          <w:lang w:val="id-ID"/>
        </w:rPr>
        <w:t>saya</w:t>
      </w:r>
      <w:r>
        <w:rPr>
          <w:rFonts w:ascii="Arial" w:hAnsi="Arial" w:cs="Arial"/>
          <w:sz w:val="22"/>
          <w:szCs w:val="22"/>
          <w:lang w:val="sv-SE"/>
        </w:rPr>
        <w:t xml:space="preserve"> sampaikan tidak benar dan ada pemalsuan</w:t>
      </w:r>
      <w:r>
        <w:rPr>
          <w:rFonts w:ascii="Arial" w:hAnsi="Arial" w:cs="Arial"/>
          <w:sz w:val="22"/>
          <w:szCs w:val="22"/>
          <w:lang w:val="id-ID"/>
        </w:rPr>
        <w:t>,</w:t>
      </w:r>
      <w:r>
        <w:rPr>
          <w:rFonts w:ascii="Arial" w:hAnsi="Arial" w:cs="Arial"/>
          <w:sz w:val="22"/>
          <w:szCs w:val="22"/>
          <w:lang w:val="sv-SE"/>
        </w:rPr>
        <w:t xml:space="preserve"> maka </w:t>
      </w:r>
      <w:r>
        <w:rPr>
          <w:rFonts w:ascii="Arial" w:hAnsi="Arial" w:cs="Arial"/>
          <w:sz w:val="22"/>
          <w:szCs w:val="22"/>
          <w:lang w:val="id-ID"/>
        </w:rPr>
        <w:t>saya dan badan usaha yang saya wakili</w:t>
      </w:r>
      <w:r>
        <w:rPr>
          <w:rFonts w:ascii="Arial" w:hAnsi="Arial" w:cs="Arial"/>
          <w:sz w:val="22"/>
          <w:szCs w:val="22"/>
          <w:lang w:val="sv-SE"/>
        </w:rPr>
        <w:t xml:space="preserve"> bersedia dikenakan sanksi</w:t>
      </w:r>
      <w:r>
        <w:rPr>
          <w:rFonts w:ascii="Arial" w:hAnsi="Arial" w:cs="Arial"/>
          <w:sz w:val="22"/>
          <w:szCs w:val="22"/>
          <w:lang w:val="id-ID"/>
        </w:rPr>
        <w:t xml:space="preserve"> berupa s</w:t>
      </w:r>
      <w:r>
        <w:rPr>
          <w:rFonts w:ascii="Arial" w:hAnsi="Arial" w:cs="Arial"/>
          <w:sz w:val="22"/>
          <w:szCs w:val="22"/>
          <w:lang w:val="af-ZA"/>
        </w:rPr>
        <w:t>anksi administratif</w:t>
      </w:r>
      <w:r>
        <w:rPr>
          <w:rFonts w:ascii="Arial" w:hAnsi="Arial" w:cs="Arial"/>
          <w:sz w:val="22"/>
          <w:szCs w:val="22"/>
          <w:lang w:val="id-ID"/>
        </w:rPr>
        <w:t>, s</w:t>
      </w:r>
      <w:r>
        <w:rPr>
          <w:rFonts w:ascii="Arial" w:hAnsi="Arial" w:cs="Arial"/>
          <w:sz w:val="22"/>
          <w:szCs w:val="22"/>
          <w:lang w:val="af-ZA"/>
        </w:rPr>
        <w:t>anksi pencantuman dalam Daftar Hitam</w:t>
      </w:r>
      <w:r>
        <w:rPr>
          <w:rFonts w:ascii="Arial" w:hAnsi="Arial" w:cs="Arial"/>
          <w:sz w:val="22"/>
          <w:szCs w:val="22"/>
          <w:lang w:val="id-ID"/>
        </w:rPr>
        <w:t xml:space="preserve">, </w:t>
      </w:r>
      <w:r>
        <w:rPr>
          <w:rFonts w:ascii="Arial" w:hAnsi="Arial" w:cs="Arial"/>
          <w:sz w:val="22"/>
          <w:szCs w:val="22"/>
          <w:lang w:val="af-ZA"/>
        </w:rPr>
        <w:t>gugatan secara perdata</w:t>
      </w:r>
      <w:r>
        <w:rPr>
          <w:rFonts w:ascii="Arial" w:hAnsi="Arial" w:cs="Arial"/>
          <w:sz w:val="22"/>
          <w:szCs w:val="22"/>
          <w:lang w:val="id-ID"/>
        </w:rPr>
        <w:t>,</w:t>
      </w:r>
      <w:r>
        <w:rPr>
          <w:rFonts w:ascii="Arial" w:hAnsi="Arial" w:cs="Arial"/>
          <w:sz w:val="22"/>
          <w:szCs w:val="22"/>
          <w:lang w:val="af-ZA"/>
        </w:rPr>
        <w:t xml:space="preserve"> dan/atau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af-ZA"/>
        </w:rPr>
        <w:t>pelaporan secara pidana kepada pihak berwenang</w:t>
      </w:r>
      <w:r>
        <w:rPr>
          <w:rFonts w:ascii="Arial" w:hAnsi="Arial" w:cs="Arial"/>
          <w:sz w:val="22"/>
          <w:szCs w:val="22"/>
          <w:lang w:val="sv-SE"/>
        </w:rPr>
        <w:t xml:space="preserve"> sesuai dengan ketentuan peraturan perundang-undangan.</w:t>
      </w:r>
    </w:p>
    <w:p w:rsidR="00545670" w:rsidRDefault="00545670">
      <w:pPr>
        <w:overflowPunct w:val="0"/>
        <w:autoSpaceDE w:val="0"/>
        <w:jc w:val="both"/>
        <w:rPr>
          <w:rFonts w:ascii="Arial" w:hAnsi="Arial" w:cs="Arial"/>
          <w:spacing w:val="3"/>
          <w:sz w:val="22"/>
          <w:szCs w:val="22"/>
          <w:lang w:val="id-ID"/>
        </w:rPr>
      </w:pPr>
      <w:r>
        <w:rPr>
          <w:rFonts w:ascii="Arial" w:hAnsi="Arial" w:cs="Arial"/>
          <w:spacing w:val="3"/>
          <w:sz w:val="22"/>
          <w:szCs w:val="22"/>
          <w:lang w:val="sv-SE"/>
        </w:rPr>
        <w:t>  </w:t>
      </w:r>
    </w:p>
    <w:p w:rsidR="00545670" w:rsidRDefault="00545670">
      <w:pPr>
        <w:overflowPunct w:val="0"/>
        <w:autoSpaceDE w:val="0"/>
        <w:jc w:val="both"/>
        <w:rPr>
          <w:rFonts w:ascii="Arial" w:hAnsi="Arial" w:cs="Arial"/>
          <w:spacing w:val="3"/>
          <w:sz w:val="22"/>
          <w:szCs w:val="22"/>
          <w:lang w:val="id-ID"/>
        </w:rPr>
      </w:pPr>
    </w:p>
    <w:p w:rsidR="00545670" w:rsidRDefault="00545670">
      <w:pPr>
        <w:overflowPunct w:val="0"/>
        <w:autoSpaceDE w:val="0"/>
        <w:jc w:val="both"/>
        <w:rPr>
          <w:rFonts w:ascii="Arial" w:hAnsi="Arial" w:cs="Arial"/>
          <w:spacing w:val="3"/>
          <w:sz w:val="22"/>
          <w:szCs w:val="22"/>
          <w:lang w:val="sv-SE"/>
        </w:rPr>
      </w:pPr>
      <w:r>
        <w:rPr>
          <w:rFonts w:ascii="Arial" w:hAnsi="Arial" w:cs="Arial"/>
          <w:spacing w:val="3"/>
          <w:sz w:val="22"/>
          <w:szCs w:val="22"/>
          <w:lang w:val="sv-SE"/>
        </w:rPr>
        <w:t>__________</w:t>
      </w:r>
      <w:r>
        <w:rPr>
          <w:rFonts w:ascii="Arial" w:hAnsi="Arial" w:cs="Arial"/>
          <w:spacing w:val="3"/>
          <w:sz w:val="22"/>
          <w:szCs w:val="22"/>
          <w:lang w:val="id-ID"/>
        </w:rPr>
        <w:t xml:space="preserve"> </w:t>
      </w:r>
      <w:r>
        <w:rPr>
          <w:rFonts w:ascii="Arial" w:hAnsi="Arial" w:cs="Arial"/>
          <w:i/>
          <w:sz w:val="22"/>
          <w:szCs w:val="22"/>
          <w:lang w:val="id-ID"/>
        </w:rPr>
        <w:t>[tempat]</w:t>
      </w:r>
      <w:r>
        <w:rPr>
          <w:rFonts w:ascii="Arial" w:hAnsi="Arial" w:cs="Arial"/>
          <w:sz w:val="22"/>
          <w:szCs w:val="22"/>
          <w:lang w:val="id-ID"/>
        </w:rPr>
        <w:t xml:space="preserve">, __ </w:t>
      </w:r>
      <w:r>
        <w:rPr>
          <w:rFonts w:ascii="Arial" w:hAnsi="Arial" w:cs="Arial"/>
          <w:i/>
          <w:sz w:val="22"/>
          <w:szCs w:val="22"/>
          <w:lang w:val="id-ID"/>
        </w:rPr>
        <w:t xml:space="preserve">[tanggal] </w:t>
      </w:r>
      <w:r>
        <w:rPr>
          <w:rFonts w:ascii="Arial" w:hAnsi="Arial" w:cs="Arial"/>
          <w:sz w:val="22"/>
          <w:szCs w:val="22"/>
          <w:lang w:val="id-ID"/>
        </w:rPr>
        <w:t xml:space="preserve">__________ </w:t>
      </w:r>
      <w:r>
        <w:rPr>
          <w:rFonts w:ascii="Arial" w:hAnsi="Arial" w:cs="Arial"/>
          <w:i/>
          <w:sz w:val="22"/>
          <w:szCs w:val="22"/>
          <w:lang w:val="id-ID"/>
        </w:rPr>
        <w:t>[bulan]</w:t>
      </w:r>
      <w:r>
        <w:rPr>
          <w:rFonts w:ascii="Arial" w:hAnsi="Arial" w:cs="Arial"/>
          <w:sz w:val="22"/>
          <w:szCs w:val="22"/>
          <w:lang w:val="id-ID"/>
        </w:rPr>
        <w:t xml:space="preserve"> 20__ </w:t>
      </w:r>
      <w:r>
        <w:rPr>
          <w:rFonts w:ascii="Arial" w:hAnsi="Arial" w:cs="Arial"/>
          <w:i/>
          <w:sz w:val="22"/>
          <w:szCs w:val="22"/>
          <w:lang w:val="id-ID"/>
        </w:rPr>
        <w:t>[tahun]</w:t>
      </w:r>
    </w:p>
    <w:p w:rsidR="00545670" w:rsidRDefault="00545670">
      <w:pPr>
        <w:overflowPunct w:val="0"/>
        <w:autoSpaceDE w:val="0"/>
        <w:rPr>
          <w:rFonts w:ascii="Arial" w:hAnsi="Arial" w:cs="Arial"/>
          <w:spacing w:val="3"/>
          <w:sz w:val="22"/>
          <w:szCs w:val="22"/>
          <w:lang w:val="sv-SE"/>
        </w:rPr>
      </w:pPr>
      <w:r>
        <w:rPr>
          <w:rFonts w:ascii="Arial" w:hAnsi="Arial" w:cs="Arial"/>
          <w:spacing w:val="3"/>
          <w:sz w:val="22"/>
          <w:szCs w:val="22"/>
          <w:lang w:val="sv-SE"/>
        </w:rPr>
        <w:t> </w:t>
      </w:r>
    </w:p>
    <w:p w:rsidR="00545670" w:rsidRDefault="00545670">
      <w:pPr>
        <w:overflowPunct w:val="0"/>
        <w:autoSpaceDE w:val="0"/>
        <w:ind w:left="3657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pacing w:val="3"/>
          <w:sz w:val="22"/>
          <w:szCs w:val="22"/>
          <w:lang w:val="sv-SE"/>
        </w:rPr>
        <w:t> </w:t>
      </w:r>
    </w:p>
    <w:p w:rsidR="00545670" w:rsidRDefault="00545670">
      <w:pPr>
        <w:overflowPunct w:val="0"/>
        <w:autoSpaceDE w:val="0"/>
        <w:rPr>
          <w:rFonts w:ascii="Arial" w:hAnsi="Arial" w:cs="Arial"/>
          <w:spacing w:val="3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id-ID"/>
        </w:rPr>
        <w:t xml:space="preserve">PT/CV/Firma/Koperasi </w:t>
      </w:r>
    </w:p>
    <w:p w:rsidR="00545670" w:rsidRDefault="00545670">
      <w:pPr>
        <w:overflowPunct w:val="0"/>
        <w:autoSpaceDE w:val="0"/>
        <w:rPr>
          <w:rFonts w:ascii="Arial" w:hAnsi="Arial" w:cs="Arial"/>
          <w:spacing w:val="3"/>
          <w:sz w:val="22"/>
          <w:szCs w:val="22"/>
          <w:lang w:val="pt-BR"/>
        </w:rPr>
      </w:pPr>
      <w:r>
        <w:rPr>
          <w:rFonts w:ascii="Arial" w:hAnsi="Arial" w:cs="Arial"/>
          <w:spacing w:val="3"/>
          <w:sz w:val="22"/>
          <w:szCs w:val="22"/>
          <w:lang w:val="es-ES"/>
        </w:rPr>
        <w:t>__________</w:t>
      </w:r>
      <w:r>
        <w:rPr>
          <w:rFonts w:ascii="Arial" w:hAnsi="Arial" w:cs="Arial"/>
          <w:spacing w:val="3"/>
          <w:sz w:val="22"/>
          <w:szCs w:val="22"/>
          <w:lang w:val="id-ID"/>
        </w:rPr>
        <w:t xml:space="preserve"> </w:t>
      </w:r>
      <w:r>
        <w:rPr>
          <w:rFonts w:ascii="Arial" w:hAnsi="Arial" w:cs="Arial"/>
          <w:i/>
          <w:sz w:val="22"/>
          <w:szCs w:val="22"/>
          <w:lang w:val="es-ES"/>
        </w:rPr>
        <w:t>[</w:t>
      </w:r>
      <w:proofErr w:type="spellStart"/>
      <w:r>
        <w:rPr>
          <w:rFonts w:ascii="Arial" w:hAnsi="Arial" w:cs="Arial"/>
          <w:i/>
          <w:sz w:val="22"/>
          <w:szCs w:val="22"/>
          <w:lang w:val="es-ES"/>
        </w:rPr>
        <w:t>pilih</w:t>
      </w:r>
      <w:proofErr w:type="spellEnd"/>
      <w:r>
        <w:rPr>
          <w:rFonts w:ascii="Arial" w:hAnsi="Arial" w:cs="Arial"/>
          <w:i/>
          <w:sz w:val="22"/>
          <w:szCs w:val="22"/>
          <w:lang w:val="es-ES"/>
        </w:rPr>
        <w:t xml:space="preserve"> yang </w:t>
      </w:r>
      <w:proofErr w:type="spellStart"/>
      <w:r>
        <w:rPr>
          <w:rFonts w:ascii="Arial" w:hAnsi="Arial" w:cs="Arial"/>
          <w:i/>
          <w:sz w:val="22"/>
          <w:szCs w:val="22"/>
          <w:lang w:val="es-ES"/>
        </w:rPr>
        <w:t>sesuai</w:t>
      </w:r>
      <w:proofErr w:type="spellEnd"/>
      <w:r>
        <w:rPr>
          <w:rFonts w:ascii="Arial" w:hAnsi="Arial" w:cs="Arial"/>
          <w:i/>
          <w:sz w:val="22"/>
          <w:szCs w:val="22"/>
          <w:lang w:val="es-ES"/>
        </w:rPr>
        <w:t xml:space="preserve"> dan </w:t>
      </w:r>
      <w:proofErr w:type="spellStart"/>
      <w:r>
        <w:rPr>
          <w:rFonts w:ascii="Arial" w:hAnsi="Arial" w:cs="Arial"/>
          <w:i/>
          <w:sz w:val="22"/>
          <w:szCs w:val="22"/>
          <w:lang w:val="es-ES"/>
        </w:rPr>
        <w:t>cantumkan</w:t>
      </w:r>
      <w:proofErr w:type="spellEnd"/>
      <w:r>
        <w:rPr>
          <w:rFonts w:ascii="Arial" w:hAnsi="Arial" w:cs="Arial"/>
          <w:i/>
          <w:sz w:val="22"/>
          <w:szCs w:val="22"/>
          <w:lang w:val="es-ES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  <w:lang w:val="es-ES"/>
        </w:rPr>
        <w:t>nama</w:t>
      </w:r>
      <w:proofErr w:type="spellEnd"/>
      <w:r>
        <w:rPr>
          <w:rFonts w:ascii="Arial" w:hAnsi="Arial" w:cs="Arial"/>
          <w:i/>
          <w:sz w:val="22"/>
          <w:szCs w:val="22"/>
          <w:lang w:val="es-ES"/>
        </w:rPr>
        <w:t>]</w:t>
      </w:r>
    </w:p>
    <w:p w:rsidR="00545670" w:rsidRDefault="00545670">
      <w:pPr>
        <w:tabs>
          <w:tab w:val="left" w:pos="2700"/>
        </w:tabs>
        <w:overflowPunct w:val="0"/>
        <w:autoSpaceDE w:val="0"/>
        <w:ind w:left="3060" w:hanging="2700"/>
        <w:jc w:val="both"/>
        <w:rPr>
          <w:rFonts w:ascii="Arial" w:hAnsi="Arial" w:cs="Arial"/>
          <w:spacing w:val="3"/>
          <w:sz w:val="22"/>
          <w:szCs w:val="22"/>
          <w:lang w:val="pt-BR"/>
        </w:rPr>
      </w:pPr>
    </w:p>
    <w:p w:rsidR="00545670" w:rsidRDefault="00545670">
      <w:pPr>
        <w:tabs>
          <w:tab w:val="left" w:pos="2700"/>
        </w:tabs>
        <w:overflowPunct w:val="0"/>
        <w:autoSpaceDE w:val="0"/>
        <w:ind w:left="3060" w:hanging="2700"/>
        <w:jc w:val="both"/>
        <w:rPr>
          <w:rFonts w:ascii="Arial" w:hAnsi="Arial" w:cs="Arial"/>
          <w:spacing w:val="3"/>
          <w:sz w:val="22"/>
          <w:szCs w:val="22"/>
          <w:lang w:val="pt-BR"/>
        </w:rPr>
      </w:pPr>
    </w:p>
    <w:p w:rsidR="00545670" w:rsidRDefault="00545670">
      <w:pPr>
        <w:tabs>
          <w:tab w:val="left" w:pos="2700"/>
        </w:tabs>
        <w:overflowPunct w:val="0"/>
        <w:autoSpaceDE w:val="0"/>
        <w:ind w:left="3060" w:hanging="2700"/>
        <w:jc w:val="both"/>
        <w:rPr>
          <w:rFonts w:ascii="Arial" w:hAnsi="Arial" w:cs="Arial"/>
          <w:spacing w:val="3"/>
          <w:sz w:val="22"/>
          <w:szCs w:val="22"/>
          <w:lang w:val="id-ID"/>
        </w:rPr>
      </w:pPr>
    </w:p>
    <w:p w:rsidR="00545670" w:rsidRDefault="00545670">
      <w:pPr>
        <w:rPr>
          <w:rFonts w:ascii="Arial" w:hAnsi="Arial" w:cs="Arial"/>
          <w:i/>
          <w:sz w:val="22"/>
          <w:szCs w:val="22"/>
          <w:lang w:val="id-ID"/>
        </w:rPr>
      </w:pPr>
      <w:r>
        <w:rPr>
          <w:rFonts w:ascii="Arial" w:hAnsi="Arial" w:cs="Arial"/>
          <w:i/>
          <w:sz w:val="22"/>
          <w:szCs w:val="22"/>
          <w:lang w:val="id-ID"/>
        </w:rPr>
        <w:t>[rekatkan meterai Rp 6.000,-</w:t>
      </w:r>
    </w:p>
    <w:p w:rsidR="00545670" w:rsidRDefault="00545670">
      <w:pPr>
        <w:overflowPunct w:val="0"/>
        <w:autoSpaceDE w:val="0"/>
        <w:rPr>
          <w:rFonts w:ascii="Arial" w:hAnsi="Arial" w:cs="Arial"/>
          <w:spacing w:val="3"/>
          <w:sz w:val="22"/>
          <w:szCs w:val="22"/>
          <w:lang w:val="id-ID"/>
        </w:rPr>
      </w:pPr>
      <w:r>
        <w:rPr>
          <w:rFonts w:ascii="Arial" w:hAnsi="Arial" w:cs="Arial"/>
          <w:i/>
          <w:sz w:val="22"/>
          <w:szCs w:val="22"/>
          <w:lang w:val="id-ID"/>
        </w:rPr>
        <w:t>dan tanda tangan]</w:t>
      </w:r>
    </w:p>
    <w:p w:rsidR="00545670" w:rsidRDefault="00545670">
      <w:pPr>
        <w:tabs>
          <w:tab w:val="left" w:pos="2700"/>
        </w:tabs>
        <w:overflowPunct w:val="0"/>
        <w:autoSpaceDE w:val="0"/>
        <w:ind w:left="3060" w:hanging="2700"/>
        <w:jc w:val="both"/>
        <w:rPr>
          <w:rFonts w:ascii="Arial" w:hAnsi="Arial" w:cs="Arial"/>
          <w:spacing w:val="3"/>
          <w:sz w:val="22"/>
          <w:szCs w:val="22"/>
          <w:lang w:val="id-ID"/>
        </w:rPr>
      </w:pPr>
    </w:p>
    <w:p w:rsidR="00545670" w:rsidRDefault="00545670">
      <w:pPr>
        <w:tabs>
          <w:tab w:val="left" w:pos="2700"/>
        </w:tabs>
        <w:overflowPunct w:val="0"/>
        <w:autoSpaceDE w:val="0"/>
        <w:ind w:left="3060" w:hanging="2700"/>
        <w:jc w:val="both"/>
        <w:rPr>
          <w:rFonts w:ascii="Arial" w:hAnsi="Arial" w:cs="Arial"/>
          <w:spacing w:val="3"/>
          <w:sz w:val="22"/>
          <w:szCs w:val="22"/>
          <w:lang w:val="id-ID"/>
        </w:rPr>
      </w:pPr>
    </w:p>
    <w:p w:rsidR="00545670" w:rsidRDefault="00545670">
      <w:pPr>
        <w:overflowPunct w:val="0"/>
        <w:autoSpaceDE w:val="0"/>
        <w:rPr>
          <w:rFonts w:ascii="Arial" w:hAnsi="Arial" w:cs="Arial"/>
          <w:spacing w:val="3"/>
          <w:sz w:val="22"/>
          <w:szCs w:val="22"/>
          <w:lang w:val="id-ID"/>
        </w:rPr>
      </w:pPr>
    </w:p>
    <w:p w:rsidR="00545670" w:rsidRDefault="00545670">
      <w:pPr>
        <w:overflowPunct w:val="0"/>
        <w:autoSpaceDE w:val="0"/>
        <w:rPr>
          <w:rFonts w:ascii="Arial" w:hAnsi="Arial" w:cs="Arial"/>
          <w:spacing w:val="3"/>
          <w:sz w:val="22"/>
          <w:szCs w:val="22"/>
          <w:lang w:val="id-ID"/>
        </w:rPr>
      </w:pPr>
    </w:p>
    <w:p w:rsidR="00545670" w:rsidRDefault="00545670">
      <w:pPr>
        <w:overflowPunct w:val="0"/>
        <w:autoSpaceDE w:val="0"/>
        <w:rPr>
          <w:rFonts w:ascii="Arial" w:hAnsi="Arial" w:cs="Arial"/>
          <w:i/>
          <w:sz w:val="22"/>
          <w:szCs w:val="22"/>
          <w:lang w:val="fi-FI"/>
        </w:rPr>
      </w:pPr>
      <w:r>
        <w:rPr>
          <w:rFonts w:ascii="Arial" w:hAnsi="Arial" w:cs="Arial"/>
          <w:spacing w:val="3"/>
          <w:sz w:val="22"/>
          <w:szCs w:val="22"/>
          <w:lang w:val="es-ES"/>
        </w:rPr>
        <w:t>(</w:t>
      </w:r>
      <w:proofErr w:type="spellStart"/>
      <w:r>
        <w:rPr>
          <w:rFonts w:ascii="Arial" w:hAnsi="Arial" w:cs="Arial"/>
          <w:i/>
          <w:spacing w:val="3"/>
          <w:sz w:val="22"/>
          <w:szCs w:val="22"/>
          <w:u w:val="single"/>
          <w:lang w:val="es-ES"/>
        </w:rPr>
        <w:t>nama</w:t>
      </w:r>
      <w:proofErr w:type="spellEnd"/>
      <w:r>
        <w:rPr>
          <w:rFonts w:ascii="Arial" w:hAnsi="Arial" w:cs="Arial"/>
          <w:i/>
          <w:spacing w:val="3"/>
          <w:sz w:val="22"/>
          <w:szCs w:val="22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i/>
          <w:spacing w:val="3"/>
          <w:sz w:val="22"/>
          <w:szCs w:val="22"/>
          <w:u w:val="single"/>
          <w:lang w:val="es-ES"/>
        </w:rPr>
        <w:t>lengkap</w:t>
      </w:r>
      <w:proofErr w:type="spellEnd"/>
      <w:r>
        <w:rPr>
          <w:rFonts w:ascii="Arial" w:hAnsi="Arial" w:cs="Arial"/>
          <w:i/>
          <w:spacing w:val="3"/>
          <w:sz w:val="22"/>
          <w:szCs w:val="22"/>
          <w:u w:val="single"/>
          <w:lang w:val="es-ES"/>
        </w:rPr>
        <w:t xml:space="preserve"> </w:t>
      </w:r>
      <w:proofErr w:type="spellStart"/>
      <w:r>
        <w:rPr>
          <w:rFonts w:ascii="Arial" w:hAnsi="Arial" w:cs="Arial"/>
          <w:i/>
          <w:spacing w:val="3"/>
          <w:sz w:val="22"/>
          <w:szCs w:val="22"/>
          <w:u w:val="single"/>
          <w:lang w:val="es-ES"/>
        </w:rPr>
        <w:t>wakil</w:t>
      </w:r>
      <w:proofErr w:type="spellEnd"/>
      <w:r>
        <w:rPr>
          <w:rFonts w:ascii="Arial" w:hAnsi="Arial" w:cs="Arial"/>
          <w:i/>
          <w:spacing w:val="3"/>
          <w:sz w:val="22"/>
          <w:szCs w:val="22"/>
          <w:u w:val="single"/>
          <w:lang w:val="es-ES"/>
        </w:rPr>
        <w:t xml:space="preserve"> sah</w:t>
      </w:r>
      <w:r>
        <w:rPr>
          <w:rFonts w:ascii="Arial" w:hAnsi="Arial" w:cs="Arial"/>
          <w:i/>
          <w:spacing w:val="3"/>
          <w:sz w:val="22"/>
          <w:szCs w:val="22"/>
          <w:u w:val="single"/>
          <w:lang w:val="id-ID"/>
        </w:rPr>
        <w:t xml:space="preserve"> badan usaha</w:t>
      </w:r>
      <w:r>
        <w:rPr>
          <w:rFonts w:ascii="Arial" w:hAnsi="Arial" w:cs="Arial"/>
          <w:spacing w:val="3"/>
          <w:sz w:val="22"/>
          <w:szCs w:val="22"/>
          <w:lang w:val="es-ES"/>
        </w:rPr>
        <w:t>)</w:t>
      </w:r>
    </w:p>
    <w:p w:rsidR="00545670" w:rsidRDefault="00545670">
      <w:pPr>
        <w:overflowPunct w:val="0"/>
        <w:autoSpaceDE w:val="0"/>
        <w:rPr>
          <w:rFonts w:ascii="Arial" w:hAnsi="Arial" w:cs="Arial"/>
          <w:spacing w:val="3"/>
          <w:sz w:val="22"/>
          <w:szCs w:val="22"/>
          <w:lang w:val="fi-FI"/>
        </w:rPr>
      </w:pPr>
      <w:r>
        <w:rPr>
          <w:rFonts w:ascii="Arial" w:hAnsi="Arial" w:cs="Arial"/>
          <w:i/>
          <w:sz w:val="22"/>
          <w:szCs w:val="22"/>
          <w:lang w:val="fi-FI"/>
        </w:rPr>
        <w:t xml:space="preserve">[jabatan </w:t>
      </w:r>
      <w:r>
        <w:rPr>
          <w:rFonts w:ascii="Arial" w:hAnsi="Arial" w:cs="Arial"/>
          <w:i/>
          <w:sz w:val="22"/>
          <w:szCs w:val="22"/>
          <w:lang w:val="id-ID"/>
        </w:rPr>
        <w:t>pada</w:t>
      </w:r>
      <w:r>
        <w:rPr>
          <w:rFonts w:ascii="Arial" w:hAnsi="Arial" w:cs="Arial"/>
          <w:i/>
          <w:sz w:val="22"/>
          <w:szCs w:val="22"/>
          <w:lang w:val="fi-FI"/>
        </w:rPr>
        <w:t xml:space="preserve"> badan usaha]</w:t>
      </w:r>
      <w:r>
        <w:rPr>
          <w:rFonts w:ascii="Arial" w:hAnsi="Arial" w:cs="Arial"/>
          <w:spacing w:val="3"/>
          <w:sz w:val="22"/>
          <w:szCs w:val="22"/>
          <w:lang w:val="fi-FI"/>
        </w:rPr>
        <w:t xml:space="preserve"> </w:t>
      </w:r>
    </w:p>
    <w:p w:rsidR="00545670" w:rsidRDefault="00545670">
      <w:pPr>
        <w:overflowPunct w:val="0"/>
        <w:autoSpaceDE w:val="0"/>
        <w:rPr>
          <w:rFonts w:ascii="Arial" w:hAnsi="Arial" w:cs="Arial"/>
          <w:spacing w:val="3"/>
          <w:sz w:val="22"/>
          <w:szCs w:val="22"/>
          <w:lang w:val="fi-FI"/>
        </w:rPr>
      </w:pPr>
    </w:p>
    <w:p w:rsidR="00545670" w:rsidRDefault="00545670">
      <w:pPr>
        <w:overflowPunct w:val="0"/>
        <w:autoSpaceDE w:val="0"/>
        <w:rPr>
          <w:rFonts w:ascii="Tahoma" w:hAnsi="Tahoma" w:cs="Tahoma"/>
          <w:spacing w:val="3"/>
          <w:lang w:val="fi-FI"/>
        </w:rPr>
      </w:pPr>
    </w:p>
    <w:p w:rsidR="00545670" w:rsidRDefault="00545670">
      <w:pPr>
        <w:overflowPunct w:val="0"/>
        <w:autoSpaceDE w:val="0"/>
        <w:rPr>
          <w:rFonts w:ascii="Tahoma" w:hAnsi="Tahoma" w:cs="Tahoma"/>
          <w:spacing w:val="3"/>
          <w:lang w:val="fi-FI"/>
        </w:rPr>
      </w:pPr>
    </w:p>
    <w:p w:rsidR="00545670" w:rsidRDefault="00545670">
      <w:pPr>
        <w:overflowPunct w:val="0"/>
        <w:autoSpaceDE w:val="0"/>
        <w:rPr>
          <w:rFonts w:ascii="Tahoma" w:hAnsi="Tahoma" w:cs="Tahoma"/>
          <w:spacing w:val="3"/>
          <w:lang w:val="fi-FI"/>
        </w:rPr>
      </w:pPr>
    </w:p>
    <w:p w:rsidR="00545670" w:rsidRDefault="00545670">
      <w:pPr>
        <w:overflowPunct w:val="0"/>
        <w:autoSpaceDE w:val="0"/>
        <w:rPr>
          <w:rFonts w:ascii="Tahoma" w:hAnsi="Tahoma" w:cs="Tahoma"/>
          <w:spacing w:val="3"/>
          <w:lang w:val="fi-FI"/>
        </w:rPr>
      </w:pPr>
    </w:p>
    <w:p w:rsidR="00545670" w:rsidRDefault="00545670">
      <w:pPr>
        <w:overflowPunct w:val="0"/>
        <w:autoSpaceDE w:val="0"/>
        <w:rPr>
          <w:rFonts w:ascii="Tahoma" w:hAnsi="Tahoma" w:cs="Tahoma"/>
          <w:spacing w:val="3"/>
          <w:lang w:val="fi-FI"/>
        </w:rPr>
      </w:pPr>
    </w:p>
    <w:p w:rsidR="00545670" w:rsidRDefault="00545670">
      <w:pPr>
        <w:overflowPunct w:val="0"/>
        <w:autoSpaceDE w:val="0"/>
        <w:rPr>
          <w:rFonts w:ascii="Tahoma" w:hAnsi="Tahoma" w:cs="Tahoma"/>
          <w:spacing w:val="3"/>
          <w:lang w:val="fi-FI"/>
        </w:rPr>
      </w:pPr>
    </w:p>
    <w:sectPr w:rsidR="005456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04B" w:rsidRDefault="008B304B">
      <w:r>
        <w:separator/>
      </w:r>
    </w:p>
  </w:endnote>
  <w:endnote w:type="continuationSeparator" w:id="0">
    <w:p w:rsidR="008B304B" w:rsidRDefault="008B3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eeSans">
    <w:altName w:val="Calibr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670" w:rsidRDefault="00545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670" w:rsidRDefault="00545670">
    <w:pPr>
      <w:pStyle w:val="Footer"/>
      <w:jc w:val="center"/>
      <w:rPr>
        <w:lang w:val="id-ID"/>
      </w:rPr>
    </w:pPr>
    <w:r>
      <w:rPr>
        <w:rFonts w:cs="Tahoma"/>
      </w:rPr>
      <w:fldChar w:fldCharType="begin"/>
    </w:r>
    <w:r>
      <w:rPr>
        <w:rFonts w:cs="Tahoma"/>
      </w:rPr>
      <w:instrText xml:space="preserve"> PAGE </w:instrText>
    </w:r>
    <w:r>
      <w:rPr>
        <w:rFonts w:cs="Tahoma"/>
      </w:rPr>
      <w:fldChar w:fldCharType="separate"/>
    </w:r>
    <w:r w:rsidR="002237B1">
      <w:rPr>
        <w:rFonts w:cs="Tahoma"/>
        <w:noProof/>
      </w:rPr>
      <w:t>4</w:t>
    </w:r>
    <w:r>
      <w:rPr>
        <w:rFonts w:cs="Tahoma"/>
      </w:rPr>
      <w:fldChar w:fldCharType="end"/>
    </w:r>
  </w:p>
  <w:p w:rsidR="00545670" w:rsidRDefault="00545670">
    <w:pPr>
      <w:pStyle w:val="Footer"/>
      <w:jc w:val="center"/>
      <w:rPr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670" w:rsidRDefault="005456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04B" w:rsidRDefault="008B304B">
      <w:r>
        <w:separator/>
      </w:r>
    </w:p>
  </w:footnote>
  <w:footnote w:type="continuationSeparator" w:id="0">
    <w:p w:rsidR="008B304B" w:rsidRDefault="008B3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670" w:rsidRDefault="00545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670" w:rsidRDefault="005456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670" w:rsidRDefault="005456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ahoma" w:hAnsi="Tahoma" w:cs="Tahoma"/>
        <w:color w:val="auto"/>
        <w:lang w:val="id-ID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rFonts w:ascii="Tahoma" w:hAnsi="Tahoma" w:cs="Tahoma"/>
        <w:b/>
        <w:bCs/>
        <w:i w:val="0"/>
        <w:spacing w:val="3"/>
        <w:lang w:val="sv-SE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0"/>
      <w:numFmt w:val="decimal"/>
      <w:lvlText w:val="%1"/>
      <w:lvlJc w:val="left"/>
      <w:pPr>
        <w:tabs>
          <w:tab w:val="num" w:pos="0"/>
        </w:tabs>
        <w:ind w:left="465" w:hanging="46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392" w:hanging="720"/>
      </w:pPr>
      <w:rPr>
        <w:rFonts w:ascii="Tahoma" w:hAnsi="Tahoma" w:cs="Tahoma"/>
        <w:lang w:val="nl-N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6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096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7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832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504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36" w:hanging="21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0"/>
        </w:tabs>
        <w:ind w:left="1800" w:hanging="360"/>
      </w:pPr>
      <w:rPr>
        <w:rFonts w:ascii="Tahoma" w:hAnsi="Tahoma" w:cs="Tahoma"/>
        <w:b w:val="0"/>
        <w:lang w:val="id-ID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  <w:rPr>
        <w:b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  <w:rPr>
        <w:rFonts w:ascii="Tahoma" w:hAnsi="Tahoma" w:cs="Tahoma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b w:val="0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  <w:rPr>
        <w:b w:val="0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b w:val="0"/>
        <w:color w:val="auto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2894" w:hanging="360"/>
      </w:pPr>
      <w:rPr>
        <w:rFonts w:ascii="Tahoma" w:hAnsi="Tahoma" w:cs="Tahoma"/>
        <w:strike w:val="0"/>
        <w:dstrike w:val="0"/>
        <w:color w:val="000000"/>
        <w:lang w:val="id-ID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cs="Tahoma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lowerLetter"/>
      <w:lvlText w:val="%1."/>
      <w:lvlJc w:val="left"/>
      <w:pPr>
        <w:tabs>
          <w:tab w:val="num" w:pos="0"/>
        </w:tabs>
        <w:ind w:left="1254" w:hanging="360"/>
      </w:pPr>
      <w:rPr>
        <w:rFonts w:ascii="Tahoma" w:hAnsi="Tahoma" w:cs="Tahoma"/>
        <w:lang w:val="fi-FI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2062" w:hanging="360"/>
      </w:pPr>
      <w:rPr>
        <w:rFonts w:ascii="Tahoma" w:hAnsi="Tahoma" w:cs="Tahoma"/>
        <w:strike w:val="0"/>
        <w:dstrike w:val="0"/>
        <w:color w:val="auto"/>
        <w:sz w:val="20"/>
        <w:szCs w:val="20"/>
        <w:lang w:val="id-ID" w:eastAsia="en-US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lowerLetter"/>
      <w:lvlText w:val="%1."/>
      <w:lvlJc w:val="left"/>
      <w:pPr>
        <w:tabs>
          <w:tab w:val="num" w:pos="0"/>
        </w:tabs>
        <w:ind w:left="4280" w:hanging="360"/>
      </w:pPr>
      <w:rPr>
        <w:rFonts w:ascii="Tahoma" w:hAnsi="Tahoma" w:cs="Tahoma"/>
        <w:b w:val="0"/>
        <w:i w:val="0"/>
        <w:color w:val="auto"/>
        <w:sz w:val="20"/>
        <w:szCs w:val="20"/>
        <w:lang w:val="id-ID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cs="Tahoma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2.%1"/>
      <w:lvlJc w:val="left"/>
      <w:pPr>
        <w:tabs>
          <w:tab w:val="num" w:pos="0"/>
        </w:tabs>
        <w:ind w:left="720" w:hanging="360"/>
      </w:pPr>
      <w:rPr>
        <w:rFonts w:ascii="Tahoma" w:hAnsi="Tahoma" w:cs="Tahoma"/>
        <w:lang w:val="fi-FI"/>
      </w:r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ahoma" w:hAnsi="Tahoma" w:cs="Tahoma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ahoma" w:hAnsi="Tahoma" w:cs="Tahoma"/>
        <w:color w:val="000000"/>
        <w:lang w:val="id-ID"/>
      </w:rPr>
    </w:lvl>
  </w:abstractNum>
  <w:abstractNum w:abstractNumId="18" w15:restartNumberingAfterBreak="0">
    <w:nsid w:val="00000013"/>
    <w:multiLevelType w:val="singleLevel"/>
    <w:tmpl w:val="00000013"/>
    <w:name w:val="WW8Num19"/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  <w:rPr>
        <w:rFonts w:ascii="Tahoma" w:hAnsi="Tahoma" w:cs="Tahoma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  <w:rPr>
        <w:rFonts w:cs="Tahoma"/>
        <w:i w:val="0"/>
        <w:lang w:val="id-ID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6"/>
      <w:numFmt w:val="decimal"/>
      <w:lvlText w:val="%1"/>
      <w:lvlJc w:val="left"/>
      <w:pPr>
        <w:tabs>
          <w:tab w:val="num" w:pos="0"/>
        </w:tabs>
        <w:ind w:left="465" w:hanging="465"/>
      </w:pPr>
      <w:rPr>
        <w:rFonts w:ascii="Tahoma" w:hAnsi="Tahoma" w:cs="Arial"/>
        <w:color w:val="000000"/>
        <w:lang w:val="id-ID"/>
      </w:rPr>
    </w:lvl>
    <w:lvl w:ilvl="1">
      <w:start w:val="1"/>
      <w:numFmt w:val="decimal"/>
      <w:lvlText w:val="15.%2"/>
      <w:lvlJc w:val="left"/>
      <w:pPr>
        <w:tabs>
          <w:tab w:val="num" w:pos="0"/>
        </w:tabs>
        <w:ind w:left="2160" w:hanging="720"/>
      </w:pPr>
      <w:rPr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600" w:hanging="720"/>
      </w:pPr>
      <w:rPr>
        <w:rFonts w:ascii="Tahoma" w:hAnsi="Tahoma" w:cs="Arial"/>
        <w:color w:val="000000"/>
        <w:lang w:val="id-ID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5400" w:hanging="1080"/>
      </w:pPr>
      <w:rPr>
        <w:rFonts w:ascii="Tahoma" w:hAnsi="Tahoma" w:cs="Arial"/>
        <w:color w:val="000000"/>
        <w:lang w:val="id-ID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6840" w:hanging="1080"/>
      </w:pPr>
      <w:rPr>
        <w:rFonts w:ascii="Tahoma" w:hAnsi="Tahoma" w:cs="Arial"/>
        <w:color w:val="000000"/>
        <w:lang w:val="id-ID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8640" w:hanging="1440"/>
      </w:pPr>
      <w:rPr>
        <w:rFonts w:ascii="Tahoma" w:hAnsi="Tahoma" w:cs="Arial"/>
        <w:color w:val="000000"/>
        <w:lang w:val="id-ID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440" w:hanging="1800"/>
      </w:pPr>
      <w:rPr>
        <w:rFonts w:ascii="Tahoma" w:hAnsi="Tahoma" w:cs="Arial"/>
        <w:color w:val="000000"/>
        <w:lang w:val="id-ID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1880" w:hanging="1800"/>
      </w:pPr>
      <w:rPr>
        <w:rFonts w:ascii="Tahoma" w:hAnsi="Tahoma" w:cs="Arial"/>
        <w:color w:val="000000"/>
        <w:lang w:val="id-ID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3680" w:hanging="2160"/>
      </w:pPr>
      <w:rPr>
        <w:rFonts w:ascii="Tahoma" w:hAnsi="Tahoma" w:cs="Arial"/>
        <w:color w:val="000000"/>
        <w:lang w:val="id-ID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ahoma" w:hAnsi="Tahoma" w:cs="Tahoma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5"/>
      <w:numFmt w:val="decimal"/>
      <w:lvlText w:val="%1"/>
      <w:lvlJc w:val="left"/>
      <w:pPr>
        <w:tabs>
          <w:tab w:val="num" w:pos="0"/>
        </w:tabs>
        <w:ind w:left="465" w:hanging="465"/>
      </w:pPr>
    </w:lvl>
    <w:lvl w:ilvl="1">
      <w:start w:val="1"/>
      <w:numFmt w:val="decimal"/>
      <w:lvlText w:val="14.%2"/>
      <w:lvlJc w:val="left"/>
      <w:pPr>
        <w:tabs>
          <w:tab w:val="num" w:pos="0"/>
        </w:tabs>
        <w:ind w:left="1395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7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105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7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81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85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525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2160"/>
      </w:pPr>
    </w:lvl>
  </w:abstractNum>
  <w:abstractNum w:abstractNumId="24" w15:restartNumberingAfterBreak="0">
    <w:nsid w:val="00000019"/>
    <w:multiLevelType w:val="single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1638" w:hanging="360"/>
      </w:pPr>
      <w:rPr>
        <w:rFonts w:ascii="Tahoma" w:hAnsi="Tahoma" w:cs="Tahoma"/>
        <w:lang w:val="id-ID"/>
      </w:rPr>
    </w:lvl>
  </w:abstractNum>
  <w:abstractNum w:abstractNumId="25" w15:restartNumberingAfterBreak="0">
    <w:nsid w:val="0000001A"/>
    <w:multiLevelType w:val="singleLevel"/>
    <w:tmpl w:val="0000001A"/>
    <w:name w:val="WW8Num26"/>
    <w:lvl w:ilvl="0">
      <w:start w:val="1"/>
      <w:numFmt w:val="lowerLetter"/>
      <w:lvlText w:val="%1."/>
      <w:lvlJc w:val="left"/>
      <w:pPr>
        <w:tabs>
          <w:tab w:val="num" w:pos="0"/>
        </w:tabs>
        <w:ind w:left="872" w:hanging="360"/>
      </w:pPr>
      <w:rPr>
        <w:rFonts w:ascii="Tahoma" w:hAnsi="Tahoma" w:cs="Tahoma"/>
        <w:lang w:val="fi-FI"/>
      </w:rPr>
    </w:lvl>
  </w:abstractNum>
  <w:abstractNum w:abstractNumId="26" w15:restartNumberingAfterBreak="0">
    <w:nsid w:val="0000001B"/>
    <w:multiLevelType w:val="singleLevel"/>
    <w:tmpl w:val="0000001B"/>
    <w:name w:val="WW8Num27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rFonts w:ascii="Tahoma" w:hAnsi="Tahoma" w:cs="Tahoma"/>
        <w:color w:val="auto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3.%1"/>
      <w:lvlJc w:val="left"/>
      <w:pPr>
        <w:tabs>
          <w:tab w:val="num" w:pos="0"/>
        </w:tabs>
        <w:ind w:left="720" w:hanging="360"/>
      </w:pPr>
      <w:rPr>
        <w:rFonts w:ascii="Tahoma" w:hAnsi="Tahoma" w:cs="Tahoma"/>
        <w:color w:val="auto"/>
        <w:lang w:val="af-Z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ahoma"/>
        <w:lang w:val="af-Z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ahoma" w:hAnsi="Tahoma" w:cs="Tahoma"/>
        <w:lang w:val="fi-FI"/>
      </w:rPr>
    </w:lvl>
    <w:lvl w:ilvl="1">
      <w:start w:val="3"/>
      <w:numFmt w:val="decimal"/>
      <w:lvlText w:val="%1.%2"/>
      <w:lvlJc w:val="left"/>
      <w:pPr>
        <w:tabs>
          <w:tab w:val="num" w:pos="0"/>
        </w:tabs>
        <w:ind w:left="1440" w:hanging="720"/>
      </w:pPr>
      <w:rPr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>
        <w:i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i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320" w:hanging="1800"/>
      </w:pPr>
      <w:rPr>
        <w:i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>
        <w:i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>
        <w:i/>
      </w:rPr>
    </w:lvl>
  </w:abstractNum>
  <w:abstractNum w:abstractNumId="29" w15:restartNumberingAfterBreak="0">
    <w:nsid w:val="0000001E"/>
    <w:multiLevelType w:val="single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ascii="Tahoma" w:hAnsi="Tahoma" w:cs="Tahoma"/>
        <w:lang w:val="id-ID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6"/>
      <w:numFmt w:val="decimal"/>
      <w:lvlText w:val="%1"/>
      <w:lvlJc w:val="left"/>
      <w:pPr>
        <w:tabs>
          <w:tab w:val="num" w:pos="0"/>
        </w:tabs>
        <w:ind w:left="465" w:hanging="465"/>
      </w:pPr>
      <w:rPr>
        <w:rFonts w:cs="Arial"/>
        <w:color w:val="000000"/>
      </w:rPr>
    </w:lvl>
    <w:lvl w:ilvl="1">
      <w:start w:val="1"/>
      <w:numFmt w:val="decimal"/>
      <w:lvlText w:val="15.%2"/>
      <w:lvlJc w:val="left"/>
      <w:pPr>
        <w:tabs>
          <w:tab w:val="num" w:pos="0"/>
        </w:tabs>
        <w:ind w:left="2160" w:hanging="720"/>
      </w:pPr>
      <w:rPr>
        <w:rFonts w:ascii="Tahoma" w:hAnsi="Tahoma" w:cs="Tahoma"/>
        <w:color w:val="000000"/>
        <w:lang w:val="id-ID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600" w:hanging="720"/>
      </w:pPr>
      <w:rPr>
        <w:rFonts w:cs="Arial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5400" w:hanging="1080"/>
      </w:pPr>
      <w:rPr>
        <w:rFonts w:cs="Arial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6840" w:hanging="1080"/>
      </w:pPr>
      <w:rPr>
        <w:rFonts w:cs="Arial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8640" w:hanging="1440"/>
      </w:pPr>
      <w:rPr>
        <w:rFonts w:cs="Arial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440" w:hanging="1800"/>
      </w:pPr>
      <w:rPr>
        <w:rFonts w:cs="Arial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1880" w:hanging="1800"/>
      </w:pPr>
      <w:rPr>
        <w:rFonts w:cs="Arial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3680" w:hanging="2160"/>
      </w:pPr>
      <w:rPr>
        <w:rFonts w:cs="Arial"/>
        <w:color w:val="000000"/>
      </w:rPr>
    </w:lvl>
  </w:abstractNum>
  <w:abstractNum w:abstractNumId="31" w15:restartNumberingAfterBreak="0">
    <w:nsid w:val="00000020"/>
    <w:multiLevelType w:val="single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ahoma" w:hAnsi="Tahoma" w:cs="Tahoma"/>
        <w:spacing w:val="3"/>
        <w:lang w:val="sv-SE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rFonts w:ascii="Tahoma" w:hAnsi="Tahoma" w:cs="Tahoma"/>
        <w:color w:val="auto"/>
        <w:spacing w:val="3"/>
        <w:lang w:val="id-ID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0000022"/>
    <w:multiLevelType w:val="single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ascii="Tahoma" w:hAnsi="Tahoma" w:cs="Tahoma"/>
        <w:lang w:val="id-ID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2"/>
      <w:numFmt w:val="decimal"/>
      <w:lvlText w:val="%1"/>
      <w:lvlJc w:val="left"/>
      <w:pPr>
        <w:tabs>
          <w:tab w:val="num" w:pos="0"/>
        </w:tabs>
        <w:ind w:left="465" w:hanging="46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37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3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2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02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1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96" w:hanging="2160"/>
      </w:pPr>
    </w:lvl>
  </w:abstractNum>
  <w:abstractNum w:abstractNumId="35" w15:restartNumberingAfterBreak="0">
    <w:nsid w:val="00000024"/>
    <w:multiLevelType w:val="singleLevel"/>
    <w:tmpl w:val="00000024"/>
    <w:name w:val="WW8Num36"/>
    <w:lvl w:ilvl="0">
      <w:numFmt w:val="bullet"/>
      <w:lvlText w:val="-"/>
      <w:lvlJc w:val="left"/>
      <w:pPr>
        <w:tabs>
          <w:tab w:val="num" w:pos="0"/>
        </w:tabs>
        <w:ind w:left="786" w:hanging="360"/>
      </w:pPr>
      <w:rPr>
        <w:rFonts w:ascii="Footlight MT Light" w:hAnsi="Footlight MT Light" w:cs="Times New Roman"/>
        <w:color w:val="auto"/>
        <w:lang w:val="id-ID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9.%2"/>
      <w:lvlJc w:val="left"/>
      <w:pPr>
        <w:tabs>
          <w:tab w:val="num" w:pos="0"/>
        </w:tabs>
        <w:ind w:left="1080" w:hanging="720"/>
      </w:pPr>
      <w:rPr>
        <w:rFonts w:ascii="Tahoma" w:hAnsi="Tahoma" w:cs="Tahoma"/>
        <w:b w:val="0"/>
        <w:lang w:val="id-ID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37" w15:restartNumberingAfterBreak="0">
    <w:nsid w:val="00000026"/>
    <w:multiLevelType w:val="single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0"/>
        </w:tabs>
        <w:ind w:left="2894" w:hanging="360"/>
      </w:pPr>
      <w:rPr>
        <w:rFonts w:ascii="Tahoma" w:hAnsi="Tahoma" w:cs="Tahoma"/>
        <w:strike w:val="0"/>
        <w:dstrike w:val="0"/>
        <w:color w:val="000000"/>
        <w:lang w:val="id-ID"/>
      </w:r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lowerLetter"/>
      <w:lvlText w:val="%1)"/>
      <w:lvlJc w:val="left"/>
      <w:pPr>
        <w:tabs>
          <w:tab w:val="num" w:pos="2090"/>
        </w:tabs>
        <w:ind w:left="2090" w:hanging="170"/>
      </w:pPr>
      <w:rPr>
        <w:i w:val="0"/>
      </w:rPr>
    </w:lvl>
    <w:lvl w:ilvl="1">
      <w:start w:val="1"/>
      <w:numFmt w:val="decimal"/>
      <w:lvlText w:val="%2)"/>
      <w:lvlJc w:val="left"/>
      <w:pPr>
        <w:tabs>
          <w:tab w:val="num" w:pos="3091"/>
        </w:tabs>
        <w:ind w:left="3204" w:hanging="226"/>
      </w:pPr>
      <w:rPr>
        <w:i w:val="0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3900" w:hanging="36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4440" w:hanging="360"/>
      </w:pPr>
      <w:rPr>
        <w:rFonts w:ascii="Tahoma" w:hAnsi="Tahoma" w:cs="Tahoma"/>
        <w:b w:val="0"/>
        <w:color w:val="auto"/>
        <w:sz w:val="20"/>
        <w:szCs w:val="20"/>
        <w:lang w:val="id-ID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5160" w:hanging="360"/>
      </w:pPr>
    </w:lvl>
    <w:lvl w:ilvl="5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39" w15:restartNumberingAfterBreak="0">
    <w:nsid w:val="00000028"/>
    <w:multiLevelType w:val="single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ahoma" w:hAnsi="Tahoma" w:cs="Tahoma"/>
        <w:lang w:val="id-ID"/>
      </w:r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000002A"/>
    <w:multiLevelType w:val="singleLevel"/>
    <w:tmpl w:val="0000002A"/>
    <w:name w:val="WW8Num4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A3"/>
    <w:rsid w:val="0020367D"/>
    <w:rsid w:val="002237B1"/>
    <w:rsid w:val="0035324D"/>
    <w:rsid w:val="0043773F"/>
    <w:rsid w:val="00447BA3"/>
    <w:rsid w:val="004805D9"/>
    <w:rsid w:val="004F16FB"/>
    <w:rsid w:val="00545670"/>
    <w:rsid w:val="005C7304"/>
    <w:rsid w:val="005D5A24"/>
    <w:rsid w:val="00706C5F"/>
    <w:rsid w:val="00774B96"/>
    <w:rsid w:val="007A6931"/>
    <w:rsid w:val="00802E08"/>
    <w:rsid w:val="0081128E"/>
    <w:rsid w:val="008B304B"/>
    <w:rsid w:val="00A2045F"/>
    <w:rsid w:val="00B234AA"/>
    <w:rsid w:val="00B45D34"/>
    <w:rsid w:val="00C97D0D"/>
    <w:rsid w:val="00D56794"/>
    <w:rsid w:val="00F710DF"/>
    <w:rsid w:val="00F9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B36738"/>
  <w15:chartTrackingRefBased/>
  <w15:docId w15:val="{2ED563F6-74F3-4C53-8367-3A0F7383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numPr>
        <w:numId w:val="2"/>
      </w:numPr>
      <w:jc w:val="center"/>
      <w:outlineLvl w:val="0"/>
    </w:p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2"/>
      </w:numPr>
      <w:spacing w:before="200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"/>
      </w:numPr>
      <w:ind w:left="0" w:right="-72" w:firstLine="0"/>
      <w:jc w:val="both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4z0">
    <w:name w:val="WW8Num4z0"/>
    <w:rPr>
      <w:rFonts w:ascii="Tahoma" w:hAnsi="Tahoma" w:cs="Tahoma"/>
      <w:color w:val="auto"/>
      <w:lang w:val="id-ID"/>
    </w:rPr>
  </w:style>
  <w:style w:type="character" w:customStyle="1" w:styleId="WW8Num5z0">
    <w:name w:val="WW8Num5z0"/>
    <w:rPr>
      <w:rFonts w:ascii="Tahoma" w:hAnsi="Tahoma" w:cs="Tahoma"/>
      <w:b/>
      <w:bCs/>
      <w:i w:val="0"/>
      <w:spacing w:val="3"/>
      <w:lang w:val="sv-SE"/>
    </w:rPr>
  </w:style>
  <w:style w:type="character" w:customStyle="1" w:styleId="WW8Num6z0">
    <w:name w:val="WW8Num6z0"/>
  </w:style>
  <w:style w:type="character" w:customStyle="1" w:styleId="WW8Num6z1">
    <w:name w:val="WW8Num6z1"/>
    <w:rPr>
      <w:rFonts w:ascii="Tahoma" w:hAnsi="Tahoma" w:cs="Tahoma"/>
      <w:lang w:val="nl-NL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ahoma" w:hAnsi="Tahoma" w:cs="Tahoma"/>
      <w:b w:val="0"/>
      <w:lang w:val="id-ID"/>
    </w:rPr>
  </w:style>
  <w:style w:type="character" w:customStyle="1" w:styleId="WW8Num8z0">
    <w:name w:val="WW8Num8z0"/>
    <w:rPr>
      <w:b/>
      <w:color w:val="auto"/>
    </w:rPr>
  </w:style>
  <w:style w:type="character" w:customStyle="1" w:styleId="WW8Num8z1">
    <w:name w:val="WW8Num8z1"/>
    <w:rPr>
      <w:rFonts w:ascii="Tahoma" w:hAnsi="Tahoma" w:cs="Tahoma"/>
      <w:b w:val="0"/>
      <w:i w:val="0"/>
      <w:color w:val="auto"/>
    </w:rPr>
  </w:style>
  <w:style w:type="character" w:customStyle="1" w:styleId="WW8Num8z2">
    <w:name w:val="WW8Num8z2"/>
    <w:rPr>
      <w:b w:val="0"/>
      <w:color w:val="auto"/>
    </w:rPr>
  </w:style>
  <w:style w:type="character" w:customStyle="1" w:styleId="WW8Num9z0">
    <w:name w:val="WW8Num9z0"/>
    <w:rPr>
      <w:rFonts w:ascii="Tahoma" w:hAnsi="Tahoma" w:cs="Tahoma"/>
      <w:strike w:val="0"/>
      <w:dstrike w:val="0"/>
      <w:color w:val="000000"/>
      <w:lang w:val="id-ID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cs="Tahoma"/>
    </w:rPr>
  </w:style>
  <w:style w:type="character" w:customStyle="1" w:styleId="WW8Num12z0">
    <w:name w:val="WW8Num12z0"/>
    <w:rPr>
      <w:rFonts w:ascii="Tahoma" w:hAnsi="Tahoma" w:cs="Tahoma"/>
      <w:lang w:val="fi-FI"/>
    </w:rPr>
  </w:style>
  <w:style w:type="character" w:customStyle="1" w:styleId="WW8Num13z0">
    <w:name w:val="WW8Num13z0"/>
    <w:rPr>
      <w:rFonts w:ascii="Tahoma" w:hAnsi="Tahoma" w:cs="Tahoma"/>
      <w:strike w:val="0"/>
      <w:dstrike w:val="0"/>
      <w:color w:val="auto"/>
      <w:sz w:val="20"/>
      <w:szCs w:val="20"/>
      <w:lang w:val="id-ID" w:eastAsia="en-US"/>
    </w:rPr>
  </w:style>
  <w:style w:type="character" w:customStyle="1" w:styleId="WW8Num14z0">
    <w:name w:val="WW8Num14z0"/>
    <w:rPr>
      <w:rFonts w:ascii="Tahoma" w:hAnsi="Tahoma" w:cs="Tahoma"/>
      <w:b w:val="0"/>
      <w:i w:val="0"/>
      <w:color w:val="auto"/>
      <w:sz w:val="20"/>
      <w:szCs w:val="20"/>
      <w:lang w:val="id-ID"/>
    </w:rPr>
  </w:style>
  <w:style w:type="character" w:customStyle="1" w:styleId="WW8Num15z0">
    <w:name w:val="WW8Num15z0"/>
    <w:rPr>
      <w:rFonts w:cs="Tahoma"/>
    </w:rPr>
  </w:style>
  <w:style w:type="character" w:customStyle="1" w:styleId="WW8Num16z0">
    <w:name w:val="WW8Num16z0"/>
    <w:rPr>
      <w:rFonts w:ascii="Tahoma" w:hAnsi="Tahoma" w:cs="Tahoma"/>
      <w:lang w:val="fi-FI"/>
    </w:rPr>
  </w:style>
  <w:style w:type="character" w:customStyle="1" w:styleId="WW8Num17z0">
    <w:name w:val="WW8Num17z0"/>
    <w:rPr>
      <w:rFonts w:ascii="Tahoma" w:hAnsi="Tahoma" w:cs="Tahoma"/>
    </w:rPr>
  </w:style>
  <w:style w:type="character" w:customStyle="1" w:styleId="WW8Num18z0">
    <w:name w:val="WW8Num18z0"/>
    <w:rPr>
      <w:rFonts w:ascii="Tahoma" w:hAnsi="Tahoma" w:cs="Tahoma"/>
      <w:color w:val="000000"/>
      <w:lang w:val="id-ID"/>
    </w:rPr>
  </w:style>
  <w:style w:type="character" w:customStyle="1" w:styleId="WW8Num19z0">
    <w:name w:val="WW8Num19z0"/>
    <w:rPr>
      <w:rFonts w:ascii="Tahoma" w:hAnsi="Tahoma" w:cs="Tahoma"/>
    </w:rPr>
  </w:style>
  <w:style w:type="character" w:customStyle="1" w:styleId="WW8Num20z0">
    <w:name w:val="WW8Num20z0"/>
  </w:style>
  <w:style w:type="character" w:customStyle="1" w:styleId="WW8Num20z1">
    <w:name w:val="WW8Num20z1"/>
    <w:rPr>
      <w:rFonts w:cs="Tahoma"/>
      <w:i w:val="0"/>
      <w:lang w:val="id-ID"/>
    </w:rPr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Tahoma" w:hAnsi="Tahoma" w:cs="Arial"/>
      <w:color w:val="000000"/>
      <w:lang w:val="id-ID"/>
    </w:rPr>
  </w:style>
  <w:style w:type="character" w:customStyle="1" w:styleId="WW8Num21z1">
    <w:name w:val="WW8Num21z1"/>
    <w:rPr>
      <w:color w:val="000000"/>
    </w:rPr>
  </w:style>
  <w:style w:type="character" w:customStyle="1" w:styleId="WW8Num22z0">
    <w:name w:val="WW8Num22z0"/>
  </w:style>
  <w:style w:type="character" w:customStyle="1" w:styleId="WW8Num23z0">
    <w:name w:val="WW8Num23z0"/>
    <w:rPr>
      <w:rFonts w:ascii="Tahoma" w:hAnsi="Tahoma" w:cs="Tahoma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Tahoma" w:hAnsi="Tahoma" w:cs="Tahoma"/>
      <w:lang w:val="id-ID"/>
    </w:rPr>
  </w:style>
  <w:style w:type="character" w:customStyle="1" w:styleId="WW8Num26z0">
    <w:name w:val="WW8Num26z0"/>
    <w:rPr>
      <w:rFonts w:ascii="Tahoma" w:hAnsi="Tahoma" w:cs="Tahoma"/>
      <w:lang w:val="fi-FI"/>
    </w:rPr>
  </w:style>
  <w:style w:type="character" w:customStyle="1" w:styleId="WW8Num27z0">
    <w:name w:val="WW8Num27z0"/>
    <w:rPr>
      <w:rFonts w:ascii="Tahoma" w:hAnsi="Tahoma" w:cs="Tahoma"/>
      <w:color w:val="auto"/>
    </w:rPr>
  </w:style>
  <w:style w:type="character" w:customStyle="1" w:styleId="WW8Num28z0">
    <w:name w:val="WW8Num28z0"/>
    <w:rPr>
      <w:rFonts w:ascii="Tahoma" w:hAnsi="Tahoma" w:cs="Tahoma"/>
      <w:color w:val="auto"/>
      <w:lang w:val="af-ZA"/>
    </w:rPr>
  </w:style>
  <w:style w:type="character" w:customStyle="1" w:styleId="WW8Num28z1">
    <w:name w:val="WW8Num28z1"/>
    <w:rPr>
      <w:rFonts w:cs="Tahoma"/>
      <w:lang w:val="af-ZA"/>
    </w:rPr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Tahoma" w:hAnsi="Tahoma" w:cs="Tahoma"/>
      <w:lang w:val="fi-FI"/>
    </w:rPr>
  </w:style>
  <w:style w:type="character" w:customStyle="1" w:styleId="WW8Num29z1">
    <w:name w:val="WW8Num29z1"/>
    <w:rPr>
      <w:i w:val="0"/>
    </w:rPr>
  </w:style>
  <w:style w:type="character" w:customStyle="1" w:styleId="WW8Num29z2">
    <w:name w:val="WW8Num29z2"/>
    <w:rPr>
      <w:i/>
    </w:rPr>
  </w:style>
  <w:style w:type="character" w:customStyle="1" w:styleId="WW8Num30z0">
    <w:name w:val="WW8Num30z0"/>
    <w:rPr>
      <w:rFonts w:ascii="Tahoma" w:hAnsi="Tahoma" w:cs="Tahoma"/>
      <w:lang w:val="id-ID"/>
    </w:rPr>
  </w:style>
  <w:style w:type="character" w:customStyle="1" w:styleId="WW8Num31z0">
    <w:name w:val="WW8Num31z0"/>
    <w:rPr>
      <w:rFonts w:cs="Arial"/>
      <w:color w:val="000000"/>
    </w:rPr>
  </w:style>
  <w:style w:type="character" w:customStyle="1" w:styleId="WW8Num31z1">
    <w:name w:val="WW8Num31z1"/>
    <w:rPr>
      <w:rFonts w:ascii="Tahoma" w:hAnsi="Tahoma" w:cs="Tahoma"/>
      <w:color w:val="000000"/>
      <w:lang w:val="id-ID"/>
    </w:rPr>
  </w:style>
  <w:style w:type="character" w:customStyle="1" w:styleId="WW8Num32z0">
    <w:name w:val="WW8Num32z0"/>
    <w:rPr>
      <w:rFonts w:ascii="Tahoma" w:hAnsi="Tahoma" w:cs="Tahoma"/>
      <w:spacing w:val="3"/>
      <w:lang w:val="sv-SE"/>
    </w:rPr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  <w:rPr>
      <w:rFonts w:ascii="Tahoma" w:hAnsi="Tahoma" w:cs="Tahoma"/>
      <w:color w:val="auto"/>
      <w:spacing w:val="3"/>
      <w:lang w:val="id-ID"/>
    </w:rPr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Tahoma" w:hAnsi="Tahoma" w:cs="Tahoma"/>
      <w:lang w:val="id-ID"/>
    </w:rPr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Footlight MT Light" w:hAnsi="Footlight MT Light" w:cs="Times New Roman"/>
      <w:color w:val="auto"/>
      <w:lang w:val="id-ID"/>
    </w:rPr>
  </w:style>
  <w:style w:type="character" w:customStyle="1" w:styleId="WW8Num37z0">
    <w:name w:val="WW8Num37z0"/>
  </w:style>
  <w:style w:type="character" w:customStyle="1" w:styleId="WW8Num37z1">
    <w:name w:val="WW8Num37z1"/>
    <w:rPr>
      <w:rFonts w:ascii="Tahoma" w:hAnsi="Tahoma" w:cs="Tahoma"/>
      <w:b w:val="0"/>
      <w:lang w:val="id-ID"/>
    </w:rPr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Tahoma" w:hAnsi="Tahoma" w:cs="Tahoma"/>
      <w:strike w:val="0"/>
      <w:dstrike w:val="0"/>
      <w:color w:val="000000"/>
      <w:lang w:val="id-ID"/>
    </w:rPr>
  </w:style>
  <w:style w:type="character" w:customStyle="1" w:styleId="WW8Num39z0">
    <w:name w:val="WW8Num39z0"/>
    <w:rPr>
      <w:i w:val="0"/>
    </w:rPr>
  </w:style>
  <w:style w:type="character" w:customStyle="1" w:styleId="WW8Num39z2">
    <w:name w:val="WW8Num39z2"/>
  </w:style>
  <w:style w:type="character" w:customStyle="1" w:styleId="WW8Num39z3">
    <w:name w:val="WW8Num39z3"/>
    <w:rPr>
      <w:rFonts w:ascii="Tahoma" w:hAnsi="Tahoma" w:cs="Tahoma"/>
      <w:b w:val="0"/>
      <w:color w:val="auto"/>
      <w:sz w:val="20"/>
      <w:szCs w:val="20"/>
      <w:lang w:val="id-ID"/>
    </w:rPr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Tahoma" w:hAnsi="Tahoma" w:cs="Tahoma"/>
      <w:lang w:val="id-ID"/>
    </w:rPr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color w:val="auto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30z1">
    <w:name w:val="WW8Num30z1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1z1">
    <w:name w:val="WW8Num11z1"/>
  </w:style>
  <w:style w:type="character" w:customStyle="1" w:styleId="WW8Num11z2">
    <w:name w:val="WW8Num11z2"/>
    <w:rPr>
      <w:b/>
    </w:rPr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1">
    <w:name w:val="WW8Num26z1"/>
    <w:rPr>
      <w:lang w:val="af-ZA"/>
    </w:rPr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8z1">
    <w:name w:val="WW8Num38z1"/>
  </w:style>
  <w:style w:type="character" w:customStyle="1" w:styleId="WW8Num39z1">
    <w:name w:val="WW8Num39z1"/>
  </w:style>
  <w:style w:type="character" w:customStyle="1" w:styleId="WW-DefaultParagraphFont">
    <w:name w:val="WW-Default Paragraph Font"/>
  </w:style>
  <w:style w:type="character" w:customStyle="1" w:styleId="Heading1Char">
    <w:name w:val="Heading 1 Char"/>
  </w:style>
  <w:style w:type="character" w:customStyle="1" w:styleId="Heading2Char">
    <w:name w:val="Heading 2 Char"/>
  </w:style>
  <w:style w:type="character" w:customStyle="1" w:styleId="Heading3Char">
    <w:name w:val="Heading 3 Char"/>
  </w:style>
  <w:style w:type="character" w:customStyle="1" w:styleId="Heading4Char">
    <w:name w:val="Heading 4 Char"/>
  </w:style>
  <w:style w:type="character" w:customStyle="1" w:styleId="Heading5Char">
    <w:name w:val="Heading 5 Char"/>
  </w:style>
  <w:style w:type="character" w:customStyle="1" w:styleId="SubtitleChar">
    <w:name w:val="Subtitle Char"/>
  </w:style>
  <w:style w:type="character" w:customStyle="1" w:styleId="TitleChar">
    <w:name w:val="Title Char"/>
  </w:style>
  <w:style w:type="character" w:customStyle="1" w:styleId="FooterChar">
    <w:name w:val="Footer Char"/>
    <w:rPr>
      <w:rFonts w:ascii="Times New Roman" w:hAnsi="Times New Roman" w:cs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FootnoteTextChar">
    <w:name w:val="Footnote Text Char"/>
    <w:rPr>
      <w:rFonts w:ascii="Times New Roman" w:hAnsi="Times New Roman" w:cs="Times New Roman"/>
    </w:rPr>
  </w:style>
  <w:style w:type="character" w:styleId="PageNumber">
    <w:name w:val="page number"/>
    <w:basedOn w:val="WW-DefaultParagraphFont"/>
  </w:style>
  <w:style w:type="character" w:customStyle="1" w:styleId="HeaderChar">
    <w:name w:val="Header Char"/>
    <w:rPr>
      <w:rFonts w:ascii="Times New Roman" w:hAnsi="Times New Roman" w:cs="Times New Roman"/>
    </w:rPr>
  </w:style>
  <w:style w:type="character" w:customStyle="1" w:styleId="BodyTextChar">
    <w:name w:val="Body Text Char"/>
  </w:style>
  <w:style w:type="character" w:customStyle="1" w:styleId="BlockTextChar">
    <w:name w:val="Block Text Char"/>
    <w:rPr>
      <w:rFonts w:ascii="Times New Roman" w:hAnsi="Times New Roman" w:cs="Times New Roman"/>
    </w:rPr>
  </w:style>
  <w:style w:type="character" w:customStyle="1" w:styleId="BodyText2Char">
    <w:name w:val="Body Text 2 Char"/>
    <w:rPr>
      <w:rFonts w:ascii="Times New Roman" w:hAnsi="Times New Roman" w:cs="Times New Roman"/>
    </w:rPr>
  </w:style>
  <w:style w:type="character" w:customStyle="1" w:styleId="BodyTextIndentChar">
    <w:name w:val="Body Text Indent Char"/>
  </w:style>
  <w:style w:type="character" w:styleId="Hyperlink">
    <w:name w:val="Hyperlink"/>
  </w:style>
  <w:style w:type="character" w:customStyle="1" w:styleId="BalloonTextChar">
    <w:name w:val="Balloon Text Char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Times New Roman" w:hAnsi="Times New Roman" w:cs="Times New Roman"/>
    </w:rPr>
  </w:style>
  <w:style w:type="character" w:customStyle="1" w:styleId="CommentSubjectChar">
    <w:name w:val="Comment Subject Char"/>
  </w:style>
  <w:style w:type="character" w:customStyle="1" w:styleId="Normal12ptChar">
    <w:name w:val="Normal + 12 pt Char"/>
  </w:style>
  <w:style w:type="character" w:customStyle="1" w:styleId="BodyTextIndent2Char">
    <w:name w:val="Body Text Indent 2 Char"/>
    <w:rPr>
      <w:rFonts w:ascii="Times New Roman" w:hAnsi="Times New Roman" w:cs="Times New Roman"/>
    </w:rPr>
  </w:style>
  <w:style w:type="character" w:styleId="FollowedHyperlink">
    <w:name w:val="FollowedHyperlink"/>
  </w:style>
  <w:style w:type="character" w:customStyle="1" w:styleId="CharChar2">
    <w:name w:val="Char Char2"/>
  </w:style>
  <w:style w:type="character" w:customStyle="1" w:styleId="EndnoteTextChar">
    <w:name w:val="Endnote Text Char"/>
    <w:rPr>
      <w:rFonts w:ascii="Times New Roman" w:hAnsi="Times New Roman" w:cs="Times New Roman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spacing w:before="240" w:after="60"/>
      <w:jc w:val="center"/>
    </w:pPr>
  </w:style>
  <w:style w:type="paragraph" w:styleId="BodyText">
    <w:name w:val="Body Text"/>
    <w:basedOn w:val="Normal"/>
    <w:pPr>
      <w:spacing w:after="120"/>
      <w:jc w:val="both"/>
    </w:pPr>
    <w:rPr>
      <w:sz w:val="24"/>
      <w:lang w:val="x-none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Subtitle">
    <w:name w:val="Subtitle"/>
    <w:basedOn w:val="Normal"/>
    <w:next w:val="BodyText"/>
    <w:qFormat/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BankNormal">
    <w:name w:val="BankNormal"/>
    <w:basedOn w:val="Normal"/>
    <w:pPr>
      <w:spacing w:after="240"/>
    </w:pPr>
    <w:rPr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x-none"/>
    </w:rPr>
  </w:style>
  <w:style w:type="paragraph" w:styleId="TOC1">
    <w:name w:val="toc 1"/>
    <w:basedOn w:val="Normal"/>
    <w:next w:val="Normal"/>
    <w:pPr>
      <w:tabs>
        <w:tab w:val="right" w:leader="dot" w:pos="8789"/>
        <w:tab w:val="left" w:pos="8931"/>
      </w:tabs>
      <w:spacing w:before="120" w:after="120"/>
      <w:ind w:left="284" w:hanging="284"/>
    </w:pPr>
  </w:style>
  <w:style w:type="paragraph" w:styleId="TOC2">
    <w:name w:val="toc 2"/>
    <w:basedOn w:val="Normal"/>
    <w:next w:val="Normal"/>
    <w:pPr>
      <w:tabs>
        <w:tab w:val="left" w:pos="709"/>
        <w:tab w:val="right" w:leader="dot" w:pos="7928"/>
      </w:tabs>
      <w:ind w:left="709" w:hanging="509"/>
    </w:pPr>
  </w:style>
  <w:style w:type="paragraph" w:customStyle="1" w:styleId="Head21">
    <w:name w:val="Head 2.1"/>
    <w:basedOn w:val="Normal"/>
    <w:pPr>
      <w:jc w:val="center"/>
    </w:pPr>
  </w:style>
  <w:style w:type="paragraph" w:customStyle="1" w:styleId="Head22">
    <w:name w:val="Head 2.2"/>
    <w:basedOn w:val="Normal"/>
    <w:pPr>
      <w:tabs>
        <w:tab w:val="left" w:pos="360"/>
      </w:tabs>
      <w:ind w:left="360" w:hanging="360"/>
    </w:pPr>
  </w:style>
  <w:style w:type="paragraph" w:styleId="FootnoteText">
    <w:name w:val="footnote text"/>
    <w:basedOn w:val="Normal"/>
    <w:rPr>
      <w:lang w:val="x-none"/>
    </w:rPr>
  </w:style>
  <w:style w:type="paragraph" w:styleId="Header">
    <w:name w:val="header"/>
    <w:basedOn w:val="Normal"/>
    <w:pPr>
      <w:jc w:val="both"/>
    </w:pPr>
    <w:rPr>
      <w:lang w:val="x-none"/>
    </w:rPr>
  </w:style>
  <w:style w:type="paragraph" w:styleId="TOC7">
    <w:name w:val="toc 7"/>
    <w:basedOn w:val="Normal"/>
    <w:next w:val="Normal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pPr>
      <w:ind w:left="1400"/>
    </w:pPr>
    <w:rPr>
      <w:sz w:val="18"/>
      <w:szCs w:val="18"/>
    </w:rPr>
  </w:style>
  <w:style w:type="paragraph" w:styleId="Index1">
    <w:name w:val="index 1"/>
    <w:basedOn w:val="Normal"/>
    <w:next w:val="Normal"/>
    <w:pPr>
      <w:tabs>
        <w:tab w:val="left" w:leader="dot" w:pos="9000"/>
        <w:tab w:val="right" w:pos="9360"/>
      </w:tabs>
      <w:ind w:left="1440" w:right="720" w:hanging="1440"/>
      <w:jc w:val="both"/>
    </w:pPr>
    <w:rPr>
      <w:sz w:val="24"/>
    </w:rPr>
  </w:style>
  <w:style w:type="paragraph" w:styleId="TOC9">
    <w:name w:val="toc 9"/>
    <w:basedOn w:val="Normal"/>
    <w:next w:val="Normal"/>
    <w:pPr>
      <w:ind w:left="1600"/>
    </w:pPr>
    <w:rPr>
      <w:sz w:val="18"/>
      <w:szCs w:val="18"/>
    </w:rPr>
  </w:style>
  <w:style w:type="paragraph" w:styleId="BlockText">
    <w:name w:val="Block Text"/>
    <w:basedOn w:val="Normal"/>
    <w:pPr>
      <w:tabs>
        <w:tab w:val="left" w:pos="540"/>
      </w:tabs>
      <w:ind w:left="540" w:right="-72"/>
    </w:pPr>
    <w:rPr>
      <w:lang w:val="x-none"/>
    </w:rPr>
  </w:style>
  <w:style w:type="paragraph" w:styleId="TOC3">
    <w:name w:val="toc 3"/>
    <w:basedOn w:val="Normal"/>
    <w:next w:val="Normal"/>
    <w:pPr>
      <w:tabs>
        <w:tab w:val="left" w:pos="1200"/>
        <w:tab w:val="right" w:leader="dot" w:pos="7928"/>
      </w:tabs>
      <w:ind w:left="400"/>
    </w:pPr>
  </w:style>
  <w:style w:type="paragraph" w:styleId="BodyText2">
    <w:name w:val="Body Text 2"/>
    <w:basedOn w:val="Normal"/>
    <w:pPr>
      <w:jc w:val="both"/>
    </w:pPr>
    <w:rPr>
      <w:lang w:val="x-none"/>
    </w:rPr>
  </w:style>
  <w:style w:type="paragraph" w:styleId="BodyTextIndent">
    <w:name w:val="Body Text Indent"/>
    <w:basedOn w:val="Normal"/>
    <w:pPr>
      <w:widowControl w:val="0"/>
      <w:tabs>
        <w:tab w:val="left" w:pos="776"/>
      </w:tabs>
      <w:autoSpaceDE w:val="0"/>
      <w:spacing w:line="260" w:lineRule="exact"/>
      <w:ind w:left="776" w:hanging="776"/>
    </w:pPr>
    <w:rPr>
      <w:sz w:val="22"/>
      <w:lang w:val="x-none"/>
    </w:rPr>
  </w:style>
  <w:style w:type="paragraph" w:styleId="TOC4">
    <w:name w:val="toc 4"/>
    <w:basedOn w:val="Normal"/>
    <w:next w:val="Normal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pPr>
      <w:ind w:left="1000"/>
    </w:pPr>
    <w:rPr>
      <w:sz w:val="18"/>
      <w:szCs w:val="18"/>
    </w:rPr>
  </w:style>
  <w:style w:type="paragraph" w:styleId="BalloonText">
    <w:name w:val="Balloon Text"/>
    <w:basedOn w:val="Normal"/>
  </w:style>
  <w:style w:type="paragraph" w:styleId="CommentText">
    <w:name w:val="annotation text"/>
    <w:basedOn w:val="Normal"/>
    <w:rPr>
      <w:lang w:val="x-none"/>
    </w:rPr>
  </w:style>
  <w:style w:type="paragraph" w:styleId="ListNumber">
    <w:name w:val="List Number"/>
    <w:basedOn w:val="Normal"/>
    <w:pPr>
      <w:numPr>
        <w:numId w:val="3"/>
      </w:numPr>
    </w:p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Heading4NotItalic">
    <w:name w:val="Heading 4 + Not Italic"/>
    <w:basedOn w:val="Normal"/>
    <w:pPr>
      <w:ind w:left="400" w:hanging="400"/>
    </w:pPr>
    <w:rPr>
      <w:lang w:val="nl-NL"/>
    </w:rPr>
  </w:style>
  <w:style w:type="paragraph" w:customStyle="1" w:styleId="ClauseSubPara">
    <w:name w:val="ClauseSub_Para"/>
    <w:pPr>
      <w:suppressAutoHyphens/>
      <w:spacing w:before="60" w:after="60"/>
      <w:ind w:left="2268"/>
    </w:pPr>
    <w:rPr>
      <w:lang w:eastAsia="zh-CN"/>
    </w:rPr>
  </w:style>
  <w:style w:type="paragraph" w:customStyle="1" w:styleId="Normal12pt">
    <w:name w:val="Normal + 12 pt"/>
    <w:basedOn w:val="Normal"/>
    <w:pPr>
      <w:spacing w:before="120"/>
    </w:pPr>
    <w:rPr>
      <w:lang w:val="nl-NL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  <w:rPr>
      <w:lang w:val="x-none"/>
    </w:rPr>
  </w:style>
  <w:style w:type="paragraph" w:customStyle="1" w:styleId="NormalItalic">
    <w:name w:val="Normal + Italic"/>
    <w:basedOn w:val="Normal"/>
    <w:pPr>
      <w:ind w:right="-72"/>
      <w:jc w:val="both"/>
    </w:pPr>
    <w:rPr>
      <w:rFonts w:ascii="Verdana" w:hAnsi="Verdana" w:cs="Verdana"/>
    </w:rPr>
  </w:style>
  <w:style w:type="paragraph" w:customStyle="1" w:styleId="Style1">
    <w:name w:val="Style1"/>
    <w:basedOn w:val="TOC1"/>
    <w:pPr>
      <w:ind w:left="0"/>
    </w:pPr>
    <w:rPr>
      <w:lang w:val="sv-SE"/>
    </w:rPr>
  </w:style>
  <w:style w:type="paragraph" w:customStyle="1" w:styleId="Style2">
    <w:name w:val="Style2"/>
    <w:basedOn w:val="TOC1"/>
    <w:pPr>
      <w:ind w:left="0"/>
    </w:pPr>
    <w:rPr>
      <w:lang w:val="sv-SE"/>
    </w:rPr>
  </w:style>
  <w:style w:type="paragraph" w:customStyle="1" w:styleId="Style3">
    <w:name w:val="Style3"/>
    <w:basedOn w:val="TOC1"/>
    <w:next w:val="Style1"/>
    <w:rPr>
      <w:lang w:val="pt-BR"/>
    </w:rPr>
  </w:style>
  <w:style w:type="paragraph" w:customStyle="1" w:styleId="Style4">
    <w:name w:val="Style4"/>
    <w:basedOn w:val="TOC2"/>
    <w:pPr>
      <w:ind w:left="1134"/>
    </w:pPr>
    <w:rPr>
      <w:lang w:val="sv-SE"/>
    </w:rPr>
  </w:style>
  <w:style w:type="paragraph" w:customStyle="1" w:styleId="BlockTextJustified">
    <w:name w:val="Block Text + Justified"/>
    <w:basedOn w:val="Normal"/>
    <w:pPr>
      <w:ind w:left="534" w:hanging="534"/>
      <w:jc w:val="both"/>
    </w:pPr>
  </w:style>
  <w:style w:type="paragraph" w:customStyle="1" w:styleId="Heading212pt">
    <w:name w:val="Heading 2 + 12 pt"/>
    <w:basedOn w:val="Normal"/>
    <w:pPr>
      <w:ind w:left="426" w:hanging="426"/>
    </w:pPr>
  </w:style>
  <w:style w:type="paragraph" w:customStyle="1" w:styleId="Normal11pt">
    <w:name w:val="Normal + 11 pt"/>
    <w:basedOn w:val="Footer"/>
    <w:pPr>
      <w:tabs>
        <w:tab w:val="clear" w:pos="4320"/>
        <w:tab w:val="clear" w:pos="8640"/>
      </w:tabs>
      <w:jc w:val="center"/>
    </w:pPr>
  </w:style>
  <w:style w:type="paragraph" w:styleId="EndnoteText">
    <w:name w:val="endnote text"/>
    <w:basedOn w:val="Normal"/>
    <w:rPr>
      <w:lang w:val="x-none"/>
    </w:rPr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styleId="Revision">
    <w:name w:val="Revision"/>
    <w:pPr>
      <w:suppressAutoHyphens/>
    </w:pPr>
    <w:rPr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LKPP</dc:creator>
  <cp:keywords/>
  <dc:description/>
  <cp:lastModifiedBy>Andhika Kurnia</cp:lastModifiedBy>
  <cp:revision>4</cp:revision>
  <cp:lastPrinted>2017-11-21T08:27:00Z</cp:lastPrinted>
  <dcterms:created xsi:type="dcterms:W3CDTF">2018-04-30T04:20:00Z</dcterms:created>
  <dcterms:modified xsi:type="dcterms:W3CDTF">2018-05-16T06:34:00Z</dcterms:modified>
</cp:coreProperties>
</file>