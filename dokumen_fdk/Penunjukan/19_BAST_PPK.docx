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FAC405" w14:textId="77777777" w:rsidR="009E1DB9" w:rsidRPr="006B310E" w:rsidRDefault="009E1DB9" w:rsidP="009E1DB9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rPr>
          <w:rFonts w:asciiTheme="minorHAnsi" w:hAnsiTheme="minorHAnsi" w:cstheme="minorHAnsi"/>
          <w:sz w:val="18"/>
          <w:szCs w:val="22"/>
        </w:rPr>
      </w:pPr>
    </w:p>
    <w:p w14:paraId="5E3EE974" w14:textId="77777777" w:rsidR="004A3924" w:rsidRPr="006B310E" w:rsidRDefault="00292FD0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jc w:val="center"/>
        <w:rPr>
          <w:rFonts w:asciiTheme="minorHAnsi" w:hAnsiTheme="minorHAnsi" w:cstheme="minorHAnsi"/>
          <w:b/>
          <w:bCs/>
          <w:color w:val="000000"/>
          <w:sz w:val="36"/>
          <w:szCs w:val="22"/>
        </w:rPr>
      </w:pPr>
      <w:r w:rsidRPr="006B310E">
        <w:rPr>
          <w:rFonts w:asciiTheme="minorHAnsi" w:hAnsiTheme="minorHAnsi" w:cstheme="minorHAnsi"/>
          <w:b/>
          <w:sz w:val="36"/>
          <w:szCs w:val="22"/>
          <w:u w:val="single"/>
        </w:rPr>
        <w:t>BERITA ACARA SERAH TERIMA</w:t>
      </w:r>
      <w:r w:rsidRPr="006B310E">
        <w:rPr>
          <w:rFonts w:asciiTheme="minorHAnsi" w:hAnsiTheme="minorHAnsi" w:cstheme="minorHAnsi"/>
          <w:b/>
          <w:sz w:val="36"/>
          <w:szCs w:val="22"/>
          <w:u w:val="single"/>
          <w:lang w:val="id-ID"/>
        </w:rPr>
        <w:t xml:space="preserve"> </w:t>
      </w:r>
      <w:r w:rsidRPr="006B310E">
        <w:rPr>
          <w:rFonts w:asciiTheme="minorHAnsi" w:hAnsiTheme="minorHAnsi" w:cstheme="minorHAnsi"/>
          <w:b/>
          <w:sz w:val="36"/>
          <w:szCs w:val="22"/>
          <w:u w:val="single"/>
        </w:rPr>
        <w:t xml:space="preserve">PEKERJAAN  </w:t>
      </w:r>
    </w:p>
    <w:p w14:paraId="2E8EE7E0" w14:textId="77777777" w:rsidR="004A3924" w:rsidRPr="006B310E" w:rsidRDefault="009E1DB9">
      <w:pPr>
        <w:autoSpaceDE w:val="0"/>
        <w:contextualSpacing/>
        <w:jc w:val="center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6B310E">
        <w:rPr>
          <w:rFonts w:asciiTheme="minorHAnsi" w:hAnsiTheme="minorHAnsi" w:cstheme="minorHAnsi"/>
          <w:b/>
          <w:bCs/>
          <w:color w:val="000000"/>
          <w:sz w:val="22"/>
          <w:szCs w:val="22"/>
          <w:lang w:val="nl-NL"/>
        </w:rPr>
        <w:t>${judul}</w:t>
      </w:r>
    </w:p>
    <w:p w14:paraId="3B6242F5" w14:textId="77777777" w:rsidR="004A3924" w:rsidRPr="006B310E" w:rsidRDefault="00292FD0">
      <w:pPr>
        <w:autoSpaceDE w:val="0"/>
        <w:contextualSpacing/>
        <w:jc w:val="center"/>
        <w:rPr>
          <w:rFonts w:asciiTheme="minorHAnsi" w:hAnsiTheme="minorHAnsi" w:cstheme="minorHAnsi"/>
          <w:sz w:val="22"/>
          <w:szCs w:val="22"/>
          <w:lang w:val="en-ID"/>
        </w:rPr>
      </w:pPr>
      <w:proofErr w:type="gramStart"/>
      <w:r w:rsidRPr="006B310E">
        <w:rPr>
          <w:rFonts w:asciiTheme="minorHAnsi" w:hAnsiTheme="minorHAnsi" w:cstheme="minorHAnsi"/>
          <w:color w:val="000000"/>
          <w:spacing w:val="-3"/>
          <w:sz w:val="22"/>
          <w:szCs w:val="22"/>
        </w:rPr>
        <w:t>Nomor :</w:t>
      </w:r>
      <w:proofErr w:type="gramEnd"/>
      <w:r w:rsidRPr="006B310E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="009E1DB9" w:rsidRPr="006B310E">
        <w:rPr>
          <w:rFonts w:asciiTheme="minorHAnsi" w:hAnsiTheme="minorHAnsi" w:cstheme="minorHAnsi"/>
          <w:color w:val="000000"/>
          <w:spacing w:val="-3"/>
          <w:sz w:val="22"/>
          <w:szCs w:val="22"/>
          <w:lang w:val="en-ID"/>
        </w:rPr>
        <w:t>${nomor_surat}</w:t>
      </w:r>
    </w:p>
    <w:p w14:paraId="43AF8EE4" w14:textId="77777777" w:rsidR="004A3924" w:rsidRPr="006B310E" w:rsidRDefault="004A3924">
      <w:pPr>
        <w:tabs>
          <w:tab w:val="left" w:pos="810"/>
          <w:tab w:val="left" w:pos="1170"/>
          <w:tab w:val="left" w:pos="1530"/>
        </w:tabs>
        <w:jc w:val="center"/>
        <w:rPr>
          <w:rFonts w:asciiTheme="minorHAnsi" w:hAnsiTheme="minorHAnsi" w:cstheme="minorHAnsi"/>
          <w:sz w:val="18"/>
          <w:szCs w:val="22"/>
          <w:lang w:val="sv-SE"/>
        </w:rPr>
      </w:pPr>
    </w:p>
    <w:p w14:paraId="41098B28" w14:textId="77777777" w:rsidR="004A3924" w:rsidRPr="006B310E" w:rsidRDefault="00292FD0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6B310E">
        <w:rPr>
          <w:rFonts w:asciiTheme="minorHAnsi" w:hAnsiTheme="minorHAnsi" w:cstheme="minorHAnsi"/>
          <w:sz w:val="22"/>
          <w:szCs w:val="22"/>
          <w:lang w:val="nb-NO"/>
        </w:rPr>
        <w:t xml:space="preserve">Pada hari ini, </w:t>
      </w:r>
      <w:r w:rsidR="009E1DB9" w:rsidRPr="006B310E">
        <w:rPr>
          <w:rFonts w:asciiTheme="minorHAnsi" w:hAnsiTheme="minorHAnsi" w:cstheme="minorHAnsi"/>
          <w:sz w:val="22"/>
          <w:szCs w:val="22"/>
          <w:lang w:val="nb-NO"/>
        </w:rPr>
        <w:t>${hari}</w:t>
      </w:r>
      <w:r w:rsidRPr="006B310E">
        <w:rPr>
          <w:rFonts w:asciiTheme="minorHAnsi" w:hAnsiTheme="minorHAnsi" w:cstheme="minorHAnsi"/>
          <w:color w:val="000000"/>
          <w:sz w:val="22"/>
          <w:szCs w:val="22"/>
          <w:lang w:val="nb-NO"/>
        </w:rPr>
        <w:t xml:space="preserve"> (</w:t>
      </w:r>
      <w:r w:rsidR="009E1DB9" w:rsidRPr="006B310E">
        <w:rPr>
          <w:rFonts w:asciiTheme="minorHAnsi" w:hAnsiTheme="minorHAnsi" w:cstheme="minorHAnsi"/>
          <w:color w:val="000000"/>
          <w:sz w:val="22"/>
          <w:szCs w:val="22"/>
          <w:lang w:val="nb-NO"/>
        </w:rPr>
        <w:t>${tanggal}</w:t>
      </w:r>
      <w:r w:rsidRPr="006B310E">
        <w:rPr>
          <w:rFonts w:asciiTheme="minorHAnsi" w:hAnsiTheme="minorHAnsi" w:cstheme="minorHAnsi"/>
          <w:color w:val="000000"/>
          <w:sz w:val="22"/>
          <w:szCs w:val="22"/>
          <w:lang w:val="nb-NO"/>
        </w:rPr>
        <w:t>)</w:t>
      </w:r>
      <w:r w:rsidRPr="006B310E">
        <w:rPr>
          <w:rFonts w:asciiTheme="minorHAnsi" w:hAnsiTheme="minorHAnsi" w:cstheme="minorHAnsi"/>
          <w:color w:val="000000"/>
          <w:sz w:val="22"/>
          <w:szCs w:val="22"/>
          <w:lang w:val="sv-SE"/>
        </w:rPr>
        <w:t>, kami yang</w:t>
      </w:r>
      <w:r w:rsidRPr="006B310E">
        <w:rPr>
          <w:rFonts w:asciiTheme="minorHAnsi" w:hAnsiTheme="minorHAnsi" w:cstheme="minorHAnsi"/>
          <w:sz w:val="22"/>
          <w:szCs w:val="22"/>
          <w:lang w:val="sv-SE"/>
        </w:rPr>
        <w:t xml:space="preserve"> bertandatangan dibawah ini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B310E">
        <w:rPr>
          <w:rFonts w:asciiTheme="minorHAnsi" w:hAnsiTheme="minorHAnsi" w:cstheme="minorHAnsi"/>
          <w:sz w:val="22"/>
          <w:szCs w:val="22"/>
          <w:lang w:val="sv-SE"/>
        </w:rPr>
        <w:t>:</w:t>
      </w:r>
    </w:p>
    <w:p w14:paraId="262C5E91" w14:textId="77777777" w:rsidR="004A3924" w:rsidRPr="006B310E" w:rsidRDefault="004A3924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b/>
          <w:sz w:val="18"/>
          <w:szCs w:val="22"/>
          <w:lang w:val="sv-SE"/>
        </w:rPr>
      </w:pPr>
    </w:p>
    <w:p w14:paraId="0F349CC6" w14:textId="1D353880" w:rsidR="004A3924" w:rsidRPr="006B310E" w:rsidRDefault="00C823E7">
      <w:pPr>
        <w:widowControl/>
        <w:numPr>
          <w:ilvl w:val="0"/>
          <w:numId w:val="3"/>
        </w:numPr>
        <w:tabs>
          <w:tab w:val="left" w:pos="450"/>
        </w:tabs>
        <w:ind w:left="450" w:hanging="36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r w:rsidRPr="006B310E">
        <w:rPr>
          <w:rFonts w:asciiTheme="minorHAnsi" w:hAnsiTheme="minorHAnsi" w:cstheme="minorHAnsi"/>
          <w:b/>
          <w:sz w:val="22"/>
          <w:szCs w:val="22"/>
          <w:lang w:val="en-ID" w:eastAsia="en-US"/>
        </w:rPr>
        <w:t>${nama_</w:t>
      </w:r>
      <w:r w:rsidR="001F0808">
        <w:rPr>
          <w:rFonts w:asciiTheme="minorHAnsi" w:hAnsiTheme="minorHAnsi" w:cstheme="minorHAnsi"/>
          <w:b/>
          <w:sz w:val="22"/>
          <w:szCs w:val="22"/>
          <w:lang w:val="en-ID" w:eastAsia="en-US"/>
        </w:rPr>
        <w:t>ppk</w:t>
      </w:r>
      <w:r w:rsidRPr="006B310E">
        <w:rPr>
          <w:rFonts w:asciiTheme="minorHAnsi" w:hAnsiTheme="minorHAnsi" w:cstheme="minorHAnsi"/>
          <w:b/>
          <w:sz w:val="22"/>
          <w:szCs w:val="22"/>
          <w:lang w:val="en-ID" w:eastAsia="en-US"/>
        </w:rPr>
        <w:t>}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fi-FI" w:eastAsia="en-US"/>
        </w:rPr>
        <w:tab/>
        <w:t>:</w:t>
      </w:r>
    </w:p>
    <w:p w14:paraId="706EFEF7" w14:textId="77777777" w:rsidR="004A3924" w:rsidRPr="006B310E" w:rsidRDefault="004A3924">
      <w:pPr>
        <w:widowControl/>
        <w:tabs>
          <w:tab w:val="left" w:pos="426"/>
        </w:tabs>
        <w:jc w:val="both"/>
        <w:rPr>
          <w:rFonts w:asciiTheme="minorHAnsi" w:hAnsiTheme="minorHAnsi" w:cstheme="minorHAnsi"/>
          <w:b/>
          <w:sz w:val="18"/>
          <w:szCs w:val="22"/>
          <w:lang w:val="fi-FI"/>
        </w:rPr>
      </w:pPr>
    </w:p>
    <w:p w14:paraId="6D383BEB" w14:textId="4A991222" w:rsidR="004A3924" w:rsidRPr="006B310E" w:rsidRDefault="00292FD0" w:rsidP="003144DA">
      <w:pPr>
        <w:tabs>
          <w:tab w:val="left" w:pos="426"/>
        </w:tabs>
        <w:ind w:left="426"/>
        <w:jc w:val="both"/>
        <w:rPr>
          <w:rFonts w:asciiTheme="minorHAnsi" w:eastAsia="Tahoma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Pejabat </w:t>
      </w:r>
      <w:r w:rsidR="00E1682A">
        <w:rPr>
          <w:rFonts w:asciiTheme="minorHAnsi" w:hAnsiTheme="minorHAnsi" w:cstheme="minorHAnsi"/>
          <w:sz w:val="22"/>
          <w:szCs w:val="22"/>
          <w:lang w:val="es-ES"/>
        </w:rPr>
        <w:t>Pembuat Komitmen</w:t>
      </w:r>
      <w:r w:rsidR="006E5256">
        <w:rPr>
          <w:rFonts w:asciiTheme="minorHAnsi" w:hAnsiTheme="minorHAnsi" w:cstheme="minorHAnsi"/>
          <w:sz w:val="22"/>
          <w:szCs w:val="22"/>
          <w:lang w:val="es-ES"/>
        </w:rPr>
        <w:t xml:space="preserve"> ${direktorat}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144DA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="003144DA" w:rsidRPr="003144DA">
        <w:rPr>
          <w:rFonts w:asciiTheme="minorHAnsi" w:hAnsiTheme="minorHAnsi" w:cstheme="minorHAnsi"/>
          <w:sz w:val="22"/>
          <w:szCs w:val="22"/>
          <w:lang w:val="fi-FI"/>
        </w:rPr>
        <w:t xml:space="preserve"> </w:t>
      </w:r>
      <w:r w:rsidRPr="006B310E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berdasarkan </w:t>
      </w:r>
      <w:r w:rsidRPr="006B310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Keputusan Kuasa Pengguna Anggaran Nomor </w:t>
      </w:r>
      <w:r w:rsidR="00C823E7" w:rsidRPr="006B310E">
        <w:rPr>
          <w:rFonts w:asciiTheme="minorHAnsi" w:hAnsiTheme="minorHAnsi" w:cstheme="minorHAnsi"/>
          <w:sz w:val="22"/>
          <w:szCs w:val="22"/>
          <w:lang w:val="fi-FI" w:eastAsia="en-US"/>
        </w:rPr>
        <w:t>${nomor_surat_kpa}</w:t>
      </w:r>
      <w:r w:rsidRPr="006B310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 Tanggal </w:t>
      </w:r>
      <w:r w:rsidR="00C823E7" w:rsidRPr="006B310E">
        <w:rPr>
          <w:rFonts w:asciiTheme="minorHAnsi" w:hAnsiTheme="minorHAnsi" w:cstheme="minorHAnsi"/>
          <w:sz w:val="22"/>
          <w:szCs w:val="22"/>
          <w:lang w:val="fi-FI" w:eastAsia="en-US"/>
        </w:rPr>
        <w:t>${tanggal_surat_kpa}</w:t>
      </w:r>
      <w:r w:rsidRPr="006B310E">
        <w:rPr>
          <w:rFonts w:asciiTheme="minorHAnsi" w:hAnsiTheme="minorHAnsi" w:cstheme="minorHAnsi"/>
          <w:sz w:val="22"/>
          <w:szCs w:val="22"/>
          <w:lang w:val="id-ID" w:eastAsia="en-US"/>
        </w:rPr>
        <w:t xml:space="preserve">, 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dalam hal ini bertindak untuk dan atas nama </w:t>
      </w:r>
      <w:r w:rsidR="003144DA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yang beralamat di 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Jalan Medan Merdeka </w:t>
      </w:r>
      <w:r w:rsidR="003144DA" w:rsidRPr="003144DA">
        <w:rPr>
          <w:rFonts w:asciiTheme="minorHAnsi" w:hAnsiTheme="minorHAnsi" w:cstheme="minorHAnsi"/>
          <w:sz w:val="22"/>
          <w:szCs w:val="22"/>
          <w:lang w:val="fi-FI"/>
        </w:rPr>
        <w:t>Ba</w:t>
      </w:r>
      <w:r w:rsidR="003144DA">
        <w:rPr>
          <w:rFonts w:asciiTheme="minorHAnsi" w:hAnsiTheme="minorHAnsi" w:cstheme="minorHAnsi"/>
          <w:sz w:val="22"/>
          <w:szCs w:val="22"/>
          <w:lang w:val="fi-FI"/>
        </w:rPr>
        <w:t>rat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 Nomor 1</w:t>
      </w:r>
      <w:r w:rsidR="003144DA" w:rsidRPr="003144DA">
        <w:rPr>
          <w:rFonts w:asciiTheme="minorHAnsi" w:hAnsiTheme="minorHAnsi" w:cstheme="minorHAnsi"/>
          <w:sz w:val="22"/>
          <w:szCs w:val="22"/>
          <w:lang w:val="fi-FI"/>
        </w:rPr>
        <w:t>7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>, Jakarta Pusat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>, yang selanjutnya disebut</w:t>
      </w:r>
      <w:r w:rsidRPr="006B310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6B310E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PIHAK PERTAMA</w:t>
      </w:r>
      <w:r w:rsidRPr="006B310E">
        <w:rPr>
          <w:rFonts w:asciiTheme="minorHAnsi" w:hAnsiTheme="minorHAnsi" w:cstheme="minorHAnsi"/>
          <w:b/>
          <w:bCs/>
          <w:sz w:val="22"/>
          <w:szCs w:val="22"/>
          <w:u w:val="single"/>
          <w:lang w:val="id-ID"/>
        </w:rPr>
        <w:t>.</w:t>
      </w:r>
    </w:p>
    <w:p w14:paraId="215F9FAF" w14:textId="77777777" w:rsidR="004A3924" w:rsidRPr="006B310E" w:rsidRDefault="00292FD0">
      <w:pPr>
        <w:tabs>
          <w:tab w:val="left" w:pos="540"/>
          <w:tab w:val="left" w:pos="1170"/>
          <w:tab w:val="left" w:pos="2552"/>
          <w:tab w:val="left" w:pos="2694"/>
        </w:tabs>
        <w:ind w:left="3240" w:hanging="3060"/>
        <w:jc w:val="both"/>
        <w:rPr>
          <w:rFonts w:asciiTheme="minorHAnsi" w:hAnsiTheme="minorHAnsi" w:cstheme="minorHAnsi"/>
          <w:b/>
          <w:sz w:val="18"/>
          <w:szCs w:val="22"/>
          <w:lang w:val="id-ID" w:eastAsia="en-US"/>
        </w:rPr>
      </w:pPr>
      <w:r w:rsidRPr="006B310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             </w:t>
      </w:r>
    </w:p>
    <w:p w14:paraId="6C7DB30B" w14:textId="77777777" w:rsidR="004A3924" w:rsidRPr="006B310E" w:rsidRDefault="00C823E7">
      <w:pPr>
        <w:widowControl/>
        <w:numPr>
          <w:ilvl w:val="0"/>
          <w:numId w:val="3"/>
        </w:numPr>
        <w:tabs>
          <w:tab w:val="left" w:pos="426"/>
          <w:tab w:val="left" w:pos="3402"/>
        </w:tabs>
        <w:ind w:hanging="2880"/>
        <w:jc w:val="both"/>
        <w:rPr>
          <w:rFonts w:asciiTheme="minorHAnsi" w:eastAsia="Tahoma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b/>
          <w:sz w:val="22"/>
          <w:szCs w:val="22"/>
          <w:lang w:val="en-ID" w:eastAsia="en-US"/>
        </w:rPr>
        <w:t>${direktur_vendor}</w:t>
      </w:r>
      <w:r w:rsidR="00292FD0" w:rsidRPr="006B310E">
        <w:rPr>
          <w:rFonts w:asciiTheme="minorHAnsi" w:hAnsiTheme="minorHAnsi" w:cstheme="minorHAnsi"/>
          <w:b/>
          <w:sz w:val="22"/>
          <w:szCs w:val="22"/>
          <w:lang w:val="id-ID" w:eastAsia="en-US"/>
        </w:rPr>
        <w:tab/>
        <w:t>:</w:t>
      </w:r>
    </w:p>
    <w:p w14:paraId="2D4AAF39" w14:textId="77777777" w:rsidR="004A3924" w:rsidRPr="006B310E" w:rsidRDefault="00292FD0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eastAsia="Tahoma" w:hAnsiTheme="minorHAnsi" w:cstheme="minorHAnsi"/>
          <w:sz w:val="18"/>
          <w:szCs w:val="22"/>
          <w:lang w:val="es-ES"/>
        </w:rPr>
      </w:pPr>
      <w:r w:rsidRPr="006B310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 </w:t>
      </w:r>
    </w:p>
    <w:p w14:paraId="2530EBDC" w14:textId="436DC7FD" w:rsidR="004A3924" w:rsidRPr="006B310E" w:rsidRDefault="00D93C81">
      <w:pPr>
        <w:tabs>
          <w:tab w:val="left" w:pos="426"/>
        </w:tabs>
        <w:ind w:left="426"/>
        <w:jc w:val="both"/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Theme="minorHAnsi" w:eastAsia="Tahoma" w:hAnsiTheme="minorHAnsi" w:cstheme="minorHAnsi"/>
          <w:sz w:val="22"/>
          <w:szCs w:val="22"/>
          <w:lang w:val="es-ES"/>
        </w:rPr>
        <w:t>${jabatan}</w:t>
      </w:r>
      <w:r w:rsidR="00292FD0" w:rsidRPr="006B310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dari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${vendor}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dalam hal ini bertindak untuk dan atas nama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${vendor}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, yang berkedudukan di </w:t>
      </w:r>
      <w:r w:rsidR="00C823E7" w:rsidRPr="006B310E">
        <w:rPr>
          <w:rFonts w:asciiTheme="minorHAnsi" w:hAnsiTheme="minorHAnsi" w:cstheme="minorHAnsi"/>
          <w:sz w:val="22"/>
          <w:szCs w:val="22"/>
          <w:lang w:val="es-ES"/>
        </w:rPr>
        <w:t>${alamat_vendor}</w:t>
      </w:r>
      <w:r w:rsidR="00292FD0" w:rsidRPr="006B310E">
        <w:rPr>
          <w:rFonts w:asciiTheme="minorHAnsi" w:hAnsiTheme="minorHAnsi" w:cstheme="minorHAnsi"/>
          <w:bCs/>
          <w:color w:val="000000"/>
          <w:sz w:val="22"/>
          <w:szCs w:val="22"/>
          <w:lang w:val="id-ID"/>
        </w:rPr>
        <w:t>,</w:t>
      </w:r>
      <w:r w:rsidR="00292FD0"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yang selanjutnya disebut </w:t>
      </w:r>
      <w:r w:rsidR="00292FD0" w:rsidRPr="006B310E">
        <w:rPr>
          <w:rFonts w:asciiTheme="minorHAnsi" w:hAnsiTheme="minorHAnsi" w:cstheme="minorHAnsi"/>
          <w:b/>
          <w:sz w:val="22"/>
          <w:szCs w:val="22"/>
          <w:u w:val="single"/>
          <w:lang w:val="es-ES"/>
        </w:rPr>
        <w:t>PIHAK KEDUA.</w:t>
      </w:r>
    </w:p>
    <w:p w14:paraId="60D51BB4" w14:textId="77777777" w:rsidR="004A3924" w:rsidRPr="006B310E" w:rsidRDefault="004A3924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hAnsiTheme="minorHAnsi" w:cstheme="minorHAnsi"/>
          <w:b/>
          <w:sz w:val="18"/>
          <w:szCs w:val="22"/>
          <w:lang w:val="es-ES"/>
        </w:rPr>
      </w:pPr>
    </w:p>
    <w:p w14:paraId="6A94BEDA" w14:textId="77777777" w:rsidR="004A3924" w:rsidRPr="006B310E" w:rsidRDefault="00292FD0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b/>
          <w:sz w:val="22"/>
          <w:szCs w:val="22"/>
          <w:lang w:val="es-ES"/>
        </w:rPr>
        <w:t>Menyatakan bahwa:</w:t>
      </w:r>
    </w:p>
    <w:p w14:paraId="676A91B3" w14:textId="77777777" w:rsidR="004A3924" w:rsidRPr="006B310E" w:rsidRDefault="004A3924">
      <w:pPr>
        <w:tabs>
          <w:tab w:val="left" w:pos="540"/>
          <w:tab w:val="left" w:pos="1170"/>
          <w:tab w:val="left" w:pos="1530"/>
          <w:tab w:val="left" w:pos="2610"/>
        </w:tabs>
        <w:ind w:left="2880" w:hanging="2880"/>
        <w:jc w:val="both"/>
        <w:rPr>
          <w:rFonts w:asciiTheme="minorHAnsi" w:hAnsiTheme="minorHAnsi" w:cstheme="minorHAnsi"/>
          <w:sz w:val="18"/>
          <w:szCs w:val="22"/>
          <w:lang w:val="es-ES"/>
        </w:rPr>
      </w:pPr>
    </w:p>
    <w:p w14:paraId="7E647E6E" w14:textId="6E4BEBE6" w:rsidR="008B562F" w:rsidRPr="006B310E" w:rsidRDefault="008B562F" w:rsidP="008B562F">
      <w:pPr>
        <w:spacing w:after="6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Kedua belah pihak sepakat untuk mengadakan serah terima pekerjaan berupa </w:t>
      </w:r>
      <w:r>
        <w:rPr>
          <w:rFonts w:asciiTheme="minorHAnsi" w:hAnsiTheme="minorHAnsi" w:cstheme="minorHAnsi"/>
          <w:sz w:val="22"/>
          <w:szCs w:val="22"/>
          <w:lang w:val="nl-NL"/>
        </w:rPr>
        <w:t>dokumen hasil pelaksanaan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451EB">
        <w:rPr>
          <w:rFonts w:asciiTheme="minorHAnsi" w:hAnsiTheme="minorHAnsi" w:cstheme="minorHAnsi"/>
          <w:sz w:val="22"/>
          <w:szCs w:val="22"/>
          <w:lang w:val="es-ES"/>
        </w:rPr>
        <w:t xml:space="preserve">pekerjaan </w:t>
      </w:r>
      <w:r w:rsidR="003451EB" w:rsidRPr="003451EB">
        <w:rPr>
          <w:rFonts w:asciiTheme="minorHAnsi" w:hAnsiTheme="minorHAnsi" w:cstheme="minorHAnsi"/>
          <w:b/>
          <w:bCs/>
          <w:sz w:val="22"/>
          <w:szCs w:val="22"/>
          <w:lang w:val="es-ES"/>
        </w:rPr>
        <w:t>${judul}</w:t>
      </w:r>
      <w:r w:rsidR="003451EB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>s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esuai dengan Surat Perintah Kerja (SPK) </w:t>
      </w:r>
      <w:proofErr w:type="gramStart"/>
      <w:r w:rsidRPr="006B310E">
        <w:rPr>
          <w:rFonts w:asciiTheme="minorHAnsi" w:hAnsiTheme="minorHAnsi" w:cstheme="minorHAnsi"/>
          <w:sz w:val="22"/>
          <w:szCs w:val="22"/>
          <w:lang w:val="es-ES"/>
        </w:rPr>
        <w:t>Nomor :</w:t>
      </w:r>
      <w:proofErr w:type="gramEnd"/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6B310E">
        <w:rPr>
          <w:rFonts w:asciiTheme="minorHAnsi" w:hAnsiTheme="minorHAnsi" w:cstheme="minorHAnsi"/>
          <w:color w:val="000000"/>
          <w:spacing w:val="-3"/>
          <w:sz w:val="22"/>
          <w:szCs w:val="22"/>
          <w:lang w:val="es-ES"/>
        </w:rPr>
        <w:t>${nomor_spk}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tanggal ${tanggal_spk}, dari </w:t>
      </w:r>
      <w:r w:rsidRPr="006B310E">
        <w:rPr>
          <w:rFonts w:asciiTheme="minorHAnsi" w:hAnsiTheme="minorHAnsi" w:cstheme="minorHAnsi"/>
          <w:b/>
          <w:sz w:val="22"/>
          <w:szCs w:val="22"/>
          <w:lang w:val="es-ES"/>
        </w:rPr>
        <w:t>PIHAK KEDUA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kepada </w:t>
      </w:r>
      <w:r w:rsidRPr="006B310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dan </w:t>
      </w:r>
      <w:r w:rsidRPr="006B310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Pr="006B310E">
        <w:rPr>
          <w:rFonts w:asciiTheme="minorHAnsi" w:hAnsiTheme="minorHAnsi" w:cstheme="minorHAnsi"/>
          <w:sz w:val="22"/>
          <w:szCs w:val="22"/>
          <w:lang w:val="es-ES"/>
        </w:rPr>
        <w:t xml:space="preserve"> menerima dengan baik pelaksanaan pengadaan tersebut.</w:t>
      </w:r>
    </w:p>
    <w:p w14:paraId="70532C35" w14:textId="77777777" w:rsidR="004A3924" w:rsidRPr="006B310E" w:rsidRDefault="004A3924">
      <w:pPr>
        <w:jc w:val="both"/>
        <w:rPr>
          <w:rFonts w:asciiTheme="minorHAnsi" w:hAnsiTheme="minorHAnsi" w:cstheme="minorHAnsi"/>
          <w:sz w:val="18"/>
          <w:szCs w:val="22"/>
          <w:lang w:val="es-E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D80723" w:rsidRPr="009C6933" w14:paraId="0FBFA7D7" w14:textId="77777777" w:rsidTr="000823EA">
        <w:trPr>
          <w:cantSplit/>
          <w:trHeight w:val="5740"/>
        </w:trPr>
        <w:tc>
          <w:tcPr>
            <w:tcW w:w="10200" w:type="dxa"/>
          </w:tcPr>
          <w:p w14:paraId="41D3DCF9" w14:textId="77777777" w:rsidR="00D80723" w:rsidRDefault="00D80723" w:rsidP="00D80723">
            <w:pPr>
              <w:tabs>
                <w:tab w:val="left" w:pos="540"/>
                <w:tab w:val="left" w:pos="1170"/>
                <w:tab w:val="left" w:pos="1710"/>
                <w:tab w:val="left" w:pos="2610"/>
              </w:tabs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80723">
              <w:rPr>
                <w:rFonts w:asciiTheme="minorHAnsi" w:hAnsiTheme="minorHAnsi" w:cstheme="minorHAnsi"/>
                <w:sz w:val="22"/>
                <w:szCs w:val="22"/>
              </w:rPr>
              <w:t>Demikian Berita Acara Serah Terima ini dib</w:t>
            </w:r>
            <w:r w:rsidRPr="00D80723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uat untuk dipergunakan sebagaimana mestinya.</w:t>
            </w:r>
          </w:p>
          <w:p w14:paraId="77D10FB3" w14:textId="77777777" w:rsidR="00D80723" w:rsidRDefault="00D80723" w:rsidP="00D80723">
            <w:pPr>
              <w:tabs>
                <w:tab w:val="left" w:pos="540"/>
                <w:tab w:val="left" w:pos="1170"/>
                <w:tab w:val="left" w:pos="1710"/>
                <w:tab w:val="left" w:pos="2610"/>
              </w:tabs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211"/>
              <w:gridCol w:w="4623"/>
            </w:tblGrid>
            <w:tr w:rsidR="00D80723" w:rsidRPr="009C6933" w14:paraId="58068E33" w14:textId="77777777" w:rsidTr="00D80723">
              <w:trPr>
                <w:cantSplit/>
                <w:trHeight w:val="1876"/>
              </w:trPr>
              <w:tc>
                <w:tcPr>
                  <w:tcW w:w="5211" w:type="dxa"/>
                  <w:shd w:val="clear" w:color="auto" w:fill="auto"/>
                </w:tcPr>
                <w:p w14:paraId="2A543EAA" w14:textId="2CA3CACC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D80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KEDUA</w:t>
                  </w:r>
                </w:p>
                <w:p w14:paraId="22A7CB41" w14:textId="1A2D399C" w:rsidR="003E372D" w:rsidRPr="00D80723" w:rsidRDefault="003E372D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AC20B5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${jabatan}</w:t>
                  </w:r>
                </w:p>
                <w:p w14:paraId="7CF4C450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551C38FB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36C2E235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D6CC9BE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01846A99" w14:textId="7A03A284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87E8887" w14:textId="77777777" w:rsidR="003E372D" w:rsidRPr="00D80723" w:rsidRDefault="003E372D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FFA2AB3" w14:textId="77777777" w:rsidR="00D80723" w:rsidRPr="00AC20B5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id-ID"/>
                    </w:rPr>
                  </w:pPr>
                  <w:r w:rsidRPr="00AC20B5"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s-ES"/>
                    </w:rPr>
                    <w:t>${direktur_vendor}</w:t>
                  </w:r>
                </w:p>
                <w:p w14:paraId="4B44FAEE" w14:textId="60C2CF9E" w:rsidR="00D80723" w:rsidRPr="00AC20B5" w:rsidRDefault="00D80723" w:rsidP="000C19A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</w:pPr>
                </w:p>
              </w:tc>
              <w:tc>
                <w:tcPr>
                  <w:tcW w:w="4623" w:type="dxa"/>
                  <w:shd w:val="clear" w:color="auto" w:fill="auto"/>
                </w:tcPr>
                <w:p w14:paraId="305B62F7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PERTAMA</w:t>
                  </w:r>
                </w:p>
                <w:p w14:paraId="3CF063CA" w14:textId="600C8E6C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 w:rsidR="001F0808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Pembuat Komitmen</w:t>
                  </w:r>
                </w:p>
                <w:p w14:paraId="5CC09F5F" w14:textId="371BAE99" w:rsidR="005F0C41" w:rsidRPr="00D80723" w:rsidRDefault="005F0C41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6D310FDA" w14:textId="743A14E9" w:rsidR="00D80723" w:rsidRPr="00D80723" w:rsidRDefault="003144DA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0E3A0560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2ECEBFF" w14:textId="77777777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3626715A" w14:textId="5407C39A" w:rsid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48E7D20C" w14:textId="77777777" w:rsidR="003E372D" w:rsidRPr="00D80723" w:rsidRDefault="003E372D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7BD749C1" w14:textId="33BDECF1" w:rsidR="00D80723" w:rsidRPr="00AC20B5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sv-SE"/>
                    </w:rPr>
                  </w:pPr>
                  <w:r w:rsidRPr="00AC20B5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</w:t>
                  </w:r>
                  <w:r w:rsidR="001F0808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ppk</w:t>
                  </w:r>
                  <w:r w:rsidRPr="00AC20B5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}</w:t>
                  </w:r>
                </w:p>
                <w:p w14:paraId="0D357CEF" w14:textId="2788C770" w:rsidR="00D80723" w:rsidRPr="00D80723" w:rsidRDefault="00D80723" w:rsidP="000C19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sv-SE"/>
                    </w:rPr>
                    <w:t xml:space="preserve">NIP. </w:t>
                  </w: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${nip_</w:t>
                  </w:r>
                  <w:r w:rsidR="001F0808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ppk</w:t>
                  </w: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14:paraId="0E8A2F45" w14:textId="77777777" w:rsidR="00D80723" w:rsidRPr="00D80723" w:rsidRDefault="00D80723" w:rsidP="000C19A6">
            <w:pPr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276CB099" w14:textId="226C4773" w:rsidR="00D80723" w:rsidRPr="00D80723" w:rsidRDefault="00D80723" w:rsidP="000C19A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</w:tr>
    </w:tbl>
    <w:p w14:paraId="469696CE" w14:textId="77777777" w:rsidR="002D0C74" w:rsidRDefault="002D0C74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br w:type="page"/>
      </w:r>
    </w:p>
    <w:p w14:paraId="1A24436A" w14:textId="77777777" w:rsidR="004A3924" w:rsidRPr="006B310E" w:rsidRDefault="00292FD0" w:rsidP="002D0C74">
      <w:pPr>
        <w:tabs>
          <w:tab w:val="left" w:pos="1134"/>
        </w:tabs>
        <w:ind w:left="1276" w:hanging="1276"/>
        <w:rPr>
          <w:rFonts w:asciiTheme="minorHAnsi" w:hAnsiTheme="minorHAnsi" w:cstheme="minorHAnsi"/>
          <w:sz w:val="22"/>
          <w:szCs w:val="22"/>
          <w:lang w:val="sv-SE"/>
        </w:rPr>
      </w:pPr>
      <w:r w:rsidRPr="006B310E">
        <w:rPr>
          <w:rFonts w:asciiTheme="minorHAnsi" w:hAnsiTheme="minorHAnsi" w:cstheme="minorHAnsi"/>
          <w:sz w:val="22"/>
          <w:szCs w:val="22"/>
          <w:lang w:val="sv-SE"/>
        </w:rPr>
        <w:lastRenderedPageBreak/>
        <w:t>Lampiran</w:t>
      </w:r>
      <w:r w:rsidRPr="006B310E">
        <w:rPr>
          <w:rFonts w:asciiTheme="minorHAnsi" w:hAnsiTheme="minorHAnsi" w:cstheme="minorHAnsi"/>
          <w:sz w:val="22"/>
          <w:szCs w:val="22"/>
          <w:lang w:val="sv-SE"/>
        </w:rPr>
        <w:tab/>
        <w:t xml:space="preserve">: Berita Acara Serah Terima Pekerjaan </w:t>
      </w:r>
    </w:p>
    <w:p w14:paraId="7C3B0688" w14:textId="77777777" w:rsidR="00930826" w:rsidRPr="006B310E" w:rsidRDefault="00292FD0">
      <w:pPr>
        <w:tabs>
          <w:tab w:val="left" w:pos="1140"/>
        </w:tabs>
        <w:ind w:left="1260" w:hanging="1260"/>
        <w:rPr>
          <w:rFonts w:asciiTheme="minorHAnsi" w:hAnsiTheme="minorHAnsi" w:cstheme="minorHAnsi"/>
          <w:bCs/>
          <w:sz w:val="22"/>
          <w:szCs w:val="22"/>
          <w:lang w:val="nl-NL"/>
        </w:rPr>
      </w:pPr>
      <w:r w:rsidRPr="006B310E">
        <w:rPr>
          <w:rFonts w:asciiTheme="minorHAnsi" w:hAnsiTheme="minorHAnsi" w:cstheme="minorHAnsi"/>
          <w:sz w:val="22"/>
          <w:szCs w:val="22"/>
          <w:lang w:val="sv-SE"/>
        </w:rPr>
        <w:t>Pekerjaan</w:t>
      </w:r>
      <w:r w:rsidRPr="006B310E">
        <w:rPr>
          <w:rFonts w:asciiTheme="minorHAnsi" w:hAnsiTheme="minorHAnsi" w:cstheme="minorHAnsi"/>
          <w:sz w:val="22"/>
          <w:szCs w:val="22"/>
          <w:lang w:val="sv-SE"/>
        </w:rPr>
        <w:tab/>
        <w:t xml:space="preserve">: </w:t>
      </w:r>
      <w:r w:rsidR="00930826" w:rsidRPr="006B310E">
        <w:rPr>
          <w:rFonts w:asciiTheme="minorHAnsi" w:hAnsiTheme="minorHAnsi" w:cstheme="minorHAnsi"/>
          <w:bCs/>
          <w:sz w:val="22"/>
          <w:szCs w:val="22"/>
          <w:lang w:val="nl-NL"/>
        </w:rPr>
        <w:t>${judul}</w:t>
      </w:r>
    </w:p>
    <w:tbl>
      <w:tblPr>
        <w:tblStyle w:val="TableGrid"/>
        <w:tblW w:w="10053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992"/>
        <w:gridCol w:w="1276"/>
        <w:gridCol w:w="850"/>
        <w:gridCol w:w="2545"/>
      </w:tblGrid>
      <w:tr w:rsidR="00000A06" w:rsidRPr="006B310E" w14:paraId="1B55D550" w14:textId="77777777" w:rsidTr="00837D04">
        <w:trPr>
          <w:trHeight w:val="725"/>
        </w:trPr>
        <w:tc>
          <w:tcPr>
            <w:tcW w:w="988" w:type="dxa"/>
            <w:vAlign w:val="center"/>
          </w:tcPr>
          <w:p w14:paraId="7F76851D" w14:textId="77777777" w:rsidR="00000A06" w:rsidRPr="006B310E" w:rsidRDefault="00000A06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  <w:r w:rsidR="00837D0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mor</w:t>
            </w:r>
          </w:p>
        </w:tc>
        <w:tc>
          <w:tcPr>
            <w:tcW w:w="3402" w:type="dxa"/>
            <w:vAlign w:val="center"/>
          </w:tcPr>
          <w:p w14:paraId="00DDB787" w14:textId="77777777" w:rsidR="00000A06" w:rsidRPr="006B310E" w:rsidRDefault="00000A06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Pekerjaan</w:t>
            </w:r>
          </w:p>
        </w:tc>
        <w:tc>
          <w:tcPr>
            <w:tcW w:w="2268" w:type="dxa"/>
            <w:gridSpan w:val="2"/>
            <w:vAlign w:val="center"/>
          </w:tcPr>
          <w:p w14:paraId="54D6719C" w14:textId="77777777" w:rsidR="00000A06" w:rsidRPr="006B310E" w:rsidRDefault="00000A06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Volume</w:t>
            </w:r>
          </w:p>
        </w:tc>
        <w:tc>
          <w:tcPr>
            <w:tcW w:w="850" w:type="dxa"/>
            <w:vAlign w:val="center"/>
          </w:tcPr>
          <w:p w14:paraId="41D15706" w14:textId="77777777" w:rsidR="00000A06" w:rsidRPr="006B310E" w:rsidRDefault="00000A06" w:rsidP="00000A0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Hari</w:t>
            </w:r>
          </w:p>
        </w:tc>
        <w:tc>
          <w:tcPr>
            <w:tcW w:w="2545" w:type="dxa"/>
            <w:vAlign w:val="center"/>
          </w:tcPr>
          <w:p w14:paraId="17044EF5" w14:textId="77777777" w:rsidR="00000A06" w:rsidRPr="006B310E" w:rsidRDefault="00000A06" w:rsidP="00776FD6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Keterangan</w:t>
            </w:r>
          </w:p>
        </w:tc>
      </w:tr>
      <w:tr w:rsidR="00000A06" w:rsidRPr="006B310E" w14:paraId="01E4B51F" w14:textId="77777777" w:rsidTr="00837D04">
        <w:trPr>
          <w:trHeight w:val="271"/>
        </w:trPr>
        <w:tc>
          <w:tcPr>
            <w:tcW w:w="988" w:type="dxa"/>
          </w:tcPr>
          <w:p w14:paraId="46E51C67" w14:textId="77777777" w:rsidR="00000A06" w:rsidRPr="006B310E" w:rsidRDefault="00000A06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Cs/>
                <w:sz w:val="22"/>
                <w:szCs w:val="22"/>
              </w:rPr>
              <w:t>${nomor}</w:t>
            </w:r>
          </w:p>
        </w:tc>
        <w:tc>
          <w:tcPr>
            <w:tcW w:w="3402" w:type="dxa"/>
          </w:tcPr>
          <w:p w14:paraId="5E7F7A0D" w14:textId="77777777" w:rsidR="00000A06" w:rsidRPr="006B310E" w:rsidRDefault="00000A06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${kategori_</w:t>
            </w:r>
            <w:proofErr w:type="gramStart"/>
            <w:r w:rsidRPr="006B310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pekerjaan}</w:t>
            </w:r>
            <w:r w:rsidRPr="006B310E">
              <w:rPr>
                <w:rFonts w:asciiTheme="minorHAnsi" w:hAnsiTheme="minorHAnsi" w:cstheme="minorHAnsi"/>
                <w:bCs/>
                <w:sz w:val="22"/>
                <w:szCs w:val="22"/>
              </w:rPr>
              <w:t>$</w:t>
            </w:r>
            <w:proofErr w:type="gramEnd"/>
            <w:r w:rsidRPr="006B310E">
              <w:rPr>
                <w:rFonts w:asciiTheme="minorHAnsi" w:hAnsiTheme="minorHAnsi" w:cstheme="minorHAnsi"/>
                <w:bCs/>
                <w:sz w:val="22"/>
                <w:szCs w:val="22"/>
              </w:rPr>
              <w:t>{pekerjaan}</w:t>
            </w:r>
          </w:p>
        </w:tc>
        <w:tc>
          <w:tcPr>
            <w:tcW w:w="992" w:type="dxa"/>
          </w:tcPr>
          <w:p w14:paraId="5B7A2E5F" w14:textId="77777777" w:rsidR="00000A06" w:rsidRPr="006B310E" w:rsidRDefault="00000A06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Cs/>
                <w:sz w:val="22"/>
                <w:szCs w:val="22"/>
              </w:rPr>
              <w:t>${volume}</w:t>
            </w:r>
          </w:p>
        </w:tc>
        <w:tc>
          <w:tcPr>
            <w:tcW w:w="1276" w:type="dxa"/>
          </w:tcPr>
          <w:p w14:paraId="7951D0B2" w14:textId="77777777" w:rsidR="00000A06" w:rsidRPr="006B310E" w:rsidRDefault="00000A06">
            <w:pPr>
              <w:tabs>
                <w:tab w:val="left" w:pos="1140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Cs/>
                <w:sz w:val="22"/>
                <w:szCs w:val="22"/>
              </w:rPr>
              <w:t>${jenis_volume}</w:t>
            </w:r>
          </w:p>
        </w:tc>
        <w:tc>
          <w:tcPr>
            <w:tcW w:w="850" w:type="dxa"/>
          </w:tcPr>
          <w:p w14:paraId="52C022DE" w14:textId="77777777" w:rsidR="00000A06" w:rsidRPr="006B310E" w:rsidRDefault="00000A06" w:rsidP="00F054F5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${hari2}</w:t>
            </w:r>
          </w:p>
        </w:tc>
        <w:tc>
          <w:tcPr>
            <w:tcW w:w="2545" w:type="dxa"/>
            <w:vAlign w:val="center"/>
          </w:tcPr>
          <w:p w14:paraId="30066F33" w14:textId="77777777" w:rsidR="00000A06" w:rsidRPr="006B310E" w:rsidRDefault="00000A06" w:rsidP="00F054F5">
            <w:pPr>
              <w:tabs>
                <w:tab w:val="left" w:pos="1140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310E">
              <w:rPr>
                <w:rFonts w:asciiTheme="minorHAnsi" w:hAnsiTheme="minorHAnsi" w:cstheme="minorHAnsi"/>
                <w:bCs/>
                <w:sz w:val="22"/>
                <w:szCs w:val="22"/>
              </w:rPr>
              <w:t>${keterangan}</w:t>
            </w:r>
          </w:p>
        </w:tc>
      </w:tr>
    </w:tbl>
    <w:p w14:paraId="3E052594" w14:textId="77777777" w:rsidR="004A3924" w:rsidRPr="006B310E" w:rsidRDefault="004A3924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667F64E6" w14:textId="77777777" w:rsidR="00F054F5" w:rsidRPr="006B310E" w:rsidRDefault="00F054F5">
      <w:pPr>
        <w:rPr>
          <w:rFonts w:asciiTheme="minorHAnsi" w:hAnsiTheme="minorHAnsi" w:cstheme="minorHAnsi"/>
          <w:sz w:val="22"/>
          <w:szCs w:val="22"/>
          <w:lang w:val="sv-SE"/>
        </w:rPr>
      </w:pPr>
    </w:p>
    <w:p w14:paraId="404EBCFF" w14:textId="77777777" w:rsidR="00F054F5" w:rsidRPr="006B310E" w:rsidRDefault="00F054F5">
      <w:pPr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3"/>
      </w:tblGrid>
      <w:tr w:rsidR="00804CAC" w:rsidRPr="009C6933" w14:paraId="1DAC0AD2" w14:textId="77777777" w:rsidTr="00804CAC">
        <w:trPr>
          <w:cantSplit/>
          <w:trHeight w:val="4655"/>
        </w:trPr>
        <w:tc>
          <w:tcPr>
            <w:tcW w:w="1005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211"/>
              <w:gridCol w:w="4623"/>
            </w:tblGrid>
            <w:tr w:rsidR="00E800A6" w:rsidRPr="009C6933" w14:paraId="571D6868" w14:textId="77777777" w:rsidTr="005F45C3">
              <w:trPr>
                <w:cantSplit/>
                <w:trHeight w:val="1929"/>
              </w:trPr>
              <w:tc>
                <w:tcPr>
                  <w:tcW w:w="5211" w:type="dxa"/>
                  <w:shd w:val="clear" w:color="auto" w:fill="auto"/>
                </w:tcPr>
                <w:p w14:paraId="3A35BD2F" w14:textId="77777777" w:rsidR="00E800A6" w:rsidRDefault="00E800A6" w:rsidP="00E800A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D80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KEDUA</w:t>
                  </w:r>
                </w:p>
                <w:p w14:paraId="3AA775B6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AC20B5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${jabatan}</w:t>
                  </w:r>
                </w:p>
                <w:p w14:paraId="455BA574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67E720EA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28E69FAE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288948D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CB7C3DC" w14:textId="77777777" w:rsidR="00E800A6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0E19234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8B2D971" w14:textId="77777777" w:rsidR="00E800A6" w:rsidRPr="00AC20B5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id-ID"/>
                    </w:rPr>
                  </w:pPr>
                  <w:r w:rsidRPr="00AC20B5"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s-ES"/>
                    </w:rPr>
                    <w:t>${direktur_vendor}</w:t>
                  </w:r>
                </w:p>
                <w:p w14:paraId="771A9AA0" w14:textId="11AD2373" w:rsidR="00E800A6" w:rsidRPr="006E54DB" w:rsidRDefault="00E800A6" w:rsidP="00E800A6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</w:p>
              </w:tc>
              <w:tc>
                <w:tcPr>
                  <w:tcW w:w="4623" w:type="dxa"/>
                  <w:shd w:val="clear" w:color="auto" w:fill="auto"/>
                </w:tcPr>
                <w:p w14:paraId="326F723F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PERTAMA</w:t>
                  </w:r>
                </w:p>
                <w:p w14:paraId="787EBAB8" w14:textId="77777777" w:rsidR="00E800A6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Pembuat Komitmen</w:t>
                  </w:r>
                </w:p>
                <w:p w14:paraId="30CE0AE6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6304E332" w14:textId="507A8375" w:rsidR="00E800A6" w:rsidRPr="00D80723" w:rsidRDefault="003144DA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4D8CD200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2E6125DD" w14:textId="77777777" w:rsidR="00E800A6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5FF65D49" w14:textId="77777777" w:rsidR="00E800A6" w:rsidRPr="00D80723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id-ID"/>
                    </w:rPr>
                  </w:pPr>
                </w:p>
                <w:p w14:paraId="096596BC" w14:textId="77777777" w:rsidR="00E800A6" w:rsidRPr="00AC20B5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sv-SE"/>
                    </w:rPr>
                  </w:pPr>
                  <w:r w:rsidRPr="00AC20B5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</w:t>
                  </w:r>
                  <w:r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ppk</w:t>
                  </w:r>
                  <w:r w:rsidRPr="00AC20B5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u w:val="single"/>
                      <w:lang w:val="fi-FI"/>
                    </w:rPr>
                    <w:t>}</w:t>
                  </w:r>
                </w:p>
                <w:p w14:paraId="3A868EB4" w14:textId="19545C47" w:rsidR="00E800A6" w:rsidRPr="001F0808" w:rsidRDefault="00E800A6" w:rsidP="00E800A6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D80723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  <w:lang w:val="sv-SE"/>
                    </w:rPr>
                    <w:t xml:space="preserve">NIP. </w:t>
                  </w: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${nip_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ppk</w:t>
                  </w:r>
                  <w:r w:rsidRPr="00D80723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14:paraId="1E3B2F88" w14:textId="77777777" w:rsidR="00804CAC" w:rsidRPr="00804CAC" w:rsidRDefault="00804CAC" w:rsidP="005F45C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</w:pPr>
          </w:p>
          <w:p w14:paraId="400BBF05" w14:textId="1AC8BFA1" w:rsidR="00804CAC" w:rsidRPr="00804CAC" w:rsidRDefault="00804CAC" w:rsidP="005F45C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</w:pPr>
          </w:p>
        </w:tc>
      </w:tr>
    </w:tbl>
    <w:p w14:paraId="6C27D242" w14:textId="77777777" w:rsidR="00292FD0" w:rsidRPr="006B310E" w:rsidRDefault="00292FD0" w:rsidP="00804CAC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jc w:val="center"/>
        <w:rPr>
          <w:rFonts w:asciiTheme="minorHAnsi" w:hAnsiTheme="minorHAnsi" w:cstheme="minorHAnsi"/>
          <w:sz w:val="22"/>
          <w:szCs w:val="22"/>
          <w:lang w:val="fi-FI"/>
        </w:rPr>
      </w:pPr>
    </w:p>
    <w:sectPr w:rsidR="00292FD0" w:rsidRPr="006B310E" w:rsidSect="005F0C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777" w:left="992" w:header="14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0AED" w14:textId="77777777" w:rsidR="00DB4B1C" w:rsidRDefault="00DB4B1C">
      <w:r>
        <w:separator/>
      </w:r>
    </w:p>
  </w:endnote>
  <w:endnote w:type="continuationSeparator" w:id="0">
    <w:p w14:paraId="6C9E49CA" w14:textId="77777777" w:rsidR="00DB4B1C" w:rsidRDefault="00DB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B5D4B" w14:textId="77777777" w:rsidR="006E54DB" w:rsidRDefault="006E5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973D3" w14:textId="77777777" w:rsidR="004A3924" w:rsidRDefault="004A392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BAF3" w14:textId="77777777" w:rsidR="006E54DB" w:rsidRDefault="006E5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3C9CE" w14:textId="77777777" w:rsidR="00DB4B1C" w:rsidRDefault="00DB4B1C">
      <w:r>
        <w:separator/>
      </w:r>
    </w:p>
  </w:footnote>
  <w:footnote w:type="continuationSeparator" w:id="0">
    <w:p w14:paraId="5A2218A9" w14:textId="77777777" w:rsidR="00DB4B1C" w:rsidRDefault="00DB4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C4A8D" w14:textId="77777777" w:rsidR="006E54DB" w:rsidRDefault="006E5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4DDD" w14:textId="77777777" w:rsidR="006E54DB" w:rsidRDefault="006E54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B052" w14:textId="77777777" w:rsidR="006E54DB" w:rsidRPr="008A0081" w:rsidRDefault="006E54DB" w:rsidP="006E54DB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74901A4B" w14:textId="77777777" w:rsidR="006E54DB" w:rsidRPr="008A0081" w:rsidRDefault="006E54DB" w:rsidP="006E54DB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574DADA6" w14:textId="77777777" w:rsidR="006E54DB" w:rsidRPr="008A0081" w:rsidRDefault="006E54DB" w:rsidP="006E54DB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129378CA" wp14:editId="3E8D8F4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5A0BA3A0" w14:textId="77777777" w:rsidR="006E54DB" w:rsidRPr="008A0081" w:rsidRDefault="006E54DB" w:rsidP="006E54DB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0B9127AA" w14:textId="77777777" w:rsidR="006E54DB" w:rsidRPr="008A0081" w:rsidRDefault="006E54DB" w:rsidP="006E54DB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5AAB65DF" w14:textId="77777777" w:rsidR="006E54DB" w:rsidRPr="008A0081" w:rsidRDefault="006E54DB" w:rsidP="006E54DB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7C6FEFEE" w14:textId="77777777" w:rsidR="006E54DB" w:rsidRPr="008A0081" w:rsidRDefault="006E54DB" w:rsidP="006E54DB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 xml:space="preserve">Telepon (021) 3838120, 3838167; </w:t>
    </w:r>
    <w:proofErr w:type="gramStart"/>
    <w:r w:rsidRPr="008A0081">
      <w:rPr>
        <w:rFonts w:ascii="Arial" w:hAnsi="Arial" w:cs="Arial"/>
        <w:sz w:val="18"/>
        <w:szCs w:val="14"/>
      </w:rPr>
      <w:t>Faksimile :</w:t>
    </w:r>
    <w:proofErr w:type="gramEnd"/>
    <w:r w:rsidRPr="008A0081">
      <w:rPr>
        <w:rFonts w:ascii="Arial" w:hAnsi="Arial" w:cs="Arial"/>
        <w:sz w:val="18"/>
        <w:szCs w:val="14"/>
      </w:rPr>
      <w:t xml:space="preserve"> (021) 3848245, 3840210;</w:t>
    </w:r>
  </w:p>
  <w:p w14:paraId="6D546815" w14:textId="77777777" w:rsidR="006E54DB" w:rsidRPr="008A0081" w:rsidRDefault="006E54DB" w:rsidP="006E54DB">
    <w:pPr>
      <w:ind w:left="-567" w:right="-613"/>
      <w:jc w:val="center"/>
      <w:rPr>
        <w:rFonts w:ascii="Bookman Old Style" w:hAnsi="Bookman Old Style"/>
        <w:sz w:val="10"/>
      </w:rPr>
    </w:pPr>
  </w:p>
  <w:p w14:paraId="5A29D9C0" w14:textId="77777777" w:rsidR="006E54DB" w:rsidRPr="008A0081" w:rsidRDefault="006E54DB" w:rsidP="006E54DB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55114FA5" w14:textId="77777777" w:rsidR="00380F52" w:rsidRPr="00380F52" w:rsidRDefault="00380F52" w:rsidP="00380F52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lvlText w:val="%1."/>
      <w:lvlJc w:val="left"/>
      <w:pPr>
        <w:tabs>
          <w:tab w:val="num" w:pos="720"/>
        </w:tabs>
        <w:ind w:left="2880" w:hanging="720"/>
      </w:pPr>
      <w:rPr>
        <w:rFonts w:cs="Tahoma"/>
        <w:b/>
        <w:bCs/>
      </w:rPr>
    </w:lvl>
  </w:abstractNum>
  <w:abstractNum w:abstractNumId="3" w15:restartNumberingAfterBreak="0">
    <w:nsid w:val="03C001B7"/>
    <w:multiLevelType w:val="hybridMultilevel"/>
    <w:tmpl w:val="F5C4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0172B"/>
    <w:multiLevelType w:val="hybridMultilevel"/>
    <w:tmpl w:val="21F4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DB9"/>
    <w:rsid w:val="00000A06"/>
    <w:rsid w:val="00052CA3"/>
    <w:rsid w:val="000823EA"/>
    <w:rsid w:val="00083EF9"/>
    <w:rsid w:val="000D04A7"/>
    <w:rsid w:val="00152489"/>
    <w:rsid w:val="001F0808"/>
    <w:rsid w:val="00210CDF"/>
    <w:rsid w:val="00216843"/>
    <w:rsid w:val="00245FA4"/>
    <w:rsid w:val="00273FEA"/>
    <w:rsid w:val="00292FD0"/>
    <w:rsid w:val="002D0C74"/>
    <w:rsid w:val="002F5297"/>
    <w:rsid w:val="00311F02"/>
    <w:rsid w:val="003144DA"/>
    <w:rsid w:val="003146D7"/>
    <w:rsid w:val="003451EB"/>
    <w:rsid w:val="00380F52"/>
    <w:rsid w:val="003B28F3"/>
    <w:rsid w:val="003B3304"/>
    <w:rsid w:val="003E372D"/>
    <w:rsid w:val="0042667B"/>
    <w:rsid w:val="004A3924"/>
    <w:rsid w:val="004C3B4A"/>
    <w:rsid w:val="00527042"/>
    <w:rsid w:val="005F0C41"/>
    <w:rsid w:val="00617E2D"/>
    <w:rsid w:val="006B310E"/>
    <w:rsid w:val="006E5256"/>
    <w:rsid w:val="006E54DB"/>
    <w:rsid w:val="00776FD6"/>
    <w:rsid w:val="00804CAC"/>
    <w:rsid w:val="00837D04"/>
    <w:rsid w:val="00845284"/>
    <w:rsid w:val="00855CFB"/>
    <w:rsid w:val="00887620"/>
    <w:rsid w:val="008B562F"/>
    <w:rsid w:val="008D6BEE"/>
    <w:rsid w:val="00930826"/>
    <w:rsid w:val="009839C1"/>
    <w:rsid w:val="009C6933"/>
    <w:rsid w:val="009E1DB9"/>
    <w:rsid w:val="009F5AE2"/>
    <w:rsid w:val="00A27D49"/>
    <w:rsid w:val="00A435F1"/>
    <w:rsid w:val="00A8596B"/>
    <w:rsid w:val="00AC20B5"/>
    <w:rsid w:val="00AD42B3"/>
    <w:rsid w:val="00AE426F"/>
    <w:rsid w:val="00B24964"/>
    <w:rsid w:val="00B83232"/>
    <w:rsid w:val="00B85C26"/>
    <w:rsid w:val="00BD0FD2"/>
    <w:rsid w:val="00BE6FF2"/>
    <w:rsid w:val="00BF4C78"/>
    <w:rsid w:val="00BF5132"/>
    <w:rsid w:val="00C823E7"/>
    <w:rsid w:val="00CA51C1"/>
    <w:rsid w:val="00CB3016"/>
    <w:rsid w:val="00CB73E4"/>
    <w:rsid w:val="00D80723"/>
    <w:rsid w:val="00D9314A"/>
    <w:rsid w:val="00D93C81"/>
    <w:rsid w:val="00D93ED5"/>
    <w:rsid w:val="00DB4B1C"/>
    <w:rsid w:val="00DD7486"/>
    <w:rsid w:val="00E13816"/>
    <w:rsid w:val="00E1682A"/>
    <w:rsid w:val="00E20977"/>
    <w:rsid w:val="00E647CE"/>
    <w:rsid w:val="00E7237A"/>
    <w:rsid w:val="00E800A6"/>
    <w:rsid w:val="00E946A3"/>
    <w:rsid w:val="00EA07F4"/>
    <w:rsid w:val="00EA137F"/>
    <w:rsid w:val="00EE672A"/>
    <w:rsid w:val="00F054F5"/>
    <w:rsid w:val="00F47C11"/>
    <w:rsid w:val="00F73829"/>
    <w:rsid w:val="00F81B4D"/>
    <w:rsid w:val="00F91CD1"/>
    <w:rsid w:val="00FB118E"/>
    <w:rsid w:val="00FD1B9E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E9ED02F"/>
  <w15:chartTrackingRefBased/>
  <w15:docId w15:val="{B079379A-DACD-46DC-820A-4BDD7074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tabs>
        <w:tab w:val="left" w:pos="720"/>
        <w:tab w:val="left" w:pos="2520"/>
        <w:tab w:val="left" w:pos="3240"/>
      </w:tabs>
      <w:ind w:left="0" w:firstLine="720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tabs>
        <w:tab w:val="left" w:pos="990"/>
        <w:tab w:val="left" w:pos="2520"/>
        <w:tab w:val="left" w:pos="3240"/>
      </w:tabs>
      <w:ind w:left="0" w:firstLine="990"/>
      <w:outlineLvl w:val="4"/>
    </w:p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jc w:val="center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ahoma"/>
      <w:b/>
      <w:bCs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  <w:rPr>
      <w:rFonts w:cs="Times New Roman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-DefaultParagraphFont">
    <w:name w:val="WW-Default Paragraph Font"/>
  </w:style>
  <w:style w:type="character" w:customStyle="1" w:styleId="NormalTahoma10ptJustifiedLeft09cmHanging323NormalTahoma10ptcmCharChar">
    <w:name w:val="Normal + Tahoma;10 pt;Justified;Left:  0;9 cm;Hanging:  3;23 Normal + Tahoma;10 ptcm Char Char"/>
  </w:style>
  <w:style w:type="character" w:customStyle="1" w:styleId="apple-style-span">
    <w:name w:val="apple-style-span"/>
    <w:basedOn w:val="WW-DefaultParagraphFont"/>
  </w:style>
  <w:style w:type="character" w:styleId="PageNumber">
    <w:name w:val="page number"/>
    <w:basedOn w:val="WW-DefaultParagraphFont"/>
  </w:style>
  <w:style w:type="character" w:customStyle="1" w:styleId="HeaderChar">
    <w:name w:val="Header Char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widowControl/>
      <w:tabs>
        <w:tab w:val="left" w:pos="810"/>
        <w:tab w:val="left" w:pos="1170"/>
        <w:tab w:val="left" w:pos="1530"/>
      </w:tabs>
      <w:jc w:val="center"/>
    </w:pPr>
  </w:style>
  <w:style w:type="paragraph" w:styleId="BodyText">
    <w:name w:val="Body Text"/>
    <w:basedOn w:val="Normal"/>
    <w:pPr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pPr>
      <w:tabs>
        <w:tab w:val="left" w:pos="720"/>
        <w:tab w:val="left" w:pos="2520"/>
        <w:tab w:val="left" w:pos="3240"/>
      </w:tabs>
      <w:jc w:val="both"/>
    </w:pPr>
  </w:style>
  <w:style w:type="paragraph" w:styleId="BodyTextIndent">
    <w:name w:val="Body Text Indent"/>
    <w:basedOn w:val="Normal"/>
    <w:pPr>
      <w:tabs>
        <w:tab w:val="left" w:pos="900"/>
        <w:tab w:val="left" w:pos="2160"/>
        <w:tab w:val="left" w:pos="2790"/>
      </w:tabs>
      <w:ind w:left="2790" w:hanging="2160"/>
      <w:jc w:val="both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</w:pPr>
  </w:style>
  <w:style w:type="paragraph" w:customStyle="1" w:styleId="NormalTahoma">
    <w:name w:val="Normal + Tahoma"/>
    <w:basedOn w:val="Normal"/>
    <w:pPr>
      <w:widowControl/>
      <w:tabs>
        <w:tab w:val="left" w:pos="1440"/>
        <w:tab w:val="left" w:pos="1800"/>
        <w:tab w:val="left" w:pos="2160"/>
      </w:tabs>
      <w:ind w:left="1800" w:hanging="1800"/>
      <w:jc w:val="both"/>
    </w:pPr>
  </w:style>
  <w:style w:type="paragraph" w:styleId="ListBullet2">
    <w:name w:val="List Bullet 2"/>
    <w:basedOn w:val="Normal"/>
    <w:pPr>
      <w:widowControl/>
      <w:ind w:left="566" w:hanging="283"/>
    </w:pPr>
    <w:rPr>
      <w:sz w:val="24"/>
      <w:szCs w:val="24"/>
    </w:rPr>
  </w:style>
  <w:style w:type="paragraph" w:styleId="ListBullet3">
    <w:name w:val="List Bullet 3"/>
    <w:basedOn w:val="Normal"/>
    <w:pPr>
      <w:widowControl/>
      <w:ind w:left="849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widowControl/>
      <w:spacing w:after="60"/>
      <w:jc w:val="center"/>
    </w:pPr>
  </w:style>
  <w:style w:type="paragraph" w:styleId="BodyTextFirstIndent2">
    <w:name w:val="Body Text First Indent 2"/>
    <w:basedOn w:val="BodyTextIndent"/>
    <w:pPr>
      <w:widowControl/>
      <w:tabs>
        <w:tab w:val="clear" w:pos="900"/>
        <w:tab w:val="clear" w:pos="2160"/>
        <w:tab w:val="clear" w:pos="2790"/>
      </w:tabs>
      <w:spacing w:after="120"/>
      <w:ind w:left="283" w:firstLine="210"/>
      <w:jc w:val="left"/>
    </w:pPr>
  </w:style>
  <w:style w:type="paragraph" w:styleId="ListParagraph">
    <w:name w:val="List Paragraph"/>
    <w:basedOn w:val="Normal"/>
    <w:qFormat/>
    <w:pPr>
      <w:widowControl/>
      <w:ind w:left="720"/>
    </w:pPr>
  </w:style>
  <w:style w:type="paragraph" w:styleId="BalloonText">
    <w:name w:val="Balloon Text"/>
    <w:basedOn w:val="Normal"/>
  </w:style>
  <w:style w:type="paragraph" w:styleId="NormalWeb">
    <w:name w:val="Normal (Web)"/>
    <w:basedOn w:val="Normal"/>
    <w:pPr>
      <w:widowControl/>
      <w:spacing w:before="100" w:after="10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character" w:styleId="Hyperlink">
    <w:name w:val="Hyperlink"/>
    <w:rsid w:val="009E1DB9"/>
    <w:rPr>
      <w:color w:val="0000FF"/>
      <w:u w:val="single"/>
    </w:rPr>
  </w:style>
  <w:style w:type="table" w:styleId="TableGrid">
    <w:name w:val="Table Grid"/>
    <w:basedOn w:val="TableNormal"/>
    <w:uiPriority w:val="39"/>
    <w:rsid w:val="00930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3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3E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3E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March 15, 2001</vt:lpstr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March 15, 2001</dc:title>
  <dc:subject/>
  <dc:creator>Biro Pengolahan Data dan Inormasi</dc:creator>
  <cp:keywords/>
  <dc:description/>
  <cp:lastModifiedBy>Rozin Susilo</cp:lastModifiedBy>
  <cp:revision>31</cp:revision>
  <cp:lastPrinted>2017-04-05T06:25:00Z</cp:lastPrinted>
  <dcterms:created xsi:type="dcterms:W3CDTF">2018-04-04T09:12:00Z</dcterms:created>
  <dcterms:modified xsi:type="dcterms:W3CDTF">2020-08-05T02:34:00Z</dcterms:modified>
</cp:coreProperties>
</file>