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TableGrid"/>
        <w:tblW w:w="1002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678"/>
        <w:gridCol w:w="4073"/>
      </w:tblGrid>
      <w:tr w:rsidR="00A64339" w:rsidRPr="00C56529" w14:paraId="38F65199" w14:textId="3F4FBDC5" w:rsidTr="00DB0B67">
        <w:trPr>
          <w:trHeight w:val="241"/>
        </w:trPr>
        <w:tc>
          <w:tcPr>
            <w:tcW w:w="1276" w:type="dxa"/>
          </w:tcPr>
          <w:p w14:paraId="3C76E9DB" w14:textId="3ACBD8E0" w:rsidR="00A64339" w:rsidRPr="00C56529" w:rsidRDefault="0012788F" w:rsidP="00A64339">
            <w:pPr>
              <w:pStyle w:val="BodyText"/>
              <w:spacing w:after="0"/>
              <w:ind w:right="51"/>
              <w:rPr>
                <w:rFonts w:asciiTheme="minorHAnsi" w:hAnsiTheme="minorHAnsi" w:cstheme="minorHAnsi"/>
                <w:color w:val="000000"/>
                <w:sz w:val="22"/>
                <w:szCs w:val="22"/>
                <w:lang w:val="en-ID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Nomor     :</w:t>
            </w:r>
          </w:p>
        </w:tc>
        <w:tc>
          <w:tcPr>
            <w:tcW w:w="4678" w:type="dxa"/>
          </w:tcPr>
          <w:p w14:paraId="142C1049" w14:textId="5861226F" w:rsidR="00A64339" w:rsidRPr="00C56529" w:rsidRDefault="00A64339" w:rsidP="00A64339">
            <w:pPr>
              <w:pStyle w:val="BodyText"/>
              <w:tabs>
                <w:tab w:val="left" w:pos="1134"/>
                <w:tab w:val="center" w:pos="1521"/>
                <w:tab w:val="right" w:pos="3043"/>
              </w:tabs>
              <w:spacing w:after="0"/>
              <w:ind w:right="51"/>
              <w:rPr>
                <w:rFonts w:asciiTheme="minorHAnsi" w:hAnsiTheme="minorHAnsi" w:cstheme="minorHAnsi"/>
                <w:color w:val="000000"/>
                <w:sz w:val="22"/>
                <w:szCs w:val="22"/>
                <w:lang w:val="en-ID"/>
              </w:rPr>
            </w:pPr>
            <w:r w:rsidRPr="00C56529">
              <w:rPr>
                <w:rFonts w:asciiTheme="minorHAnsi" w:hAnsiTheme="minorHAnsi" w:cstheme="minorHAnsi"/>
                <w:color w:val="000000"/>
                <w:sz w:val="22"/>
                <w:szCs w:val="22"/>
                <w:lang w:val="en-ID"/>
              </w:rPr>
              <w:t>${nomor_sp}</w:t>
            </w:r>
          </w:p>
        </w:tc>
        <w:tc>
          <w:tcPr>
            <w:tcW w:w="4073" w:type="dxa"/>
          </w:tcPr>
          <w:p w14:paraId="71300DF3" w14:textId="344D4A67" w:rsidR="00A64339" w:rsidRPr="00C56529" w:rsidRDefault="00A64339" w:rsidP="00C56529">
            <w:pPr>
              <w:pStyle w:val="BodyText"/>
              <w:tabs>
                <w:tab w:val="left" w:pos="1134"/>
              </w:tabs>
              <w:spacing w:after="0"/>
              <w:ind w:right="51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ID"/>
              </w:rPr>
            </w:pPr>
            <w:r w:rsidRPr="00C56529">
              <w:rPr>
                <w:rFonts w:asciiTheme="minorHAnsi" w:hAnsiTheme="minorHAnsi" w:cstheme="minorHAnsi"/>
                <w:color w:val="000000"/>
                <w:sz w:val="22"/>
                <w:szCs w:val="22"/>
                <w:lang w:val="en-ID"/>
              </w:rPr>
              <w:t>${kota}, ${tanggal}</w:t>
            </w:r>
          </w:p>
        </w:tc>
      </w:tr>
      <w:tr w:rsidR="00A64339" w:rsidRPr="00C56529" w14:paraId="22A380D7" w14:textId="5B9405E2" w:rsidTr="00DB0B67">
        <w:trPr>
          <w:trHeight w:val="228"/>
        </w:trPr>
        <w:tc>
          <w:tcPr>
            <w:tcW w:w="1276" w:type="dxa"/>
          </w:tcPr>
          <w:p w14:paraId="47159936" w14:textId="394BD7C0" w:rsidR="00A64339" w:rsidRPr="00C56529" w:rsidRDefault="00A64339" w:rsidP="0012788F">
            <w:pPr>
              <w:pStyle w:val="BodyText"/>
              <w:spacing w:after="0"/>
              <w:ind w:right="51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C5652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Lampiran :</w:t>
            </w:r>
          </w:p>
        </w:tc>
        <w:tc>
          <w:tcPr>
            <w:tcW w:w="4678" w:type="dxa"/>
          </w:tcPr>
          <w:p w14:paraId="45AB550E" w14:textId="63D7C8AF" w:rsidR="00A64339" w:rsidRPr="00C56529" w:rsidRDefault="00A64339" w:rsidP="00A64339">
            <w:pPr>
              <w:pStyle w:val="BodyText"/>
              <w:spacing w:after="0"/>
              <w:ind w:right="5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5652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 (satu) berkas</w:t>
            </w:r>
          </w:p>
        </w:tc>
        <w:tc>
          <w:tcPr>
            <w:tcW w:w="4073" w:type="dxa"/>
          </w:tcPr>
          <w:p w14:paraId="58B28A70" w14:textId="79798334" w:rsidR="00A64339" w:rsidRPr="00C56529" w:rsidRDefault="00A64339" w:rsidP="00C56529">
            <w:pPr>
              <w:pStyle w:val="BodyText"/>
              <w:spacing w:after="0"/>
              <w:ind w:right="5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16999E9F" w14:textId="77777777" w:rsidR="00012A23" w:rsidRPr="00C56529" w:rsidRDefault="00012A23">
      <w:pPr>
        <w:pStyle w:val="BodyText"/>
        <w:spacing w:after="0"/>
        <w:ind w:left="675" w:right="50" w:hanging="675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</w:p>
    <w:p w14:paraId="1E66F52F" w14:textId="77777777" w:rsidR="00012A23" w:rsidRPr="00C56529" w:rsidRDefault="00012A23">
      <w:pPr>
        <w:pStyle w:val="BodyText"/>
        <w:spacing w:after="0"/>
        <w:ind w:left="675" w:right="50" w:hanging="675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</w:p>
    <w:p w14:paraId="6ED8C11F" w14:textId="77777777" w:rsidR="00012A23" w:rsidRPr="00E722CD" w:rsidRDefault="00012A23">
      <w:pPr>
        <w:pStyle w:val="BodyText"/>
        <w:spacing w:after="0"/>
        <w:ind w:left="675" w:right="50" w:hanging="675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  <w:r w:rsidRPr="00E722CD">
        <w:rPr>
          <w:rFonts w:asciiTheme="minorHAnsi" w:hAnsiTheme="minorHAnsi" w:cstheme="minorHAnsi"/>
          <w:color w:val="000000"/>
          <w:sz w:val="22"/>
          <w:szCs w:val="22"/>
        </w:rPr>
        <w:t>Kepada Yth.:</w:t>
      </w:r>
    </w:p>
    <w:p w14:paraId="0C75B32F" w14:textId="0B2A8A58" w:rsidR="00012A23" w:rsidRPr="00E722CD" w:rsidRDefault="00012A23">
      <w:pPr>
        <w:pStyle w:val="BodyText"/>
        <w:spacing w:after="0"/>
        <w:ind w:left="675" w:right="50" w:hanging="675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  <w:r w:rsidRPr="00E722CD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Pejabat Pengadaan pada Deputi </w:t>
      </w:r>
      <w:r w:rsidR="00247F94">
        <w:rPr>
          <w:rFonts w:asciiTheme="minorHAnsi" w:hAnsiTheme="minorHAnsi" w:cstheme="minorHAnsi"/>
          <w:sz w:val="22"/>
          <w:szCs w:val="22"/>
          <w:lang w:val="id-ID"/>
        </w:rPr>
        <w:t>Bidang Ekonomi Digital dan Produk Kreatif</w:t>
      </w:r>
    </w:p>
    <w:p w14:paraId="1A67BB5D" w14:textId="08493BA1" w:rsidR="00012A23" w:rsidRPr="005D3CB7" w:rsidRDefault="00881145">
      <w:pPr>
        <w:pStyle w:val="BodyText"/>
        <w:spacing w:after="0"/>
        <w:ind w:left="675" w:right="50" w:hanging="675"/>
        <w:rPr>
          <w:rFonts w:asciiTheme="minorHAnsi" w:hAnsiTheme="minorHAnsi" w:cstheme="minorHAnsi"/>
          <w:color w:val="000000"/>
          <w:sz w:val="22"/>
          <w:szCs w:val="22"/>
        </w:rPr>
      </w:pPr>
      <w:r w:rsidRPr="00E722CD">
        <w:rPr>
          <w:rFonts w:asciiTheme="minorHAnsi" w:hAnsiTheme="minorHAnsi" w:cstheme="minorHAnsi"/>
          <w:color w:val="000000"/>
          <w:sz w:val="22"/>
          <w:szCs w:val="22"/>
        </w:rPr>
        <w:t xml:space="preserve">Sekretariat </w:t>
      </w:r>
      <w:r w:rsidR="005D3CB7">
        <w:rPr>
          <w:rFonts w:asciiTheme="minorHAnsi" w:hAnsiTheme="minorHAnsi" w:cstheme="minorHAnsi"/>
          <w:color w:val="000000"/>
          <w:sz w:val="22"/>
          <w:szCs w:val="22"/>
        </w:rPr>
        <w:t>Kementerian Pariwisata dan Ekonomi Kreatif</w:t>
      </w:r>
    </w:p>
    <w:p w14:paraId="188B957C" w14:textId="77777777" w:rsidR="00012A23" w:rsidRPr="00C56529" w:rsidRDefault="00012A23">
      <w:pPr>
        <w:pStyle w:val="BodyText"/>
        <w:spacing w:after="0"/>
        <w:ind w:left="675" w:right="50" w:hanging="675"/>
        <w:rPr>
          <w:rFonts w:asciiTheme="minorHAnsi" w:eastAsia="Footlight MT Light" w:hAnsiTheme="minorHAnsi" w:cstheme="minorHAnsi"/>
          <w:color w:val="000000"/>
          <w:sz w:val="22"/>
          <w:szCs w:val="22"/>
          <w:lang w:val="id-ID"/>
        </w:rPr>
      </w:pPr>
      <w:r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>di</w:t>
      </w:r>
    </w:p>
    <w:p w14:paraId="1B36A3C8" w14:textId="075EB280" w:rsidR="00012A23" w:rsidRPr="00C56529" w:rsidRDefault="00012A23">
      <w:pPr>
        <w:pStyle w:val="BodyText"/>
        <w:spacing w:after="0"/>
        <w:ind w:left="675" w:right="50" w:hanging="675"/>
        <w:rPr>
          <w:rFonts w:asciiTheme="minorHAnsi" w:hAnsiTheme="minorHAnsi" w:cstheme="minorHAnsi"/>
          <w:color w:val="000000"/>
          <w:sz w:val="22"/>
          <w:szCs w:val="22"/>
          <w:lang w:val="fi-FI"/>
        </w:rPr>
      </w:pPr>
      <w:r w:rsidRPr="00C56529">
        <w:rPr>
          <w:rFonts w:asciiTheme="minorHAnsi" w:eastAsia="Footlight MT Light" w:hAnsiTheme="minorHAnsi" w:cstheme="minorHAnsi"/>
          <w:color w:val="000000"/>
          <w:sz w:val="22"/>
          <w:szCs w:val="22"/>
          <w:lang w:val="id-ID"/>
        </w:rPr>
        <w:t xml:space="preserve">Jl. Medan Merdeka </w:t>
      </w:r>
      <w:r w:rsidR="00247F94">
        <w:rPr>
          <w:rFonts w:asciiTheme="minorHAnsi" w:eastAsia="Footlight MT Light" w:hAnsiTheme="minorHAnsi" w:cstheme="minorHAnsi"/>
          <w:color w:val="000000"/>
          <w:sz w:val="22"/>
          <w:szCs w:val="22"/>
        </w:rPr>
        <w:t xml:space="preserve">Barat </w:t>
      </w:r>
      <w:r w:rsidRPr="00C56529">
        <w:rPr>
          <w:rFonts w:asciiTheme="minorHAnsi" w:eastAsia="Footlight MT Light" w:hAnsiTheme="minorHAnsi" w:cstheme="minorHAnsi"/>
          <w:color w:val="000000"/>
          <w:sz w:val="22"/>
          <w:szCs w:val="22"/>
          <w:lang w:val="id-ID"/>
        </w:rPr>
        <w:t>No.1</w:t>
      </w:r>
      <w:r w:rsidR="00247F94">
        <w:rPr>
          <w:rFonts w:asciiTheme="minorHAnsi" w:eastAsia="Footlight MT Light" w:hAnsiTheme="minorHAnsi" w:cstheme="minorHAnsi"/>
          <w:color w:val="000000"/>
          <w:sz w:val="22"/>
          <w:szCs w:val="22"/>
        </w:rPr>
        <w:t>7</w:t>
      </w:r>
      <w:r w:rsidRPr="00C56529">
        <w:rPr>
          <w:rFonts w:asciiTheme="minorHAnsi" w:eastAsia="Footlight MT Light" w:hAnsiTheme="minorHAnsi" w:cstheme="minorHAnsi"/>
          <w:color w:val="000000"/>
          <w:sz w:val="22"/>
          <w:szCs w:val="22"/>
          <w:lang w:val="id-ID"/>
        </w:rPr>
        <w:t xml:space="preserve"> Jakarta Pusat</w:t>
      </w:r>
    </w:p>
    <w:p w14:paraId="1A35E7A1" w14:textId="77777777" w:rsidR="00012A23" w:rsidRPr="00C56529" w:rsidRDefault="00012A23">
      <w:pPr>
        <w:pStyle w:val="BodyText"/>
        <w:tabs>
          <w:tab w:val="left" w:pos="1275"/>
          <w:tab w:val="left" w:pos="1650"/>
        </w:tabs>
        <w:spacing w:after="0"/>
        <w:ind w:left="1650" w:right="50" w:hanging="1650"/>
        <w:rPr>
          <w:rFonts w:asciiTheme="minorHAnsi" w:hAnsiTheme="minorHAnsi" w:cstheme="minorHAnsi"/>
          <w:color w:val="000000"/>
          <w:sz w:val="22"/>
          <w:szCs w:val="22"/>
          <w:lang w:val="fi-FI"/>
        </w:rPr>
      </w:pPr>
    </w:p>
    <w:p w14:paraId="2103D944" w14:textId="17E8C48D" w:rsidR="00012A23" w:rsidRPr="00C56529" w:rsidRDefault="00012A23" w:rsidP="00537314">
      <w:pPr>
        <w:pStyle w:val="BodyText"/>
        <w:tabs>
          <w:tab w:val="left" w:pos="1200"/>
          <w:tab w:val="left" w:pos="1425"/>
        </w:tabs>
        <w:ind w:left="1452" w:right="50" w:hanging="1452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  <w:r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 xml:space="preserve">Perihal  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ab/>
        <w:t>: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ab/>
      </w:r>
      <w:bookmarkStart w:id="0" w:name="_Hlk479245029"/>
      <w:r w:rsidR="00455DE0"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>Pe</w:t>
      </w:r>
      <w:bookmarkEnd w:id="0"/>
      <w:r w:rsidR="00537314"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nawaran Teknis dan Harga </w:t>
      </w:r>
      <w:r w:rsidR="00635F66">
        <w:rPr>
          <w:rFonts w:asciiTheme="minorHAnsi" w:hAnsiTheme="minorHAnsi" w:cstheme="minorHAnsi"/>
          <w:color w:val="000000"/>
          <w:sz w:val="22"/>
          <w:szCs w:val="22"/>
        </w:rPr>
        <w:t>Penunjukan</w:t>
      </w:r>
      <w:r w:rsidR="00537314"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 Langsung</w:t>
      </w:r>
    </w:p>
    <w:p w14:paraId="2BB2CE03" w14:textId="77777777" w:rsidR="00012A23" w:rsidRPr="00C56529" w:rsidRDefault="00012A23">
      <w:pPr>
        <w:pStyle w:val="BodyText"/>
        <w:spacing w:after="0"/>
        <w:ind w:left="675" w:right="50" w:hanging="675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</w:p>
    <w:p w14:paraId="0596076F" w14:textId="04B1054E" w:rsidR="00012A23" w:rsidRPr="00C56529" w:rsidRDefault="00012A23">
      <w:pPr>
        <w:pStyle w:val="BodyText"/>
        <w:spacing w:after="0"/>
        <w:ind w:right="50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 xml:space="preserve">Sehubungan dengan 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undangan </w:t>
      </w:r>
      <w:r w:rsidR="00635F66" w:rsidRPr="00635F66">
        <w:rPr>
          <w:rFonts w:asciiTheme="minorHAnsi" w:hAnsiTheme="minorHAnsi" w:cstheme="minorHAnsi"/>
          <w:color w:val="000000"/>
          <w:sz w:val="22"/>
          <w:szCs w:val="22"/>
          <w:lang w:val="id-ID"/>
        </w:rPr>
        <w:t>Penunjukan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 Langsung 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>nomor: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 </w:t>
      </w:r>
      <w:r w:rsidR="005E6A96"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${nomor_undangan} tanggal ${tanggal_undangan} 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dan 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 xml:space="preserve">setelah kami pelajari dengan saksama Dokumen 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>Pengadaan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 xml:space="preserve">, dengan ini kami mengajukan penawaran untuk </w:t>
      </w:r>
      <w:r w:rsidR="00455DE0"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 xml:space="preserve">Pekerjaan </w:t>
      </w:r>
      <w:r w:rsidR="005E6A96"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>${judul}</w:t>
      </w:r>
      <w:r w:rsidR="00A1362C"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 xml:space="preserve"> 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 xml:space="preserve">sebesar </w:t>
      </w:r>
      <w:r w:rsidR="005E6A96"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>${harga_</w:t>
      </w:r>
      <w:r w:rsidR="007E45D6"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>penawaran</w:t>
      </w:r>
      <w:r w:rsidR="005E6A96"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>} (${harga_</w:t>
      </w:r>
      <w:r w:rsidR="007E45D6"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>penawaran</w:t>
      </w:r>
      <w:r w:rsidR="005E6A96"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>_kata})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>.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              </w:t>
      </w:r>
    </w:p>
    <w:p w14:paraId="67A7E598" w14:textId="77777777" w:rsidR="00012A23" w:rsidRPr="00C56529" w:rsidRDefault="00012A23">
      <w:pPr>
        <w:pStyle w:val="BodyText"/>
        <w:spacing w:after="0"/>
        <w:ind w:right="50" w:firstLine="675"/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p w14:paraId="2F1FE1DE" w14:textId="77777777" w:rsidR="00012A23" w:rsidRPr="00C56529" w:rsidRDefault="00012A23">
      <w:pPr>
        <w:pStyle w:val="BodyText"/>
        <w:spacing w:after="0"/>
        <w:ind w:right="51"/>
        <w:jc w:val="both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  <w:r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>P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 xml:space="preserve">enawaran ini sudah </w:t>
      </w:r>
      <w:r w:rsidRPr="00C56529">
        <w:rPr>
          <w:rFonts w:asciiTheme="minorHAnsi" w:hAnsiTheme="minorHAnsi" w:cstheme="minorHAnsi"/>
          <w:sz w:val="22"/>
          <w:szCs w:val="22"/>
          <w:lang w:val="fi-FI"/>
        </w:rPr>
        <w:t>memperh</w:t>
      </w:r>
      <w:r w:rsidRPr="00C56529">
        <w:rPr>
          <w:rFonts w:asciiTheme="minorHAnsi" w:hAnsiTheme="minorHAnsi" w:cstheme="minorHAnsi"/>
          <w:sz w:val="22"/>
          <w:szCs w:val="22"/>
          <w:lang w:val="id-ID"/>
        </w:rPr>
        <w:t>ati</w:t>
      </w:r>
      <w:r w:rsidRPr="00C56529">
        <w:rPr>
          <w:rFonts w:asciiTheme="minorHAnsi" w:hAnsiTheme="minorHAnsi" w:cstheme="minorHAnsi"/>
          <w:sz w:val="22"/>
          <w:szCs w:val="22"/>
          <w:lang w:val="fi-FI"/>
        </w:rPr>
        <w:t xml:space="preserve">kan </w:t>
      </w:r>
      <w:r w:rsidRPr="00C56529">
        <w:rPr>
          <w:rFonts w:asciiTheme="minorHAnsi" w:hAnsiTheme="minorHAnsi" w:cstheme="minorHAnsi"/>
          <w:sz w:val="22"/>
          <w:szCs w:val="22"/>
          <w:lang w:val="id-ID"/>
        </w:rPr>
        <w:t xml:space="preserve">ketentuan dan persyaratan yang tercantum dalam Dokumen 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Pengadaan 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>untuk melaksanakan pekerjaan tersebut di atas.</w:t>
      </w:r>
    </w:p>
    <w:p w14:paraId="7528DFD5" w14:textId="77777777" w:rsidR="00012A23" w:rsidRPr="00C56529" w:rsidRDefault="00012A23">
      <w:pPr>
        <w:pStyle w:val="BodyText"/>
        <w:spacing w:after="0"/>
        <w:ind w:left="675" w:right="51" w:firstLine="720"/>
        <w:jc w:val="both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</w:p>
    <w:p w14:paraId="3C1FD495" w14:textId="3A17C97F" w:rsidR="00012A23" w:rsidRPr="00C56529" w:rsidRDefault="00012A23">
      <w:pPr>
        <w:pStyle w:val="BodyText"/>
        <w:spacing w:after="0"/>
        <w:ind w:right="51"/>
        <w:jc w:val="both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  <w:r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>Kami akan melaksanakan pekerjaan tersebut dengan j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 xml:space="preserve">angka waktu pelaksanaan pekerjaan selama </w:t>
      </w:r>
      <w:r w:rsidR="00DD20B1"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>${total_hari_pelaksanaan} (${total_hari_pelaksanaan_kata})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 xml:space="preserve"> hari kalender</w:t>
      </w:r>
      <w:r w:rsidR="00F35BB9" w:rsidRPr="00F35BB9">
        <w:rPr>
          <w:rFonts w:asciiTheme="minorHAnsi" w:hAnsiTheme="minorHAnsi" w:cstheme="minorHAnsi"/>
          <w:color w:val="000000"/>
          <w:sz w:val="22"/>
          <w:szCs w:val="22"/>
          <w:lang w:val="id-ID"/>
        </w:rPr>
        <w:t>.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 xml:space="preserve"> </w:t>
      </w:r>
    </w:p>
    <w:p w14:paraId="2C2B28AE" w14:textId="77777777" w:rsidR="00012A23" w:rsidRPr="00C56529" w:rsidRDefault="00012A23">
      <w:pPr>
        <w:pStyle w:val="BodyText"/>
        <w:spacing w:after="0"/>
        <w:ind w:left="675" w:right="51" w:firstLine="720"/>
        <w:jc w:val="both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</w:p>
    <w:p w14:paraId="0EC458CE" w14:textId="24497334" w:rsidR="00012A23" w:rsidRPr="00C56529" w:rsidRDefault="00012A23">
      <w:pPr>
        <w:pStyle w:val="BodyText"/>
        <w:spacing w:after="0"/>
        <w:ind w:right="51"/>
        <w:jc w:val="both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  <w:r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>Penawaran ini berlaku selama</w:t>
      </w:r>
      <w:r w:rsidR="00DD20B1"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 xml:space="preserve"> ${total_hari_penawaran} (${total_hari_penawaran_kata})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 xml:space="preserve"> hari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 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 xml:space="preserve">kalender sejak 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>tanggal surat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 xml:space="preserve"> penawaran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 ini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 xml:space="preserve">. </w:t>
      </w:r>
    </w:p>
    <w:p w14:paraId="1D8F9627" w14:textId="77777777" w:rsidR="00012A23" w:rsidRPr="00C56529" w:rsidRDefault="00012A23">
      <w:pPr>
        <w:pStyle w:val="BodyText"/>
        <w:spacing w:after="0"/>
        <w:ind w:left="675" w:right="51" w:firstLine="720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</w:p>
    <w:p w14:paraId="28801C4D" w14:textId="77777777" w:rsidR="00012A23" w:rsidRPr="00C56529" w:rsidRDefault="00012A23">
      <w:pPr>
        <w:ind w:right="51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  <w:r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Sesuai dengan persyaratan, bersama Surat Penawaran ini kami lampirkan:  </w:t>
      </w:r>
    </w:p>
    <w:p w14:paraId="55CA9069" w14:textId="77777777" w:rsidR="00012A23" w:rsidRPr="00C56529" w:rsidRDefault="00012A23">
      <w:pPr>
        <w:numPr>
          <w:ilvl w:val="0"/>
          <w:numId w:val="3"/>
        </w:numPr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  <w:r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>D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es-ES"/>
        </w:rPr>
        <w:t>aftar Kuantitas dan Harga</w:t>
      </w:r>
      <w:r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>;</w:t>
      </w:r>
    </w:p>
    <w:p w14:paraId="5712EF33" w14:textId="77777777" w:rsidR="00012A23" w:rsidRPr="00C56529" w:rsidRDefault="00012A23">
      <w:pPr>
        <w:numPr>
          <w:ilvl w:val="0"/>
          <w:numId w:val="3"/>
        </w:numPr>
        <w:rPr>
          <w:rFonts w:asciiTheme="minorHAnsi" w:hAnsiTheme="minorHAnsi" w:cstheme="minorHAnsi"/>
          <w:color w:val="000000"/>
          <w:sz w:val="22"/>
          <w:szCs w:val="22"/>
          <w:lang w:val="nl-NL"/>
        </w:rPr>
      </w:pPr>
      <w:r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>Pakta Integritas;</w:t>
      </w:r>
    </w:p>
    <w:p w14:paraId="0C6F5651" w14:textId="77777777" w:rsidR="00012A23" w:rsidRPr="00C56529" w:rsidRDefault="00012A23">
      <w:pPr>
        <w:ind w:left="675" w:right="51" w:hanging="675"/>
        <w:rPr>
          <w:rFonts w:asciiTheme="minorHAnsi" w:hAnsiTheme="minorHAnsi" w:cstheme="minorHAnsi"/>
          <w:color w:val="000000"/>
          <w:sz w:val="22"/>
          <w:szCs w:val="22"/>
          <w:lang w:val="nl-NL"/>
        </w:rPr>
      </w:pPr>
    </w:p>
    <w:p w14:paraId="264F0C49" w14:textId="77777777" w:rsidR="00012A23" w:rsidRPr="00C56529" w:rsidRDefault="00012A23">
      <w:pPr>
        <w:pStyle w:val="BodyText"/>
        <w:spacing w:after="0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  <w:r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>Surat Penawaran beserta lampirannya kami sampaikan sebanyak 1 (satu) rangkap dokumen asli.</w:t>
      </w:r>
    </w:p>
    <w:p w14:paraId="41972276" w14:textId="77777777" w:rsidR="00012A23" w:rsidRPr="00C56529" w:rsidRDefault="00012A23">
      <w:pPr>
        <w:pStyle w:val="BodyText"/>
        <w:spacing w:after="0"/>
        <w:ind w:left="675" w:firstLine="720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8"/>
      </w:tblGrid>
      <w:tr w:rsidR="005A6A56" w:rsidRPr="005A6A56" w14:paraId="775066E8" w14:textId="77777777" w:rsidTr="005A6A56">
        <w:trPr>
          <w:cantSplit/>
          <w:trHeight w:val="2766"/>
        </w:trPr>
        <w:tc>
          <w:tcPr>
            <w:tcW w:w="9948" w:type="dxa"/>
          </w:tcPr>
          <w:p w14:paraId="23B5B21B" w14:textId="0D5D2603" w:rsidR="005A6A56" w:rsidRDefault="005A6A56" w:rsidP="005A6A56">
            <w:pPr>
              <w:pStyle w:val="BodyText"/>
              <w:spacing w:after="0"/>
              <w:ind w:left="31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5A6A56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Dengan disampaikannya Surat Penawaran ini, maka kami menyatakan sanggup dan akan tunduk pada semua ketentuan yang tercantum dalam Dokumen Pengadaan.</w:t>
            </w:r>
          </w:p>
          <w:p w14:paraId="49880281" w14:textId="77777777" w:rsidR="005A6A56" w:rsidRPr="005A6A56" w:rsidRDefault="005A6A56" w:rsidP="001B6EF4">
            <w:pPr>
              <w:pStyle w:val="BodyText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Style w:val="TableGrid"/>
              <w:tblW w:w="6575" w:type="dxa"/>
              <w:tblInd w:w="31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575"/>
            </w:tblGrid>
            <w:tr w:rsidR="005A6A56" w:rsidRPr="005A6A56" w14:paraId="3E178C35" w14:textId="77777777" w:rsidTr="00635F66">
              <w:trPr>
                <w:cantSplit/>
                <w:trHeight w:val="1908"/>
              </w:trPr>
              <w:tc>
                <w:tcPr>
                  <w:tcW w:w="6575" w:type="dxa"/>
                </w:tcPr>
                <w:p w14:paraId="1191EEFF" w14:textId="3C6ED2CE" w:rsidR="005A6A56" w:rsidRDefault="005A6A56" w:rsidP="00EE07C8">
                  <w:pPr>
                    <w:pStyle w:val="BodyText"/>
                    <w:spacing w:after="0"/>
                    <w:jc w:val="center"/>
                    <w:rPr>
                      <w:rFonts w:asciiTheme="minorHAnsi" w:hAnsiTheme="minorHAnsi" w:cstheme="minorHAnsi"/>
                      <w:b/>
                      <w:bCs/>
                      <w:iCs/>
                      <w:color w:val="000000"/>
                      <w:sz w:val="22"/>
                      <w:szCs w:val="22"/>
                      <w:lang w:val="nl-NL"/>
                    </w:rPr>
                  </w:pPr>
                  <w:r w:rsidRPr="005A6A56">
                    <w:rPr>
                      <w:rFonts w:asciiTheme="minorHAnsi" w:hAnsiTheme="minorHAnsi" w:cstheme="minorHAnsi"/>
                      <w:b/>
                      <w:bCs/>
                      <w:iCs/>
                      <w:color w:val="000000"/>
                      <w:sz w:val="22"/>
                      <w:szCs w:val="22"/>
                      <w:lang w:val="nl-NL"/>
                    </w:rPr>
                    <w:t>${vendor}</w:t>
                  </w:r>
                </w:p>
                <w:p w14:paraId="0299F03F" w14:textId="66A25855" w:rsidR="005A6A56" w:rsidRDefault="005A6A56" w:rsidP="00EE07C8">
                  <w:pPr>
                    <w:pStyle w:val="BodyText"/>
                    <w:spacing w:after="0"/>
                    <w:jc w:val="center"/>
                    <w:rPr>
                      <w:rFonts w:asciiTheme="minorHAnsi" w:hAnsiTheme="minorHAnsi" w:cstheme="minorHAnsi"/>
                      <w:b/>
                      <w:bCs/>
                      <w:iCs/>
                      <w:color w:val="000000"/>
                      <w:sz w:val="22"/>
                      <w:szCs w:val="22"/>
                      <w:lang w:val="nl-NL"/>
                    </w:rPr>
                  </w:pPr>
                </w:p>
                <w:p w14:paraId="7D239E9A" w14:textId="5A88761A" w:rsidR="005A6A56" w:rsidRDefault="005A6A56" w:rsidP="00EE07C8">
                  <w:pPr>
                    <w:pStyle w:val="BodyText"/>
                    <w:spacing w:after="0"/>
                    <w:jc w:val="center"/>
                    <w:rPr>
                      <w:rFonts w:asciiTheme="minorHAnsi" w:hAnsiTheme="minorHAnsi" w:cstheme="minorHAnsi"/>
                      <w:b/>
                      <w:bCs/>
                      <w:iCs/>
                      <w:color w:val="000000"/>
                      <w:sz w:val="22"/>
                      <w:szCs w:val="22"/>
                      <w:lang w:val="nl-NL"/>
                    </w:rPr>
                  </w:pPr>
                </w:p>
                <w:p w14:paraId="40279C89" w14:textId="304D622B" w:rsidR="005A6A56" w:rsidRDefault="005A6A56" w:rsidP="00EE07C8">
                  <w:pPr>
                    <w:pStyle w:val="BodyText"/>
                    <w:spacing w:after="0"/>
                    <w:jc w:val="center"/>
                    <w:rPr>
                      <w:rFonts w:asciiTheme="minorHAnsi" w:hAnsiTheme="minorHAnsi" w:cstheme="minorHAnsi"/>
                      <w:b/>
                      <w:bCs/>
                      <w:iCs/>
                      <w:color w:val="000000"/>
                      <w:sz w:val="22"/>
                      <w:szCs w:val="22"/>
                      <w:lang w:val="nl-NL"/>
                    </w:rPr>
                  </w:pPr>
                </w:p>
                <w:p w14:paraId="23BBCDB6" w14:textId="77777777" w:rsidR="00635F66" w:rsidRDefault="00635F66" w:rsidP="00EE07C8">
                  <w:pPr>
                    <w:pStyle w:val="BodyText"/>
                    <w:spacing w:after="0"/>
                    <w:jc w:val="center"/>
                    <w:rPr>
                      <w:rFonts w:asciiTheme="minorHAnsi" w:hAnsiTheme="minorHAnsi" w:cstheme="minorHAnsi"/>
                      <w:b/>
                      <w:bCs/>
                      <w:iCs/>
                      <w:color w:val="000000"/>
                      <w:sz w:val="22"/>
                      <w:szCs w:val="22"/>
                      <w:lang w:val="nl-NL"/>
                    </w:rPr>
                  </w:pPr>
                </w:p>
                <w:p w14:paraId="6BC4CD48" w14:textId="77777777" w:rsidR="005A6A56" w:rsidRPr="005A6A56" w:rsidRDefault="005A6A56" w:rsidP="00EE07C8">
                  <w:pPr>
                    <w:pStyle w:val="BodyText"/>
                    <w:spacing w:after="0"/>
                    <w:jc w:val="center"/>
                    <w:rPr>
                      <w:rFonts w:asciiTheme="minorHAnsi" w:hAnsiTheme="minorHAnsi" w:cstheme="minorHAnsi"/>
                      <w:b/>
                      <w:bCs/>
                      <w:iCs/>
                      <w:color w:val="000000"/>
                      <w:sz w:val="22"/>
                      <w:szCs w:val="22"/>
                      <w:lang w:val="nl-NL"/>
                    </w:rPr>
                  </w:pPr>
                </w:p>
                <w:p w14:paraId="268A7159" w14:textId="77777777" w:rsidR="005A6A56" w:rsidRPr="005A6A56" w:rsidRDefault="005A6A56" w:rsidP="00EE07C8">
                  <w:pPr>
                    <w:pStyle w:val="BodyText"/>
                    <w:spacing w:after="0"/>
                    <w:jc w:val="center"/>
                    <w:rPr>
                      <w:rFonts w:asciiTheme="minorHAnsi" w:hAnsiTheme="minorHAnsi" w:cstheme="minorHAnsi"/>
                      <w:iCs/>
                      <w:color w:val="000000"/>
                      <w:sz w:val="22"/>
                      <w:szCs w:val="22"/>
                      <w:lang w:val="en-ID"/>
                    </w:rPr>
                  </w:pPr>
                  <w:r w:rsidRPr="005A6A56">
                    <w:rPr>
                      <w:rFonts w:asciiTheme="minorHAnsi" w:hAnsiTheme="minorHAnsi" w:cstheme="minorHAnsi"/>
                      <w:b/>
                      <w:iCs/>
                      <w:color w:val="000000"/>
                      <w:sz w:val="22"/>
                      <w:szCs w:val="22"/>
                      <w:u w:val="single"/>
                      <w:lang w:val="en-ID"/>
                    </w:rPr>
                    <w:t>${nama_wakil_vendor}</w:t>
                  </w:r>
                </w:p>
                <w:p w14:paraId="107D9DB3" w14:textId="282B2C77" w:rsidR="005A6A56" w:rsidRPr="005A6A56" w:rsidRDefault="005A6A56" w:rsidP="00EE07C8">
                  <w:pPr>
                    <w:pStyle w:val="BodyText"/>
                    <w:spacing w:after="0"/>
                    <w:jc w:val="center"/>
                    <w:rPr>
                      <w:rFonts w:asciiTheme="minorHAnsi" w:hAnsiTheme="minorHAnsi" w:cstheme="minorHAnsi"/>
                      <w:b/>
                      <w:bCs/>
                      <w:iCs/>
                      <w:color w:val="000000"/>
                      <w:sz w:val="22"/>
                      <w:szCs w:val="22"/>
                      <w:lang w:val="nl-NL"/>
                    </w:rPr>
                  </w:pPr>
                  <w:r w:rsidRPr="005A6A56">
                    <w:rPr>
                      <w:rFonts w:asciiTheme="minorHAnsi" w:hAnsiTheme="minorHAnsi" w:cstheme="minorHAnsi"/>
                      <w:iCs/>
                      <w:color w:val="000000"/>
                      <w:sz w:val="22"/>
                      <w:szCs w:val="22"/>
                      <w:lang w:val="nl-NL"/>
                    </w:rPr>
                    <w:t>${jabatan_wakil}</w:t>
                  </w:r>
                </w:p>
              </w:tc>
            </w:tr>
          </w:tbl>
          <w:p w14:paraId="4BBB9BAF" w14:textId="5020AC44" w:rsidR="005A6A56" w:rsidRPr="005A6A56" w:rsidRDefault="005A6A56" w:rsidP="005A6A56">
            <w:pPr>
              <w:pStyle w:val="BodyText"/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47602AD" w14:textId="77777777" w:rsidR="00C85A42" w:rsidRDefault="00C85A42" w:rsidP="00C85A42">
      <w:pPr>
        <w:suppressAutoHyphens w:val="0"/>
        <w:rPr>
          <w:rFonts w:asciiTheme="minorHAnsi" w:hAnsiTheme="minorHAnsi" w:cstheme="minorHAnsi"/>
          <w:iCs/>
          <w:color w:val="000000"/>
          <w:sz w:val="22"/>
          <w:szCs w:val="22"/>
          <w:lang w:val="id-ID"/>
        </w:rPr>
      </w:pPr>
    </w:p>
    <w:p w14:paraId="2AA8503F" w14:textId="77777777" w:rsidR="00C85A42" w:rsidRDefault="00C85A42">
      <w:pPr>
        <w:suppressAutoHyphens w:val="0"/>
        <w:rPr>
          <w:rFonts w:asciiTheme="minorHAnsi" w:hAnsiTheme="minorHAnsi" w:cstheme="minorHAnsi"/>
          <w:iCs/>
          <w:color w:val="000000"/>
          <w:sz w:val="22"/>
          <w:szCs w:val="22"/>
          <w:lang w:val="id-ID"/>
        </w:rPr>
      </w:pPr>
      <w:r>
        <w:rPr>
          <w:rFonts w:asciiTheme="minorHAnsi" w:hAnsiTheme="minorHAnsi" w:cstheme="minorHAnsi"/>
          <w:iCs/>
          <w:color w:val="000000"/>
          <w:sz w:val="22"/>
          <w:szCs w:val="22"/>
          <w:lang w:val="id-ID"/>
        </w:rPr>
        <w:br w:type="page"/>
      </w:r>
    </w:p>
    <w:p w14:paraId="402523A6" w14:textId="4E519405" w:rsidR="00B9354A" w:rsidRPr="00A34290" w:rsidRDefault="00B9354A" w:rsidP="00C85A42">
      <w:pPr>
        <w:suppressAutoHyphens w:val="0"/>
        <w:jc w:val="center"/>
        <w:rPr>
          <w:rFonts w:asciiTheme="minorHAnsi" w:hAnsiTheme="minorHAnsi" w:cstheme="minorHAnsi"/>
          <w:iCs/>
          <w:color w:val="000000"/>
          <w:sz w:val="36"/>
          <w:szCs w:val="22"/>
          <w:lang w:val="id-ID"/>
        </w:rPr>
      </w:pPr>
      <w:r w:rsidRPr="00A34290">
        <w:rPr>
          <w:rFonts w:asciiTheme="minorHAnsi" w:hAnsiTheme="minorHAnsi" w:cstheme="minorHAnsi"/>
          <w:b/>
          <w:sz w:val="36"/>
          <w:szCs w:val="22"/>
          <w:u w:val="single"/>
          <w:lang w:val="id-ID"/>
        </w:rPr>
        <w:lastRenderedPageBreak/>
        <w:t>DAFTAR KUANTITAS DAN</w:t>
      </w:r>
      <w:r w:rsidR="001E3FC3" w:rsidRPr="00A34290">
        <w:rPr>
          <w:rFonts w:asciiTheme="minorHAnsi" w:hAnsiTheme="minorHAnsi" w:cstheme="minorHAnsi"/>
          <w:b/>
          <w:sz w:val="36"/>
          <w:szCs w:val="22"/>
          <w:u w:val="single"/>
          <w:lang w:val="en-AU"/>
        </w:rPr>
        <w:t xml:space="preserve"> SPESIFIKASI</w:t>
      </w:r>
      <w:r w:rsidRPr="00A34290">
        <w:rPr>
          <w:rFonts w:asciiTheme="minorHAnsi" w:hAnsiTheme="minorHAnsi" w:cstheme="minorHAnsi"/>
          <w:b/>
          <w:sz w:val="36"/>
          <w:szCs w:val="22"/>
          <w:u w:val="single"/>
          <w:lang w:val="id-ID"/>
        </w:rPr>
        <w:t xml:space="preserve"> HARGA</w:t>
      </w:r>
    </w:p>
    <w:p w14:paraId="6BD57ACF" w14:textId="77777777" w:rsidR="00B9354A" w:rsidRPr="00C56529" w:rsidRDefault="00B9354A" w:rsidP="00B9354A">
      <w:pPr>
        <w:pStyle w:val="BodyText"/>
        <w:spacing w:after="0"/>
        <w:ind w:firstLine="720"/>
        <w:jc w:val="center"/>
        <w:rPr>
          <w:rFonts w:asciiTheme="minorHAnsi" w:hAnsiTheme="minorHAnsi" w:cstheme="minorHAnsi"/>
          <w:sz w:val="22"/>
          <w:szCs w:val="22"/>
          <w:lang w:val="id-ID"/>
        </w:rPr>
      </w:pPr>
    </w:p>
    <w:p w14:paraId="7EA69932" w14:textId="77777777" w:rsidR="00F35BB9" w:rsidRPr="002A0C53" w:rsidRDefault="00F35BB9" w:rsidP="00F35BB9">
      <w:pPr>
        <w:pStyle w:val="BodyText"/>
        <w:spacing w:after="0"/>
        <w:rPr>
          <w:rFonts w:asciiTheme="minorHAnsi" w:hAnsiTheme="minorHAnsi" w:cstheme="minorHAnsi"/>
          <w:spacing w:val="3"/>
          <w:sz w:val="22"/>
          <w:szCs w:val="22"/>
          <w:lang w:val="id-ID"/>
        </w:rPr>
      </w:pPr>
      <w:r w:rsidRPr="002A0C53">
        <w:rPr>
          <w:rFonts w:asciiTheme="minorHAnsi" w:hAnsiTheme="minorHAnsi" w:cstheme="minorHAnsi"/>
          <w:spacing w:val="3"/>
          <w:sz w:val="22"/>
          <w:szCs w:val="22"/>
          <w:lang w:val="id-ID"/>
        </w:rPr>
        <w:t>${kota}, ${tanggal}</w:t>
      </w:r>
    </w:p>
    <w:p w14:paraId="77D5396D" w14:textId="77777777" w:rsidR="001C3FBF" w:rsidRPr="00C56529" w:rsidRDefault="001C3FBF" w:rsidP="00B9354A">
      <w:pPr>
        <w:pStyle w:val="BodyText"/>
        <w:spacing w:after="0"/>
        <w:rPr>
          <w:rFonts w:asciiTheme="minorHAnsi" w:hAnsiTheme="minorHAnsi" w:cstheme="minorHAnsi"/>
          <w:spacing w:val="3"/>
          <w:sz w:val="22"/>
          <w:szCs w:val="22"/>
          <w:lang w:val="id-ID"/>
        </w:rPr>
      </w:pPr>
    </w:p>
    <w:tbl>
      <w:tblPr>
        <w:tblStyle w:val="TableGrid"/>
        <w:tblW w:w="9946" w:type="dxa"/>
        <w:tblLayout w:type="fixed"/>
        <w:tblLook w:val="04A0" w:firstRow="1" w:lastRow="0" w:firstColumn="1" w:lastColumn="0" w:noHBand="0" w:noVBand="1"/>
      </w:tblPr>
      <w:tblGrid>
        <w:gridCol w:w="704"/>
        <w:gridCol w:w="3119"/>
        <w:gridCol w:w="567"/>
        <w:gridCol w:w="992"/>
        <w:gridCol w:w="709"/>
        <w:gridCol w:w="1842"/>
        <w:gridCol w:w="2013"/>
      </w:tblGrid>
      <w:tr w:rsidR="005608F0" w:rsidRPr="00C56529" w14:paraId="39CD6689" w14:textId="77777777" w:rsidTr="005608F0">
        <w:trPr>
          <w:trHeight w:val="235"/>
        </w:trPr>
        <w:tc>
          <w:tcPr>
            <w:tcW w:w="704" w:type="dxa"/>
            <w:vAlign w:val="center"/>
          </w:tcPr>
          <w:p w14:paraId="2C84122B" w14:textId="77777777" w:rsidR="005608F0" w:rsidRPr="00C56529" w:rsidRDefault="005608F0" w:rsidP="007175E7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56529">
              <w:rPr>
                <w:rFonts w:asciiTheme="minorHAnsi" w:hAnsiTheme="minorHAnsi" w:cstheme="minorHAnsi"/>
                <w:b/>
                <w:sz w:val="22"/>
                <w:szCs w:val="22"/>
              </w:rPr>
              <w:t>No</w:t>
            </w:r>
          </w:p>
        </w:tc>
        <w:tc>
          <w:tcPr>
            <w:tcW w:w="3119" w:type="dxa"/>
            <w:vAlign w:val="center"/>
          </w:tcPr>
          <w:p w14:paraId="61B9C44D" w14:textId="77777777" w:rsidR="005608F0" w:rsidRPr="00C56529" w:rsidRDefault="005608F0" w:rsidP="007175E7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56529">
              <w:rPr>
                <w:rFonts w:asciiTheme="minorHAnsi" w:hAnsiTheme="minorHAnsi" w:cstheme="minorHAnsi"/>
                <w:b/>
                <w:sz w:val="22"/>
                <w:szCs w:val="22"/>
              </w:rPr>
              <w:t>Pekerjaan</w:t>
            </w:r>
          </w:p>
        </w:tc>
        <w:tc>
          <w:tcPr>
            <w:tcW w:w="1559" w:type="dxa"/>
            <w:gridSpan w:val="2"/>
            <w:vAlign w:val="center"/>
          </w:tcPr>
          <w:p w14:paraId="2EAC9F28" w14:textId="77777777" w:rsidR="005608F0" w:rsidRPr="00C56529" w:rsidRDefault="005608F0" w:rsidP="007175E7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56529">
              <w:rPr>
                <w:rFonts w:asciiTheme="minorHAnsi" w:hAnsiTheme="minorHAnsi" w:cstheme="minorHAnsi"/>
                <w:b/>
                <w:sz w:val="22"/>
                <w:szCs w:val="22"/>
              </w:rPr>
              <w:t>Volume</w:t>
            </w:r>
          </w:p>
        </w:tc>
        <w:tc>
          <w:tcPr>
            <w:tcW w:w="709" w:type="dxa"/>
            <w:vAlign w:val="center"/>
          </w:tcPr>
          <w:p w14:paraId="26439233" w14:textId="59694583" w:rsidR="005608F0" w:rsidRPr="00C56529" w:rsidRDefault="005608F0" w:rsidP="005608F0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Hari</w:t>
            </w:r>
          </w:p>
        </w:tc>
        <w:tc>
          <w:tcPr>
            <w:tcW w:w="1842" w:type="dxa"/>
            <w:vAlign w:val="center"/>
          </w:tcPr>
          <w:p w14:paraId="2F628B90" w14:textId="0294EC8D" w:rsidR="005608F0" w:rsidRPr="00C56529" w:rsidRDefault="005608F0" w:rsidP="007175E7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56529">
              <w:rPr>
                <w:rFonts w:asciiTheme="minorHAnsi" w:hAnsiTheme="minorHAnsi" w:cstheme="minorHAnsi"/>
                <w:b/>
                <w:sz w:val="22"/>
                <w:szCs w:val="22"/>
              </w:rPr>
              <w:t>Harga Satuan (Rp)</w:t>
            </w:r>
          </w:p>
        </w:tc>
        <w:tc>
          <w:tcPr>
            <w:tcW w:w="2013" w:type="dxa"/>
            <w:vAlign w:val="center"/>
          </w:tcPr>
          <w:p w14:paraId="7290D878" w14:textId="77777777" w:rsidR="005608F0" w:rsidRPr="00C56529" w:rsidRDefault="005608F0" w:rsidP="007175E7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56529">
              <w:rPr>
                <w:rFonts w:asciiTheme="minorHAnsi" w:hAnsiTheme="minorHAnsi" w:cstheme="minorHAnsi"/>
                <w:b/>
                <w:sz w:val="22"/>
                <w:szCs w:val="22"/>
              </w:rPr>
              <w:t>Total Harga (Rp)</w:t>
            </w:r>
          </w:p>
        </w:tc>
      </w:tr>
      <w:tr w:rsidR="005608F0" w:rsidRPr="00C56529" w14:paraId="20DC71EF" w14:textId="77777777" w:rsidTr="005608F0">
        <w:trPr>
          <w:trHeight w:val="151"/>
        </w:trPr>
        <w:tc>
          <w:tcPr>
            <w:tcW w:w="704" w:type="dxa"/>
          </w:tcPr>
          <w:p w14:paraId="17E361D3" w14:textId="77777777" w:rsidR="005608F0" w:rsidRPr="00C56529" w:rsidRDefault="005608F0" w:rsidP="0098064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56529">
              <w:rPr>
                <w:rFonts w:asciiTheme="minorHAnsi" w:hAnsiTheme="minorHAnsi" w:cstheme="minorHAnsi"/>
                <w:b/>
                <w:sz w:val="22"/>
                <w:szCs w:val="22"/>
              </w:rPr>
              <w:t>${nomor}</w:t>
            </w:r>
          </w:p>
        </w:tc>
        <w:tc>
          <w:tcPr>
            <w:tcW w:w="3119" w:type="dxa"/>
          </w:tcPr>
          <w:p w14:paraId="092C9D25" w14:textId="77777777" w:rsidR="005608F0" w:rsidRPr="00C56529" w:rsidRDefault="005608F0" w:rsidP="007175E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56529">
              <w:rPr>
                <w:rFonts w:asciiTheme="minorHAnsi" w:hAnsiTheme="minorHAnsi" w:cstheme="minorHAnsi"/>
                <w:b/>
                <w:sz w:val="22"/>
                <w:szCs w:val="22"/>
              </w:rPr>
              <w:t>${kategori_pekerjaan}</w:t>
            </w:r>
            <w:r w:rsidRPr="00C56529">
              <w:rPr>
                <w:rFonts w:asciiTheme="minorHAnsi" w:hAnsiTheme="minorHAnsi" w:cstheme="minorHAnsi"/>
                <w:sz w:val="22"/>
                <w:szCs w:val="22"/>
              </w:rPr>
              <w:t>${pekerjaan}</w:t>
            </w:r>
          </w:p>
        </w:tc>
        <w:tc>
          <w:tcPr>
            <w:tcW w:w="567" w:type="dxa"/>
          </w:tcPr>
          <w:p w14:paraId="0F953E7B" w14:textId="77777777" w:rsidR="005608F0" w:rsidRPr="00C56529" w:rsidRDefault="005608F0" w:rsidP="007175E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56529">
              <w:rPr>
                <w:rFonts w:asciiTheme="minorHAnsi" w:hAnsiTheme="minorHAnsi" w:cstheme="minorHAnsi"/>
                <w:sz w:val="22"/>
                <w:szCs w:val="22"/>
              </w:rPr>
              <w:t>${volume}</w:t>
            </w:r>
          </w:p>
        </w:tc>
        <w:tc>
          <w:tcPr>
            <w:tcW w:w="992" w:type="dxa"/>
          </w:tcPr>
          <w:p w14:paraId="6B8AA456" w14:textId="77777777" w:rsidR="005608F0" w:rsidRPr="00C56529" w:rsidRDefault="005608F0" w:rsidP="007175E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56529">
              <w:rPr>
                <w:rFonts w:asciiTheme="minorHAnsi" w:hAnsiTheme="minorHAnsi" w:cstheme="minorHAnsi"/>
                <w:sz w:val="22"/>
                <w:szCs w:val="22"/>
              </w:rPr>
              <w:t>${jenis_volume}</w:t>
            </w:r>
          </w:p>
        </w:tc>
        <w:tc>
          <w:tcPr>
            <w:tcW w:w="709" w:type="dxa"/>
          </w:tcPr>
          <w:p w14:paraId="54C2AD3B" w14:textId="0D063638" w:rsidR="005608F0" w:rsidRPr="00C56529" w:rsidRDefault="005608F0" w:rsidP="005608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${hari}</w:t>
            </w:r>
          </w:p>
        </w:tc>
        <w:tc>
          <w:tcPr>
            <w:tcW w:w="1842" w:type="dxa"/>
          </w:tcPr>
          <w:p w14:paraId="40CF652A" w14:textId="094C721E" w:rsidR="005608F0" w:rsidRPr="00C56529" w:rsidRDefault="005608F0" w:rsidP="007175E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C56529">
              <w:rPr>
                <w:rFonts w:asciiTheme="minorHAnsi" w:hAnsiTheme="minorHAnsi" w:cstheme="minorHAnsi"/>
                <w:sz w:val="22"/>
                <w:szCs w:val="22"/>
              </w:rPr>
              <w:t>${harga}</w:t>
            </w:r>
          </w:p>
        </w:tc>
        <w:tc>
          <w:tcPr>
            <w:tcW w:w="2013" w:type="dxa"/>
          </w:tcPr>
          <w:p w14:paraId="6F68C1B7" w14:textId="77777777" w:rsidR="005608F0" w:rsidRPr="00C56529" w:rsidRDefault="005608F0" w:rsidP="007175E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C56529">
              <w:rPr>
                <w:rFonts w:asciiTheme="minorHAnsi" w:hAnsiTheme="minorHAnsi" w:cstheme="minorHAnsi"/>
                <w:sz w:val="22"/>
                <w:szCs w:val="22"/>
              </w:rPr>
              <w:t>${total_harga}</w:t>
            </w:r>
          </w:p>
        </w:tc>
      </w:tr>
      <w:tr w:rsidR="005608F0" w:rsidRPr="00C56529" w14:paraId="3C572786" w14:textId="77777777" w:rsidTr="007D6180">
        <w:trPr>
          <w:trHeight w:val="124"/>
        </w:trPr>
        <w:tc>
          <w:tcPr>
            <w:tcW w:w="7933" w:type="dxa"/>
            <w:gridSpan w:val="6"/>
          </w:tcPr>
          <w:p w14:paraId="440B9964" w14:textId="4B7CA373" w:rsidR="005608F0" w:rsidRPr="00C56529" w:rsidRDefault="005608F0" w:rsidP="007175E7">
            <w:pPr>
              <w:spacing w:after="12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C56529">
              <w:rPr>
                <w:rFonts w:asciiTheme="minorHAnsi" w:hAnsiTheme="minorHAnsi" w:cstheme="minorHAnsi"/>
                <w:b/>
                <w:sz w:val="22"/>
                <w:szCs w:val="22"/>
              </w:rPr>
              <w:t>TOTAL</w:t>
            </w:r>
          </w:p>
        </w:tc>
        <w:tc>
          <w:tcPr>
            <w:tcW w:w="2013" w:type="dxa"/>
          </w:tcPr>
          <w:p w14:paraId="0C087AAE" w14:textId="77777777" w:rsidR="005608F0" w:rsidRPr="00C56529" w:rsidRDefault="005608F0" w:rsidP="007175E7">
            <w:pPr>
              <w:spacing w:after="12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C56529">
              <w:rPr>
                <w:rFonts w:asciiTheme="minorHAnsi" w:hAnsiTheme="minorHAnsi" w:cstheme="minorHAnsi"/>
                <w:sz w:val="22"/>
                <w:szCs w:val="22"/>
              </w:rPr>
              <w:t>${total_harga_hps}</w:t>
            </w:r>
          </w:p>
        </w:tc>
      </w:tr>
      <w:tr w:rsidR="005608F0" w:rsidRPr="00C56529" w14:paraId="2936C56A" w14:textId="77777777" w:rsidTr="00CD0640">
        <w:trPr>
          <w:trHeight w:val="124"/>
        </w:trPr>
        <w:tc>
          <w:tcPr>
            <w:tcW w:w="9946" w:type="dxa"/>
            <w:gridSpan w:val="7"/>
          </w:tcPr>
          <w:p w14:paraId="76941000" w14:textId="5157C719" w:rsidR="005608F0" w:rsidRPr="00C56529" w:rsidRDefault="005608F0" w:rsidP="007175E7">
            <w:pPr>
              <w:spacing w:before="120" w:after="120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C5652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Terbilang </w:t>
            </w:r>
            <w:r w:rsidRPr="0055704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 w:rsidRPr="00C56529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${total_harga_hps_kata}</w:t>
            </w:r>
          </w:p>
        </w:tc>
      </w:tr>
    </w:tbl>
    <w:p w14:paraId="65E7B4A1" w14:textId="67461AD4" w:rsidR="00B9354A" w:rsidRPr="00C56529" w:rsidRDefault="00C062D3" w:rsidP="00B9354A">
      <w:pPr>
        <w:widowControl w:val="0"/>
        <w:ind w:right="-72"/>
        <w:rPr>
          <w:rFonts w:asciiTheme="minorHAnsi" w:hAnsiTheme="minorHAnsi" w:cstheme="minorHAnsi"/>
          <w:bCs/>
          <w:color w:val="00000A"/>
          <w:sz w:val="22"/>
          <w:szCs w:val="22"/>
          <w:lang w:val="sv-SE" w:eastAsia="en-US"/>
        </w:rPr>
      </w:pPr>
      <w:r>
        <w:rPr>
          <w:rFonts w:asciiTheme="minorHAnsi" w:hAnsiTheme="minorHAnsi" w:cstheme="minorHAnsi"/>
          <w:bCs/>
          <w:color w:val="00000A"/>
          <w:sz w:val="22"/>
          <w:szCs w:val="22"/>
          <w:lang w:val="sv-SE" w:eastAsia="en-US"/>
        </w:rPr>
        <w:t>*</w:t>
      </w:r>
      <w:r w:rsidR="00B9354A" w:rsidRPr="00C56529">
        <w:rPr>
          <w:rFonts w:asciiTheme="minorHAnsi" w:hAnsiTheme="minorHAnsi" w:cstheme="minorHAnsi"/>
          <w:bCs/>
          <w:color w:val="00000A"/>
          <w:sz w:val="22"/>
          <w:szCs w:val="22"/>
          <w:lang w:val="sv-SE" w:eastAsia="en-US"/>
        </w:rPr>
        <w:t>harga tersebut sudah termasuk pajak yang berlaku</w:t>
      </w:r>
    </w:p>
    <w:p w14:paraId="05096380" w14:textId="77777777" w:rsidR="00B9354A" w:rsidRPr="00C56529" w:rsidRDefault="00B9354A" w:rsidP="00B9354A">
      <w:pPr>
        <w:widowControl w:val="0"/>
        <w:ind w:right="-72"/>
        <w:rPr>
          <w:rFonts w:asciiTheme="minorHAnsi" w:hAnsiTheme="minorHAnsi" w:cstheme="minorHAnsi"/>
          <w:color w:val="00000A"/>
          <w:sz w:val="22"/>
          <w:szCs w:val="22"/>
          <w:lang w:eastAsia="en-US"/>
        </w:rPr>
      </w:pPr>
    </w:p>
    <w:p w14:paraId="543AE543" w14:textId="77777777" w:rsidR="00B9354A" w:rsidRPr="00C56529" w:rsidRDefault="00B9354A" w:rsidP="00B9354A">
      <w:pPr>
        <w:pStyle w:val="BodyText"/>
        <w:spacing w:after="0"/>
        <w:ind w:firstLine="426"/>
        <w:rPr>
          <w:rFonts w:asciiTheme="minorHAnsi" w:hAnsiTheme="minorHAnsi" w:cstheme="minorHAnsi"/>
          <w:sz w:val="22"/>
          <w:szCs w:val="22"/>
        </w:rPr>
      </w:pPr>
    </w:p>
    <w:p w14:paraId="5CF8E12F" w14:textId="77777777" w:rsidR="006565EC" w:rsidRPr="00C56529" w:rsidRDefault="006565EC" w:rsidP="006565EC">
      <w:pPr>
        <w:pStyle w:val="BodyText"/>
        <w:spacing w:after="0"/>
        <w:ind w:firstLine="720"/>
        <w:jc w:val="center"/>
        <w:rPr>
          <w:rFonts w:asciiTheme="minorHAnsi" w:hAnsiTheme="minorHAnsi" w:cstheme="minorHAnsi"/>
          <w:sz w:val="22"/>
          <w:szCs w:val="22"/>
          <w:lang w:val="id-ID"/>
        </w:rPr>
      </w:pPr>
    </w:p>
    <w:p w14:paraId="4455D079" w14:textId="77777777" w:rsidR="00B9354A" w:rsidRPr="00C56529" w:rsidRDefault="00B9354A" w:rsidP="00B9354A">
      <w:pPr>
        <w:pStyle w:val="BodyText"/>
        <w:spacing w:after="0"/>
        <w:rPr>
          <w:rFonts w:asciiTheme="minorHAnsi" w:hAnsiTheme="minorHAnsi" w:cstheme="minorHAnsi"/>
          <w:b/>
          <w:sz w:val="22"/>
          <w:szCs w:val="22"/>
        </w:rPr>
      </w:pPr>
    </w:p>
    <w:p w14:paraId="2533AFBD" w14:textId="2A244B7C" w:rsidR="00635F66" w:rsidRDefault="00635F66">
      <w:pPr>
        <w:suppressAutoHyphens w:val="0"/>
        <w:rPr>
          <w:rFonts w:asciiTheme="minorHAnsi" w:hAnsiTheme="minorHAnsi" w:cstheme="minorHAnsi"/>
          <w:iCs/>
          <w:color w:val="000000"/>
          <w:sz w:val="22"/>
          <w:szCs w:val="22"/>
          <w:lang w:val="en-AU"/>
        </w:rPr>
      </w:pPr>
      <w:r>
        <w:rPr>
          <w:rFonts w:asciiTheme="minorHAnsi" w:hAnsiTheme="minorHAnsi" w:cstheme="minorHAnsi"/>
          <w:iCs/>
          <w:color w:val="000000"/>
          <w:sz w:val="22"/>
          <w:szCs w:val="22"/>
          <w:lang w:val="en-AU"/>
        </w:rPr>
        <w:br w:type="page"/>
      </w:r>
    </w:p>
    <w:p w14:paraId="7419CE2C" w14:textId="77777777" w:rsidR="00635F66" w:rsidRPr="00A50C14" w:rsidRDefault="00635F66" w:rsidP="00635F66">
      <w:pPr>
        <w:overflowPunct w:val="0"/>
        <w:autoSpaceDE w:val="0"/>
        <w:jc w:val="center"/>
        <w:rPr>
          <w:rFonts w:asciiTheme="minorHAnsi" w:hAnsiTheme="minorHAnsi" w:cstheme="minorHAnsi"/>
          <w:spacing w:val="3"/>
          <w:sz w:val="36"/>
          <w:szCs w:val="22"/>
          <w:lang w:val="fi-FI"/>
        </w:rPr>
      </w:pPr>
      <w:r w:rsidRPr="00A50C14">
        <w:rPr>
          <w:rFonts w:asciiTheme="minorHAnsi" w:eastAsiaTheme="minorEastAsia" w:hAnsiTheme="minorHAnsi" w:cstheme="minorBidi"/>
          <w:b/>
          <w:bCs/>
          <w:spacing w:val="3"/>
          <w:sz w:val="36"/>
          <w:szCs w:val="22"/>
          <w:u w:val="single"/>
          <w:lang w:val="fi-FI"/>
        </w:rPr>
        <w:lastRenderedPageBreak/>
        <w:t>PAKTA INTEGRITAS</w:t>
      </w:r>
    </w:p>
    <w:p w14:paraId="1D076559" w14:textId="77777777" w:rsidR="00635F66" w:rsidRPr="00A50C14" w:rsidRDefault="00635F66" w:rsidP="00635F66">
      <w:pPr>
        <w:overflowPunct w:val="0"/>
        <w:autoSpaceDE w:val="0"/>
        <w:rPr>
          <w:rFonts w:asciiTheme="minorHAnsi" w:hAnsiTheme="minorHAnsi" w:cstheme="minorHAnsi"/>
          <w:spacing w:val="3"/>
          <w:sz w:val="22"/>
          <w:szCs w:val="22"/>
          <w:lang w:val="fi-FI"/>
        </w:rPr>
      </w:pPr>
      <w:r w:rsidRPr="00A50C14">
        <w:rPr>
          <w:rFonts w:asciiTheme="minorHAnsi" w:hAnsiTheme="minorHAnsi" w:cstheme="minorHAnsi"/>
          <w:spacing w:val="3"/>
          <w:sz w:val="22"/>
          <w:szCs w:val="22"/>
          <w:lang w:val="fi-FI"/>
        </w:rPr>
        <w:t> </w:t>
      </w:r>
    </w:p>
    <w:p w14:paraId="3FC7C872" w14:textId="77777777" w:rsidR="00635F66" w:rsidRPr="00A50C14" w:rsidRDefault="00635F66" w:rsidP="00635F66">
      <w:pPr>
        <w:overflowPunct w:val="0"/>
        <w:autoSpaceDE w:val="0"/>
        <w:rPr>
          <w:rFonts w:asciiTheme="minorHAnsi" w:hAnsiTheme="minorHAnsi" w:cstheme="minorHAnsi"/>
          <w:spacing w:val="3"/>
          <w:sz w:val="22"/>
          <w:szCs w:val="22"/>
          <w:lang w:val="fi-FI"/>
        </w:rPr>
      </w:pPr>
    </w:p>
    <w:p w14:paraId="6E619155" w14:textId="77777777" w:rsidR="00635F66" w:rsidRPr="00A50C14" w:rsidRDefault="00635F66" w:rsidP="00635F66">
      <w:pPr>
        <w:overflowPunct w:val="0"/>
        <w:autoSpaceDE w:val="0"/>
        <w:rPr>
          <w:rFonts w:asciiTheme="minorHAnsi" w:hAnsiTheme="minorHAnsi" w:cstheme="minorHAnsi"/>
          <w:spacing w:val="3"/>
          <w:sz w:val="22"/>
          <w:szCs w:val="22"/>
          <w:lang w:val="sv-SE"/>
        </w:rPr>
      </w:pPr>
      <w:r w:rsidRPr="00A50C14">
        <w:rPr>
          <w:rFonts w:asciiTheme="minorHAnsi" w:hAnsiTheme="minorHAnsi" w:cstheme="minorHAnsi"/>
          <w:spacing w:val="3"/>
          <w:sz w:val="22"/>
          <w:szCs w:val="22"/>
        </w:rPr>
        <w:t>Saya yang bertanda tangan di bawah ini:</w:t>
      </w:r>
    </w:p>
    <w:tbl>
      <w:tblPr>
        <w:tblW w:w="7859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2977"/>
        <w:gridCol w:w="260"/>
        <w:gridCol w:w="4622"/>
      </w:tblGrid>
      <w:tr w:rsidR="00635F66" w:rsidRPr="00A50C14" w14:paraId="051FE582" w14:textId="77777777" w:rsidTr="00EC3328">
        <w:tc>
          <w:tcPr>
            <w:tcW w:w="2977" w:type="dxa"/>
            <w:shd w:val="clear" w:color="auto" w:fill="auto"/>
          </w:tcPr>
          <w:p w14:paraId="30115481" w14:textId="77777777" w:rsidR="00635F66" w:rsidRPr="00A50C14" w:rsidRDefault="00635F66" w:rsidP="00EC3328">
            <w:pPr>
              <w:overflowPunct w:val="0"/>
              <w:autoSpaceDE w:val="0"/>
              <w:ind w:left="-105"/>
              <w:rPr>
                <w:rFonts w:asciiTheme="minorHAnsi" w:hAnsiTheme="minorHAnsi" w:cstheme="minorHAnsi"/>
                <w:spacing w:val="3"/>
                <w:sz w:val="22"/>
                <w:szCs w:val="22"/>
              </w:rPr>
            </w:pPr>
            <w:r w:rsidRPr="00A50C14">
              <w:rPr>
                <w:rFonts w:asciiTheme="minorHAnsi" w:hAnsiTheme="minorHAnsi" w:cstheme="minorHAnsi"/>
                <w:spacing w:val="3"/>
                <w:sz w:val="22"/>
                <w:szCs w:val="22"/>
                <w:lang w:val="sv-SE"/>
              </w:rPr>
              <w:t>Nama</w:t>
            </w:r>
          </w:p>
        </w:tc>
        <w:tc>
          <w:tcPr>
            <w:tcW w:w="260" w:type="dxa"/>
            <w:shd w:val="clear" w:color="auto" w:fill="auto"/>
          </w:tcPr>
          <w:p w14:paraId="23E39EA0" w14:textId="77777777" w:rsidR="00635F66" w:rsidRPr="00A50C14" w:rsidRDefault="00635F66" w:rsidP="00EC3328">
            <w:pPr>
              <w:overflowPunct w:val="0"/>
              <w:autoSpaceDE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50C14">
              <w:rPr>
                <w:rFonts w:asciiTheme="minorHAnsi" w:hAnsiTheme="minorHAnsi" w:cstheme="minorHAnsi"/>
                <w:spacing w:val="3"/>
                <w:sz w:val="22"/>
                <w:szCs w:val="22"/>
              </w:rPr>
              <w:t>:</w:t>
            </w:r>
          </w:p>
        </w:tc>
        <w:tc>
          <w:tcPr>
            <w:tcW w:w="4622" w:type="dxa"/>
            <w:shd w:val="clear" w:color="auto" w:fill="auto"/>
          </w:tcPr>
          <w:p w14:paraId="6E4917B8" w14:textId="77777777" w:rsidR="00635F66" w:rsidRPr="00A50C14" w:rsidRDefault="00635F66" w:rsidP="00EC3328">
            <w:pPr>
              <w:tabs>
                <w:tab w:val="left" w:pos="630"/>
                <w:tab w:val="left" w:pos="3240"/>
                <w:tab w:val="left" w:pos="3420"/>
              </w:tabs>
              <w:overflowPunct w:val="0"/>
              <w:autoSpaceDE w:val="0"/>
              <w:snapToGrid w:val="0"/>
              <w:spacing w:line="288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0C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${nama_wakil_vendor}</w:t>
            </w:r>
          </w:p>
        </w:tc>
      </w:tr>
      <w:tr w:rsidR="00635F66" w:rsidRPr="00A50C14" w14:paraId="1F58E2A2" w14:textId="77777777" w:rsidTr="00EC3328">
        <w:tc>
          <w:tcPr>
            <w:tcW w:w="2977" w:type="dxa"/>
            <w:shd w:val="clear" w:color="auto" w:fill="auto"/>
          </w:tcPr>
          <w:p w14:paraId="33B462DA" w14:textId="77777777" w:rsidR="00635F66" w:rsidRPr="00A50C14" w:rsidRDefault="00635F66" w:rsidP="00EC3328">
            <w:pPr>
              <w:overflowPunct w:val="0"/>
              <w:autoSpaceDE w:val="0"/>
              <w:ind w:left="-105"/>
              <w:rPr>
                <w:rFonts w:asciiTheme="minorHAnsi" w:hAnsiTheme="minorHAnsi" w:cstheme="minorHAnsi"/>
                <w:spacing w:val="3"/>
                <w:sz w:val="22"/>
                <w:szCs w:val="22"/>
              </w:rPr>
            </w:pPr>
            <w:r w:rsidRPr="00A50C14">
              <w:rPr>
                <w:rFonts w:asciiTheme="minorHAnsi" w:hAnsiTheme="minorHAnsi" w:cstheme="minorHAnsi"/>
                <w:spacing w:val="3"/>
                <w:sz w:val="22"/>
                <w:szCs w:val="22"/>
                <w:lang w:val="sv-SE"/>
              </w:rPr>
              <w:t>Jabatan</w:t>
            </w:r>
          </w:p>
        </w:tc>
        <w:tc>
          <w:tcPr>
            <w:tcW w:w="260" w:type="dxa"/>
            <w:shd w:val="clear" w:color="auto" w:fill="auto"/>
          </w:tcPr>
          <w:p w14:paraId="2A4108A2" w14:textId="77777777" w:rsidR="00635F66" w:rsidRPr="00A50C14" w:rsidRDefault="00635F66" w:rsidP="00EC3328">
            <w:pPr>
              <w:overflowPunct w:val="0"/>
              <w:autoSpaceDE w:val="0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lang w:val="id-ID"/>
              </w:rPr>
            </w:pPr>
            <w:r w:rsidRPr="00A50C14">
              <w:rPr>
                <w:rFonts w:asciiTheme="minorHAnsi" w:hAnsiTheme="minorHAnsi" w:cstheme="minorHAnsi"/>
                <w:spacing w:val="3"/>
                <w:sz w:val="22"/>
                <w:szCs w:val="22"/>
              </w:rPr>
              <w:t>:</w:t>
            </w:r>
          </w:p>
        </w:tc>
        <w:tc>
          <w:tcPr>
            <w:tcW w:w="4622" w:type="dxa"/>
            <w:shd w:val="clear" w:color="auto" w:fill="auto"/>
          </w:tcPr>
          <w:p w14:paraId="1BF4F49D" w14:textId="77777777" w:rsidR="00635F66" w:rsidRPr="00A50C14" w:rsidRDefault="00635F66" w:rsidP="00EC3328">
            <w:pPr>
              <w:tabs>
                <w:tab w:val="left" w:pos="630"/>
                <w:tab w:val="left" w:pos="3240"/>
                <w:tab w:val="left" w:pos="3420"/>
              </w:tabs>
              <w:overflowPunct w:val="0"/>
              <w:autoSpaceDE w:val="0"/>
              <w:snapToGrid w:val="0"/>
              <w:spacing w:line="288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0C14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lang w:val="en-ID"/>
              </w:rPr>
              <w:t>${jabatan_wakil}</w:t>
            </w:r>
          </w:p>
        </w:tc>
      </w:tr>
      <w:tr w:rsidR="00635F66" w:rsidRPr="00A50C14" w14:paraId="3FD6F1F1" w14:textId="77777777" w:rsidTr="00EC3328">
        <w:tc>
          <w:tcPr>
            <w:tcW w:w="2977" w:type="dxa"/>
            <w:shd w:val="clear" w:color="auto" w:fill="auto"/>
          </w:tcPr>
          <w:p w14:paraId="2FFB3226" w14:textId="77777777" w:rsidR="00635F66" w:rsidRPr="00A50C14" w:rsidRDefault="00635F66" w:rsidP="00EC3328">
            <w:pPr>
              <w:ind w:left="-105"/>
              <w:rPr>
                <w:rFonts w:asciiTheme="minorHAnsi" w:hAnsiTheme="minorHAnsi" w:cstheme="minorHAnsi"/>
                <w:sz w:val="22"/>
                <w:szCs w:val="22"/>
              </w:rPr>
            </w:pPr>
            <w:r w:rsidRPr="00A50C1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Bertindak </w:t>
            </w:r>
            <w:r w:rsidRPr="00A50C14">
              <w:rPr>
                <w:rFonts w:asciiTheme="minorHAnsi" w:hAnsiTheme="minorHAnsi" w:cstheme="minorHAnsi"/>
                <w:sz w:val="22"/>
                <w:szCs w:val="22"/>
              </w:rPr>
              <w:t xml:space="preserve">untuk </w:t>
            </w:r>
            <w:r w:rsidRPr="00A50C1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 atas nama</w:t>
            </w:r>
          </w:p>
        </w:tc>
        <w:tc>
          <w:tcPr>
            <w:tcW w:w="260" w:type="dxa"/>
            <w:shd w:val="clear" w:color="auto" w:fill="auto"/>
          </w:tcPr>
          <w:p w14:paraId="52BFB8B7" w14:textId="77777777" w:rsidR="00635F66" w:rsidRPr="00A50C14" w:rsidRDefault="00635F66" w:rsidP="00EC3328">
            <w:pPr>
              <w:rPr>
                <w:rFonts w:asciiTheme="minorHAnsi" w:hAnsiTheme="minorHAnsi" w:cstheme="minorHAnsi"/>
                <w:iCs/>
                <w:color w:val="000000"/>
                <w:spacing w:val="-3"/>
                <w:sz w:val="22"/>
                <w:szCs w:val="22"/>
                <w:lang w:val="id-ID"/>
              </w:rPr>
            </w:pPr>
            <w:r w:rsidRPr="00A50C14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4622" w:type="dxa"/>
            <w:shd w:val="clear" w:color="auto" w:fill="auto"/>
          </w:tcPr>
          <w:p w14:paraId="201E2750" w14:textId="77777777" w:rsidR="00635F66" w:rsidRPr="00A50C14" w:rsidRDefault="00635F66" w:rsidP="00EC3328">
            <w:pPr>
              <w:tabs>
                <w:tab w:val="left" w:pos="360"/>
                <w:tab w:val="left" w:pos="3240"/>
                <w:tab w:val="left" w:pos="34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A50C14">
              <w:rPr>
                <w:rFonts w:asciiTheme="minorHAnsi" w:hAnsiTheme="minorHAnsi" w:cstheme="minorHAnsi"/>
                <w:iCs/>
                <w:color w:val="000000"/>
                <w:spacing w:val="-3"/>
                <w:sz w:val="22"/>
                <w:szCs w:val="22"/>
                <w:lang w:val="en-ID"/>
              </w:rPr>
              <w:t>${vendor}</w:t>
            </w:r>
          </w:p>
        </w:tc>
      </w:tr>
    </w:tbl>
    <w:p w14:paraId="340C8823" w14:textId="77777777" w:rsidR="00635F66" w:rsidRPr="00A50C14" w:rsidRDefault="00635F66" w:rsidP="00635F66">
      <w:pPr>
        <w:overflowPunct w:val="0"/>
        <w:autoSpaceDE w:val="0"/>
        <w:rPr>
          <w:rFonts w:asciiTheme="minorHAnsi" w:hAnsiTheme="minorHAnsi" w:cstheme="minorHAnsi"/>
          <w:spacing w:val="3"/>
          <w:sz w:val="22"/>
          <w:szCs w:val="22"/>
        </w:rPr>
      </w:pPr>
    </w:p>
    <w:p w14:paraId="5FCF7B88" w14:textId="5C00B9DA" w:rsidR="00635F66" w:rsidRPr="00A50C14" w:rsidRDefault="00635F66" w:rsidP="00635F66">
      <w:pPr>
        <w:overflowPunct w:val="0"/>
        <w:autoSpaceDE w:val="0"/>
        <w:jc w:val="both"/>
        <w:rPr>
          <w:rFonts w:asciiTheme="minorHAnsi" w:hAnsiTheme="minorHAnsi" w:cstheme="minorHAnsi"/>
          <w:spacing w:val="3"/>
          <w:sz w:val="22"/>
          <w:szCs w:val="22"/>
          <w:lang w:val="fi-FI"/>
        </w:rPr>
      </w:pPr>
      <w:r w:rsidRPr="00A50C14">
        <w:rPr>
          <w:rFonts w:asciiTheme="minorHAnsi" w:hAnsiTheme="minorHAnsi" w:cstheme="minorHAnsi"/>
          <w:spacing w:val="3"/>
          <w:sz w:val="22"/>
          <w:szCs w:val="22"/>
        </w:rPr>
        <w:t>Dalam rangka ${judul}</w:t>
      </w:r>
      <w:r w:rsidRPr="00A50C1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A50C14">
        <w:rPr>
          <w:rFonts w:asciiTheme="minorHAnsi" w:hAnsiTheme="minorHAnsi" w:cstheme="minorHAnsi"/>
          <w:sz w:val="22"/>
          <w:szCs w:val="22"/>
        </w:rPr>
        <w:t>dalam ${</w:t>
      </w:r>
      <w:r w:rsidR="009E402E"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>total_hari_pelaksanaan</w:t>
      </w:r>
      <w:r w:rsidRPr="00A50C14">
        <w:rPr>
          <w:rFonts w:asciiTheme="minorHAnsi" w:hAnsiTheme="minorHAnsi" w:cstheme="minorHAnsi"/>
          <w:sz w:val="22"/>
          <w:szCs w:val="22"/>
        </w:rPr>
        <w:t>}</w:t>
      </w:r>
      <w:r w:rsidRPr="00A50C14">
        <w:rPr>
          <w:rFonts w:asciiTheme="minorHAnsi" w:hAnsiTheme="minorHAnsi" w:cstheme="minorHAnsi"/>
          <w:sz w:val="22"/>
          <w:szCs w:val="22"/>
          <w:lang w:val="id-ID"/>
        </w:rPr>
        <w:t xml:space="preserve"> (</w:t>
      </w:r>
      <w:r w:rsidRPr="00A50C14">
        <w:rPr>
          <w:rFonts w:asciiTheme="minorHAnsi" w:hAnsiTheme="minorHAnsi" w:cstheme="minorHAnsi"/>
          <w:sz w:val="22"/>
          <w:szCs w:val="22"/>
          <w:lang w:val="en-AU"/>
        </w:rPr>
        <w:t>${</w:t>
      </w:r>
      <w:r w:rsidR="009E402E"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>total_hari_pelaksanaan_kata</w:t>
      </w:r>
      <w:r w:rsidRPr="00A50C14">
        <w:rPr>
          <w:rFonts w:asciiTheme="minorHAnsi" w:hAnsiTheme="minorHAnsi" w:cstheme="minorHAnsi"/>
          <w:sz w:val="22"/>
          <w:szCs w:val="22"/>
          <w:lang w:val="en-AU"/>
        </w:rPr>
        <w:t>}</w:t>
      </w:r>
      <w:r w:rsidR="009E402E">
        <w:rPr>
          <w:rFonts w:asciiTheme="minorHAnsi" w:hAnsiTheme="minorHAnsi" w:cstheme="minorHAnsi"/>
          <w:sz w:val="22"/>
          <w:szCs w:val="22"/>
          <w:lang w:val="id-ID"/>
        </w:rPr>
        <w:t>) hari kalender, pada tanggal</w:t>
      </w:r>
      <w:r w:rsidRPr="00A50C14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r w:rsidR="009E402E"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>${tanggal_awal</w:t>
      </w:r>
      <w:r w:rsidR="009E402E"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>_pelaksanaan</w:t>
      </w:r>
      <w:r w:rsidR="009E402E"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>}  - ${tanggal_selesai</w:t>
      </w:r>
      <w:r w:rsidR="009E402E" w:rsidRPr="00C56529">
        <w:rPr>
          <w:rFonts w:asciiTheme="minorHAnsi" w:hAnsiTheme="minorHAnsi" w:cstheme="minorHAnsi"/>
          <w:color w:val="000000"/>
          <w:sz w:val="22"/>
          <w:szCs w:val="22"/>
          <w:lang w:val="fi-FI"/>
        </w:rPr>
        <w:t>_pelaksanaan</w:t>
      </w:r>
      <w:r w:rsidR="009E402E" w:rsidRPr="00C56529">
        <w:rPr>
          <w:rFonts w:asciiTheme="minorHAnsi" w:hAnsiTheme="minorHAnsi" w:cstheme="minorHAnsi"/>
          <w:color w:val="000000"/>
          <w:sz w:val="22"/>
          <w:szCs w:val="22"/>
          <w:lang w:val="id-ID"/>
        </w:rPr>
        <w:t>}</w:t>
      </w:r>
      <w:r w:rsidRPr="00A50C14">
        <w:rPr>
          <w:rFonts w:asciiTheme="minorHAnsi" w:hAnsiTheme="minorHAnsi" w:cstheme="minorHAnsi"/>
          <w:sz w:val="22"/>
          <w:szCs w:val="22"/>
        </w:rPr>
        <w:t xml:space="preserve"> dengan ini menyatakan bahwa:</w:t>
      </w:r>
    </w:p>
    <w:p w14:paraId="35C301EC" w14:textId="77777777" w:rsidR="00635F66" w:rsidRPr="00A50C14" w:rsidRDefault="00635F66" w:rsidP="00635F66">
      <w:pPr>
        <w:overflowPunct w:val="0"/>
        <w:autoSpaceDE w:val="0"/>
        <w:rPr>
          <w:rFonts w:asciiTheme="minorHAnsi" w:hAnsiTheme="minorHAnsi" w:cstheme="minorHAnsi"/>
          <w:spacing w:val="3"/>
          <w:sz w:val="22"/>
          <w:szCs w:val="22"/>
          <w:lang w:val="fi-FI"/>
        </w:rPr>
      </w:pPr>
    </w:p>
    <w:p w14:paraId="152D9BB2" w14:textId="33FF43E4" w:rsidR="00635F66" w:rsidRPr="00A50C14" w:rsidRDefault="00635F66" w:rsidP="00635F66">
      <w:pPr>
        <w:numPr>
          <w:ilvl w:val="2"/>
          <w:numId w:val="6"/>
        </w:numPr>
        <w:overflowPunct w:val="0"/>
        <w:autoSpaceDE w:val="0"/>
        <w:ind w:left="426" w:hanging="426"/>
        <w:jc w:val="both"/>
        <w:rPr>
          <w:rFonts w:asciiTheme="minorHAnsi" w:hAnsiTheme="minorHAnsi" w:cstheme="minorHAnsi"/>
          <w:spacing w:val="3"/>
          <w:sz w:val="22"/>
          <w:szCs w:val="22"/>
        </w:rPr>
      </w:pPr>
      <w:r>
        <w:rPr>
          <w:rFonts w:asciiTheme="minorHAnsi" w:hAnsiTheme="minorHAnsi" w:cstheme="minorHAnsi"/>
          <w:spacing w:val="3"/>
          <w:sz w:val="22"/>
          <w:szCs w:val="22"/>
          <w:lang w:val="sv-SE"/>
        </w:rPr>
        <w:t>T</w:t>
      </w:r>
      <w:r w:rsidRPr="00A50C14">
        <w:rPr>
          <w:rFonts w:asciiTheme="minorHAnsi" w:hAnsiTheme="minorHAnsi" w:cstheme="minorHAnsi"/>
          <w:spacing w:val="3"/>
          <w:sz w:val="22"/>
          <w:szCs w:val="22"/>
          <w:lang w:val="sv-SE"/>
        </w:rPr>
        <w:t xml:space="preserve">idak akan melakukan praktek </w:t>
      </w:r>
      <w:r w:rsidRPr="00A50C14">
        <w:rPr>
          <w:rFonts w:asciiTheme="minorHAnsi" w:hAnsiTheme="minorHAnsi" w:cstheme="minorHAnsi"/>
          <w:spacing w:val="3"/>
          <w:sz w:val="22"/>
          <w:szCs w:val="22"/>
        </w:rPr>
        <w:t>Korupsi, Kolusi dan Nepotisme (</w:t>
      </w:r>
      <w:r w:rsidRPr="00A50C14">
        <w:rPr>
          <w:rFonts w:asciiTheme="minorHAnsi" w:hAnsiTheme="minorHAnsi" w:cstheme="minorHAnsi"/>
          <w:spacing w:val="3"/>
          <w:sz w:val="22"/>
          <w:szCs w:val="22"/>
          <w:lang w:val="sv-SE"/>
        </w:rPr>
        <w:t>KKN</w:t>
      </w:r>
      <w:r w:rsidRPr="00A50C14">
        <w:rPr>
          <w:rFonts w:asciiTheme="minorHAnsi" w:hAnsiTheme="minorHAnsi" w:cstheme="minorHAnsi"/>
          <w:spacing w:val="3"/>
          <w:sz w:val="22"/>
          <w:szCs w:val="22"/>
        </w:rPr>
        <w:t>)</w:t>
      </w:r>
      <w:r w:rsidRPr="00A50C14">
        <w:rPr>
          <w:rFonts w:asciiTheme="minorHAnsi" w:hAnsiTheme="minorHAnsi" w:cstheme="minorHAnsi"/>
          <w:spacing w:val="3"/>
          <w:sz w:val="22"/>
          <w:szCs w:val="22"/>
          <w:lang w:val="sv-SE"/>
        </w:rPr>
        <w:t>;</w:t>
      </w:r>
    </w:p>
    <w:p w14:paraId="11BAB0CB" w14:textId="77777777" w:rsidR="00635F66" w:rsidRPr="00A50C14" w:rsidRDefault="00635F66" w:rsidP="00635F66">
      <w:pPr>
        <w:overflowPunct w:val="0"/>
        <w:autoSpaceDE w:val="0"/>
        <w:ind w:left="2160"/>
        <w:rPr>
          <w:rFonts w:asciiTheme="minorHAnsi" w:hAnsiTheme="minorHAnsi" w:cstheme="minorHAnsi"/>
          <w:spacing w:val="3"/>
          <w:sz w:val="22"/>
          <w:szCs w:val="22"/>
        </w:rPr>
      </w:pPr>
    </w:p>
    <w:p w14:paraId="421D06E8" w14:textId="78C698ED" w:rsidR="00635F66" w:rsidRPr="00A50C14" w:rsidRDefault="00635F66" w:rsidP="00635F66">
      <w:pPr>
        <w:numPr>
          <w:ilvl w:val="2"/>
          <w:numId w:val="6"/>
        </w:numPr>
        <w:overflowPunct w:val="0"/>
        <w:autoSpaceDE w:val="0"/>
        <w:ind w:left="426" w:hanging="426"/>
        <w:jc w:val="both"/>
        <w:rPr>
          <w:rFonts w:asciiTheme="minorHAnsi" w:hAnsiTheme="minorHAnsi" w:cstheme="minorHAnsi"/>
          <w:spacing w:val="3"/>
          <w:sz w:val="22"/>
          <w:szCs w:val="22"/>
          <w:lang w:val="id-ID"/>
        </w:rPr>
      </w:pPr>
      <w:r>
        <w:rPr>
          <w:rFonts w:asciiTheme="minorHAnsi" w:hAnsiTheme="minorHAnsi" w:cstheme="minorHAnsi"/>
          <w:spacing w:val="3"/>
          <w:sz w:val="22"/>
          <w:szCs w:val="22"/>
        </w:rPr>
        <w:t>A</w:t>
      </w:r>
      <w:r w:rsidRPr="00A50C14">
        <w:rPr>
          <w:rFonts w:asciiTheme="minorHAnsi" w:hAnsiTheme="minorHAnsi" w:cstheme="minorHAnsi"/>
          <w:spacing w:val="3"/>
          <w:sz w:val="22"/>
          <w:szCs w:val="22"/>
        </w:rPr>
        <w:t>kan melaporkan kepada pihak yang berwajib/berwenang apabila mengetahui ada indikasi KKN di dalam proses pengadaan ini;</w:t>
      </w:r>
    </w:p>
    <w:p w14:paraId="6E9EBDBB" w14:textId="77777777" w:rsidR="00635F66" w:rsidRPr="00635F66" w:rsidRDefault="00635F66" w:rsidP="00635F66">
      <w:pPr>
        <w:rPr>
          <w:rFonts w:asciiTheme="minorHAnsi" w:hAnsiTheme="minorHAnsi" w:cstheme="minorHAnsi"/>
          <w:spacing w:val="3"/>
          <w:sz w:val="22"/>
          <w:lang w:val="id-ID"/>
        </w:rPr>
      </w:pPr>
    </w:p>
    <w:p w14:paraId="7E39EC54" w14:textId="28F112A0" w:rsidR="00635F66" w:rsidRPr="00635F66" w:rsidRDefault="00635F66" w:rsidP="00635F66">
      <w:pPr>
        <w:numPr>
          <w:ilvl w:val="2"/>
          <w:numId w:val="6"/>
        </w:numPr>
        <w:overflowPunct w:val="0"/>
        <w:autoSpaceDE w:val="0"/>
        <w:ind w:left="426" w:hanging="426"/>
        <w:jc w:val="both"/>
        <w:rPr>
          <w:rFonts w:asciiTheme="minorHAnsi" w:hAnsiTheme="minorHAnsi" w:cstheme="minorHAnsi"/>
          <w:spacing w:val="3"/>
          <w:sz w:val="22"/>
          <w:szCs w:val="22"/>
          <w:lang w:val="id-ID"/>
        </w:rPr>
      </w:pPr>
      <w:r>
        <w:rPr>
          <w:rFonts w:asciiTheme="minorHAnsi" w:hAnsiTheme="minorHAnsi" w:cstheme="minorHAnsi"/>
          <w:spacing w:val="3"/>
          <w:sz w:val="22"/>
          <w:szCs w:val="22"/>
        </w:rPr>
        <w:t>A</w:t>
      </w:r>
      <w:r w:rsidRPr="00A50C14">
        <w:rPr>
          <w:rFonts w:asciiTheme="minorHAnsi" w:hAnsiTheme="minorHAnsi" w:cstheme="minorHAnsi"/>
          <w:spacing w:val="3"/>
          <w:sz w:val="22"/>
          <w:szCs w:val="22"/>
        </w:rPr>
        <w:t>kan mengikuti proses pengadaan secara bersih, transparan, dan profesional untuk memberikan hasil kerja terbaik sesuai ketentuan peraturan perundang-undangan;</w:t>
      </w:r>
    </w:p>
    <w:p w14:paraId="6DD77895" w14:textId="77777777" w:rsidR="00635F66" w:rsidRPr="00635F66" w:rsidRDefault="00635F66" w:rsidP="00635F66">
      <w:pPr>
        <w:overflowPunct w:val="0"/>
        <w:autoSpaceDE w:val="0"/>
        <w:ind w:left="426"/>
        <w:jc w:val="both"/>
        <w:rPr>
          <w:rFonts w:asciiTheme="minorHAnsi" w:hAnsiTheme="minorHAnsi" w:cstheme="minorHAnsi"/>
          <w:spacing w:val="3"/>
          <w:sz w:val="22"/>
          <w:szCs w:val="22"/>
          <w:lang w:val="id-ID"/>
        </w:rPr>
      </w:pPr>
    </w:p>
    <w:p w14:paraId="47160904" w14:textId="188D4751" w:rsidR="00635F66" w:rsidRPr="00A50C14" w:rsidRDefault="00635F66" w:rsidP="00635F66">
      <w:pPr>
        <w:numPr>
          <w:ilvl w:val="2"/>
          <w:numId w:val="6"/>
        </w:numPr>
        <w:overflowPunct w:val="0"/>
        <w:autoSpaceDE w:val="0"/>
        <w:ind w:left="426" w:hanging="426"/>
        <w:jc w:val="both"/>
        <w:rPr>
          <w:rFonts w:asciiTheme="minorHAnsi" w:hAnsiTheme="minorHAnsi" w:cstheme="minorHAnsi"/>
          <w:spacing w:val="3"/>
          <w:sz w:val="22"/>
          <w:szCs w:val="22"/>
          <w:lang w:val="sv-SE"/>
        </w:rPr>
      </w:pPr>
      <w:r>
        <w:rPr>
          <w:rFonts w:asciiTheme="minorHAnsi" w:hAnsiTheme="minorHAnsi" w:cstheme="minorHAnsi"/>
          <w:spacing w:val="3"/>
          <w:sz w:val="22"/>
          <w:szCs w:val="22"/>
        </w:rPr>
        <w:t>A</w:t>
      </w:r>
      <w:r w:rsidRPr="00A50C14">
        <w:rPr>
          <w:rFonts w:asciiTheme="minorHAnsi" w:hAnsiTheme="minorHAnsi" w:cstheme="minorHAnsi"/>
          <w:spacing w:val="3"/>
          <w:sz w:val="22"/>
          <w:szCs w:val="22"/>
        </w:rPr>
        <w:t xml:space="preserve">pabila melanggar hal-hal yang dinyatakan dalam PAKTA INTEGRITAS ini, bersedia menerima  sanksi administratif, menerima sanksi pencantuman dalam Daftar Hitam, digugat secara perdata </w:t>
      </w:r>
      <w:r w:rsidRPr="00A50C14">
        <w:rPr>
          <w:rFonts w:asciiTheme="minorHAnsi" w:hAnsiTheme="minorHAnsi" w:cstheme="minorHAnsi"/>
          <w:spacing w:val="3"/>
          <w:sz w:val="22"/>
          <w:szCs w:val="22"/>
          <w:lang w:val="sv-SE"/>
        </w:rPr>
        <w:t>dan</w:t>
      </w:r>
      <w:r w:rsidRPr="00A50C14">
        <w:rPr>
          <w:rFonts w:asciiTheme="minorHAnsi" w:hAnsiTheme="minorHAnsi" w:cstheme="minorHAnsi"/>
          <w:spacing w:val="3"/>
          <w:sz w:val="22"/>
          <w:szCs w:val="22"/>
        </w:rPr>
        <w:t>/atau dilaporkan secara</w:t>
      </w:r>
      <w:r w:rsidRPr="00A50C14">
        <w:rPr>
          <w:rFonts w:asciiTheme="minorHAnsi" w:hAnsiTheme="minorHAnsi" w:cstheme="minorHAnsi"/>
          <w:spacing w:val="3"/>
          <w:sz w:val="22"/>
          <w:szCs w:val="22"/>
          <w:lang w:val="sv-SE"/>
        </w:rPr>
        <w:t xml:space="preserve"> pidana</w:t>
      </w:r>
      <w:r w:rsidRPr="00A50C14">
        <w:rPr>
          <w:rFonts w:asciiTheme="minorHAnsi" w:hAnsiTheme="minorHAnsi" w:cstheme="minorHAnsi"/>
          <w:spacing w:val="3"/>
          <w:sz w:val="22"/>
          <w:szCs w:val="22"/>
        </w:rPr>
        <w:t xml:space="preserve">. </w:t>
      </w:r>
    </w:p>
    <w:p w14:paraId="3A3E2413" w14:textId="4EC10907" w:rsidR="00635F66" w:rsidRDefault="00635F66" w:rsidP="00635F66">
      <w:pPr>
        <w:overflowPunct w:val="0"/>
        <w:autoSpaceDE w:val="0"/>
        <w:rPr>
          <w:rFonts w:asciiTheme="minorHAnsi" w:hAnsiTheme="minorHAnsi" w:cstheme="minorHAnsi"/>
          <w:spacing w:val="3"/>
          <w:sz w:val="22"/>
          <w:szCs w:val="22"/>
          <w:lang w:val="id-ID"/>
        </w:rPr>
      </w:pPr>
    </w:p>
    <w:p w14:paraId="5E843353" w14:textId="77777777" w:rsidR="00635F66" w:rsidRPr="00A50C14" w:rsidRDefault="00635F66" w:rsidP="00635F66">
      <w:pPr>
        <w:overflowPunct w:val="0"/>
        <w:autoSpaceDE w:val="0"/>
        <w:rPr>
          <w:rFonts w:asciiTheme="minorHAnsi" w:hAnsiTheme="minorHAnsi" w:cstheme="minorHAnsi"/>
          <w:spacing w:val="3"/>
          <w:sz w:val="22"/>
          <w:szCs w:val="22"/>
          <w:lang w:val="id-ID"/>
        </w:rPr>
      </w:pPr>
    </w:p>
    <w:p w14:paraId="7CFAB85A" w14:textId="77777777" w:rsidR="00635F66" w:rsidRPr="00A50C14" w:rsidRDefault="00635F66" w:rsidP="00635F66">
      <w:pPr>
        <w:overflowPunct w:val="0"/>
        <w:autoSpaceDE w:val="0"/>
        <w:rPr>
          <w:rFonts w:asciiTheme="minorHAnsi" w:hAnsiTheme="minorHAnsi" w:cstheme="minorHAnsi"/>
          <w:spacing w:val="3"/>
          <w:sz w:val="22"/>
          <w:szCs w:val="22"/>
        </w:rPr>
      </w:pPr>
    </w:p>
    <w:p w14:paraId="397F5187" w14:textId="2169EDBA" w:rsidR="00635F66" w:rsidRPr="00A50C14" w:rsidRDefault="00635F66" w:rsidP="00635F66">
      <w:pPr>
        <w:tabs>
          <w:tab w:val="left" w:pos="1701"/>
        </w:tabs>
        <w:overflowPunct w:val="0"/>
        <w:autoSpaceDE w:val="0"/>
        <w:rPr>
          <w:rFonts w:asciiTheme="minorHAnsi" w:hAnsiTheme="minorHAnsi" w:cstheme="minorHAnsi"/>
          <w:bCs/>
          <w:iCs/>
          <w:color w:val="000000"/>
          <w:spacing w:val="-3"/>
          <w:sz w:val="22"/>
          <w:szCs w:val="22"/>
          <w:lang w:val="id-ID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49"/>
      </w:tblGrid>
      <w:tr w:rsidR="00635F66" w:rsidRPr="00A50C14" w14:paraId="6FBB261E" w14:textId="77777777" w:rsidTr="00635F66">
        <w:trPr>
          <w:trHeight w:val="2730"/>
        </w:trPr>
        <w:tc>
          <w:tcPr>
            <w:tcW w:w="8149" w:type="dxa"/>
            <w:shd w:val="clear" w:color="auto" w:fill="auto"/>
          </w:tcPr>
          <w:p w14:paraId="441ADF01" w14:textId="3ED07DDD" w:rsidR="00635F66" w:rsidRPr="00635F66" w:rsidRDefault="00635F66" w:rsidP="00EC3328">
            <w:pPr>
              <w:tabs>
                <w:tab w:val="left" w:pos="3240"/>
                <w:tab w:val="left" w:pos="3420"/>
              </w:tabs>
              <w:spacing w:line="288" w:lineRule="auto"/>
              <w:ind w:left="-105"/>
              <w:jc w:val="both"/>
              <w:rPr>
                <w:rFonts w:asciiTheme="minorHAnsi" w:hAnsiTheme="minorHAnsi" w:cstheme="minorHAnsi"/>
                <w:bCs/>
                <w:iCs/>
                <w:color w:val="000000"/>
                <w:spacing w:val="-3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spacing w:val="3"/>
                <w:sz w:val="22"/>
                <w:szCs w:val="22"/>
                <w:lang w:val="fi-FI"/>
              </w:rPr>
              <w:t xml:space="preserve">   </w:t>
            </w:r>
            <w:r w:rsidRPr="00A50C14">
              <w:rPr>
                <w:rFonts w:asciiTheme="minorHAnsi" w:hAnsiTheme="minorHAnsi" w:cstheme="minorHAnsi"/>
                <w:spacing w:val="3"/>
                <w:sz w:val="22"/>
                <w:szCs w:val="22"/>
                <w:lang w:val="fi-FI"/>
              </w:rPr>
              <w:t>${kota}, ${tanggal}</w:t>
            </w:r>
          </w:p>
          <w:p w14:paraId="4DD0D681" w14:textId="08910744" w:rsidR="00635F66" w:rsidRPr="00635F66" w:rsidRDefault="00635F66" w:rsidP="00EC3328">
            <w:pPr>
              <w:tabs>
                <w:tab w:val="left" w:pos="3240"/>
                <w:tab w:val="left" w:pos="3420"/>
              </w:tabs>
              <w:spacing w:line="288" w:lineRule="auto"/>
              <w:ind w:left="-105"/>
              <w:jc w:val="both"/>
              <w:rPr>
                <w:rFonts w:asciiTheme="minorHAnsi" w:hAnsiTheme="minorHAnsi" w:cstheme="minorHAnsi"/>
                <w:bCs/>
                <w:iCs/>
                <w:color w:val="000000"/>
                <w:spacing w:val="-3"/>
                <w:sz w:val="22"/>
                <w:szCs w:val="22"/>
                <w:lang w:val="id-ID"/>
              </w:rPr>
            </w:pPr>
            <w:r w:rsidRPr="009E402E">
              <w:rPr>
                <w:rFonts w:asciiTheme="minorHAnsi" w:hAnsiTheme="minorHAnsi" w:cstheme="minorHAnsi"/>
                <w:bCs/>
                <w:iCs/>
                <w:color w:val="000000"/>
                <w:spacing w:val="-3"/>
                <w:sz w:val="22"/>
                <w:szCs w:val="22"/>
                <w:lang w:val="fi-FI"/>
              </w:rPr>
              <w:t xml:space="preserve">   </w:t>
            </w:r>
            <w:r w:rsidRPr="00635F66">
              <w:rPr>
                <w:rFonts w:asciiTheme="minorHAnsi" w:hAnsiTheme="minorHAnsi" w:cstheme="minorHAnsi"/>
                <w:bCs/>
                <w:iCs/>
                <w:color w:val="000000"/>
                <w:spacing w:val="-3"/>
                <w:sz w:val="22"/>
                <w:szCs w:val="22"/>
                <w:lang w:val="id-ID"/>
              </w:rPr>
              <w:t>${vendor}</w:t>
            </w:r>
          </w:p>
          <w:p w14:paraId="02A95421" w14:textId="77777777" w:rsidR="00635F66" w:rsidRPr="00635F66" w:rsidRDefault="00635F66" w:rsidP="00635F66">
            <w:pPr>
              <w:tabs>
                <w:tab w:val="left" w:pos="630"/>
                <w:tab w:val="left" w:pos="3240"/>
                <w:tab w:val="left" w:pos="3420"/>
              </w:tabs>
              <w:overflowPunct w:val="0"/>
              <w:autoSpaceDE w:val="0"/>
              <w:snapToGrid w:val="0"/>
              <w:spacing w:line="288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u w:val="single"/>
                <w:lang w:val="id-ID"/>
              </w:rPr>
            </w:pPr>
          </w:p>
          <w:p w14:paraId="536A1E02" w14:textId="77777777" w:rsidR="00635F66" w:rsidRPr="00635F66" w:rsidRDefault="00635F66" w:rsidP="00635F66">
            <w:pPr>
              <w:tabs>
                <w:tab w:val="left" w:pos="630"/>
                <w:tab w:val="left" w:pos="3240"/>
                <w:tab w:val="left" w:pos="3420"/>
              </w:tabs>
              <w:overflowPunct w:val="0"/>
              <w:autoSpaceDE w:val="0"/>
              <w:snapToGrid w:val="0"/>
              <w:spacing w:line="288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u w:val="single"/>
                <w:lang w:val="id-ID"/>
              </w:rPr>
            </w:pPr>
          </w:p>
          <w:p w14:paraId="1E9F9ED6" w14:textId="5F797009" w:rsidR="00635F66" w:rsidRDefault="00635F66" w:rsidP="00635F66">
            <w:pPr>
              <w:tabs>
                <w:tab w:val="left" w:pos="630"/>
                <w:tab w:val="left" w:pos="3240"/>
                <w:tab w:val="left" w:pos="3420"/>
              </w:tabs>
              <w:overflowPunct w:val="0"/>
              <w:autoSpaceDE w:val="0"/>
              <w:snapToGrid w:val="0"/>
              <w:spacing w:line="288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u w:val="single"/>
                <w:lang w:val="id-ID"/>
              </w:rPr>
            </w:pPr>
          </w:p>
          <w:p w14:paraId="50CBE08F" w14:textId="77777777" w:rsidR="00635F66" w:rsidRPr="00635F66" w:rsidRDefault="00635F66" w:rsidP="00635F66">
            <w:pPr>
              <w:tabs>
                <w:tab w:val="left" w:pos="630"/>
                <w:tab w:val="left" w:pos="3240"/>
                <w:tab w:val="left" w:pos="3420"/>
              </w:tabs>
              <w:overflowPunct w:val="0"/>
              <w:autoSpaceDE w:val="0"/>
              <w:snapToGrid w:val="0"/>
              <w:spacing w:line="288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u w:val="single"/>
                <w:lang w:val="id-ID"/>
              </w:rPr>
            </w:pPr>
          </w:p>
          <w:p w14:paraId="5C5ACFD7" w14:textId="290E249F" w:rsidR="00635F66" w:rsidRPr="00635F66" w:rsidRDefault="00635F66" w:rsidP="00635F66">
            <w:pPr>
              <w:tabs>
                <w:tab w:val="left" w:pos="630"/>
                <w:tab w:val="left" w:pos="3240"/>
                <w:tab w:val="left" w:pos="3420"/>
              </w:tabs>
              <w:overflowPunct w:val="0"/>
              <w:autoSpaceDE w:val="0"/>
              <w:snapToGrid w:val="0"/>
              <w:spacing w:line="288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u w:val="single"/>
                <w:lang w:val="id-ID"/>
              </w:rPr>
            </w:pPr>
            <w:r w:rsidRPr="00635F66">
              <w:rPr>
                <w:rFonts w:asciiTheme="minorHAnsi" w:hAnsiTheme="minorHAnsi" w:cstheme="minorHAnsi"/>
                <w:color w:val="000000"/>
                <w:sz w:val="22"/>
                <w:szCs w:val="22"/>
                <w:u w:val="single"/>
                <w:lang w:val="id-ID"/>
              </w:rPr>
              <w:t>${nama_wakil_vendor}</w:t>
            </w:r>
          </w:p>
          <w:p w14:paraId="64677332" w14:textId="251F7994" w:rsidR="00635F66" w:rsidRPr="00635F66" w:rsidRDefault="00635F66" w:rsidP="00635F66">
            <w:pPr>
              <w:tabs>
                <w:tab w:val="left" w:pos="630"/>
                <w:tab w:val="left" w:pos="3240"/>
                <w:tab w:val="left" w:pos="3420"/>
              </w:tabs>
              <w:overflowPunct w:val="0"/>
              <w:autoSpaceDE w:val="0"/>
              <w:snapToGrid w:val="0"/>
              <w:spacing w:line="288" w:lineRule="auto"/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AU"/>
              </w:rPr>
            </w:pPr>
            <w:r w:rsidRPr="00A50C14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lang w:val="en-ID"/>
              </w:rPr>
              <w:t>${jabatan_wakil}</w:t>
            </w:r>
          </w:p>
        </w:tc>
      </w:tr>
    </w:tbl>
    <w:p w14:paraId="79B24EBF" w14:textId="77777777" w:rsidR="00635F66" w:rsidRPr="00A50C14" w:rsidRDefault="00635F66" w:rsidP="00635F66">
      <w:pPr>
        <w:pStyle w:val="Header"/>
        <w:tabs>
          <w:tab w:val="left" w:pos="15228"/>
          <w:tab w:val="left" w:pos="15512"/>
        </w:tabs>
        <w:spacing w:line="288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883ED59" w14:textId="77777777" w:rsidR="00635F66" w:rsidRPr="00A50C14" w:rsidRDefault="00635F66" w:rsidP="00635F66">
      <w:pPr>
        <w:pStyle w:val="Header"/>
        <w:tabs>
          <w:tab w:val="left" w:pos="15228"/>
          <w:tab w:val="left" w:pos="15512"/>
        </w:tabs>
        <w:spacing w:line="288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50C14">
        <w:rPr>
          <w:rFonts w:asciiTheme="minorHAnsi" w:eastAsia="Bitstream Charter" w:hAnsiTheme="minorHAnsi" w:cstheme="minorHAnsi"/>
          <w:sz w:val="22"/>
          <w:szCs w:val="22"/>
        </w:rPr>
        <w:t xml:space="preserve">    </w:t>
      </w:r>
    </w:p>
    <w:p w14:paraId="083541D5" w14:textId="77777777" w:rsidR="00635F66" w:rsidRPr="00A50C14" w:rsidRDefault="00635F66" w:rsidP="00635F66">
      <w:pPr>
        <w:pStyle w:val="Header"/>
        <w:tabs>
          <w:tab w:val="left" w:pos="15228"/>
          <w:tab w:val="left" w:pos="15512"/>
        </w:tabs>
        <w:spacing w:line="288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7E2B3B54" w14:textId="77777777" w:rsidR="00635F66" w:rsidRPr="00A50C14" w:rsidRDefault="00635F66" w:rsidP="00635F66">
      <w:pPr>
        <w:pStyle w:val="Header"/>
        <w:tabs>
          <w:tab w:val="left" w:pos="15228"/>
          <w:tab w:val="left" w:pos="15512"/>
        </w:tabs>
        <w:spacing w:line="288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6362D55" w14:textId="77777777" w:rsidR="00635F66" w:rsidRPr="00A50C14" w:rsidRDefault="00635F66" w:rsidP="00635F66">
      <w:pPr>
        <w:tabs>
          <w:tab w:val="left" w:pos="15228"/>
          <w:tab w:val="left" w:pos="15512"/>
        </w:tabs>
        <w:overflowPunct w:val="0"/>
        <w:autoSpaceDE w:val="0"/>
        <w:snapToGrid w:val="0"/>
        <w:spacing w:line="288" w:lineRule="auto"/>
        <w:jc w:val="both"/>
        <w:rPr>
          <w:rFonts w:asciiTheme="minorHAnsi" w:hAnsiTheme="minorHAnsi" w:cstheme="minorHAnsi"/>
          <w:i/>
          <w:iCs/>
          <w:sz w:val="22"/>
          <w:szCs w:val="22"/>
          <w:lang w:val="id-ID"/>
        </w:rPr>
      </w:pPr>
    </w:p>
    <w:p w14:paraId="4D709BE7" w14:textId="77777777" w:rsidR="00B9354A" w:rsidRPr="00635F66" w:rsidRDefault="00B9354A" w:rsidP="00635F66">
      <w:pPr>
        <w:suppressAutoHyphens w:val="0"/>
        <w:rPr>
          <w:rFonts w:asciiTheme="minorHAnsi" w:hAnsiTheme="minorHAnsi" w:cstheme="minorHAnsi"/>
          <w:iCs/>
          <w:color w:val="000000"/>
          <w:sz w:val="22"/>
          <w:szCs w:val="22"/>
          <w:lang w:val="en-AU"/>
        </w:rPr>
      </w:pPr>
    </w:p>
    <w:sectPr w:rsidR="00B9354A" w:rsidRPr="00635F66" w:rsidSect="00B964D6">
      <w:footerReference w:type="default" r:id="rId7"/>
      <w:footerReference w:type="first" r:id="rId8"/>
      <w:pgSz w:w="11906" w:h="16838"/>
      <w:pgMar w:top="1701" w:right="1015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C13A0" w14:textId="77777777" w:rsidR="00320934" w:rsidRDefault="00320934">
      <w:r>
        <w:separator/>
      </w:r>
    </w:p>
  </w:endnote>
  <w:endnote w:type="continuationSeparator" w:id="0">
    <w:p w14:paraId="1098846E" w14:textId="77777777" w:rsidR="00320934" w:rsidRDefault="00320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arSymbol">
    <w:altName w:val="Arial Unicode MS"/>
    <w:charset w:val="02"/>
    <w:family w:val="auto"/>
    <w:pitch w:val="default"/>
  </w:font>
  <w:font w:name="FreeSans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Bitstream Charter">
    <w:altName w:val="Times New Roman"/>
    <w:charset w:val="01"/>
    <w:family w:val="roman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2C2D4" w14:textId="77777777" w:rsidR="00012A23" w:rsidRDefault="00012A23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20056E" w14:textId="77777777" w:rsidR="00012A23" w:rsidRDefault="00012A2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C0759" w14:textId="77777777" w:rsidR="00320934" w:rsidRDefault="00320934">
      <w:r>
        <w:separator/>
      </w:r>
    </w:p>
  </w:footnote>
  <w:footnote w:type="continuationSeparator" w:id="0">
    <w:p w14:paraId="27200CF6" w14:textId="77777777" w:rsidR="00320934" w:rsidRDefault="00320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9.%2"/>
      <w:lvlJc w:val="left"/>
      <w:pPr>
        <w:tabs>
          <w:tab w:val="num" w:pos="0"/>
        </w:tabs>
        <w:ind w:left="1620" w:hanging="360"/>
      </w:pPr>
      <w:rPr>
        <w:color w:val="auto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rFonts w:ascii="Arial" w:hAnsi="Arial" w:cs="Arial"/>
        <w:spacing w:val="3"/>
        <w:sz w:val="20"/>
        <w:szCs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A549B4"/>
    <w:multiLevelType w:val="multilevel"/>
    <w:tmpl w:val="782250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BE2093B"/>
    <w:multiLevelType w:val="hybridMultilevel"/>
    <w:tmpl w:val="AFBEBED2"/>
    <w:lvl w:ilvl="0" w:tplc="CE02E2CC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DE0"/>
    <w:rsid w:val="00012A23"/>
    <w:rsid w:val="00073FA9"/>
    <w:rsid w:val="00074A42"/>
    <w:rsid w:val="000B159F"/>
    <w:rsid w:val="000F1D73"/>
    <w:rsid w:val="0012788F"/>
    <w:rsid w:val="00173F4B"/>
    <w:rsid w:val="00174577"/>
    <w:rsid w:val="00185F41"/>
    <w:rsid w:val="00194B70"/>
    <w:rsid w:val="001954CE"/>
    <w:rsid w:val="001C3FBF"/>
    <w:rsid w:val="001E3FC3"/>
    <w:rsid w:val="002240D4"/>
    <w:rsid w:val="00247E64"/>
    <w:rsid w:val="00247F94"/>
    <w:rsid w:val="00264CBF"/>
    <w:rsid w:val="002A0C53"/>
    <w:rsid w:val="002F6B51"/>
    <w:rsid w:val="002F719D"/>
    <w:rsid w:val="00320934"/>
    <w:rsid w:val="0035644B"/>
    <w:rsid w:val="003837FE"/>
    <w:rsid w:val="003F030D"/>
    <w:rsid w:val="003F7422"/>
    <w:rsid w:val="00407652"/>
    <w:rsid w:val="00424217"/>
    <w:rsid w:val="00455DE0"/>
    <w:rsid w:val="00476B34"/>
    <w:rsid w:val="0049540C"/>
    <w:rsid w:val="004A3D0E"/>
    <w:rsid w:val="004F5DBF"/>
    <w:rsid w:val="00513011"/>
    <w:rsid w:val="00514196"/>
    <w:rsid w:val="005259BB"/>
    <w:rsid w:val="00537314"/>
    <w:rsid w:val="0054702A"/>
    <w:rsid w:val="0055704F"/>
    <w:rsid w:val="005608F0"/>
    <w:rsid w:val="005A6A56"/>
    <w:rsid w:val="005D3CB7"/>
    <w:rsid w:val="005E6A96"/>
    <w:rsid w:val="006203DD"/>
    <w:rsid w:val="006253CD"/>
    <w:rsid w:val="00635F66"/>
    <w:rsid w:val="0065271E"/>
    <w:rsid w:val="006565EC"/>
    <w:rsid w:val="006A2284"/>
    <w:rsid w:val="006D739A"/>
    <w:rsid w:val="00773565"/>
    <w:rsid w:val="00776B5C"/>
    <w:rsid w:val="00783E5C"/>
    <w:rsid w:val="00786B47"/>
    <w:rsid w:val="007A4878"/>
    <w:rsid w:val="007D5EB5"/>
    <w:rsid w:val="007E04CF"/>
    <w:rsid w:val="007E45D6"/>
    <w:rsid w:val="00816E49"/>
    <w:rsid w:val="00820263"/>
    <w:rsid w:val="00824E7C"/>
    <w:rsid w:val="00872D17"/>
    <w:rsid w:val="00881145"/>
    <w:rsid w:val="008877AC"/>
    <w:rsid w:val="009051FA"/>
    <w:rsid w:val="00906140"/>
    <w:rsid w:val="0096274C"/>
    <w:rsid w:val="00980646"/>
    <w:rsid w:val="009D5881"/>
    <w:rsid w:val="009E402E"/>
    <w:rsid w:val="00A1362C"/>
    <w:rsid w:val="00A34290"/>
    <w:rsid w:val="00A64339"/>
    <w:rsid w:val="00AC3D2B"/>
    <w:rsid w:val="00B23F6D"/>
    <w:rsid w:val="00B3787C"/>
    <w:rsid w:val="00B7169A"/>
    <w:rsid w:val="00B7291D"/>
    <w:rsid w:val="00B9100D"/>
    <w:rsid w:val="00B9354A"/>
    <w:rsid w:val="00B964D6"/>
    <w:rsid w:val="00BB3B0F"/>
    <w:rsid w:val="00BD356C"/>
    <w:rsid w:val="00C062D3"/>
    <w:rsid w:val="00C17D3D"/>
    <w:rsid w:val="00C56529"/>
    <w:rsid w:val="00C85A42"/>
    <w:rsid w:val="00C90F44"/>
    <w:rsid w:val="00CA573C"/>
    <w:rsid w:val="00D001B7"/>
    <w:rsid w:val="00D20551"/>
    <w:rsid w:val="00D25F67"/>
    <w:rsid w:val="00DB0B67"/>
    <w:rsid w:val="00DC5709"/>
    <w:rsid w:val="00DD20B1"/>
    <w:rsid w:val="00E722CD"/>
    <w:rsid w:val="00E91A20"/>
    <w:rsid w:val="00E92F64"/>
    <w:rsid w:val="00ED4E4A"/>
    <w:rsid w:val="00EE07C8"/>
    <w:rsid w:val="00F35BB9"/>
    <w:rsid w:val="00F65F75"/>
    <w:rsid w:val="00F736E8"/>
    <w:rsid w:val="00F77C11"/>
    <w:rsid w:val="00FE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F381177"/>
  <w15:chartTrackingRefBased/>
  <w15:docId w15:val="{71601C99-E5D1-46E0-880F-C7D5DEC3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Arial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tarSymbol"/>
      <w:sz w:val="18"/>
      <w:szCs w:val="18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cs="Times New Roman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lang w:val="sv-SE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ahoma" w:eastAsia="Times New Roman" w:hAnsi="Tahoma" w:cs="Tahoma"/>
      <w:b w:val="0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cs="Times New Roman"/>
    </w:rPr>
  </w:style>
  <w:style w:type="character" w:customStyle="1" w:styleId="WW8Num19z0">
    <w:name w:val="WW8Num19z0"/>
    <w:rPr>
      <w:rFonts w:cs="Times New Roman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DefaultParagraphFont1">
    <w:name w:val="Default Paragraph Font1"/>
  </w:style>
  <w:style w:type="character" w:customStyle="1" w:styleId="NormalTahoma10ptJustifiedLeft09cmHanging323NormalTahoma10ptcmCharChar1">
    <w:name w:val="Normal + Tahoma.10 pt.Justified.Left:  0.9 cm.Hanging:  3.23 Normal + Tahoma.10 ptcm Char Char1"/>
    <w:rPr>
      <w:rFonts w:ascii="Tahoma" w:hAnsi="Tahoma" w:cs="Tahoma"/>
      <w:bCs/>
      <w:szCs w:val="24"/>
      <w:lang w:val="fi-FI" w:bidi="ar-SA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apple-style-span">
    <w:name w:val="apple-style-span"/>
    <w:basedOn w:val="DefaultParagraphFont1"/>
  </w:style>
  <w:style w:type="character" w:customStyle="1" w:styleId="google-src-text">
    <w:name w:val="google-src-text"/>
    <w:basedOn w:val="DefaultParagraphFont1"/>
  </w:style>
  <w:style w:type="character" w:customStyle="1" w:styleId="NormalTahoma10ptJustifiedLeft09cmHanging323NormalTahoma10ptcmCharChar">
    <w:name w:val="Normal + Tahoma.10 pt.Justified.Left:  0.9 cm.Hanging:  3.23 Normal + Tahoma.10 ptcm Char Char"/>
    <w:rPr>
      <w:rFonts w:ascii="Tahoma" w:hAnsi="Tahoma" w:cs="Tahoma"/>
      <w:bCs/>
      <w:szCs w:val="24"/>
      <w:lang w:val="fi-FI" w:bidi="ar-SA"/>
    </w:rPr>
  </w:style>
  <w:style w:type="character" w:customStyle="1" w:styleId="BodyTextIndentChar">
    <w:name w:val="Body Text Indent Char"/>
    <w:rPr>
      <w:sz w:val="24"/>
      <w:szCs w:val="24"/>
    </w:rPr>
  </w:style>
  <w:style w:type="character" w:customStyle="1" w:styleId="TitleChar">
    <w:name w:val="Title Char"/>
    <w:rPr>
      <w:b/>
      <w:sz w:val="32"/>
      <w:u w:val="single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HeaderChar">
    <w:name w:val="Header Char"/>
    <w:rPr>
      <w:sz w:val="24"/>
      <w:szCs w:val="24"/>
      <w:lang w:val="en-US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1"/>
  </w:style>
  <w:style w:type="character" w:customStyle="1" w:styleId="BodyTextChar">
    <w:name w:val="Body Text Char"/>
    <w:rPr>
      <w:sz w:val="24"/>
      <w:szCs w:val="24"/>
    </w:rPr>
  </w:style>
  <w:style w:type="character" w:customStyle="1" w:styleId="Heading8Char">
    <w:name w:val="Heading 8 Char"/>
    <w:rPr>
      <w:i/>
      <w:iCs/>
      <w:sz w:val="24"/>
      <w:szCs w:val="24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jc w:val="center"/>
    </w:pPr>
    <w:rPr>
      <w:b/>
      <w:sz w:val="32"/>
      <w:szCs w:val="20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Style">
    <w:name w:val="Style"/>
    <w:pPr>
      <w:widowControl w:val="0"/>
      <w:suppressAutoHyphens/>
      <w:autoSpaceDE w:val="0"/>
    </w:pPr>
    <w:rPr>
      <w:rFonts w:ascii="Arial" w:hAnsi="Arial" w:cs="Arial"/>
      <w:sz w:val="24"/>
      <w:szCs w:val="24"/>
      <w:lang w:eastAsia="zh-CN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</w:style>
  <w:style w:type="paragraph" w:styleId="BodyTextIndent2">
    <w:name w:val="Body Text Indent 2"/>
    <w:basedOn w:val="Normal"/>
    <w:pPr>
      <w:ind w:left="3119" w:hanging="3119"/>
    </w:pPr>
    <w:rPr>
      <w:szCs w:val="20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NormalTahoma">
    <w:name w:val="Normal + Tahoma"/>
    <w:basedOn w:val="Normal"/>
    <w:pPr>
      <w:ind w:left="1800" w:hanging="1800"/>
      <w:jc w:val="both"/>
    </w:pPr>
    <w:rPr>
      <w:rFonts w:ascii="Tahoma" w:hAnsi="Tahoma" w:cs="Tahoma"/>
      <w:bCs/>
      <w:sz w:val="20"/>
      <w:lang w:val="fi-FI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Footer">
    <w:name w:val="footer"/>
    <w:basedOn w:val="Normal"/>
  </w:style>
  <w:style w:type="paragraph" w:customStyle="1" w:styleId="CharCharCharChar">
    <w:name w:val="Char Char Char Char"/>
    <w:basedOn w:val="Normal"/>
    <w:pPr>
      <w:spacing w:after="160" w:line="240" w:lineRule="exact"/>
    </w:pPr>
    <w:rPr>
      <w:rFonts w:ascii="Arial" w:hAnsi="Arial" w:cs="Arial"/>
      <w:sz w:val="20"/>
      <w:szCs w:val="20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TableContents">
    <w:name w:val="Table Contents"/>
    <w:basedOn w:val="Normal"/>
    <w:pPr>
      <w:suppressLineNumbers/>
    </w:pPr>
    <w:rPr>
      <w:lang w:val="en-GB"/>
    </w:r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table" w:styleId="TableGrid">
    <w:name w:val="Table Grid"/>
    <w:basedOn w:val="TableNormal"/>
    <w:uiPriority w:val="39"/>
    <w:rsid w:val="00DD20B1"/>
    <w:rPr>
      <w:rFonts w:ascii="Arial" w:eastAsia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PERJANJIAN KERJA NOMOR: 012/SP/985357/12/2005</vt:lpstr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PERJANJIAN KERJA NOMOR: 012/SP/985357/12/2005</dc:title>
  <dc:subject/>
  <dc:creator>Andi_Wijaya</dc:creator>
  <cp:keywords/>
  <dc:description/>
  <cp:lastModifiedBy>Rozin Susilo</cp:lastModifiedBy>
  <cp:revision>10</cp:revision>
  <cp:lastPrinted>2017-05-12T10:18:00Z</cp:lastPrinted>
  <dcterms:created xsi:type="dcterms:W3CDTF">2018-05-14T02:38:00Z</dcterms:created>
  <dcterms:modified xsi:type="dcterms:W3CDTF">2020-09-24T08:32:00Z</dcterms:modified>
</cp:coreProperties>
</file>