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13367" w:type="dxa"/>
        <w:tblInd w:w="-289" w:type="dxa"/>
        <w:tblLayout w:type="fixed"/>
        <w:tblCellMar>
          <w:left w:w="142" w:type="dxa"/>
          <w:right w:w="142" w:type="dxa"/>
        </w:tblCellMar>
        <w:tblLook w:val="0000" w:firstRow="0" w:lastRow="0" w:firstColumn="0" w:lastColumn="0" w:noHBand="0" w:noVBand="0"/>
      </w:tblPr>
      <w:tblGrid>
        <w:gridCol w:w="3997"/>
        <w:gridCol w:w="6493"/>
        <w:gridCol w:w="2877"/>
      </w:tblGrid>
      <w:tr w:rsidR="00463663" w:rsidRPr="004C5A4C" w14:paraId="24F40E09" w14:textId="77777777" w:rsidTr="00851D23">
        <w:trPr>
          <w:trHeight w:val="772"/>
        </w:trPr>
        <w:tc>
          <w:tcPr>
            <w:tcW w:w="3997" w:type="dxa"/>
            <w:vMerge w:val="restart"/>
            <w:tcBorders>
              <w:top w:val="single" w:sz="4" w:space="0" w:color="000000"/>
              <w:left w:val="single" w:sz="4" w:space="0" w:color="000000"/>
              <w:bottom w:val="single" w:sz="4" w:space="0" w:color="000000"/>
            </w:tcBorders>
            <w:shd w:val="clear" w:color="auto" w:fill="auto"/>
            <w:vAlign w:val="center"/>
          </w:tcPr>
          <w:p w14:paraId="31199DF0" w14:textId="77777777" w:rsidR="00463663" w:rsidRPr="004C5A4C" w:rsidRDefault="00463663">
            <w:pPr>
              <w:spacing w:before="60" w:after="60"/>
              <w:jc w:val="center"/>
              <w:rPr>
                <w:rFonts w:asciiTheme="minorHAnsi" w:hAnsiTheme="minorHAnsi" w:cstheme="minorHAnsi"/>
                <w:b/>
                <w:sz w:val="36"/>
                <w:szCs w:val="22"/>
                <w:lang w:val="sv-SE"/>
              </w:rPr>
            </w:pPr>
            <w:r w:rsidRPr="004C5A4C">
              <w:rPr>
                <w:rFonts w:asciiTheme="minorHAnsi" w:hAnsiTheme="minorHAnsi" w:cstheme="minorHAnsi"/>
                <w:b/>
                <w:sz w:val="36"/>
                <w:szCs w:val="22"/>
                <w:lang w:val="sv-SE"/>
              </w:rPr>
              <w:t>SURAT PERINTAH KERJA</w:t>
            </w:r>
          </w:p>
          <w:p w14:paraId="3ECCD72E" w14:textId="77777777" w:rsidR="00463663" w:rsidRPr="004C5A4C" w:rsidRDefault="00463663">
            <w:pPr>
              <w:spacing w:before="60" w:after="60"/>
              <w:jc w:val="center"/>
              <w:rPr>
                <w:rFonts w:asciiTheme="minorHAnsi" w:hAnsiTheme="minorHAnsi" w:cstheme="minorHAnsi"/>
                <w:sz w:val="22"/>
                <w:szCs w:val="22"/>
                <w:lang w:val="sv-SE"/>
              </w:rPr>
            </w:pPr>
            <w:r w:rsidRPr="004C5A4C">
              <w:rPr>
                <w:rFonts w:asciiTheme="minorHAnsi" w:hAnsiTheme="minorHAnsi" w:cstheme="minorHAnsi"/>
                <w:b/>
                <w:sz w:val="22"/>
                <w:szCs w:val="22"/>
                <w:lang w:val="sv-SE"/>
              </w:rPr>
              <w:t>(SPK)</w:t>
            </w:r>
          </w:p>
        </w:tc>
        <w:tc>
          <w:tcPr>
            <w:tcW w:w="6493" w:type="dxa"/>
            <w:tcBorders>
              <w:top w:val="single" w:sz="4" w:space="0" w:color="000000"/>
              <w:left w:val="single" w:sz="4" w:space="0" w:color="000000"/>
              <w:bottom w:val="single" w:sz="4" w:space="0" w:color="000000"/>
            </w:tcBorders>
            <w:shd w:val="clear" w:color="auto" w:fill="auto"/>
            <w:vAlign w:val="center"/>
          </w:tcPr>
          <w:p w14:paraId="5367D521" w14:textId="4491FB88" w:rsidR="00463663" w:rsidRPr="004C5A4C" w:rsidRDefault="00463663" w:rsidP="00851D23">
            <w:pPr>
              <w:spacing w:before="60" w:after="60"/>
              <w:rPr>
                <w:rFonts w:asciiTheme="minorHAnsi" w:hAnsiTheme="minorHAnsi" w:cstheme="minorHAnsi"/>
                <w:sz w:val="22"/>
                <w:szCs w:val="22"/>
              </w:rPr>
            </w:pPr>
            <w:r w:rsidRPr="004C5A4C">
              <w:rPr>
                <w:rFonts w:asciiTheme="minorHAnsi" w:hAnsiTheme="minorHAnsi" w:cstheme="minorHAnsi"/>
                <w:sz w:val="22"/>
                <w:szCs w:val="22"/>
                <w:lang w:val="sv-SE"/>
              </w:rPr>
              <w:t xml:space="preserve">SATUAN KERJA: </w:t>
            </w:r>
            <w:r w:rsidR="009B4F79" w:rsidRPr="004C5A4C">
              <w:rPr>
                <w:rFonts w:asciiTheme="minorHAnsi" w:hAnsiTheme="minorHAnsi" w:cstheme="minorHAnsi"/>
                <w:sz w:val="22"/>
                <w:szCs w:val="22"/>
                <w:lang w:val="sv-SE"/>
              </w:rPr>
              <w:t xml:space="preserve">Deputi </w:t>
            </w:r>
            <w:r w:rsidR="006C57CB">
              <w:rPr>
                <w:rFonts w:asciiTheme="minorHAnsi" w:hAnsiTheme="minorHAnsi" w:cstheme="minorHAnsi"/>
                <w:sz w:val="22"/>
                <w:szCs w:val="22"/>
                <w:lang w:val="sv-SE"/>
              </w:rPr>
              <w:t>Bidang Ekonomi Digital dan Produk Kreatif</w:t>
            </w:r>
          </w:p>
        </w:tc>
        <w:tc>
          <w:tcPr>
            <w:tcW w:w="2877" w:type="dxa"/>
            <w:tcBorders>
              <w:left w:val="single" w:sz="4" w:space="0" w:color="000000"/>
            </w:tcBorders>
            <w:shd w:val="clear" w:color="auto" w:fill="auto"/>
          </w:tcPr>
          <w:p w14:paraId="51682F86" w14:textId="77777777" w:rsidR="00463663" w:rsidRPr="004C5A4C" w:rsidRDefault="00463663">
            <w:pPr>
              <w:snapToGrid w:val="0"/>
              <w:rPr>
                <w:rFonts w:asciiTheme="minorHAnsi" w:hAnsiTheme="minorHAnsi" w:cstheme="minorHAnsi"/>
                <w:sz w:val="22"/>
                <w:szCs w:val="22"/>
              </w:rPr>
            </w:pPr>
          </w:p>
        </w:tc>
      </w:tr>
      <w:tr w:rsidR="00463663" w:rsidRPr="004C5A4C" w14:paraId="36328DE7" w14:textId="77777777" w:rsidTr="00851D23">
        <w:trPr>
          <w:trHeight w:val="286"/>
        </w:trPr>
        <w:tc>
          <w:tcPr>
            <w:tcW w:w="3997" w:type="dxa"/>
            <w:vMerge/>
            <w:tcBorders>
              <w:top w:val="single" w:sz="4" w:space="0" w:color="000000"/>
              <w:left w:val="single" w:sz="4" w:space="0" w:color="000000"/>
              <w:bottom w:val="single" w:sz="4" w:space="0" w:color="000000"/>
            </w:tcBorders>
            <w:shd w:val="clear" w:color="auto" w:fill="auto"/>
          </w:tcPr>
          <w:p w14:paraId="41CB2764" w14:textId="77777777" w:rsidR="00463663" w:rsidRPr="004C5A4C" w:rsidRDefault="00463663">
            <w:pPr>
              <w:snapToGrid w:val="0"/>
              <w:spacing w:before="60" w:after="60"/>
              <w:jc w:val="center"/>
              <w:rPr>
                <w:rFonts w:asciiTheme="minorHAnsi" w:hAnsiTheme="minorHAnsi" w:cstheme="minorHAnsi"/>
                <w:b/>
                <w:sz w:val="22"/>
                <w:szCs w:val="22"/>
                <w:lang w:val="sv-SE"/>
              </w:rPr>
            </w:pPr>
          </w:p>
        </w:tc>
        <w:tc>
          <w:tcPr>
            <w:tcW w:w="6493" w:type="dxa"/>
            <w:vMerge w:val="restart"/>
            <w:tcBorders>
              <w:top w:val="single" w:sz="4" w:space="0" w:color="000000"/>
              <w:left w:val="single" w:sz="4" w:space="0" w:color="000000"/>
              <w:bottom w:val="single" w:sz="4" w:space="0" w:color="000000"/>
            </w:tcBorders>
            <w:shd w:val="clear" w:color="auto" w:fill="auto"/>
            <w:vAlign w:val="center"/>
          </w:tcPr>
          <w:p w14:paraId="29B3030B" w14:textId="77777777" w:rsidR="00463663" w:rsidRPr="004C5A4C" w:rsidRDefault="00194E69" w:rsidP="00851D23">
            <w:pPr>
              <w:spacing w:before="120" w:after="60"/>
              <w:rPr>
                <w:rFonts w:asciiTheme="minorHAnsi" w:hAnsiTheme="minorHAnsi" w:cstheme="minorHAnsi"/>
                <w:sz w:val="22"/>
                <w:szCs w:val="22"/>
              </w:rPr>
            </w:pPr>
            <w:r w:rsidRPr="004C5A4C">
              <w:rPr>
                <w:rFonts w:asciiTheme="minorHAnsi" w:hAnsiTheme="minorHAnsi" w:cstheme="minorHAnsi"/>
                <w:sz w:val="22"/>
                <w:szCs w:val="22"/>
                <w:lang w:val="sv-SE"/>
              </w:rPr>
              <w:t xml:space="preserve">Nomor dan Tanggal SPK : </w:t>
            </w:r>
            <w:r w:rsidR="00BE48A5" w:rsidRPr="004C5A4C">
              <w:rPr>
                <w:rFonts w:asciiTheme="minorHAnsi" w:hAnsiTheme="minorHAnsi" w:cstheme="minorHAnsi"/>
                <w:sz w:val="22"/>
                <w:szCs w:val="22"/>
                <w:lang w:val="id-ID"/>
              </w:rPr>
              <w:t>${nomor_spk}</w:t>
            </w:r>
            <w:r w:rsidR="00BE48A5" w:rsidRPr="004C5A4C">
              <w:rPr>
                <w:rFonts w:asciiTheme="minorHAnsi" w:hAnsiTheme="minorHAnsi" w:cstheme="minorHAnsi"/>
                <w:sz w:val="22"/>
                <w:szCs w:val="22"/>
                <w:lang w:val="en-ID"/>
              </w:rPr>
              <w:t xml:space="preserve">tanggal </w:t>
            </w:r>
            <w:r w:rsidR="00BE48A5" w:rsidRPr="004C5A4C">
              <w:rPr>
                <w:rFonts w:asciiTheme="minorHAnsi" w:hAnsiTheme="minorHAnsi" w:cstheme="minorHAnsi"/>
                <w:sz w:val="22"/>
                <w:szCs w:val="22"/>
                <w:lang w:val="id-ID"/>
              </w:rPr>
              <w:t>${tanggal_spk}</w:t>
            </w:r>
          </w:p>
        </w:tc>
        <w:tc>
          <w:tcPr>
            <w:tcW w:w="2877" w:type="dxa"/>
            <w:tcBorders>
              <w:left w:val="single" w:sz="4" w:space="0" w:color="000000"/>
            </w:tcBorders>
            <w:shd w:val="clear" w:color="auto" w:fill="auto"/>
          </w:tcPr>
          <w:p w14:paraId="53887D0F" w14:textId="77777777" w:rsidR="00463663" w:rsidRPr="004C5A4C" w:rsidRDefault="00463663">
            <w:pPr>
              <w:snapToGrid w:val="0"/>
              <w:rPr>
                <w:rFonts w:asciiTheme="minorHAnsi" w:hAnsiTheme="minorHAnsi" w:cstheme="minorHAnsi"/>
                <w:sz w:val="22"/>
                <w:szCs w:val="22"/>
              </w:rPr>
            </w:pPr>
          </w:p>
        </w:tc>
      </w:tr>
      <w:tr w:rsidR="00463663" w:rsidRPr="004C5A4C" w14:paraId="139ED94F" w14:textId="77777777" w:rsidTr="00851D23">
        <w:trPr>
          <w:trHeight w:val="192"/>
        </w:trPr>
        <w:tc>
          <w:tcPr>
            <w:tcW w:w="3997" w:type="dxa"/>
            <w:tcBorders>
              <w:top w:val="single" w:sz="4" w:space="0" w:color="000000"/>
              <w:left w:val="single" w:sz="4" w:space="0" w:color="000000"/>
              <w:bottom w:val="single" w:sz="4" w:space="0" w:color="000000"/>
            </w:tcBorders>
            <w:shd w:val="clear" w:color="auto" w:fill="auto"/>
          </w:tcPr>
          <w:p w14:paraId="4C7AAE82" w14:textId="3CA87EB0" w:rsidR="00463663" w:rsidRPr="004C5A4C" w:rsidRDefault="005B32FF">
            <w:pPr>
              <w:spacing w:before="60" w:after="60"/>
              <w:jc w:val="center"/>
              <w:rPr>
                <w:rFonts w:asciiTheme="minorHAnsi" w:hAnsiTheme="minorHAnsi" w:cstheme="minorHAnsi"/>
                <w:i/>
                <w:sz w:val="22"/>
                <w:szCs w:val="22"/>
                <w:lang w:val="sv-SE"/>
              </w:rPr>
            </w:pPr>
            <w:r w:rsidRPr="004C5A4C">
              <w:rPr>
                <w:rFonts w:asciiTheme="minorHAnsi" w:hAnsiTheme="minorHAnsi" w:cstheme="minorHAnsi"/>
                <w:sz w:val="22"/>
                <w:szCs w:val="22"/>
                <w:lang w:val="sv-SE"/>
              </w:rPr>
              <w:t>Halaman 1</w:t>
            </w:r>
          </w:p>
        </w:tc>
        <w:tc>
          <w:tcPr>
            <w:tcW w:w="6493" w:type="dxa"/>
            <w:vMerge/>
            <w:tcBorders>
              <w:top w:val="single" w:sz="4" w:space="0" w:color="000000"/>
              <w:left w:val="single" w:sz="4" w:space="0" w:color="000000"/>
              <w:bottom w:val="single" w:sz="4" w:space="0" w:color="000000"/>
            </w:tcBorders>
            <w:shd w:val="clear" w:color="auto" w:fill="auto"/>
            <w:vAlign w:val="center"/>
          </w:tcPr>
          <w:p w14:paraId="19859808" w14:textId="77777777" w:rsidR="00463663" w:rsidRPr="004C5A4C" w:rsidRDefault="00463663" w:rsidP="00851D23">
            <w:pPr>
              <w:snapToGrid w:val="0"/>
              <w:spacing w:before="60" w:after="60"/>
              <w:rPr>
                <w:rFonts w:asciiTheme="minorHAnsi" w:hAnsiTheme="minorHAnsi" w:cstheme="minorHAnsi"/>
                <w:i/>
                <w:sz w:val="22"/>
                <w:szCs w:val="22"/>
                <w:lang w:val="sv-SE"/>
              </w:rPr>
            </w:pPr>
          </w:p>
        </w:tc>
        <w:tc>
          <w:tcPr>
            <w:tcW w:w="2877" w:type="dxa"/>
            <w:tcBorders>
              <w:left w:val="single" w:sz="4" w:space="0" w:color="000000"/>
            </w:tcBorders>
            <w:shd w:val="clear" w:color="auto" w:fill="auto"/>
          </w:tcPr>
          <w:p w14:paraId="3526267A" w14:textId="77777777" w:rsidR="00463663" w:rsidRPr="004C5A4C" w:rsidRDefault="00463663">
            <w:pPr>
              <w:snapToGrid w:val="0"/>
              <w:rPr>
                <w:rFonts w:asciiTheme="minorHAnsi" w:hAnsiTheme="minorHAnsi" w:cstheme="minorHAnsi"/>
                <w:sz w:val="22"/>
                <w:szCs w:val="22"/>
              </w:rPr>
            </w:pPr>
          </w:p>
        </w:tc>
      </w:tr>
      <w:tr w:rsidR="00463663" w:rsidRPr="004C5A4C" w14:paraId="22E6B080" w14:textId="77777777" w:rsidTr="00851D23">
        <w:tc>
          <w:tcPr>
            <w:tcW w:w="3997" w:type="dxa"/>
            <w:vMerge w:val="restart"/>
            <w:tcBorders>
              <w:top w:val="single" w:sz="4" w:space="0" w:color="000000"/>
              <w:left w:val="single" w:sz="4" w:space="0" w:color="000000"/>
              <w:bottom w:val="single" w:sz="4" w:space="0" w:color="000000"/>
            </w:tcBorders>
            <w:shd w:val="clear" w:color="auto" w:fill="auto"/>
          </w:tcPr>
          <w:p w14:paraId="50036E03" w14:textId="77777777" w:rsidR="00463663" w:rsidRPr="004C5A4C" w:rsidRDefault="00463663">
            <w:pPr>
              <w:spacing w:before="60" w:after="60"/>
              <w:jc w:val="center"/>
              <w:rPr>
                <w:rFonts w:asciiTheme="minorHAnsi" w:hAnsiTheme="minorHAnsi" w:cstheme="minorHAnsi"/>
                <w:sz w:val="22"/>
                <w:szCs w:val="22"/>
                <w:lang w:val="sv-SE"/>
              </w:rPr>
            </w:pPr>
            <w:r w:rsidRPr="004C5A4C">
              <w:rPr>
                <w:rFonts w:asciiTheme="minorHAnsi" w:hAnsiTheme="minorHAnsi" w:cstheme="minorHAnsi"/>
                <w:sz w:val="22"/>
                <w:szCs w:val="22"/>
                <w:lang w:val="sv-SE"/>
              </w:rPr>
              <w:t>PAKET PEKERJAAN:</w:t>
            </w:r>
          </w:p>
          <w:p w14:paraId="2EA0396A" w14:textId="77777777" w:rsidR="00463663" w:rsidRPr="004C5A4C" w:rsidRDefault="00C60FB1" w:rsidP="00C60FB1">
            <w:pPr>
              <w:spacing w:before="60" w:after="60"/>
              <w:jc w:val="center"/>
              <w:rPr>
                <w:rFonts w:asciiTheme="minorHAnsi" w:hAnsiTheme="minorHAnsi" w:cstheme="minorHAnsi"/>
                <w:b/>
                <w:sz w:val="22"/>
                <w:szCs w:val="22"/>
                <w:lang w:val="fi-FI"/>
              </w:rPr>
            </w:pPr>
            <w:r w:rsidRPr="004C5A4C">
              <w:rPr>
                <w:rFonts w:asciiTheme="minorHAnsi" w:hAnsiTheme="minorHAnsi" w:cstheme="minorHAnsi"/>
                <w:b/>
                <w:sz w:val="22"/>
                <w:szCs w:val="22"/>
                <w:lang w:val="fi-FI"/>
              </w:rPr>
              <w:t>${judul}</w:t>
            </w:r>
            <w:r w:rsidR="00C86120" w:rsidRPr="004C5A4C">
              <w:rPr>
                <w:rFonts w:asciiTheme="minorHAnsi" w:hAnsiTheme="minorHAnsi" w:cstheme="minorHAnsi"/>
                <w:b/>
                <w:sz w:val="22"/>
                <w:szCs w:val="22"/>
                <w:lang w:val="fi-FI"/>
              </w:rPr>
              <w:t xml:space="preserve"> </w:t>
            </w:r>
          </w:p>
        </w:tc>
        <w:tc>
          <w:tcPr>
            <w:tcW w:w="6493" w:type="dxa"/>
            <w:tcBorders>
              <w:top w:val="single" w:sz="4" w:space="0" w:color="000000"/>
              <w:left w:val="single" w:sz="4" w:space="0" w:color="000000"/>
              <w:bottom w:val="single" w:sz="4" w:space="0" w:color="000000"/>
            </w:tcBorders>
            <w:shd w:val="clear" w:color="auto" w:fill="auto"/>
            <w:vAlign w:val="center"/>
          </w:tcPr>
          <w:p w14:paraId="53C7668E" w14:textId="77777777" w:rsidR="00463663" w:rsidRPr="004C5A4C" w:rsidRDefault="00463663" w:rsidP="00851D23">
            <w:pPr>
              <w:spacing w:before="60" w:after="60"/>
              <w:rPr>
                <w:rFonts w:asciiTheme="minorHAnsi" w:hAnsiTheme="minorHAnsi" w:cstheme="minorHAnsi"/>
                <w:sz w:val="22"/>
                <w:szCs w:val="22"/>
              </w:rPr>
            </w:pPr>
            <w:r w:rsidRPr="004C5A4C">
              <w:rPr>
                <w:rFonts w:asciiTheme="minorHAnsi" w:hAnsiTheme="minorHAnsi" w:cstheme="minorHAnsi"/>
                <w:sz w:val="22"/>
                <w:szCs w:val="22"/>
                <w:lang w:val="id-ID"/>
              </w:rPr>
              <w:t xml:space="preserve">Nomor </w:t>
            </w:r>
            <w:r w:rsidRPr="004C5A4C">
              <w:rPr>
                <w:rFonts w:asciiTheme="minorHAnsi" w:hAnsiTheme="minorHAnsi" w:cstheme="minorHAnsi"/>
                <w:sz w:val="22"/>
                <w:szCs w:val="22"/>
              </w:rPr>
              <w:t>d</w:t>
            </w:r>
            <w:r w:rsidRPr="004C5A4C">
              <w:rPr>
                <w:rFonts w:asciiTheme="minorHAnsi" w:hAnsiTheme="minorHAnsi" w:cstheme="minorHAnsi"/>
                <w:sz w:val="22"/>
                <w:szCs w:val="22"/>
                <w:lang w:val="id-ID"/>
              </w:rPr>
              <w:t>an Tanggal</w:t>
            </w:r>
            <w:r w:rsidR="009C02C7" w:rsidRPr="004C5A4C">
              <w:rPr>
                <w:rFonts w:asciiTheme="minorHAnsi" w:hAnsiTheme="minorHAnsi" w:cstheme="minorHAnsi"/>
                <w:sz w:val="22"/>
                <w:szCs w:val="22"/>
                <w:lang w:val="id-ID"/>
              </w:rPr>
              <w:t xml:space="preserve"> </w:t>
            </w:r>
            <w:r w:rsidRPr="004C5A4C">
              <w:rPr>
                <w:rFonts w:asciiTheme="minorHAnsi" w:hAnsiTheme="minorHAnsi" w:cstheme="minorHAnsi"/>
                <w:sz w:val="22"/>
                <w:szCs w:val="22"/>
                <w:lang w:val="id-ID"/>
              </w:rPr>
              <w:t>Undangan Pen</w:t>
            </w:r>
            <w:r w:rsidRPr="004C5A4C">
              <w:rPr>
                <w:rFonts w:asciiTheme="minorHAnsi" w:hAnsiTheme="minorHAnsi" w:cstheme="minorHAnsi"/>
                <w:sz w:val="22"/>
                <w:szCs w:val="22"/>
              </w:rPr>
              <w:t>gadaan</w:t>
            </w:r>
            <w:r w:rsidRPr="004C5A4C">
              <w:rPr>
                <w:rFonts w:asciiTheme="minorHAnsi" w:hAnsiTheme="minorHAnsi" w:cstheme="minorHAnsi"/>
                <w:sz w:val="22"/>
                <w:szCs w:val="22"/>
                <w:lang w:val="id-ID"/>
              </w:rPr>
              <w:t xml:space="preserve"> Langsung</w:t>
            </w:r>
            <w:r w:rsidR="00E72CA9">
              <w:rPr>
                <w:rFonts w:asciiTheme="minorHAnsi" w:hAnsiTheme="minorHAnsi" w:cstheme="minorHAnsi"/>
                <w:sz w:val="22"/>
                <w:szCs w:val="22"/>
                <w:lang w:val="en-ID"/>
              </w:rPr>
              <w:t xml:space="preserve"> </w:t>
            </w:r>
            <w:r w:rsidRPr="004C5A4C">
              <w:rPr>
                <w:rFonts w:asciiTheme="minorHAnsi" w:hAnsiTheme="minorHAnsi" w:cstheme="minorHAnsi"/>
                <w:sz w:val="22"/>
                <w:szCs w:val="22"/>
                <w:lang w:val="id-ID"/>
              </w:rPr>
              <w:t>:</w:t>
            </w:r>
            <w:r w:rsidR="00E72CA9">
              <w:rPr>
                <w:rFonts w:asciiTheme="minorHAnsi" w:hAnsiTheme="minorHAnsi" w:cstheme="minorHAnsi"/>
                <w:sz w:val="22"/>
                <w:szCs w:val="22"/>
              </w:rPr>
              <w:t xml:space="preserve"> </w:t>
            </w:r>
            <w:r w:rsidR="00BE48A5" w:rsidRPr="004C5A4C">
              <w:rPr>
                <w:rFonts w:asciiTheme="minorHAnsi" w:hAnsiTheme="minorHAnsi" w:cstheme="minorHAnsi"/>
                <w:sz w:val="22"/>
                <w:szCs w:val="22"/>
                <w:lang w:val="id-ID"/>
              </w:rPr>
              <w:t>${nomor_</w:t>
            </w:r>
            <w:r w:rsidR="00BE48A5" w:rsidRPr="004C5A4C">
              <w:rPr>
                <w:rFonts w:asciiTheme="minorHAnsi" w:hAnsiTheme="minorHAnsi" w:cstheme="minorHAnsi"/>
                <w:sz w:val="22"/>
                <w:szCs w:val="22"/>
                <w:lang w:val="en-ID"/>
              </w:rPr>
              <w:t>undangan</w:t>
            </w:r>
            <w:r w:rsidR="00BE48A5" w:rsidRPr="004C5A4C">
              <w:rPr>
                <w:rFonts w:asciiTheme="minorHAnsi" w:hAnsiTheme="minorHAnsi" w:cstheme="minorHAnsi"/>
                <w:sz w:val="22"/>
                <w:szCs w:val="22"/>
                <w:lang w:val="id-ID"/>
              </w:rPr>
              <w:t>}</w:t>
            </w:r>
            <w:r w:rsidR="00BE48A5" w:rsidRPr="004C5A4C">
              <w:rPr>
                <w:rFonts w:asciiTheme="minorHAnsi" w:hAnsiTheme="minorHAnsi" w:cstheme="minorHAnsi"/>
                <w:sz w:val="22"/>
                <w:szCs w:val="22"/>
                <w:lang w:val="en-ID"/>
              </w:rPr>
              <w:t xml:space="preserve"> tanggal </w:t>
            </w:r>
            <w:r w:rsidR="00BE48A5" w:rsidRPr="004C5A4C">
              <w:rPr>
                <w:rFonts w:asciiTheme="minorHAnsi" w:hAnsiTheme="minorHAnsi" w:cstheme="minorHAnsi"/>
                <w:sz w:val="22"/>
                <w:szCs w:val="22"/>
                <w:lang w:val="sv-SE"/>
              </w:rPr>
              <w:t>${tanggal_undangan}</w:t>
            </w:r>
          </w:p>
        </w:tc>
        <w:tc>
          <w:tcPr>
            <w:tcW w:w="2877" w:type="dxa"/>
            <w:tcBorders>
              <w:left w:val="single" w:sz="4" w:space="0" w:color="000000"/>
            </w:tcBorders>
            <w:shd w:val="clear" w:color="auto" w:fill="auto"/>
          </w:tcPr>
          <w:p w14:paraId="23B647A1" w14:textId="77777777" w:rsidR="00463663" w:rsidRPr="004C5A4C" w:rsidRDefault="00463663">
            <w:pPr>
              <w:snapToGrid w:val="0"/>
              <w:rPr>
                <w:rFonts w:asciiTheme="minorHAnsi" w:hAnsiTheme="minorHAnsi" w:cstheme="minorHAnsi"/>
                <w:sz w:val="22"/>
                <w:szCs w:val="22"/>
              </w:rPr>
            </w:pPr>
          </w:p>
        </w:tc>
      </w:tr>
      <w:tr w:rsidR="00463663" w:rsidRPr="004C5A4C" w14:paraId="79F653B1" w14:textId="77777777" w:rsidTr="00851D23">
        <w:tc>
          <w:tcPr>
            <w:tcW w:w="3997" w:type="dxa"/>
            <w:vMerge/>
            <w:tcBorders>
              <w:top w:val="single" w:sz="4" w:space="0" w:color="000000"/>
              <w:left w:val="single" w:sz="4" w:space="0" w:color="000000"/>
              <w:bottom w:val="single" w:sz="4" w:space="0" w:color="000000"/>
            </w:tcBorders>
            <w:shd w:val="clear" w:color="auto" w:fill="auto"/>
          </w:tcPr>
          <w:p w14:paraId="070DDD25" w14:textId="77777777" w:rsidR="00463663" w:rsidRPr="004C5A4C" w:rsidRDefault="00463663">
            <w:pPr>
              <w:snapToGrid w:val="0"/>
              <w:spacing w:before="60" w:after="60"/>
              <w:jc w:val="both"/>
              <w:rPr>
                <w:rFonts w:asciiTheme="minorHAnsi" w:hAnsiTheme="minorHAnsi" w:cstheme="minorHAnsi"/>
                <w:sz w:val="22"/>
                <w:szCs w:val="22"/>
                <w:lang w:val="fi-FI"/>
              </w:rPr>
            </w:pPr>
          </w:p>
        </w:tc>
        <w:tc>
          <w:tcPr>
            <w:tcW w:w="6493" w:type="dxa"/>
            <w:tcBorders>
              <w:top w:val="single" w:sz="4" w:space="0" w:color="000000"/>
              <w:left w:val="single" w:sz="4" w:space="0" w:color="000000"/>
              <w:bottom w:val="single" w:sz="4" w:space="0" w:color="000000"/>
            </w:tcBorders>
            <w:shd w:val="clear" w:color="auto" w:fill="auto"/>
            <w:vAlign w:val="center"/>
          </w:tcPr>
          <w:p w14:paraId="39E98239" w14:textId="77777777" w:rsidR="00463663" w:rsidRPr="004C5A4C" w:rsidRDefault="00463663" w:rsidP="00851D23">
            <w:pPr>
              <w:spacing w:before="60" w:after="60"/>
              <w:rPr>
                <w:rFonts w:asciiTheme="minorHAnsi" w:hAnsiTheme="minorHAnsi" w:cstheme="minorHAnsi"/>
                <w:sz w:val="22"/>
                <w:szCs w:val="22"/>
              </w:rPr>
            </w:pPr>
            <w:r w:rsidRPr="004C5A4C">
              <w:rPr>
                <w:rFonts w:asciiTheme="minorHAnsi" w:hAnsiTheme="minorHAnsi" w:cstheme="minorHAnsi"/>
                <w:sz w:val="22"/>
                <w:szCs w:val="22"/>
                <w:lang w:val="fi-FI"/>
              </w:rPr>
              <w:t>Nomor dan Tanggal Berita Acara Hasil Pengadaan Lan</w:t>
            </w:r>
            <w:r w:rsidR="00E97D0E" w:rsidRPr="004C5A4C">
              <w:rPr>
                <w:rFonts w:asciiTheme="minorHAnsi" w:hAnsiTheme="minorHAnsi" w:cstheme="minorHAnsi"/>
                <w:sz w:val="22"/>
                <w:szCs w:val="22"/>
                <w:lang w:val="fi-FI"/>
              </w:rPr>
              <w:t xml:space="preserve">gsung : </w:t>
            </w:r>
            <w:r w:rsidR="00BE48A5" w:rsidRPr="004C5A4C">
              <w:rPr>
                <w:rFonts w:asciiTheme="minorHAnsi" w:hAnsiTheme="minorHAnsi" w:cstheme="minorHAnsi"/>
                <w:sz w:val="22"/>
                <w:szCs w:val="22"/>
                <w:lang w:val="id-ID"/>
              </w:rPr>
              <w:t>${nomor_</w:t>
            </w:r>
            <w:r w:rsidR="00BE48A5" w:rsidRPr="004C5A4C">
              <w:rPr>
                <w:rFonts w:asciiTheme="minorHAnsi" w:hAnsiTheme="minorHAnsi" w:cstheme="minorHAnsi"/>
                <w:sz w:val="22"/>
                <w:szCs w:val="22"/>
                <w:lang w:val="en-ID"/>
              </w:rPr>
              <w:t>ba</w:t>
            </w:r>
            <w:r w:rsidR="00C60FB1" w:rsidRPr="004C5A4C">
              <w:rPr>
                <w:rFonts w:asciiTheme="minorHAnsi" w:hAnsiTheme="minorHAnsi" w:cstheme="minorHAnsi"/>
                <w:sz w:val="22"/>
                <w:szCs w:val="22"/>
                <w:lang w:val="en-ID"/>
              </w:rPr>
              <w:t>hpl</w:t>
            </w:r>
            <w:r w:rsidR="00BE48A5" w:rsidRPr="004C5A4C">
              <w:rPr>
                <w:rFonts w:asciiTheme="minorHAnsi" w:hAnsiTheme="minorHAnsi" w:cstheme="minorHAnsi"/>
                <w:sz w:val="22"/>
                <w:szCs w:val="22"/>
                <w:lang w:val="id-ID"/>
              </w:rPr>
              <w:t>}</w:t>
            </w:r>
            <w:r w:rsidR="00BE48A5" w:rsidRPr="004C5A4C">
              <w:rPr>
                <w:rFonts w:asciiTheme="minorHAnsi" w:hAnsiTheme="minorHAnsi" w:cstheme="minorHAnsi"/>
                <w:sz w:val="22"/>
                <w:szCs w:val="22"/>
                <w:lang w:val="en-ID"/>
              </w:rPr>
              <w:t xml:space="preserve"> </w:t>
            </w:r>
            <w:r w:rsidR="00C60FB1" w:rsidRPr="004C5A4C">
              <w:rPr>
                <w:rFonts w:asciiTheme="minorHAnsi" w:hAnsiTheme="minorHAnsi" w:cstheme="minorHAnsi"/>
                <w:sz w:val="22"/>
                <w:szCs w:val="22"/>
                <w:lang w:val="en-ID"/>
              </w:rPr>
              <w:t xml:space="preserve">tanggal </w:t>
            </w:r>
            <w:r w:rsidR="00C60FB1" w:rsidRPr="004C5A4C">
              <w:rPr>
                <w:rFonts w:asciiTheme="minorHAnsi" w:hAnsiTheme="minorHAnsi" w:cstheme="minorHAnsi"/>
                <w:sz w:val="22"/>
                <w:szCs w:val="22"/>
                <w:lang w:val="sv-SE"/>
              </w:rPr>
              <w:t>${tanggal_bahpl}</w:t>
            </w:r>
          </w:p>
        </w:tc>
        <w:tc>
          <w:tcPr>
            <w:tcW w:w="2877" w:type="dxa"/>
            <w:tcBorders>
              <w:left w:val="single" w:sz="4" w:space="0" w:color="000000"/>
            </w:tcBorders>
            <w:shd w:val="clear" w:color="auto" w:fill="auto"/>
          </w:tcPr>
          <w:p w14:paraId="4E359DDF" w14:textId="77777777" w:rsidR="00463663" w:rsidRPr="004C5A4C" w:rsidRDefault="00463663">
            <w:pPr>
              <w:snapToGrid w:val="0"/>
              <w:rPr>
                <w:rFonts w:asciiTheme="minorHAnsi" w:hAnsiTheme="minorHAnsi" w:cstheme="minorHAnsi"/>
                <w:sz w:val="22"/>
                <w:szCs w:val="22"/>
              </w:rPr>
            </w:pPr>
          </w:p>
        </w:tc>
      </w:tr>
      <w:tr w:rsidR="00463663" w:rsidRPr="004C5A4C" w14:paraId="08BD80C1" w14:textId="77777777" w:rsidTr="00851D23">
        <w:tc>
          <w:tcPr>
            <w:tcW w:w="10490" w:type="dxa"/>
            <w:gridSpan w:val="2"/>
            <w:tcBorders>
              <w:top w:val="single" w:sz="4" w:space="0" w:color="000000"/>
              <w:left w:val="single" w:sz="4" w:space="0" w:color="000000"/>
              <w:bottom w:val="single" w:sz="4" w:space="0" w:color="000000"/>
            </w:tcBorders>
            <w:shd w:val="clear" w:color="auto" w:fill="auto"/>
            <w:vAlign w:val="center"/>
          </w:tcPr>
          <w:p w14:paraId="79F5ABC7" w14:textId="77777777" w:rsidR="00463663" w:rsidRPr="004C5A4C" w:rsidRDefault="00463663" w:rsidP="00851D23">
            <w:pPr>
              <w:spacing w:before="120" w:after="120"/>
              <w:rPr>
                <w:rFonts w:asciiTheme="minorHAnsi" w:hAnsiTheme="minorHAnsi" w:cstheme="minorHAnsi"/>
                <w:sz w:val="22"/>
                <w:szCs w:val="22"/>
                <w:lang w:val="id-ID"/>
              </w:rPr>
            </w:pPr>
            <w:r w:rsidRPr="004C5A4C">
              <w:rPr>
                <w:rFonts w:asciiTheme="minorHAnsi" w:hAnsiTheme="minorHAnsi" w:cstheme="minorHAnsi"/>
                <w:sz w:val="22"/>
                <w:szCs w:val="22"/>
                <w:lang w:val="fi-FI"/>
              </w:rPr>
              <w:t xml:space="preserve">SUMBER DANA: </w:t>
            </w:r>
            <w:r w:rsidR="00C60FB1" w:rsidRPr="004C5A4C">
              <w:rPr>
                <w:rFonts w:asciiTheme="minorHAnsi" w:eastAsia="Arial" w:hAnsiTheme="minorHAnsi" w:cstheme="minorHAnsi"/>
                <w:color w:val="000000"/>
                <w:sz w:val="22"/>
                <w:szCs w:val="22"/>
                <w:shd w:val="clear" w:color="auto" w:fill="FFFFFF"/>
                <w:lang w:val="fi-FI"/>
              </w:rPr>
              <w:t>${sumber_dana}</w:t>
            </w:r>
            <w:r w:rsidRPr="004C5A4C">
              <w:rPr>
                <w:rFonts w:asciiTheme="minorHAnsi" w:eastAsia="Arial" w:hAnsiTheme="minorHAnsi" w:cstheme="minorHAnsi"/>
                <w:color w:val="000000"/>
                <w:sz w:val="22"/>
                <w:szCs w:val="22"/>
                <w:shd w:val="clear" w:color="auto" w:fill="FFFFFF"/>
                <w:lang w:val="fi-FI"/>
              </w:rPr>
              <w:t xml:space="preserve"> No: </w:t>
            </w:r>
            <w:r w:rsidR="00C60FB1" w:rsidRPr="004C5A4C">
              <w:rPr>
                <w:rFonts w:asciiTheme="minorHAnsi" w:eastAsia="Arial" w:hAnsiTheme="minorHAnsi" w:cstheme="minorHAnsi"/>
                <w:color w:val="000000"/>
                <w:sz w:val="22"/>
                <w:szCs w:val="22"/>
                <w:shd w:val="clear" w:color="auto" w:fill="FFFFFF"/>
                <w:lang w:val="fi-FI"/>
              </w:rPr>
              <w:t xml:space="preserve">${no_sumber_dana} tanggal ${tanggal_sumber_dana} </w:t>
            </w:r>
            <w:r w:rsidRPr="004C5A4C">
              <w:rPr>
                <w:rFonts w:asciiTheme="minorHAnsi" w:eastAsia="Arial" w:hAnsiTheme="minorHAnsi" w:cstheme="minorHAnsi"/>
                <w:sz w:val="22"/>
                <w:szCs w:val="22"/>
                <w:shd w:val="clear" w:color="auto" w:fill="FFFFFF"/>
                <w:lang w:val="fi-FI"/>
              </w:rPr>
              <w:t>de</w:t>
            </w:r>
            <w:r w:rsidR="00E313FB" w:rsidRPr="004C5A4C">
              <w:rPr>
                <w:rFonts w:asciiTheme="minorHAnsi" w:eastAsia="Arial" w:hAnsiTheme="minorHAnsi" w:cstheme="minorHAnsi"/>
                <w:sz w:val="22"/>
                <w:szCs w:val="22"/>
                <w:shd w:val="clear" w:color="auto" w:fill="FFFFFF"/>
                <w:lang w:val="fi-FI"/>
              </w:rPr>
              <w:t xml:space="preserve">ngan </w:t>
            </w:r>
            <w:r w:rsidR="00C60FB1" w:rsidRPr="004C5A4C">
              <w:rPr>
                <w:rFonts w:asciiTheme="minorHAnsi" w:eastAsia="Arial" w:hAnsiTheme="minorHAnsi" w:cstheme="minorHAnsi"/>
                <w:sz w:val="22"/>
                <w:szCs w:val="22"/>
                <w:shd w:val="clear" w:color="auto" w:fill="FFFFFF"/>
                <w:lang w:val="fi-FI"/>
              </w:rPr>
              <w:t>MAK : ${kode_mak}</w:t>
            </w:r>
          </w:p>
        </w:tc>
        <w:tc>
          <w:tcPr>
            <w:tcW w:w="2877" w:type="dxa"/>
            <w:tcBorders>
              <w:left w:val="single" w:sz="4" w:space="0" w:color="000000"/>
            </w:tcBorders>
            <w:shd w:val="clear" w:color="auto" w:fill="auto"/>
          </w:tcPr>
          <w:p w14:paraId="60CBE282" w14:textId="77777777" w:rsidR="00463663" w:rsidRPr="004C5A4C" w:rsidRDefault="00463663">
            <w:pPr>
              <w:snapToGrid w:val="0"/>
              <w:rPr>
                <w:rFonts w:asciiTheme="minorHAnsi" w:hAnsiTheme="minorHAnsi" w:cstheme="minorHAnsi"/>
                <w:sz w:val="22"/>
                <w:szCs w:val="22"/>
              </w:rPr>
            </w:pPr>
          </w:p>
        </w:tc>
      </w:tr>
      <w:tr w:rsidR="00463663" w:rsidRPr="004C5A4C" w14:paraId="62029EC9" w14:textId="77777777" w:rsidTr="00851D23">
        <w:tc>
          <w:tcPr>
            <w:tcW w:w="10490" w:type="dxa"/>
            <w:gridSpan w:val="2"/>
            <w:tcBorders>
              <w:top w:val="single" w:sz="4" w:space="0" w:color="000000"/>
              <w:left w:val="single" w:sz="4" w:space="0" w:color="000000"/>
              <w:bottom w:val="single" w:sz="4" w:space="0" w:color="000000"/>
            </w:tcBorders>
            <w:shd w:val="clear" w:color="auto" w:fill="auto"/>
            <w:vAlign w:val="center"/>
          </w:tcPr>
          <w:p w14:paraId="69011253" w14:textId="77777777" w:rsidR="00463663" w:rsidRPr="004C5A4C" w:rsidRDefault="00604C94" w:rsidP="00851D23">
            <w:pPr>
              <w:spacing w:before="120" w:after="120"/>
              <w:rPr>
                <w:rFonts w:asciiTheme="minorHAnsi" w:hAnsiTheme="minorHAnsi" w:cstheme="minorHAnsi"/>
                <w:sz w:val="22"/>
                <w:szCs w:val="22"/>
              </w:rPr>
            </w:pPr>
            <w:r w:rsidRPr="004C5A4C">
              <w:rPr>
                <w:rFonts w:asciiTheme="minorHAnsi" w:hAnsiTheme="minorHAnsi" w:cstheme="minorHAnsi"/>
                <w:sz w:val="22"/>
                <w:szCs w:val="22"/>
                <w:lang w:val="fi-FI"/>
              </w:rPr>
              <w:t>WAKTU PELAKSANAAN PE</w:t>
            </w:r>
            <w:r w:rsidR="00E313FB" w:rsidRPr="004C5A4C">
              <w:rPr>
                <w:rFonts w:asciiTheme="minorHAnsi" w:hAnsiTheme="minorHAnsi" w:cstheme="minorHAnsi"/>
                <w:sz w:val="22"/>
                <w:szCs w:val="22"/>
                <w:lang w:val="fi-FI"/>
              </w:rPr>
              <w:t xml:space="preserve">KERJAAN: </w:t>
            </w:r>
            <w:r w:rsidR="00C60FB1" w:rsidRPr="004C5A4C">
              <w:rPr>
                <w:rFonts w:asciiTheme="minorHAnsi" w:hAnsiTheme="minorHAnsi" w:cstheme="minorHAnsi"/>
                <w:sz w:val="22"/>
                <w:szCs w:val="22"/>
                <w:lang w:val="fi-FI"/>
              </w:rPr>
              <w:t>${total_hari}</w:t>
            </w:r>
            <w:r w:rsidR="00FA19A0">
              <w:rPr>
                <w:rFonts w:asciiTheme="minorHAnsi" w:hAnsiTheme="minorHAnsi" w:cstheme="minorHAnsi"/>
                <w:sz w:val="22"/>
                <w:szCs w:val="22"/>
                <w:lang w:val="fi-FI"/>
              </w:rPr>
              <w:t xml:space="preserve"> </w:t>
            </w:r>
            <w:r w:rsidR="00481C35" w:rsidRPr="004C5A4C">
              <w:rPr>
                <w:rFonts w:asciiTheme="minorHAnsi" w:hAnsiTheme="minorHAnsi" w:cstheme="minorHAnsi"/>
                <w:sz w:val="22"/>
                <w:szCs w:val="22"/>
                <w:lang w:val="fi-FI"/>
              </w:rPr>
              <w:t>(${total_hari_kata})</w:t>
            </w:r>
            <w:r w:rsidR="00AD5786" w:rsidRPr="004C5A4C">
              <w:rPr>
                <w:rFonts w:asciiTheme="minorHAnsi" w:hAnsiTheme="minorHAnsi" w:cstheme="minorHAnsi"/>
                <w:sz w:val="22"/>
                <w:szCs w:val="22"/>
                <w:lang w:val="fi-FI"/>
              </w:rPr>
              <w:t xml:space="preserve"> hari</w:t>
            </w:r>
            <w:r w:rsidR="0021625E">
              <w:rPr>
                <w:rFonts w:asciiTheme="minorHAnsi" w:hAnsiTheme="minorHAnsi" w:cstheme="minorHAnsi"/>
                <w:sz w:val="22"/>
                <w:szCs w:val="22"/>
                <w:lang w:val="fi-FI"/>
              </w:rPr>
              <w:t xml:space="preserve"> kalender</w:t>
            </w:r>
            <w:r w:rsidR="00C60FB1" w:rsidRPr="004C5A4C">
              <w:rPr>
                <w:rFonts w:asciiTheme="minorHAnsi" w:hAnsiTheme="minorHAnsi" w:cstheme="minorHAnsi"/>
                <w:sz w:val="22"/>
                <w:szCs w:val="22"/>
                <w:lang w:val="fi-FI"/>
              </w:rPr>
              <w:t>, tanggal ${tanggal_mulai} s.d ${tanggal_selesai}</w:t>
            </w:r>
          </w:p>
        </w:tc>
        <w:tc>
          <w:tcPr>
            <w:tcW w:w="2877" w:type="dxa"/>
            <w:tcBorders>
              <w:left w:val="single" w:sz="4" w:space="0" w:color="000000"/>
            </w:tcBorders>
            <w:shd w:val="clear" w:color="auto" w:fill="auto"/>
          </w:tcPr>
          <w:p w14:paraId="6928EC6A" w14:textId="77777777" w:rsidR="00463663" w:rsidRPr="004C5A4C" w:rsidRDefault="00463663">
            <w:pPr>
              <w:snapToGrid w:val="0"/>
              <w:rPr>
                <w:rFonts w:asciiTheme="minorHAnsi" w:hAnsiTheme="minorHAnsi" w:cstheme="minorHAnsi"/>
                <w:sz w:val="22"/>
                <w:szCs w:val="22"/>
              </w:rPr>
            </w:pPr>
          </w:p>
        </w:tc>
      </w:tr>
      <w:tr w:rsidR="00463663" w:rsidRPr="004C5A4C" w14:paraId="7AB3F2A6" w14:textId="77777777" w:rsidTr="00851D23">
        <w:tc>
          <w:tcPr>
            <w:tcW w:w="10490" w:type="dxa"/>
            <w:gridSpan w:val="2"/>
            <w:tcBorders>
              <w:top w:val="single" w:sz="4" w:space="0" w:color="000000"/>
              <w:left w:val="single" w:sz="4" w:space="0" w:color="000000"/>
              <w:bottom w:val="single" w:sz="4" w:space="0" w:color="000000"/>
            </w:tcBorders>
            <w:shd w:val="clear" w:color="auto" w:fill="auto"/>
          </w:tcPr>
          <w:p w14:paraId="19925DAA" w14:textId="77777777" w:rsidR="00463663" w:rsidRPr="004C5A4C" w:rsidRDefault="00463663">
            <w:pPr>
              <w:spacing w:before="120" w:after="120"/>
              <w:jc w:val="center"/>
              <w:rPr>
                <w:rFonts w:asciiTheme="minorHAnsi" w:hAnsiTheme="minorHAnsi" w:cstheme="minorHAnsi"/>
                <w:b/>
                <w:sz w:val="22"/>
                <w:szCs w:val="22"/>
              </w:rPr>
            </w:pPr>
            <w:r w:rsidRPr="004C5A4C">
              <w:rPr>
                <w:rFonts w:asciiTheme="minorHAnsi" w:hAnsiTheme="minorHAnsi" w:cstheme="minorHAnsi"/>
                <w:b/>
                <w:sz w:val="22"/>
                <w:szCs w:val="22"/>
                <w:lang w:val="sv-SE"/>
              </w:rPr>
              <w:t>NILAI PEKERJAAN</w:t>
            </w:r>
          </w:p>
        </w:tc>
        <w:tc>
          <w:tcPr>
            <w:tcW w:w="2877" w:type="dxa"/>
            <w:tcBorders>
              <w:left w:val="single" w:sz="4" w:space="0" w:color="000000"/>
            </w:tcBorders>
            <w:shd w:val="clear" w:color="auto" w:fill="auto"/>
          </w:tcPr>
          <w:p w14:paraId="1F1FF1AA" w14:textId="77777777" w:rsidR="00463663" w:rsidRPr="004C5A4C" w:rsidRDefault="00463663">
            <w:pPr>
              <w:snapToGrid w:val="0"/>
              <w:rPr>
                <w:rFonts w:asciiTheme="minorHAnsi" w:hAnsiTheme="minorHAnsi" w:cstheme="minorHAnsi"/>
                <w:b/>
                <w:sz w:val="22"/>
                <w:szCs w:val="22"/>
                <w:lang w:val="id-ID"/>
              </w:rPr>
            </w:pPr>
          </w:p>
          <w:p w14:paraId="2786D55C" w14:textId="77777777" w:rsidR="0037042E" w:rsidRPr="004C5A4C" w:rsidRDefault="0037042E">
            <w:pPr>
              <w:snapToGrid w:val="0"/>
              <w:rPr>
                <w:rFonts w:asciiTheme="minorHAnsi" w:hAnsiTheme="minorHAnsi" w:cstheme="minorHAnsi"/>
                <w:b/>
                <w:sz w:val="22"/>
                <w:szCs w:val="22"/>
                <w:lang w:val="id-ID"/>
              </w:rPr>
            </w:pPr>
          </w:p>
        </w:tc>
      </w:tr>
    </w:tbl>
    <w:p w14:paraId="6470CE67" w14:textId="77777777" w:rsidR="006D717C" w:rsidRPr="004C5A4C" w:rsidRDefault="006D717C">
      <w:pPr>
        <w:pStyle w:val="BodyText"/>
        <w:rPr>
          <w:rFonts w:asciiTheme="minorHAnsi" w:hAnsiTheme="minorHAnsi" w:cstheme="minorHAnsi"/>
          <w:sz w:val="18"/>
          <w:szCs w:val="22"/>
        </w:rPr>
      </w:pPr>
    </w:p>
    <w:tbl>
      <w:tblPr>
        <w:tblStyle w:val="TableGrid"/>
        <w:tblW w:w="10519" w:type="dxa"/>
        <w:tblInd w:w="-318" w:type="dxa"/>
        <w:tblLayout w:type="fixed"/>
        <w:tblLook w:val="04A0" w:firstRow="1" w:lastRow="0" w:firstColumn="1" w:lastColumn="0" w:noHBand="0" w:noVBand="1"/>
      </w:tblPr>
      <w:tblGrid>
        <w:gridCol w:w="597"/>
        <w:gridCol w:w="2977"/>
        <w:gridCol w:w="567"/>
        <w:gridCol w:w="1134"/>
        <w:gridCol w:w="888"/>
        <w:gridCol w:w="2088"/>
        <w:gridCol w:w="2268"/>
      </w:tblGrid>
      <w:tr w:rsidR="00B650F9" w:rsidRPr="004C5A4C" w14:paraId="363F186E" w14:textId="77777777" w:rsidTr="001E6698">
        <w:trPr>
          <w:cantSplit/>
          <w:trHeight w:val="267"/>
        </w:trPr>
        <w:tc>
          <w:tcPr>
            <w:tcW w:w="597" w:type="dxa"/>
            <w:vAlign w:val="center"/>
          </w:tcPr>
          <w:p w14:paraId="56AB283F" w14:textId="77777777" w:rsidR="00B650F9" w:rsidRPr="004C5A4C" w:rsidRDefault="00B650F9" w:rsidP="00F75BF8">
            <w:pPr>
              <w:spacing w:after="120"/>
              <w:jc w:val="center"/>
              <w:rPr>
                <w:rFonts w:asciiTheme="minorHAnsi" w:hAnsiTheme="minorHAnsi" w:cstheme="minorHAnsi"/>
                <w:b/>
                <w:sz w:val="22"/>
                <w:szCs w:val="22"/>
              </w:rPr>
            </w:pPr>
            <w:r w:rsidRPr="004C5A4C">
              <w:rPr>
                <w:rFonts w:asciiTheme="minorHAnsi" w:hAnsiTheme="minorHAnsi" w:cstheme="minorHAnsi"/>
                <w:b/>
                <w:sz w:val="22"/>
                <w:szCs w:val="22"/>
              </w:rPr>
              <w:t>NO</w:t>
            </w:r>
          </w:p>
        </w:tc>
        <w:tc>
          <w:tcPr>
            <w:tcW w:w="2977" w:type="dxa"/>
            <w:vAlign w:val="center"/>
          </w:tcPr>
          <w:p w14:paraId="7F33E920" w14:textId="77777777" w:rsidR="00B650F9" w:rsidRPr="004C5A4C" w:rsidRDefault="003E7DE3" w:rsidP="00B650F9">
            <w:pPr>
              <w:spacing w:after="120"/>
              <w:jc w:val="center"/>
              <w:rPr>
                <w:rFonts w:asciiTheme="minorHAnsi" w:hAnsiTheme="minorHAnsi" w:cstheme="minorHAnsi"/>
                <w:b/>
                <w:sz w:val="22"/>
                <w:szCs w:val="22"/>
              </w:rPr>
            </w:pPr>
            <w:r>
              <w:rPr>
                <w:rFonts w:asciiTheme="minorHAnsi" w:hAnsiTheme="minorHAnsi" w:cstheme="minorHAnsi"/>
                <w:b/>
                <w:sz w:val="22"/>
                <w:szCs w:val="22"/>
              </w:rPr>
              <w:t>URAIAN</w:t>
            </w:r>
          </w:p>
        </w:tc>
        <w:tc>
          <w:tcPr>
            <w:tcW w:w="1701" w:type="dxa"/>
            <w:gridSpan w:val="2"/>
            <w:vAlign w:val="center"/>
          </w:tcPr>
          <w:p w14:paraId="05837494" w14:textId="77777777" w:rsidR="00B650F9" w:rsidRPr="004C5A4C" w:rsidRDefault="00B650F9" w:rsidP="00B650F9">
            <w:pPr>
              <w:spacing w:after="120"/>
              <w:jc w:val="center"/>
              <w:rPr>
                <w:rFonts w:asciiTheme="minorHAnsi" w:hAnsiTheme="minorHAnsi" w:cstheme="minorHAnsi"/>
                <w:b/>
                <w:sz w:val="22"/>
                <w:szCs w:val="22"/>
              </w:rPr>
            </w:pPr>
            <w:r w:rsidRPr="004C5A4C">
              <w:rPr>
                <w:rFonts w:asciiTheme="minorHAnsi" w:hAnsiTheme="minorHAnsi" w:cstheme="minorHAnsi"/>
                <w:b/>
                <w:sz w:val="22"/>
                <w:szCs w:val="22"/>
              </w:rPr>
              <w:t>VOLUME</w:t>
            </w:r>
          </w:p>
        </w:tc>
        <w:tc>
          <w:tcPr>
            <w:tcW w:w="888" w:type="dxa"/>
            <w:vAlign w:val="center"/>
          </w:tcPr>
          <w:p w14:paraId="1F1C004C" w14:textId="200FE6EB" w:rsidR="00B650F9" w:rsidRPr="004C5A4C" w:rsidRDefault="001E6698" w:rsidP="00B650F9">
            <w:pPr>
              <w:spacing w:after="120"/>
              <w:jc w:val="center"/>
              <w:rPr>
                <w:rFonts w:asciiTheme="minorHAnsi" w:hAnsiTheme="minorHAnsi" w:cstheme="minorHAnsi"/>
                <w:b/>
                <w:sz w:val="22"/>
                <w:szCs w:val="22"/>
              </w:rPr>
            </w:pPr>
            <w:r>
              <w:rPr>
                <w:rFonts w:asciiTheme="minorHAnsi" w:hAnsiTheme="minorHAnsi" w:cstheme="minorHAnsi"/>
                <w:b/>
                <w:sz w:val="22"/>
                <w:szCs w:val="22"/>
              </w:rPr>
              <w:t>Waktu</w:t>
            </w:r>
          </w:p>
        </w:tc>
        <w:tc>
          <w:tcPr>
            <w:tcW w:w="2088" w:type="dxa"/>
            <w:vAlign w:val="center"/>
          </w:tcPr>
          <w:p w14:paraId="104435BC" w14:textId="77777777" w:rsidR="00B650F9" w:rsidRPr="004C5A4C" w:rsidRDefault="00B650F9" w:rsidP="00B650F9">
            <w:pPr>
              <w:spacing w:after="120"/>
              <w:jc w:val="center"/>
              <w:rPr>
                <w:rFonts w:asciiTheme="minorHAnsi" w:hAnsiTheme="minorHAnsi" w:cstheme="minorHAnsi"/>
                <w:b/>
                <w:sz w:val="22"/>
                <w:szCs w:val="22"/>
              </w:rPr>
            </w:pPr>
            <w:r w:rsidRPr="004C5A4C">
              <w:rPr>
                <w:rFonts w:asciiTheme="minorHAnsi" w:hAnsiTheme="minorHAnsi" w:cstheme="minorHAnsi"/>
                <w:b/>
                <w:sz w:val="22"/>
                <w:szCs w:val="22"/>
              </w:rPr>
              <w:t>HARGA SATUAN (RP)</w:t>
            </w:r>
          </w:p>
        </w:tc>
        <w:tc>
          <w:tcPr>
            <w:tcW w:w="2268" w:type="dxa"/>
            <w:vAlign w:val="center"/>
          </w:tcPr>
          <w:p w14:paraId="23CE23C6" w14:textId="77777777" w:rsidR="00B650F9" w:rsidRPr="004C5A4C" w:rsidRDefault="00B650F9" w:rsidP="00B650F9">
            <w:pPr>
              <w:spacing w:after="120"/>
              <w:jc w:val="center"/>
              <w:rPr>
                <w:rFonts w:asciiTheme="minorHAnsi" w:hAnsiTheme="minorHAnsi" w:cstheme="minorHAnsi"/>
                <w:b/>
                <w:sz w:val="22"/>
                <w:szCs w:val="22"/>
              </w:rPr>
            </w:pPr>
            <w:r w:rsidRPr="004C5A4C">
              <w:rPr>
                <w:rFonts w:asciiTheme="minorHAnsi" w:hAnsiTheme="minorHAnsi" w:cstheme="minorHAnsi"/>
                <w:b/>
                <w:sz w:val="22"/>
                <w:szCs w:val="22"/>
              </w:rPr>
              <w:t>TOTAL HARGA (RP)</w:t>
            </w:r>
          </w:p>
        </w:tc>
      </w:tr>
      <w:tr w:rsidR="00B650F9" w:rsidRPr="004C5A4C" w14:paraId="3A93D85F" w14:textId="77777777" w:rsidTr="001E6698">
        <w:trPr>
          <w:cantSplit/>
          <w:trHeight w:val="172"/>
        </w:trPr>
        <w:tc>
          <w:tcPr>
            <w:tcW w:w="597" w:type="dxa"/>
          </w:tcPr>
          <w:p w14:paraId="2D9901F6" w14:textId="77777777" w:rsidR="00B650F9" w:rsidRPr="004C5A4C" w:rsidRDefault="00B650F9" w:rsidP="00F75BF8">
            <w:pPr>
              <w:jc w:val="center"/>
              <w:rPr>
                <w:rFonts w:asciiTheme="minorHAnsi" w:hAnsiTheme="minorHAnsi" w:cstheme="minorHAnsi"/>
                <w:b/>
                <w:sz w:val="22"/>
                <w:szCs w:val="22"/>
              </w:rPr>
            </w:pPr>
            <w:r w:rsidRPr="004C5A4C">
              <w:rPr>
                <w:rFonts w:asciiTheme="minorHAnsi" w:hAnsiTheme="minorHAnsi" w:cstheme="minorHAnsi"/>
                <w:b/>
                <w:sz w:val="22"/>
                <w:szCs w:val="22"/>
              </w:rPr>
              <w:t>${nomor}</w:t>
            </w:r>
          </w:p>
        </w:tc>
        <w:tc>
          <w:tcPr>
            <w:tcW w:w="2977" w:type="dxa"/>
          </w:tcPr>
          <w:p w14:paraId="61ED1794" w14:textId="77777777" w:rsidR="00B650F9" w:rsidRPr="004C5A4C" w:rsidRDefault="00B650F9" w:rsidP="00EB57BC">
            <w:pPr>
              <w:rPr>
                <w:rFonts w:asciiTheme="minorHAnsi" w:hAnsiTheme="minorHAnsi" w:cstheme="minorHAnsi"/>
                <w:b/>
                <w:sz w:val="22"/>
                <w:szCs w:val="22"/>
              </w:rPr>
            </w:pPr>
            <w:r w:rsidRPr="004C5A4C">
              <w:rPr>
                <w:rFonts w:asciiTheme="minorHAnsi" w:hAnsiTheme="minorHAnsi" w:cstheme="minorHAnsi"/>
                <w:b/>
                <w:sz w:val="22"/>
                <w:szCs w:val="22"/>
              </w:rPr>
              <w:t>${kategori_</w:t>
            </w:r>
            <w:proofErr w:type="gramStart"/>
            <w:r w:rsidRPr="004C5A4C">
              <w:rPr>
                <w:rFonts w:asciiTheme="minorHAnsi" w:hAnsiTheme="minorHAnsi" w:cstheme="minorHAnsi"/>
                <w:b/>
                <w:sz w:val="22"/>
                <w:szCs w:val="22"/>
              </w:rPr>
              <w:t>pekerjaan}</w:t>
            </w:r>
            <w:r w:rsidRPr="004C5A4C">
              <w:rPr>
                <w:rFonts w:asciiTheme="minorHAnsi" w:hAnsiTheme="minorHAnsi" w:cstheme="minorHAnsi"/>
                <w:sz w:val="22"/>
                <w:szCs w:val="22"/>
              </w:rPr>
              <w:t>$</w:t>
            </w:r>
            <w:proofErr w:type="gramEnd"/>
            <w:r w:rsidRPr="004C5A4C">
              <w:rPr>
                <w:rFonts w:asciiTheme="minorHAnsi" w:hAnsiTheme="minorHAnsi" w:cstheme="minorHAnsi"/>
                <w:sz w:val="22"/>
                <w:szCs w:val="22"/>
              </w:rPr>
              <w:t>{pekerjaan}</w:t>
            </w:r>
          </w:p>
        </w:tc>
        <w:tc>
          <w:tcPr>
            <w:tcW w:w="567" w:type="dxa"/>
          </w:tcPr>
          <w:p w14:paraId="5FAE611B" w14:textId="77777777" w:rsidR="00B650F9" w:rsidRPr="004C5A4C" w:rsidRDefault="00B650F9" w:rsidP="00EB57BC">
            <w:pPr>
              <w:jc w:val="center"/>
              <w:rPr>
                <w:rFonts w:asciiTheme="minorHAnsi" w:hAnsiTheme="minorHAnsi" w:cstheme="minorHAnsi"/>
                <w:sz w:val="22"/>
                <w:szCs w:val="22"/>
              </w:rPr>
            </w:pPr>
            <w:r w:rsidRPr="004C5A4C">
              <w:rPr>
                <w:rFonts w:asciiTheme="minorHAnsi" w:hAnsiTheme="minorHAnsi" w:cstheme="minorHAnsi"/>
                <w:sz w:val="22"/>
                <w:szCs w:val="22"/>
              </w:rPr>
              <w:t>${volume}</w:t>
            </w:r>
          </w:p>
        </w:tc>
        <w:tc>
          <w:tcPr>
            <w:tcW w:w="1134" w:type="dxa"/>
          </w:tcPr>
          <w:p w14:paraId="3FD02891" w14:textId="77777777" w:rsidR="00B650F9" w:rsidRPr="004C5A4C" w:rsidRDefault="00B650F9" w:rsidP="00EB57BC">
            <w:pPr>
              <w:jc w:val="center"/>
              <w:rPr>
                <w:rFonts w:asciiTheme="minorHAnsi" w:hAnsiTheme="minorHAnsi" w:cstheme="minorHAnsi"/>
                <w:sz w:val="22"/>
                <w:szCs w:val="22"/>
              </w:rPr>
            </w:pPr>
            <w:r w:rsidRPr="004C5A4C">
              <w:rPr>
                <w:rFonts w:asciiTheme="minorHAnsi" w:hAnsiTheme="minorHAnsi" w:cstheme="minorHAnsi"/>
                <w:sz w:val="22"/>
                <w:szCs w:val="22"/>
              </w:rPr>
              <w:t>${jenis_volume}</w:t>
            </w:r>
          </w:p>
        </w:tc>
        <w:tc>
          <w:tcPr>
            <w:tcW w:w="888" w:type="dxa"/>
          </w:tcPr>
          <w:p w14:paraId="2FB121C3" w14:textId="77777777" w:rsidR="00B650F9" w:rsidRPr="004C5A4C" w:rsidRDefault="00B650F9" w:rsidP="00B650F9">
            <w:pPr>
              <w:jc w:val="center"/>
              <w:rPr>
                <w:rFonts w:asciiTheme="minorHAnsi" w:hAnsiTheme="minorHAnsi" w:cstheme="minorHAnsi"/>
                <w:sz w:val="22"/>
                <w:szCs w:val="22"/>
              </w:rPr>
            </w:pPr>
            <w:r w:rsidRPr="00B650F9">
              <w:rPr>
                <w:rFonts w:asciiTheme="minorHAnsi" w:hAnsiTheme="minorHAnsi" w:cstheme="minorHAnsi"/>
                <w:sz w:val="22"/>
                <w:szCs w:val="22"/>
              </w:rPr>
              <w:t>${hari}</w:t>
            </w:r>
          </w:p>
        </w:tc>
        <w:tc>
          <w:tcPr>
            <w:tcW w:w="2088" w:type="dxa"/>
          </w:tcPr>
          <w:p w14:paraId="3968FC93" w14:textId="77777777" w:rsidR="00B650F9" w:rsidRPr="004C5A4C" w:rsidRDefault="00B650F9" w:rsidP="00EB57BC">
            <w:pPr>
              <w:jc w:val="right"/>
              <w:rPr>
                <w:rFonts w:asciiTheme="minorHAnsi" w:hAnsiTheme="minorHAnsi" w:cstheme="minorHAnsi"/>
                <w:sz w:val="22"/>
                <w:szCs w:val="22"/>
              </w:rPr>
            </w:pPr>
            <w:r w:rsidRPr="004C5A4C">
              <w:rPr>
                <w:rFonts w:asciiTheme="minorHAnsi" w:hAnsiTheme="minorHAnsi" w:cstheme="minorHAnsi"/>
                <w:sz w:val="22"/>
                <w:szCs w:val="22"/>
              </w:rPr>
              <w:t>${harga}</w:t>
            </w:r>
          </w:p>
        </w:tc>
        <w:tc>
          <w:tcPr>
            <w:tcW w:w="2268" w:type="dxa"/>
          </w:tcPr>
          <w:p w14:paraId="0BAE58DD" w14:textId="77777777" w:rsidR="00B650F9" w:rsidRPr="004C5A4C" w:rsidRDefault="00B650F9" w:rsidP="00EB57BC">
            <w:pPr>
              <w:jc w:val="right"/>
              <w:rPr>
                <w:rFonts w:asciiTheme="minorHAnsi" w:hAnsiTheme="minorHAnsi" w:cstheme="minorHAnsi"/>
                <w:sz w:val="22"/>
                <w:szCs w:val="22"/>
              </w:rPr>
            </w:pPr>
            <w:r w:rsidRPr="004C5A4C">
              <w:rPr>
                <w:rFonts w:asciiTheme="minorHAnsi" w:hAnsiTheme="minorHAnsi" w:cstheme="minorHAnsi"/>
                <w:sz w:val="22"/>
                <w:szCs w:val="22"/>
              </w:rPr>
              <w:t>${total_harga}</w:t>
            </w:r>
          </w:p>
        </w:tc>
      </w:tr>
      <w:tr w:rsidR="00B650F9" w:rsidRPr="004C5A4C" w14:paraId="638A9BF2" w14:textId="77777777" w:rsidTr="004C4342">
        <w:trPr>
          <w:cantSplit/>
          <w:trHeight w:val="141"/>
        </w:trPr>
        <w:tc>
          <w:tcPr>
            <w:tcW w:w="8251" w:type="dxa"/>
            <w:gridSpan w:val="6"/>
          </w:tcPr>
          <w:p w14:paraId="54E0964B" w14:textId="77777777" w:rsidR="00B650F9" w:rsidRPr="004C5A4C" w:rsidRDefault="00B650F9" w:rsidP="00EB57BC">
            <w:pPr>
              <w:spacing w:after="120"/>
              <w:jc w:val="right"/>
              <w:rPr>
                <w:rFonts w:asciiTheme="minorHAnsi" w:hAnsiTheme="minorHAnsi" w:cstheme="minorHAnsi"/>
                <w:sz w:val="22"/>
                <w:szCs w:val="22"/>
              </w:rPr>
            </w:pPr>
            <w:r w:rsidRPr="004C5A4C">
              <w:rPr>
                <w:rFonts w:asciiTheme="minorHAnsi" w:hAnsiTheme="minorHAnsi" w:cstheme="minorHAnsi"/>
                <w:b/>
                <w:sz w:val="22"/>
                <w:szCs w:val="22"/>
              </w:rPr>
              <w:t>TOTAL</w:t>
            </w:r>
          </w:p>
        </w:tc>
        <w:tc>
          <w:tcPr>
            <w:tcW w:w="2268" w:type="dxa"/>
          </w:tcPr>
          <w:p w14:paraId="46F296A9" w14:textId="77777777" w:rsidR="00B650F9" w:rsidRPr="004C5A4C" w:rsidRDefault="00B650F9" w:rsidP="00102B67">
            <w:pPr>
              <w:spacing w:after="120"/>
              <w:jc w:val="right"/>
              <w:rPr>
                <w:rFonts w:asciiTheme="minorHAnsi" w:hAnsiTheme="minorHAnsi" w:cstheme="minorHAnsi"/>
                <w:sz w:val="22"/>
                <w:szCs w:val="22"/>
              </w:rPr>
            </w:pPr>
            <w:r w:rsidRPr="004C5A4C">
              <w:rPr>
                <w:rFonts w:asciiTheme="minorHAnsi" w:hAnsiTheme="minorHAnsi" w:cstheme="minorHAnsi"/>
                <w:sz w:val="22"/>
                <w:szCs w:val="22"/>
              </w:rPr>
              <w:t>${total_harga_negosiasi}</w:t>
            </w:r>
          </w:p>
        </w:tc>
      </w:tr>
      <w:tr w:rsidR="00B650F9" w:rsidRPr="004C5A4C" w14:paraId="6BC7E949" w14:textId="77777777" w:rsidTr="00DF13D2">
        <w:trPr>
          <w:cantSplit/>
          <w:trHeight w:val="141"/>
        </w:trPr>
        <w:tc>
          <w:tcPr>
            <w:tcW w:w="10519" w:type="dxa"/>
            <w:gridSpan w:val="7"/>
          </w:tcPr>
          <w:p w14:paraId="578D88DA" w14:textId="77777777" w:rsidR="00B650F9" w:rsidRPr="004C5A4C" w:rsidRDefault="00B650F9" w:rsidP="00102B67">
            <w:pPr>
              <w:spacing w:before="120" w:after="120"/>
              <w:rPr>
                <w:rFonts w:asciiTheme="minorHAnsi" w:hAnsiTheme="minorHAnsi" w:cstheme="minorHAnsi"/>
                <w:b/>
                <w:sz w:val="22"/>
                <w:szCs w:val="22"/>
                <w:u w:val="single"/>
              </w:rPr>
            </w:pPr>
            <w:proofErr w:type="gramStart"/>
            <w:r w:rsidRPr="004C5A4C">
              <w:rPr>
                <w:rFonts w:asciiTheme="minorHAnsi" w:hAnsiTheme="minorHAnsi" w:cstheme="minorHAnsi"/>
                <w:b/>
                <w:sz w:val="22"/>
                <w:szCs w:val="22"/>
              </w:rPr>
              <w:t xml:space="preserve">Terbilang </w:t>
            </w:r>
            <w:r w:rsidRPr="006B5599">
              <w:rPr>
                <w:rFonts w:asciiTheme="minorHAnsi" w:hAnsiTheme="minorHAnsi" w:cstheme="minorHAnsi"/>
                <w:b/>
                <w:sz w:val="22"/>
                <w:szCs w:val="22"/>
              </w:rPr>
              <w:t>:</w:t>
            </w:r>
            <w:proofErr w:type="gramEnd"/>
            <w:r w:rsidRPr="006B5599">
              <w:rPr>
                <w:rFonts w:asciiTheme="minorHAnsi" w:hAnsiTheme="minorHAnsi" w:cstheme="minorHAnsi"/>
                <w:b/>
                <w:sz w:val="22"/>
                <w:szCs w:val="22"/>
              </w:rPr>
              <w:t xml:space="preserve"> </w:t>
            </w:r>
            <w:r w:rsidRPr="004C5A4C">
              <w:rPr>
                <w:rFonts w:asciiTheme="minorHAnsi" w:hAnsiTheme="minorHAnsi" w:cstheme="minorHAnsi"/>
                <w:b/>
                <w:sz w:val="22"/>
                <w:szCs w:val="22"/>
                <w:u w:val="single"/>
              </w:rPr>
              <w:t>${total_harga_negosiasi_kata}</w:t>
            </w:r>
          </w:p>
        </w:tc>
      </w:tr>
      <w:tr w:rsidR="00B650F9" w:rsidRPr="004C5A4C" w14:paraId="093DD358" w14:textId="77777777" w:rsidTr="00874601">
        <w:trPr>
          <w:cantSplit/>
          <w:trHeight w:val="141"/>
        </w:trPr>
        <w:tc>
          <w:tcPr>
            <w:tcW w:w="10519" w:type="dxa"/>
            <w:gridSpan w:val="7"/>
          </w:tcPr>
          <w:p w14:paraId="6F4D8A68" w14:textId="77777777" w:rsidR="00B650F9" w:rsidRPr="004C5A4C" w:rsidRDefault="00B650F9" w:rsidP="008073D2">
            <w:pPr>
              <w:spacing w:before="60" w:after="60"/>
              <w:jc w:val="both"/>
              <w:rPr>
                <w:rFonts w:asciiTheme="minorHAnsi" w:hAnsiTheme="minorHAnsi" w:cstheme="minorHAnsi"/>
                <w:sz w:val="22"/>
                <w:szCs w:val="22"/>
              </w:rPr>
            </w:pPr>
            <w:r>
              <w:rPr>
                <w:rFonts w:asciiTheme="minorHAnsi" w:hAnsiTheme="minorHAnsi" w:cstheme="minorHAnsi"/>
                <w:sz w:val="22"/>
                <w:szCs w:val="22"/>
              </w:rPr>
              <w:t xml:space="preserve"> </w:t>
            </w:r>
            <w:r w:rsidRPr="004C5A4C">
              <w:rPr>
                <w:rFonts w:asciiTheme="minorHAnsi" w:hAnsiTheme="minorHAnsi" w:cstheme="minorHAnsi"/>
                <w:sz w:val="22"/>
                <w:szCs w:val="22"/>
              </w:rPr>
              <w:t>P</w:t>
            </w:r>
            <w:r w:rsidRPr="004C5A4C">
              <w:rPr>
                <w:rFonts w:asciiTheme="minorHAnsi" w:hAnsiTheme="minorHAnsi" w:cstheme="minorHAnsi"/>
                <w:sz w:val="22"/>
                <w:szCs w:val="22"/>
                <w:lang w:val="id-ID"/>
              </w:rPr>
              <w:t xml:space="preserve">embayaran biaya pelaksanaan pekerjaan langsung ke rekening </w:t>
            </w:r>
            <w:r w:rsidRPr="004C5A4C">
              <w:rPr>
                <w:rFonts w:asciiTheme="minorHAnsi" w:hAnsiTheme="minorHAnsi" w:cstheme="minorHAnsi"/>
                <w:sz w:val="22"/>
                <w:szCs w:val="22"/>
              </w:rPr>
              <w:t>Penyedia</w:t>
            </w:r>
            <w:r w:rsidRPr="004C5A4C">
              <w:rPr>
                <w:rFonts w:asciiTheme="minorHAnsi" w:hAnsiTheme="minorHAnsi" w:cstheme="minorHAnsi"/>
                <w:sz w:val="22"/>
                <w:szCs w:val="22"/>
                <w:lang w:val="id-ID"/>
              </w:rPr>
              <w:t xml:space="preserve"> berikut ini:</w:t>
            </w:r>
          </w:p>
          <w:tbl>
            <w:tblPr>
              <w:tblW w:w="0" w:type="auto"/>
              <w:tblLayout w:type="fixed"/>
              <w:tblLook w:val="0000" w:firstRow="0" w:lastRow="0" w:firstColumn="0" w:lastColumn="0" w:noHBand="0" w:noVBand="0"/>
            </w:tblPr>
            <w:tblGrid>
              <w:gridCol w:w="2410"/>
              <w:gridCol w:w="284"/>
              <w:gridCol w:w="4947"/>
            </w:tblGrid>
            <w:tr w:rsidR="00B650F9" w:rsidRPr="004C5A4C" w14:paraId="26F05AE8" w14:textId="77777777" w:rsidTr="00B650F9">
              <w:tc>
                <w:tcPr>
                  <w:tcW w:w="2410" w:type="dxa"/>
                  <w:shd w:val="clear" w:color="auto" w:fill="auto"/>
                </w:tcPr>
                <w:p w14:paraId="0CC39F69" w14:textId="77777777" w:rsidR="00B650F9" w:rsidRPr="004C5A4C" w:rsidRDefault="00B650F9" w:rsidP="00B650F9">
                  <w:pPr>
                    <w:tabs>
                      <w:tab w:val="left" w:pos="1452"/>
                    </w:tabs>
                    <w:spacing w:before="40" w:after="40"/>
                    <w:ind w:left="-37"/>
                    <w:jc w:val="both"/>
                    <w:rPr>
                      <w:rFonts w:asciiTheme="minorHAnsi" w:hAnsiTheme="minorHAnsi" w:cstheme="minorHAnsi"/>
                      <w:sz w:val="22"/>
                      <w:szCs w:val="22"/>
                    </w:rPr>
                  </w:pPr>
                  <w:r w:rsidRPr="004C5A4C">
                    <w:rPr>
                      <w:rFonts w:asciiTheme="minorHAnsi" w:hAnsiTheme="minorHAnsi" w:cstheme="minorHAnsi"/>
                      <w:sz w:val="22"/>
                      <w:szCs w:val="22"/>
                    </w:rPr>
                    <w:t>Nama</w:t>
                  </w:r>
                </w:p>
              </w:tc>
              <w:tc>
                <w:tcPr>
                  <w:tcW w:w="284" w:type="dxa"/>
                  <w:shd w:val="clear" w:color="auto" w:fill="auto"/>
                </w:tcPr>
                <w:p w14:paraId="47C73AB6" w14:textId="77777777" w:rsidR="00B650F9" w:rsidRPr="004C5A4C" w:rsidRDefault="00B650F9" w:rsidP="008073D2">
                  <w:pPr>
                    <w:tabs>
                      <w:tab w:val="left" w:pos="1452"/>
                    </w:tabs>
                    <w:spacing w:before="40" w:after="40"/>
                    <w:jc w:val="both"/>
                    <w:rPr>
                      <w:rFonts w:asciiTheme="minorHAnsi" w:hAnsiTheme="minorHAnsi" w:cstheme="minorHAnsi"/>
                      <w:sz w:val="22"/>
                      <w:szCs w:val="22"/>
                    </w:rPr>
                  </w:pPr>
                  <w:r w:rsidRPr="004C5A4C">
                    <w:rPr>
                      <w:rFonts w:asciiTheme="minorHAnsi" w:hAnsiTheme="minorHAnsi" w:cstheme="minorHAnsi"/>
                      <w:sz w:val="22"/>
                      <w:szCs w:val="22"/>
                    </w:rPr>
                    <w:t>:</w:t>
                  </w:r>
                </w:p>
              </w:tc>
              <w:tc>
                <w:tcPr>
                  <w:tcW w:w="4947" w:type="dxa"/>
                  <w:shd w:val="clear" w:color="auto" w:fill="auto"/>
                </w:tcPr>
                <w:p w14:paraId="41244177" w14:textId="77777777" w:rsidR="00B650F9" w:rsidRPr="004C5A4C" w:rsidRDefault="00B650F9" w:rsidP="00F808CA">
                  <w:pPr>
                    <w:tabs>
                      <w:tab w:val="left" w:pos="5529"/>
                    </w:tabs>
                    <w:rPr>
                      <w:rFonts w:asciiTheme="minorHAnsi" w:hAnsiTheme="minorHAnsi" w:cstheme="minorHAnsi"/>
                      <w:sz w:val="22"/>
                      <w:szCs w:val="22"/>
                      <w:lang w:val="en-AU"/>
                    </w:rPr>
                  </w:pPr>
                  <w:r w:rsidRPr="004C5A4C">
                    <w:rPr>
                      <w:rFonts w:asciiTheme="minorHAnsi" w:hAnsiTheme="minorHAnsi" w:cstheme="minorHAnsi"/>
                      <w:sz w:val="22"/>
                      <w:szCs w:val="22"/>
                    </w:rPr>
                    <w:t>${nama_vendor}</w:t>
                  </w:r>
                </w:p>
              </w:tc>
            </w:tr>
            <w:tr w:rsidR="00B650F9" w:rsidRPr="004C5A4C" w14:paraId="74C71A52" w14:textId="77777777" w:rsidTr="00B650F9">
              <w:tc>
                <w:tcPr>
                  <w:tcW w:w="2410" w:type="dxa"/>
                  <w:shd w:val="clear" w:color="auto" w:fill="auto"/>
                </w:tcPr>
                <w:p w14:paraId="6DDC469A" w14:textId="77777777" w:rsidR="00B650F9" w:rsidRPr="004C5A4C" w:rsidRDefault="00B650F9" w:rsidP="00B650F9">
                  <w:pPr>
                    <w:tabs>
                      <w:tab w:val="left" w:pos="1452"/>
                    </w:tabs>
                    <w:spacing w:before="40" w:after="40"/>
                    <w:ind w:left="-37"/>
                    <w:jc w:val="both"/>
                    <w:rPr>
                      <w:rFonts w:asciiTheme="minorHAnsi" w:hAnsiTheme="minorHAnsi" w:cstheme="minorHAnsi"/>
                      <w:sz w:val="22"/>
                      <w:szCs w:val="22"/>
                    </w:rPr>
                  </w:pPr>
                  <w:r w:rsidRPr="004C5A4C">
                    <w:rPr>
                      <w:rFonts w:asciiTheme="minorHAnsi" w:hAnsiTheme="minorHAnsi" w:cstheme="minorHAnsi"/>
                      <w:sz w:val="22"/>
                      <w:szCs w:val="22"/>
                    </w:rPr>
                    <w:t>Nama Bank</w:t>
                  </w:r>
                </w:p>
              </w:tc>
              <w:tc>
                <w:tcPr>
                  <w:tcW w:w="284" w:type="dxa"/>
                  <w:shd w:val="clear" w:color="auto" w:fill="auto"/>
                </w:tcPr>
                <w:p w14:paraId="368D775C" w14:textId="77777777" w:rsidR="00B650F9" w:rsidRPr="004C5A4C" w:rsidRDefault="00B650F9" w:rsidP="008073D2">
                  <w:pPr>
                    <w:tabs>
                      <w:tab w:val="left" w:pos="1452"/>
                    </w:tabs>
                    <w:spacing w:before="40" w:after="40"/>
                    <w:jc w:val="both"/>
                    <w:rPr>
                      <w:rFonts w:asciiTheme="minorHAnsi" w:hAnsiTheme="minorHAnsi" w:cstheme="minorHAnsi"/>
                      <w:sz w:val="22"/>
                      <w:szCs w:val="22"/>
                    </w:rPr>
                  </w:pPr>
                  <w:r w:rsidRPr="004C5A4C">
                    <w:rPr>
                      <w:rFonts w:asciiTheme="minorHAnsi" w:hAnsiTheme="minorHAnsi" w:cstheme="minorHAnsi"/>
                      <w:sz w:val="22"/>
                      <w:szCs w:val="22"/>
                    </w:rPr>
                    <w:t>:</w:t>
                  </w:r>
                </w:p>
              </w:tc>
              <w:tc>
                <w:tcPr>
                  <w:tcW w:w="4947" w:type="dxa"/>
                  <w:shd w:val="clear" w:color="auto" w:fill="auto"/>
                </w:tcPr>
                <w:p w14:paraId="6C28D02C" w14:textId="77777777" w:rsidR="00B650F9" w:rsidRPr="004C5A4C" w:rsidRDefault="00B650F9" w:rsidP="00F808CA">
                  <w:pPr>
                    <w:tabs>
                      <w:tab w:val="left" w:pos="1452"/>
                    </w:tabs>
                    <w:spacing w:before="40" w:after="40"/>
                    <w:jc w:val="both"/>
                    <w:rPr>
                      <w:rFonts w:asciiTheme="minorHAnsi" w:hAnsiTheme="minorHAnsi" w:cstheme="minorHAnsi"/>
                      <w:sz w:val="22"/>
                      <w:szCs w:val="22"/>
                      <w:lang w:val="en-AU"/>
                    </w:rPr>
                  </w:pPr>
                  <w:r w:rsidRPr="004C5A4C">
                    <w:rPr>
                      <w:rFonts w:asciiTheme="minorHAnsi" w:hAnsiTheme="minorHAnsi" w:cstheme="minorHAnsi"/>
                      <w:sz w:val="22"/>
                      <w:szCs w:val="22"/>
                    </w:rPr>
                    <w:t>${bank_vendor}</w:t>
                  </w:r>
                </w:p>
              </w:tc>
            </w:tr>
            <w:tr w:rsidR="00B650F9" w:rsidRPr="004C5A4C" w14:paraId="60BAD4EA" w14:textId="77777777" w:rsidTr="00B650F9">
              <w:tc>
                <w:tcPr>
                  <w:tcW w:w="2410" w:type="dxa"/>
                  <w:shd w:val="clear" w:color="auto" w:fill="auto"/>
                </w:tcPr>
                <w:p w14:paraId="1549C330" w14:textId="77777777" w:rsidR="00B650F9" w:rsidRPr="004C5A4C" w:rsidRDefault="00B650F9" w:rsidP="00B650F9">
                  <w:pPr>
                    <w:tabs>
                      <w:tab w:val="left" w:pos="1452"/>
                    </w:tabs>
                    <w:spacing w:before="40" w:after="40"/>
                    <w:ind w:left="-37"/>
                    <w:jc w:val="both"/>
                    <w:rPr>
                      <w:rFonts w:asciiTheme="minorHAnsi" w:hAnsiTheme="minorHAnsi" w:cstheme="minorHAnsi"/>
                      <w:sz w:val="22"/>
                      <w:szCs w:val="22"/>
                      <w:lang w:val="id-ID"/>
                    </w:rPr>
                  </w:pPr>
                  <w:r w:rsidRPr="004C5A4C">
                    <w:rPr>
                      <w:rFonts w:asciiTheme="minorHAnsi" w:hAnsiTheme="minorHAnsi" w:cstheme="minorHAnsi"/>
                      <w:sz w:val="22"/>
                      <w:szCs w:val="22"/>
                    </w:rPr>
                    <w:t>Nomor Rekening</w:t>
                  </w:r>
                </w:p>
              </w:tc>
              <w:tc>
                <w:tcPr>
                  <w:tcW w:w="284" w:type="dxa"/>
                  <w:shd w:val="clear" w:color="auto" w:fill="auto"/>
                </w:tcPr>
                <w:p w14:paraId="49D1C49B" w14:textId="77777777" w:rsidR="00B650F9" w:rsidRPr="004C5A4C" w:rsidRDefault="00B650F9" w:rsidP="008073D2">
                  <w:pPr>
                    <w:tabs>
                      <w:tab w:val="left" w:pos="1452"/>
                    </w:tabs>
                    <w:spacing w:before="40" w:after="40"/>
                    <w:jc w:val="both"/>
                    <w:rPr>
                      <w:rFonts w:asciiTheme="minorHAnsi" w:hAnsiTheme="minorHAnsi" w:cstheme="minorHAnsi"/>
                      <w:sz w:val="22"/>
                      <w:szCs w:val="22"/>
                    </w:rPr>
                  </w:pPr>
                  <w:r w:rsidRPr="004C5A4C">
                    <w:rPr>
                      <w:rFonts w:asciiTheme="minorHAnsi" w:hAnsiTheme="minorHAnsi" w:cstheme="minorHAnsi"/>
                      <w:sz w:val="22"/>
                      <w:szCs w:val="22"/>
                      <w:lang w:val="id-ID"/>
                    </w:rPr>
                    <w:t>:</w:t>
                  </w:r>
                </w:p>
              </w:tc>
              <w:tc>
                <w:tcPr>
                  <w:tcW w:w="4947" w:type="dxa"/>
                  <w:shd w:val="clear" w:color="auto" w:fill="auto"/>
                </w:tcPr>
                <w:p w14:paraId="0F7042AE" w14:textId="77777777" w:rsidR="00B650F9" w:rsidRPr="004C5A4C" w:rsidRDefault="00B650F9" w:rsidP="00F808CA">
                  <w:pPr>
                    <w:tabs>
                      <w:tab w:val="left" w:pos="1452"/>
                    </w:tabs>
                    <w:spacing w:before="40" w:after="40"/>
                    <w:jc w:val="both"/>
                    <w:rPr>
                      <w:rFonts w:asciiTheme="minorHAnsi" w:hAnsiTheme="minorHAnsi" w:cstheme="minorHAnsi"/>
                      <w:sz w:val="22"/>
                      <w:szCs w:val="22"/>
                      <w:lang w:val="id-ID"/>
                    </w:rPr>
                  </w:pPr>
                  <w:r w:rsidRPr="004C5A4C">
                    <w:rPr>
                      <w:rFonts w:asciiTheme="minorHAnsi" w:hAnsiTheme="minorHAnsi" w:cstheme="minorHAnsi"/>
                      <w:sz w:val="22"/>
                      <w:szCs w:val="22"/>
                    </w:rPr>
                    <w:t>${rekening_vendor}</w:t>
                  </w:r>
                </w:p>
              </w:tc>
            </w:tr>
            <w:tr w:rsidR="00B650F9" w:rsidRPr="004C5A4C" w14:paraId="27F873E3" w14:textId="77777777" w:rsidTr="00B650F9">
              <w:tc>
                <w:tcPr>
                  <w:tcW w:w="2410" w:type="dxa"/>
                  <w:shd w:val="clear" w:color="auto" w:fill="auto"/>
                </w:tcPr>
                <w:p w14:paraId="7A870EB0" w14:textId="77777777" w:rsidR="00B650F9" w:rsidRPr="004C5A4C" w:rsidRDefault="00B650F9" w:rsidP="00B650F9">
                  <w:pPr>
                    <w:tabs>
                      <w:tab w:val="left" w:pos="1452"/>
                    </w:tabs>
                    <w:spacing w:before="40" w:after="40"/>
                    <w:ind w:left="-37"/>
                    <w:jc w:val="both"/>
                    <w:rPr>
                      <w:rFonts w:asciiTheme="minorHAnsi" w:hAnsiTheme="minorHAnsi" w:cstheme="minorHAnsi"/>
                      <w:sz w:val="22"/>
                      <w:szCs w:val="22"/>
                      <w:lang w:val="id-ID"/>
                    </w:rPr>
                  </w:pPr>
                  <w:r w:rsidRPr="004C5A4C">
                    <w:rPr>
                      <w:rFonts w:asciiTheme="minorHAnsi" w:hAnsiTheme="minorHAnsi" w:cstheme="minorHAnsi"/>
                      <w:sz w:val="22"/>
                      <w:szCs w:val="22"/>
                    </w:rPr>
                    <w:t>NPWP</w:t>
                  </w:r>
                </w:p>
              </w:tc>
              <w:tc>
                <w:tcPr>
                  <w:tcW w:w="284" w:type="dxa"/>
                  <w:shd w:val="clear" w:color="auto" w:fill="auto"/>
                </w:tcPr>
                <w:p w14:paraId="2A4B758B" w14:textId="77777777" w:rsidR="00B650F9" w:rsidRPr="004C5A4C" w:rsidRDefault="00B650F9" w:rsidP="008073D2">
                  <w:pPr>
                    <w:tabs>
                      <w:tab w:val="left" w:pos="1452"/>
                    </w:tabs>
                    <w:spacing w:before="40" w:after="40"/>
                    <w:jc w:val="both"/>
                    <w:rPr>
                      <w:rFonts w:asciiTheme="minorHAnsi" w:hAnsiTheme="minorHAnsi" w:cstheme="minorHAnsi"/>
                      <w:sz w:val="22"/>
                      <w:szCs w:val="22"/>
                      <w:lang w:val="id-ID"/>
                    </w:rPr>
                  </w:pPr>
                  <w:r w:rsidRPr="004C5A4C">
                    <w:rPr>
                      <w:rFonts w:asciiTheme="minorHAnsi" w:hAnsiTheme="minorHAnsi" w:cstheme="minorHAnsi"/>
                      <w:sz w:val="22"/>
                      <w:szCs w:val="22"/>
                      <w:lang w:val="id-ID"/>
                    </w:rPr>
                    <w:t>:</w:t>
                  </w:r>
                </w:p>
              </w:tc>
              <w:tc>
                <w:tcPr>
                  <w:tcW w:w="4947" w:type="dxa"/>
                  <w:shd w:val="clear" w:color="auto" w:fill="auto"/>
                </w:tcPr>
                <w:p w14:paraId="2BE915DC" w14:textId="77777777" w:rsidR="00B650F9" w:rsidRPr="004C5A4C" w:rsidRDefault="00B650F9" w:rsidP="00F808CA">
                  <w:pPr>
                    <w:tabs>
                      <w:tab w:val="left" w:pos="1452"/>
                    </w:tabs>
                    <w:spacing w:before="40" w:after="40"/>
                    <w:jc w:val="both"/>
                    <w:rPr>
                      <w:rFonts w:asciiTheme="minorHAnsi" w:hAnsiTheme="minorHAnsi" w:cstheme="minorHAnsi"/>
                      <w:sz w:val="22"/>
                      <w:szCs w:val="22"/>
                      <w:lang w:val="id-ID"/>
                    </w:rPr>
                  </w:pPr>
                  <w:r w:rsidRPr="004C5A4C">
                    <w:rPr>
                      <w:rFonts w:asciiTheme="minorHAnsi" w:hAnsiTheme="minorHAnsi" w:cstheme="minorHAnsi"/>
                      <w:sz w:val="22"/>
                      <w:szCs w:val="22"/>
                    </w:rPr>
                    <w:t>${npwp_vendor}</w:t>
                  </w:r>
                </w:p>
              </w:tc>
            </w:tr>
          </w:tbl>
          <w:p w14:paraId="01829293" w14:textId="77777777" w:rsidR="00B650F9" w:rsidRPr="004C5A4C" w:rsidRDefault="00B650F9" w:rsidP="00EB57BC">
            <w:pPr>
              <w:spacing w:before="120" w:after="120"/>
              <w:rPr>
                <w:rFonts w:asciiTheme="minorHAnsi" w:hAnsiTheme="minorHAnsi" w:cstheme="minorHAnsi"/>
                <w:b/>
                <w:sz w:val="22"/>
                <w:szCs w:val="22"/>
              </w:rPr>
            </w:pPr>
          </w:p>
        </w:tc>
      </w:tr>
    </w:tbl>
    <w:p w14:paraId="23E18474" w14:textId="77777777" w:rsidR="00C22CD2" w:rsidRPr="004C5A4C" w:rsidRDefault="00C22CD2" w:rsidP="00344C87">
      <w:pPr>
        <w:suppressAutoHyphens w:val="0"/>
        <w:rPr>
          <w:rFonts w:asciiTheme="minorHAnsi" w:hAnsiTheme="minorHAnsi" w:cstheme="minorHAnsi"/>
          <w:sz w:val="22"/>
          <w:szCs w:val="22"/>
          <w:lang w:val="id-ID"/>
        </w:rPr>
      </w:pPr>
    </w:p>
    <w:tbl>
      <w:tblPr>
        <w:tblStyle w:val="TableGrid"/>
        <w:tblW w:w="10065"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tblGrid>
      <w:tr w:rsidR="004C5A4C" w:rsidRPr="004C5A4C" w14:paraId="034090BE" w14:textId="77777777" w:rsidTr="00084465">
        <w:trPr>
          <w:cantSplit/>
        </w:trPr>
        <w:tc>
          <w:tcPr>
            <w:tcW w:w="10065" w:type="dxa"/>
          </w:tcPr>
          <w:p w14:paraId="1DA31EF0" w14:textId="77777777" w:rsidR="004C5A4C" w:rsidRDefault="004C5A4C" w:rsidP="005F7629">
            <w:pPr>
              <w:jc w:val="both"/>
              <w:rPr>
                <w:rFonts w:asciiTheme="minorHAnsi" w:hAnsiTheme="minorHAnsi" w:cstheme="minorHAnsi"/>
                <w:sz w:val="22"/>
                <w:szCs w:val="22"/>
                <w:lang w:val="sv-SE"/>
              </w:rPr>
            </w:pPr>
            <w:r w:rsidRPr="004C5A4C">
              <w:rPr>
                <w:rFonts w:asciiTheme="minorHAnsi" w:hAnsiTheme="minorHAnsi" w:cstheme="minorHAnsi"/>
                <w:b/>
                <w:sz w:val="22"/>
                <w:szCs w:val="22"/>
                <w:lang w:val="sv-SE"/>
              </w:rPr>
              <w:lastRenderedPageBreak/>
              <w:t>INSTRUKSI KEPADA PENYEDIA JASA :</w:t>
            </w:r>
            <w:r w:rsidRPr="004C5A4C">
              <w:rPr>
                <w:rFonts w:asciiTheme="minorHAnsi" w:hAnsiTheme="minorHAnsi" w:cstheme="minorHAnsi"/>
                <w:sz w:val="22"/>
                <w:szCs w:val="22"/>
                <w:lang w:val="sv-SE"/>
              </w:rPr>
              <w:t xml:space="preserve"> Penagihan hanya dapat dilakukan setelah penyelesaian pekerjaan yang diperintahkan dalam SPK ini dan hasil pekerjaan tersebut dapat diterima secara memuaskan oleh Pejabat Pembuat Komitmen</w:t>
            </w:r>
            <w:r w:rsidRPr="004C5A4C">
              <w:rPr>
                <w:rFonts w:asciiTheme="minorHAnsi" w:hAnsiTheme="minorHAnsi" w:cstheme="minorHAnsi"/>
                <w:sz w:val="22"/>
                <w:szCs w:val="22"/>
                <w:lang w:val="id-ID"/>
              </w:rPr>
              <w:t xml:space="preserve"> </w:t>
            </w:r>
            <w:r w:rsidRPr="004C5A4C">
              <w:rPr>
                <w:rFonts w:asciiTheme="minorHAnsi" w:hAnsiTheme="minorHAnsi" w:cstheme="minorHAnsi"/>
                <w:sz w:val="22"/>
                <w:szCs w:val="22"/>
                <w:lang w:val="sv-SE"/>
              </w:rPr>
              <w:t xml:space="preserve">dibuktikan dengan Berita Acara Serah Terima. Jika pekerjaan tidak dapat diselesaikan dalam jangka waktu pelaksanaan pekerjaan karena kesalahan atau kelalaian penyedia maka penyedia berkewajiban untuk membayar denda kepada PPK sebesar 1/1000 (satu per seribu) dari </w:t>
            </w:r>
            <w:r w:rsidRPr="004C5A4C">
              <w:rPr>
                <w:rFonts w:asciiTheme="minorHAnsi" w:hAnsiTheme="minorHAnsi" w:cstheme="minorHAnsi"/>
                <w:sz w:val="22"/>
                <w:szCs w:val="22"/>
                <w:lang w:val="id-ID"/>
              </w:rPr>
              <w:t>bagia</w:t>
            </w:r>
            <w:r w:rsidRPr="004C5A4C">
              <w:rPr>
                <w:rFonts w:asciiTheme="minorHAnsi" w:hAnsiTheme="minorHAnsi" w:cstheme="minorHAnsi"/>
                <w:sz w:val="22"/>
                <w:szCs w:val="22"/>
                <w:lang w:val="sv-SE"/>
              </w:rPr>
              <w:t>n</w:t>
            </w:r>
            <w:r w:rsidRPr="004C5A4C">
              <w:rPr>
                <w:rFonts w:asciiTheme="minorHAnsi" w:hAnsiTheme="minorHAnsi" w:cstheme="minorHAnsi"/>
                <w:sz w:val="22"/>
                <w:szCs w:val="22"/>
                <w:lang w:val="id-ID"/>
              </w:rPr>
              <w:t xml:space="preserve"> tertentu </w:t>
            </w:r>
            <w:r w:rsidRPr="004C5A4C">
              <w:rPr>
                <w:rFonts w:asciiTheme="minorHAnsi" w:hAnsiTheme="minorHAnsi" w:cstheme="minorHAnsi"/>
                <w:sz w:val="22"/>
                <w:szCs w:val="22"/>
                <w:lang w:val="sv-SE"/>
              </w:rPr>
              <w:t>nilai SPK sebelum PPN setiap hari kalender keterlambatan. Selain tunduk kepada ketentuan dalam SPK ini, penyedia berkewajiban untuk mematuhi Syarat Umum SPK terlampir.</w:t>
            </w:r>
          </w:p>
          <w:p w14:paraId="15E68F48" w14:textId="77777777" w:rsidR="004C5A4C" w:rsidRDefault="004C5A4C" w:rsidP="005F7629">
            <w:pPr>
              <w:jc w:val="both"/>
              <w:rPr>
                <w:rFonts w:asciiTheme="minorHAnsi" w:hAnsiTheme="minorHAnsi" w:cstheme="minorHAnsi"/>
                <w:sz w:val="22"/>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8"/>
              <w:gridCol w:w="4819"/>
            </w:tblGrid>
            <w:tr w:rsidR="004C5A4C" w:rsidRPr="004C5A4C" w14:paraId="7A1E3F2A" w14:textId="77777777" w:rsidTr="0005088A">
              <w:trPr>
                <w:cantSplit/>
              </w:trPr>
              <w:tc>
                <w:tcPr>
                  <w:tcW w:w="4988" w:type="dxa"/>
                </w:tcPr>
                <w:p w14:paraId="49136DD2" w14:textId="77777777" w:rsidR="004C5A4C" w:rsidRDefault="004C5A4C" w:rsidP="005F7629">
                  <w:pPr>
                    <w:jc w:val="center"/>
                    <w:rPr>
                      <w:rFonts w:asciiTheme="minorHAnsi" w:hAnsiTheme="minorHAnsi" w:cstheme="minorHAnsi"/>
                      <w:sz w:val="22"/>
                      <w:szCs w:val="22"/>
                      <w:lang w:val="sv-SE"/>
                    </w:rPr>
                  </w:pPr>
                  <w:r w:rsidRPr="004C5A4C">
                    <w:rPr>
                      <w:rFonts w:asciiTheme="minorHAnsi" w:hAnsiTheme="minorHAnsi" w:cstheme="minorHAnsi"/>
                      <w:sz w:val="22"/>
                      <w:szCs w:val="22"/>
                      <w:lang w:val="sv-SE"/>
                    </w:rPr>
                    <w:t>Untuk dan atas nama</w:t>
                  </w:r>
                </w:p>
                <w:p w14:paraId="0968FD60" w14:textId="52E4DD71" w:rsidR="004B3075" w:rsidRDefault="004B3075" w:rsidP="005F7629">
                  <w:pPr>
                    <w:jc w:val="center"/>
                    <w:rPr>
                      <w:rFonts w:asciiTheme="minorHAnsi" w:hAnsiTheme="minorHAnsi" w:cstheme="minorHAnsi"/>
                      <w:sz w:val="22"/>
                      <w:szCs w:val="22"/>
                      <w:lang w:val="sv-SE"/>
                    </w:rPr>
                  </w:pPr>
                  <w:r w:rsidRPr="004C5A4C">
                    <w:rPr>
                      <w:rFonts w:asciiTheme="minorHAnsi" w:hAnsiTheme="minorHAnsi" w:cstheme="minorHAnsi"/>
                      <w:sz w:val="22"/>
                      <w:szCs w:val="22"/>
                      <w:lang w:val="sv-SE"/>
                    </w:rPr>
                    <w:t xml:space="preserve">Deputi </w:t>
                  </w:r>
                  <w:r w:rsidR="00054BF3" w:rsidRPr="007420C8">
                    <w:rPr>
                      <w:rFonts w:asciiTheme="minorHAnsi" w:hAnsiTheme="minorHAnsi" w:cstheme="minorHAnsi"/>
                      <w:sz w:val="22"/>
                      <w:szCs w:val="22"/>
                      <w:lang w:val="id-ID"/>
                    </w:rPr>
                    <w:t>Bidang Ekonomi Digital dan Produk Kreatif</w:t>
                  </w:r>
                </w:p>
                <w:p w14:paraId="1BCD1336" w14:textId="77777777" w:rsidR="004B3075" w:rsidRPr="004C5A4C" w:rsidRDefault="004B3075" w:rsidP="005F7629">
                  <w:pPr>
                    <w:jc w:val="center"/>
                    <w:rPr>
                      <w:rFonts w:asciiTheme="minorHAnsi" w:hAnsiTheme="minorHAnsi" w:cstheme="minorHAnsi"/>
                      <w:sz w:val="22"/>
                      <w:szCs w:val="22"/>
                      <w:lang w:val="sv-SE"/>
                    </w:rPr>
                  </w:pPr>
                  <w:r>
                    <w:rPr>
                      <w:rFonts w:asciiTheme="minorHAnsi" w:hAnsiTheme="minorHAnsi" w:cstheme="minorHAnsi"/>
                      <w:sz w:val="22"/>
                      <w:szCs w:val="22"/>
                      <w:lang w:val="sv-SE"/>
                    </w:rPr>
                    <w:t>${direktorat}</w:t>
                  </w:r>
                </w:p>
                <w:p w14:paraId="2566AF19" w14:textId="77777777" w:rsidR="004C5A4C" w:rsidRPr="004C5A4C" w:rsidRDefault="004C5A4C" w:rsidP="005F7629">
                  <w:pPr>
                    <w:jc w:val="center"/>
                    <w:rPr>
                      <w:rFonts w:asciiTheme="minorHAnsi" w:hAnsiTheme="minorHAnsi" w:cstheme="minorHAnsi"/>
                      <w:sz w:val="22"/>
                      <w:szCs w:val="22"/>
                      <w:lang w:val="sv-SE"/>
                    </w:rPr>
                  </w:pPr>
                  <w:r w:rsidRPr="004C5A4C">
                    <w:rPr>
                      <w:rFonts w:asciiTheme="minorHAnsi" w:hAnsiTheme="minorHAnsi" w:cstheme="minorHAnsi"/>
                      <w:sz w:val="22"/>
                      <w:szCs w:val="22"/>
                      <w:lang w:val="sv-SE"/>
                    </w:rPr>
                    <w:t>Pejabat Pembuat Komitmen</w:t>
                  </w:r>
                </w:p>
                <w:p w14:paraId="6F581990" w14:textId="77777777" w:rsidR="004C5A4C" w:rsidRPr="004C5A4C" w:rsidRDefault="004C5A4C" w:rsidP="005F7629">
                  <w:pPr>
                    <w:jc w:val="center"/>
                    <w:rPr>
                      <w:rFonts w:asciiTheme="minorHAnsi" w:hAnsiTheme="minorHAnsi" w:cstheme="minorHAnsi"/>
                      <w:sz w:val="22"/>
                      <w:szCs w:val="22"/>
                      <w:lang w:val="sv-SE"/>
                    </w:rPr>
                  </w:pPr>
                </w:p>
                <w:p w14:paraId="21D98E18" w14:textId="77777777" w:rsidR="004C5A4C" w:rsidRPr="004C5A4C" w:rsidRDefault="004C5A4C" w:rsidP="005F7629">
                  <w:pPr>
                    <w:jc w:val="center"/>
                    <w:rPr>
                      <w:rFonts w:asciiTheme="minorHAnsi" w:hAnsiTheme="minorHAnsi" w:cstheme="minorHAnsi"/>
                      <w:sz w:val="22"/>
                      <w:szCs w:val="22"/>
                      <w:lang w:val="sv-SE"/>
                    </w:rPr>
                  </w:pPr>
                </w:p>
                <w:p w14:paraId="322CEE09" w14:textId="77777777" w:rsidR="004C5A4C" w:rsidRPr="004C5A4C" w:rsidRDefault="004C5A4C" w:rsidP="005F7629">
                  <w:pPr>
                    <w:jc w:val="center"/>
                    <w:rPr>
                      <w:rFonts w:asciiTheme="minorHAnsi" w:hAnsiTheme="minorHAnsi" w:cstheme="minorHAnsi"/>
                      <w:i/>
                      <w:sz w:val="22"/>
                      <w:szCs w:val="22"/>
                      <w:lang w:val="fi-FI"/>
                    </w:rPr>
                  </w:pPr>
                </w:p>
                <w:p w14:paraId="00B49568" w14:textId="77777777" w:rsidR="004C5A4C" w:rsidRPr="004C5A4C" w:rsidRDefault="004C5A4C" w:rsidP="005F7629">
                  <w:pPr>
                    <w:jc w:val="center"/>
                    <w:rPr>
                      <w:rFonts w:asciiTheme="minorHAnsi" w:hAnsiTheme="minorHAnsi" w:cstheme="minorHAnsi"/>
                      <w:sz w:val="22"/>
                      <w:szCs w:val="22"/>
                      <w:lang w:val="fi-FI"/>
                    </w:rPr>
                  </w:pPr>
                </w:p>
                <w:p w14:paraId="2AD46ADC" w14:textId="77777777" w:rsidR="004C5A4C" w:rsidRPr="004C5A4C" w:rsidRDefault="004C5A4C" w:rsidP="005F7629">
                  <w:pPr>
                    <w:jc w:val="center"/>
                    <w:rPr>
                      <w:rFonts w:asciiTheme="minorHAnsi" w:hAnsiTheme="minorHAnsi" w:cstheme="minorHAnsi"/>
                      <w:i/>
                      <w:sz w:val="22"/>
                      <w:szCs w:val="22"/>
                      <w:lang w:val="fi-FI"/>
                    </w:rPr>
                  </w:pPr>
                </w:p>
                <w:p w14:paraId="3214369E" w14:textId="77777777" w:rsidR="004C5A4C" w:rsidRPr="004C5A4C" w:rsidRDefault="004C5A4C" w:rsidP="005F7629">
                  <w:pPr>
                    <w:jc w:val="center"/>
                    <w:rPr>
                      <w:rFonts w:asciiTheme="minorHAnsi" w:hAnsiTheme="minorHAnsi" w:cstheme="minorHAnsi"/>
                      <w:i/>
                      <w:sz w:val="22"/>
                      <w:szCs w:val="22"/>
                      <w:lang w:val="fi-FI"/>
                    </w:rPr>
                  </w:pPr>
                </w:p>
                <w:p w14:paraId="4C800F52" w14:textId="77777777" w:rsidR="004C5A4C" w:rsidRPr="004C5A4C" w:rsidRDefault="004C5A4C" w:rsidP="005F7629">
                  <w:pPr>
                    <w:jc w:val="center"/>
                    <w:rPr>
                      <w:rFonts w:asciiTheme="minorHAnsi" w:hAnsiTheme="minorHAnsi" w:cstheme="minorHAnsi"/>
                      <w:sz w:val="22"/>
                      <w:szCs w:val="22"/>
                      <w:lang w:val="fi-FI"/>
                    </w:rPr>
                  </w:pPr>
                </w:p>
                <w:p w14:paraId="67D89CA8" w14:textId="77777777" w:rsidR="004C5A4C" w:rsidRPr="004C5A4C" w:rsidRDefault="004C5A4C" w:rsidP="005F7629">
                  <w:pPr>
                    <w:tabs>
                      <w:tab w:val="left" w:pos="1701"/>
                      <w:tab w:val="left" w:pos="1985"/>
                      <w:tab w:val="left" w:pos="4253"/>
                      <w:tab w:val="left" w:pos="5812"/>
                    </w:tabs>
                    <w:jc w:val="center"/>
                    <w:rPr>
                      <w:rFonts w:asciiTheme="minorHAnsi" w:hAnsiTheme="minorHAnsi" w:cstheme="minorHAnsi"/>
                      <w:sz w:val="22"/>
                      <w:szCs w:val="22"/>
                      <w:lang w:val="es-ES"/>
                    </w:rPr>
                  </w:pPr>
                  <w:r w:rsidRPr="004C5A4C">
                    <w:rPr>
                      <w:rFonts w:asciiTheme="minorHAnsi" w:hAnsiTheme="minorHAnsi" w:cstheme="minorHAnsi"/>
                      <w:b/>
                      <w:sz w:val="22"/>
                      <w:szCs w:val="22"/>
                      <w:u w:val="single"/>
                    </w:rPr>
                    <w:t>${nama_ppk}</w:t>
                  </w:r>
                </w:p>
                <w:p w14:paraId="7BFED5B5" w14:textId="77777777" w:rsidR="004C5A4C" w:rsidRPr="004C5A4C" w:rsidRDefault="004C5A4C" w:rsidP="005F7629">
                  <w:pPr>
                    <w:jc w:val="center"/>
                    <w:rPr>
                      <w:rFonts w:asciiTheme="minorHAnsi" w:hAnsiTheme="minorHAnsi" w:cstheme="minorHAnsi"/>
                      <w:sz w:val="22"/>
                      <w:szCs w:val="22"/>
                    </w:rPr>
                  </w:pPr>
                  <w:r w:rsidRPr="004C5A4C">
                    <w:rPr>
                      <w:rFonts w:asciiTheme="minorHAnsi" w:hAnsiTheme="minorHAnsi" w:cstheme="minorHAnsi"/>
                      <w:sz w:val="22"/>
                      <w:szCs w:val="22"/>
                      <w:lang w:val="es-ES"/>
                    </w:rPr>
                    <w:t>NIP. ${nip_ppk}</w:t>
                  </w:r>
                </w:p>
              </w:tc>
              <w:tc>
                <w:tcPr>
                  <w:tcW w:w="4819" w:type="dxa"/>
                </w:tcPr>
                <w:p w14:paraId="7A598A8B" w14:textId="77777777" w:rsidR="004B3075" w:rsidRDefault="004B3075" w:rsidP="005F7629">
                  <w:pPr>
                    <w:jc w:val="center"/>
                    <w:rPr>
                      <w:rFonts w:asciiTheme="minorHAnsi" w:hAnsiTheme="minorHAnsi" w:cstheme="minorHAnsi"/>
                      <w:sz w:val="22"/>
                      <w:szCs w:val="22"/>
                      <w:lang w:val="fi-FI"/>
                    </w:rPr>
                  </w:pPr>
                </w:p>
                <w:p w14:paraId="5824F832" w14:textId="77777777" w:rsidR="004B3075" w:rsidRDefault="004B3075" w:rsidP="005F7629">
                  <w:pPr>
                    <w:jc w:val="center"/>
                    <w:rPr>
                      <w:rFonts w:asciiTheme="minorHAnsi" w:hAnsiTheme="minorHAnsi" w:cstheme="minorHAnsi"/>
                      <w:sz w:val="22"/>
                      <w:szCs w:val="22"/>
                      <w:lang w:val="fi-FI"/>
                    </w:rPr>
                  </w:pPr>
                </w:p>
                <w:p w14:paraId="1D528031" w14:textId="77777777" w:rsidR="004C5A4C" w:rsidRPr="004C5A4C" w:rsidRDefault="004C5A4C" w:rsidP="005F7629">
                  <w:pPr>
                    <w:jc w:val="center"/>
                    <w:rPr>
                      <w:rFonts w:asciiTheme="minorHAnsi" w:eastAsia="Footlight MT Light" w:hAnsiTheme="minorHAnsi" w:cstheme="minorHAnsi"/>
                      <w:sz w:val="22"/>
                      <w:szCs w:val="22"/>
                      <w:lang w:val="fi-FI"/>
                    </w:rPr>
                  </w:pPr>
                  <w:r w:rsidRPr="004C5A4C">
                    <w:rPr>
                      <w:rFonts w:asciiTheme="minorHAnsi" w:hAnsiTheme="minorHAnsi" w:cstheme="minorHAnsi"/>
                      <w:sz w:val="22"/>
                      <w:szCs w:val="22"/>
                      <w:lang w:val="fi-FI"/>
                    </w:rPr>
                    <w:t>Untuk dan atas nama</w:t>
                  </w:r>
                </w:p>
                <w:p w14:paraId="010C8C1B" w14:textId="77777777" w:rsidR="004C5A4C" w:rsidRPr="004C5A4C" w:rsidRDefault="004C5A4C" w:rsidP="005F7629">
                  <w:pPr>
                    <w:jc w:val="center"/>
                    <w:rPr>
                      <w:rFonts w:asciiTheme="minorHAnsi" w:hAnsiTheme="minorHAnsi" w:cstheme="minorHAnsi"/>
                      <w:sz w:val="22"/>
                      <w:szCs w:val="22"/>
                      <w:lang w:val="id-ID"/>
                    </w:rPr>
                  </w:pPr>
                  <w:r w:rsidRPr="004C5A4C">
                    <w:rPr>
                      <w:rFonts w:asciiTheme="minorHAnsi" w:eastAsia="Footlight MT Light" w:hAnsiTheme="minorHAnsi" w:cstheme="minorHAnsi"/>
                      <w:sz w:val="22"/>
                      <w:szCs w:val="22"/>
                      <w:lang w:val="fi-FI"/>
                    </w:rPr>
                    <w:t>${nama_vendor}</w:t>
                  </w:r>
                </w:p>
                <w:p w14:paraId="5967930A" w14:textId="77777777" w:rsidR="004C5A4C" w:rsidRPr="004C5A4C" w:rsidRDefault="004C5A4C" w:rsidP="005F7629">
                  <w:pPr>
                    <w:jc w:val="center"/>
                    <w:rPr>
                      <w:rFonts w:asciiTheme="minorHAnsi" w:hAnsiTheme="minorHAnsi" w:cstheme="minorHAnsi"/>
                      <w:sz w:val="22"/>
                      <w:szCs w:val="22"/>
                      <w:lang w:val="fi-FI"/>
                    </w:rPr>
                  </w:pPr>
                </w:p>
                <w:p w14:paraId="7580DF6A" w14:textId="77777777" w:rsidR="004C5A4C" w:rsidRPr="004C5A4C" w:rsidRDefault="004C5A4C" w:rsidP="005F7629">
                  <w:pPr>
                    <w:jc w:val="center"/>
                    <w:rPr>
                      <w:rFonts w:asciiTheme="minorHAnsi" w:hAnsiTheme="minorHAnsi" w:cstheme="minorHAnsi"/>
                      <w:i/>
                      <w:sz w:val="22"/>
                      <w:szCs w:val="22"/>
                      <w:lang w:val="fi-FI"/>
                    </w:rPr>
                  </w:pPr>
                </w:p>
                <w:p w14:paraId="6C07E9AE" w14:textId="77777777" w:rsidR="004C5A4C" w:rsidRPr="004C5A4C" w:rsidRDefault="004C5A4C" w:rsidP="005F7629">
                  <w:pPr>
                    <w:jc w:val="center"/>
                    <w:rPr>
                      <w:rFonts w:asciiTheme="minorHAnsi" w:hAnsiTheme="minorHAnsi" w:cstheme="minorHAnsi"/>
                      <w:i/>
                      <w:sz w:val="22"/>
                      <w:szCs w:val="22"/>
                      <w:lang w:val="fi-FI"/>
                    </w:rPr>
                  </w:pPr>
                </w:p>
                <w:p w14:paraId="069CA1F0" w14:textId="77777777" w:rsidR="004C5A4C" w:rsidRPr="004C5A4C" w:rsidRDefault="004C5A4C" w:rsidP="005F7629">
                  <w:pPr>
                    <w:jc w:val="center"/>
                    <w:rPr>
                      <w:rFonts w:asciiTheme="minorHAnsi" w:hAnsiTheme="minorHAnsi" w:cstheme="minorHAnsi"/>
                      <w:i/>
                      <w:sz w:val="22"/>
                      <w:szCs w:val="22"/>
                      <w:lang w:val="fi-FI"/>
                    </w:rPr>
                  </w:pPr>
                </w:p>
                <w:p w14:paraId="41FD330D" w14:textId="77777777" w:rsidR="004C5A4C" w:rsidRPr="004C5A4C" w:rsidRDefault="004C5A4C" w:rsidP="005F7629">
                  <w:pPr>
                    <w:jc w:val="center"/>
                    <w:rPr>
                      <w:rFonts w:asciiTheme="minorHAnsi" w:hAnsiTheme="minorHAnsi" w:cstheme="minorHAnsi"/>
                      <w:sz w:val="22"/>
                      <w:szCs w:val="22"/>
                      <w:lang w:val="fi-FI"/>
                    </w:rPr>
                  </w:pPr>
                </w:p>
                <w:p w14:paraId="299C62C6" w14:textId="77777777" w:rsidR="004C5A4C" w:rsidRPr="004C5A4C" w:rsidRDefault="004C5A4C" w:rsidP="005F7629">
                  <w:pPr>
                    <w:jc w:val="center"/>
                    <w:rPr>
                      <w:rFonts w:asciiTheme="minorHAnsi" w:hAnsiTheme="minorHAnsi" w:cstheme="minorHAnsi"/>
                      <w:sz w:val="22"/>
                      <w:szCs w:val="22"/>
                      <w:lang w:val="fi-FI"/>
                    </w:rPr>
                  </w:pPr>
                </w:p>
                <w:p w14:paraId="6F8612BB" w14:textId="77777777" w:rsidR="004C5A4C" w:rsidRPr="004C5A4C" w:rsidRDefault="004C5A4C" w:rsidP="004B3075">
                  <w:pPr>
                    <w:rPr>
                      <w:rFonts w:asciiTheme="minorHAnsi" w:hAnsiTheme="minorHAnsi" w:cstheme="minorHAnsi"/>
                      <w:i/>
                      <w:sz w:val="22"/>
                      <w:szCs w:val="22"/>
                      <w:lang w:val="sv-SE"/>
                    </w:rPr>
                  </w:pPr>
                </w:p>
                <w:p w14:paraId="058970BF" w14:textId="77777777" w:rsidR="004C5A4C" w:rsidRPr="004C5A4C" w:rsidRDefault="004C5A4C" w:rsidP="005F7629">
                  <w:pPr>
                    <w:jc w:val="center"/>
                    <w:rPr>
                      <w:rFonts w:asciiTheme="minorHAnsi" w:hAnsiTheme="minorHAnsi" w:cstheme="minorHAnsi"/>
                      <w:sz w:val="22"/>
                      <w:szCs w:val="22"/>
                      <w:lang w:val="id-ID"/>
                    </w:rPr>
                  </w:pPr>
                  <w:r w:rsidRPr="004C5A4C">
                    <w:rPr>
                      <w:rFonts w:asciiTheme="minorHAnsi" w:hAnsiTheme="minorHAnsi" w:cstheme="minorHAnsi"/>
                      <w:b/>
                      <w:sz w:val="22"/>
                      <w:szCs w:val="22"/>
                      <w:u w:val="single"/>
                      <w:lang w:val="en-ID"/>
                    </w:rPr>
                    <w:t>${nama_wakil_vendor}</w:t>
                  </w:r>
                </w:p>
                <w:p w14:paraId="04B6F694" w14:textId="77777777" w:rsidR="004C5A4C" w:rsidRPr="004C5A4C" w:rsidRDefault="004C5A4C" w:rsidP="005F7629">
                  <w:pPr>
                    <w:jc w:val="center"/>
                    <w:rPr>
                      <w:rFonts w:asciiTheme="minorHAnsi" w:hAnsiTheme="minorHAnsi" w:cstheme="minorHAnsi"/>
                      <w:sz w:val="22"/>
                      <w:szCs w:val="22"/>
                    </w:rPr>
                  </w:pPr>
                  <w:r w:rsidRPr="004C5A4C">
                    <w:rPr>
                      <w:rFonts w:asciiTheme="minorHAnsi" w:hAnsiTheme="minorHAnsi" w:cstheme="minorHAnsi"/>
                      <w:sz w:val="22"/>
                      <w:szCs w:val="22"/>
                      <w:lang w:val="sv-SE"/>
                    </w:rPr>
                    <w:t>${jabatan_wakil_vendor}</w:t>
                  </w:r>
                </w:p>
              </w:tc>
            </w:tr>
          </w:tbl>
          <w:p w14:paraId="756A1F52" w14:textId="77777777" w:rsidR="004C5A4C" w:rsidRPr="004C5A4C" w:rsidRDefault="004C5A4C" w:rsidP="005F7629">
            <w:pPr>
              <w:jc w:val="both"/>
              <w:rPr>
                <w:rFonts w:asciiTheme="minorHAnsi" w:hAnsiTheme="minorHAnsi" w:cstheme="minorHAnsi"/>
                <w:sz w:val="22"/>
                <w:szCs w:val="22"/>
              </w:rPr>
            </w:pPr>
          </w:p>
        </w:tc>
      </w:tr>
    </w:tbl>
    <w:p w14:paraId="5EFD778D" w14:textId="314690F8" w:rsidR="00126913" w:rsidRDefault="00126913" w:rsidP="005F7629">
      <w:pPr>
        <w:jc w:val="both"/>
      </w:pPr>
    </w:p>
    <w:p w14:paraId="7B344A90" w14:textId="77777777" w:rsidR="00126913" w:rsidRDefault="00126913">
      <w:pPr>
        <w:suppressAutoHyphens w:val="0"/>
      </w:pPr>
      <w:r>
        <w:br w:type="page"/>
      </w:r>
    </w:p>
    <w:p w14:paraId="0CB5B0A6" w14:textId="77777777" w:rsidR="00B96E83" w:rsidRDefault="00B96E83" w:rsidP="005F7629">
      <w:pPr>
        <w:jc w:val="both"/>
      </w:pPr>
    </w:p>
    <w:tbl>
      <w:tblPr>
        <w:tblW w:w="10041" w:type="dxa"/>
        <w:tblInd w:w="-181" w:type="dxa"/>
        <w:tblLayout w:type="fixed"/>
        <w:tblLook w:val="0000" w:firstRow="0" w:lastRow="0" w:firstColumn="0" w:lastColumn="0" w:noHBand="0" w:noVBand="0"/>
      </w:tblPr>
      <w:tblGrid>
        <w:gridCol w:w="10041"/>
      </w:tblGrid>
      <w:tr w:rsidR="00463663" w:rsidRPr="007B58A8" w14:paraId="0357E948" w14:textId="77777777" w:rsidTr="00B73F38">
        <w:tc>
          <w:tcPr>
            <w:tcW w:w="10041" w:type="dxa"/>
            <w:tcBorders>
              <w:top w:val="single" w:sz="4" w:space="0" w:color="000000"/>
              <w:left w:val="single" w:sz="4" w:space="0" w:color="000000"/>
              <w:bottom w:val="single" w:sz="4" w:space="0" w:color="auto"/>
              <w:right w:val="single" w:sz="4" w:space="0" w:color="000000"/>
            </w:tcBorders>
            <w:shd w:val="clear" w:color="auto" w:fill="auto"/>
          </w:tcPr>
          <w:p w14:paraId="3CE054B6" w14:textId="77777777" w:rsidR="00463663" w:rsidRPr="007B58A8" w:rsidRDefault="00463663">
            <w:pPr>
              <w:tabs>
                <w:tab w:val="left" w:pos="1830"/>
              </w:tabs>
              <w:jc w:val="center"/>
              <w:rPr>
                <w:rFonts w:asciiTheme="minorHAnsi" w:hAnsiTheme="minorHAnsi" w:cstheme="minorHAnsi"/>
                <w:b/>
                <w:sz w:val="28"/>
                <w:szCs w:val="28"/>
                <w:lang w:val="sv-SE"/>
              </w:rPr>
            </w:pPr>
            <w:r w:rsidRPr="007B58A8">
              <w:rPr>
                <w:rFonts w:asciiTheme="minorHAnsi" w:hAnsiTheme="minorHAnsi" w:cstheme="minorHAnsi"/>
                <w:b/>
                <w:sz w:val="28"/>
                <w:szCs w:val="28"/>
                <w:u w:val="single"/>
                <w:lang w:val="sv-SE"/>
              </w:rPr>
              <w:t>SYARAT UMUM</w:t>
            </w:r>
          </w:p>
          <w:p w14:paraId="051E9799" w14:textId="77777777" w:rsidR="00463663" w:rsidRPr="007B58A8" w:rsidRDefault="00463663">
            <w:pPr>
              <w:tabs>
                <w:tab w:val="left" w:pos="1830"/>
              </w:tabs>
              <w:jc w:val="center"/>
              <w:rPr>
                <w:rFonts w:asciiTheme="minorHAnsi" w:hAnsiTheme="minorHAnsi" w:cstheme="minorHAnsi"/>
                <w:b/>
                <w:lang w:val="sv-SE"/>
              </w:rPr>
            </w:pPr>
            <w:r w:rsidRPr="007B58A8">
              <w:rPr>
                <w:rFonts w:asciiTheme="minorHAnsi" w:hAnsiTheme="minorHAnsi" w:cstheme="minorHAnsi"/>
                <w:b/>
                <w:sz w:val="28"/>
                <w:szCs w:val="28"/>
                <w:lang w:val="sv-SE"/>
              </w:rPr>
              <w:t>SURAT PERINTAH KERJA (SPK)</w:t>
            </w:r>
          </w:p>
          <w:p w14:paraId="01AA7505" w14:textId="77777777" w:rsidR="00463663" w:rsidRPr="007B58A8" w:rsidRDefault="00463663">
            <w:pPr>
              <w:tabs>
                <w:tab w:val="left" w:pos="1830"/>
              </w:tabs>
              <w:jc w:val="center"/>
              <w:rPr>
                <w:rFonts w:asciiTheme="minorHAnsi" w:hAnsiTheme="minorHAnsi" w:cstheme="minorHAnsi"/>
                <w:b/>
                <w:lang w:val="sv-SE"/>
              </w:rPr>
            </w:pPr>
          </w:p>
        </w:tc>
      </w:tr>
      <w:tr w:rsidR="00463663" w:rsidRPr="007B58A8" w14:paraId="41D4E4BD" w14:textId="77777777" w:rsidTr="00B73F38">
        <w:tc>
          <w:tcPr>
            <w:tcW w:w="10041" w:type="dxa"/>
            <w:tcBorders>
              <w:top w:val="single" w:sz="4" w:space="0" w:color="auto"/>
              <w:left w:val="single" w:sz="4" w:space="0" w:color="000000"/>
              <w:bottom w:val="single" w:sz="4" w:space="0" w:color="000000"/>
              <w:right w:val="single" w:sz="4" w:space="0" w:color="000000"/>
            </w:tcBorders>
            <w:shd w:val="clear" w:color="auto" w:fill="auto"/>
          </w:tcPr>
          <w:p w14:paraId="5E9D25EE" w14:textId="77777777" w:rsidR="00463663" w:rsidRPr="007B58A8" w:rsidRDefault="00463663">
            <w:pPr>
              <w:numPr>
                <w:ilvl w:val="0"/>
                <w:numId w:val="2"/>
              </w:numPr>
              <w:ind w:left="454" w:hanging="454"/>
              <w:jc w:val="both"/>
              <w:rPr>
                <w:rFonts w:asciiTheme="minorHAnsi" w:hAnsiTheme="minorHAnsi" w:cstheme="minorHAnsi"/>
                <w:lang w:val="id-ID"/>
              </w:rPr>
            </w:pPr>
            <w:r w:rsidRPr="007B58A8">
              <w:rPr>
                <w:rFonts w:asciiTheme="minorHAnsi" w:hAnsiTheme="minorHAnsi" w:cstheme="minorHAnsi"/>
                <w:lang w:eastAsia="en-US"/>
              </w:rPr>
              <w:t>LINGKUP</w:t>
            </w:r>
            <w:r w:rsidRPr="007B58A8">
              <w:rPr>
                <w:rFonts w:asciiTheme="minorHAnsi" w:hAnsiTheme="minorHAnsi" w:cstheme="minorHAnsi"/>
                <w:lang w:val="id-ID"/>
              </w:rPr>
              <w:t xml:space="preserve"> PEKERJAAN</w:t>
            </w:r>
          </w:p>
          <w:p w14:paraId="4DC503D3" w14:textId="77777777" w:rsidR="00463663" w:rsidRPr="007B58A8" w:rsidRDefault="00463663">
            <w:pPr>
              <w:ind w:left="454" w:right="123"/>
              <w:rPr>
                <w:rFonts w:asciiTheme="minorHAnsi" w:hAnsiTheme="minorHAnsi" w:cstheme="minorHAnsi"/>
                <w:b/>
                <w:lang w:eastAsia="en-US"/>
              </w:rPr>
            </w:pPr>
            <w:r w:rsidRPr="007B58A8">
              <w:rPr>
                <w:rFonts w:asciiTheme="minorHAnsi" w:hAnsiTheme="minorHAnsi" w:cstheme="minorHAnsi"/>
                <w:lang w:val="id-ID"/>
              </w:rPr>
              <w:t>Penyedia yang ditunjuk berkewajiban untuk menyelesaikan pekerjaan dalam jangka waktu yang ditentukan, sesuai dengan volume, spesifikasi teknis dan harga yang tercantum dalam SPK.</w:t>
            </w:r>
          </w:p>
          <w:p w14:paraId="1A30A78C" w14:textId="77777777" w:rsidR="00463663" w:rsidRPr="007B58A8" w:rsidRDefault="00463663">
            <w:pPr>
              <w:ind w:left="454"/>
              <w:rPr>
                <w:rFonts w:asciiTheme="minorHAnsi" w:hAnsiTheme="minorHAnsi" w:cstheme="minorHAnsi"/>
                <w:b/>
                <w:lang w:eastAsia="en-US"/>
              </w:rPr>
            </w:pPr>
          </w:p>
          <w:p w14:paraId="57985CEE" w14:textId="77777777" w:rsidR="00463663" w:rsidRPr="007B58A8" w:rsidRDefault="00463663">
            <w:pPr>
              <w:numPr>
                <w:ilvl w:val="0"/>
                <w:numId w:val="2"/>
              </w:numPr>
              <w:ind w:left="454" w:hanging="454"/>
              <w:jc w:val="both"/>
              <w:rPr>
                <w:rFonts w:asciiTheme="minorHAnsi" w:hAnsiTheme="minorHAnsi" w:cstheme="minorHAnsi"/>
                <w:lang w:val="es-ES"/>
              </w:rPr>
            </w:pPr>
            <w:r w:rsidRPr="007B58A8">
              <w:rPr>
                <w:rFonts w:asciiTheme="minorHAnsi" w:hAnsiTheme="minorHAnsi" w:cstheme="minorHAnsi"/>
                <w:lang w:eastAsia="en-US"/>
              </w:rPr>
              <w:t xml:space="preserve">HUKUM YANG BERLAKU </w:t>
            </w:r>
          </w:p>
          <w:p w14:paraId="0B3203B6" w14:textId="77777777" w:rsidR="00463663" w:rsidRPr="007B58A8" w:rsidRDefault="00463663">
            <w:pPr>
              <w:ind w:left="378" w:firstLine="76"/>
              <w:rPr>
                <w:rFonts w:asciiTheme="minorHAnsi" w:hAnsiTheme="minorHAnsi" w:cstheme="minorHAnsi"/>
                <w:lang w:val="es-ES" w:eastAsia="en-US"/>
              </w:rPr>
            </w:pPr>
            <w:r w:rsidRPr="007B58A8">
              <w:rPr>
                <w:rFonts w:asciiTheme="minorHAnsi" w:hAnsiTheme="minorHAnsi" w:cstheme="minorHAnsi"/>
                <w:lang w:val="es-ES"/>
              </w:rPr>
              <w:t xml:space="preserve">Keabsahan, </w:t>
            </w:r>
            <w:r w:rsidRPr="007B58A8">
              <w:rPr>
                <w:rFonts w:asciiTheme="minorHAnsi" w:hAnsiTheme="minorHAnsi" w:cstheme="minorHAnsi"/>
              </w:rPr>
              <w:t>interpretasi</w:t>
            </w:r>
            <w:r w:rsidRPr="007B58A8">
              <w:rPr>
                <w:rFonts w:asciiTheme="minorHAnsi" w:hAnsiTheme="minorHAnsi" w:cstheme="minorHAnsi"/>
                <w:lang w:val="es-ES"/>
              </w:rPr>
              <w:t>, dan pelaksanaan SPK ini didasarkan kepada hukum Republik Indonesia.</w:t>
            </w:r>
          </w:p>
          <w:p w14:paraId="18C50A27" w14:textId="77777777" w:rsidR="00463663" w:rsidRPr="007B58A8" w:rsidRDefault="00463663">
            <w:pPr>
              <w:pStyle w:val="BodyText"/>
              <w:keepNext/>
              <w:keepLines/>
              <w:tabs>
                <w:tab w:val="left" w:pos="360"/>
              </w:tabs>
              <w:spacing w:after="0"/>
              <w:ind w:left="426" w:hanging="426"/>
              <w:rPr>
                <w:rFonts w:asciiTheme="minorHAnsi" w:hAnsiTheme="minorHAnsi" w:cstheme="minorHAnsi"/>
                <w:sz w:val="20"/>
                <w:lang w:val="es-ES" w:eastAsia="en-US"/>
              </w:rPr>
            </w:pPr>
          </w:p>
          <w:p w14:paraId="5A233403" w14:textId="77777777" w:rsidR="00463663" w:rsidRPr="007B58A8" w:rsidRDefault="00463663">
            <w:pPr>
              <w:numPr>
                <w:ilvl w:val="0"/>
                <w:numId w:val="2"/>
              </w:numPr>
              <w:ind w:left="454" w:hanging="454"/>
              <w:jc w:val="both"/>
              <w:rPr>
                <w:rFonts w:asciiTheme="minorHAnsi" w:hAnsiTheme="minorHAnsi" w:cstheme="minorHAnsi"/>
              </w:rPr>
            </w:pPr>
            <w:r w:rsidRPr="007B58A8">
              <w:rPr>
                <w:rFonts w:asciiTheme="minorHAnsi" w:hAnsiTheme="minorHAnsi" w:cstheme="minorHAnsi"/>
                <w:lang w:eastAsia="en-US"/>
              </w:rPr>
              <w:t>HARGA</w:t>
            </w:r>
            <w:r w:rsidRPr="007B58A8">
              <w:rPr>
                <w:rFonts w:asciiTheme="minorHAnsi" w:hAnsiTheme="minorHAnsi" w:cstheme="minorHAnsi"/>
                <w:color w:val="000000"/>
                <w:lang w:val="id-ID"/>
              </w:rPr>
              <w:t xml:space="preserve"> SPK</w:t>
            </w:r>
          </w:p>
          <w:p w14:paraId="138F39A0" w14:textId="77777777" w:rsidR="00463663" w:rsidRPr="007B58A8" w:rsidRDefault="00463663">
            <w:pPr>
              <w:numPr>
                <w:ilvl w:val="4"/>
                <w:numId w:val="11"/>
              </w:numPr>
              <w:tabs>
                <w:tab w:val="left" w:pos="738"/>
              </w:tabs>
              <w:ind w:left="738" w:right="123" w:hanging="284"/>
              <w:jc w:val="both"/>
              <w:rPr>
                <w:rFonts w:asciiTheme="minorHAnsi" w:hAnsiTheme="minorHAnsi" w:cstheme="minorHAnsi"/>
              </w:rPr>
            </w:pPr>
            <w:r w:rsidRPr="007B58A8">
              <w:rPr>
                <w:rFonts w:asciiTheme="minorHAnsi" w:hAnsiTheme="minorHAnsi" w:cstheme="minorHAnsi"/>
              </w:rPr>
              <w:t xml:space="preserve">PPK membayar kepada penyedia atas pelaksanaan pekerjaan dalam </w:t>
            </w:r>
            <w:r w:rsidRPr="007B58A8">
              <w:rPr>
                <w:rFonts w:asciiTheme="minorHAnsi" w:hAnsiTheme="minorHAnsi" w:cstheme="minorHAnsi"/>
                <w:lang w:val="id-ID"/>
              </w:rPr>
              <w:t>SPK</w:t>
            </w:r>
            <w:r w:rsidRPr="007B58A8">
              <w:rPr>
                <w:rFonts w:asciiTheme="minorHAnsi" w:hAnsiTheme="minorHAnsi" w:cstheme="minorHAnsi"/>
              </w:rPr>
              <w:t xml:space="preserve"> sebesar harga </w:t>
            </w:r>
            <w:r w:rsidRPr="007B58A8">
              <w:rPr>
                <w:rFonts w:asciiTheme="minorHAnsi" w:hAnsiTheme="minorHAnsi" w:cstheme="minorHAnsi"/>
                <w:lang w:val="id-ID"/>
              </w:rPr>
              <w:t>SPK</w:t>
            </w:r>
            <w:r w:rsidRPr="007B58A8">
              <w:rPr>
                <w:rFonts w:asciiTheme="minorHAnsi" w:hAnsiTheme="minorHAnsi" w:cstheme="minorHAnsi"/>
              </w:rPr>
              <w:t xml:space="preserve">. </w:t>
            </w:r>
          </w:p>
          <w:p w14:paraId="78A25D21" w14:textId="77777777" w:rsidR="00463663" w:rsidRPr="007B58A8" w:rsidRDefault="00463663">
            <w:pPr>
              <w:numPr>
                <w:ilvl w:val="4"/>
                <w:numId w:val="11"/>
              </w:numPr>
              <w:tabs>
                <w:tab w:val="left" w:pos="738"/>
              </w:tabs>
              <w:ind w:left="738" w:right="123" w:hanging="284"/>
              <w:jc w:val="both"/>
              <w:rPr>
                <w:rFonts w:asciiTheme="minorHAnsi" w:hAnsiTheme="minorHAnsi" w:cstheme="minorHAnsi"/>
              </w:rPr>
            </w:pPr>
            <w:r w:rsidRPr="007B58A8">
              <w:rPr>
                <w:rFonts w:asciiTheme="minorHAnsi" w:hAnsiTheme="minorHAnsi" w:cstheme="minorHAnsi"/>
              </w:rPr>
              <w:t xml:space="preserve">Harga </w:t>
            </w:r>
            <w:r w:rsidRPr="007B58A8">
              <w:rPr>
                <w:rFonts w:asciiTheme="minorHAnsi" w:hAnsiTheme="minorHAnsi" w:cstheme="minorHAnsi"/>
                <w:lang w:val="id-ID"/>
              </w:rPr>
              <w:t>SPK</w:t>
            </w:r>
            <w:r w:rsidRPr="007B58A8">
              <w:rPr>
                <w:rFonts w:asciiTheme="minorHAnsi" w:hAnsiTheme="minorHAnsi" w:cstheme="minorHAnsi"/>
              </w:rPr>
              <w:t xml:space="preserve"> telah memperhitungkan keuntungan, beban pajak dan biaya overhead serta biaya asuransi (apabila dipersyaratkan)</w:t>
            </w:r>
            <w:r w:rsidRPr="007B58A8">
              <w:rPr>
                <w:rFonts w:asciiTheme="minorHAnsi" w:hAnsiTheme="minorHAnsi" w:cstheme="minorHAnsi"/>
                <w:lang w:val="id-ID"/>
              </w:rPr>
              <w:t>.</w:t>
            </w:r>
          </w:p>
          <w:p w14:paraId="07DBA910" w14:textId="77777777" w:rsidR="00463663" w:rsidRPr="007B58A8" w:rsidRDefault="00463663">
            <w:pPr>
              <w:numPr>
                <w:ilvl w:val="4"/>
                <w:numId w:val="11"/>
              </w:numPr>
              <w:tabs>
                <w:tab w:val="left" w:pos="738"/>
              </w:tabs>
              <w:ind w:left="738" w:right="123" w:hanging="284"/>
              <w:jc w:val="both"/>
              <w:rPr>
                <w:rFonts w:asciiTheme="minorHAnsi" w:hAnsiTheme="minorHAnsi" w:cstheme="minorHAnsi"/>
                <w:b/>
              </w:rPr>
            </w:pPr>
            <w:r w:rsidRPr="007B58A8">
              <w:rPr>
                <w:rFonts w:asciiTheme="minorHAnsi" w:hAnsiTheme="minorHAnsi" w:cstheme="minorHAnsi"/>
              </w:rPr>
              <w:t>Rincian</w:t>
            </w:r>
            <w:r w:rsidRPr="007B58A8">
              <w:rPr>
                <w:rFonts w:asciiTheme="minorHAnsi" w:hAnsiTheme="minorHAnsi" w:cstheme="minorHAnsi"/>
                <w:lang w:val="id-ID"/>
              </w:rPr>
              <w:t xml:space="preserve"> harga SPK sesuai dengan rincian yang</w:t>
            </w:r>
            <w:r w:rsidRPr="007B58A8">
              <w:rPr>
                <w:rFonts w:asciiTheme="minorHAnsi" w:hAnsiTheme="minorHAnsi" w:cstheme="minorHAnsi"/>
              </w:rPr>
              <w:t xml:space="preserve"> tercantum dalam daftar kuantitas dan harga</w:t>
            </w:r>
            <w:r w:rsidRPr="007B58A8">
              <w:rPr>
                <w:rFonts w:asciiTheme="minorHAnsi" w:hAnsiTheme="minorHAnsi" w:cstheme="minorHAnsi"/>
                <w:lang w:val="id-ID"/>
              </w:rPr>
              <w:t xml:space="preserve"> </w:t>
            </w:r>
          </w:p>
          <w:p w14:paraId="10F177D9" w14:textId="77777777" w:rsidR="00463663" w:rsidRPr="007B58A8" w:rsidRDefault="00463663" w:rsidP="00815B4F">
            <w:pPr>
              <w:ind w:left="454"/>
              <w:rPr>
                <w:rFonts w:asciiTheme="minorHAnsi" w:hAnsiTheme="minorHAnsi" w:cstheme="minorHAnsi"/>
                <w:b/>
              </w:rPr>
            </w:pPr>
          </w:p>
          <w:p w14:paraId="1A8F79AE" w14:textId="77777777" w:rsidR="00463663" w:rsidRPr="007B58A8" w:rsidRDefault="00463663" w:rsidP="00815B4F">
            <w:pPr>
              <w:numPr>
                <w:ilvl w:val="0"/>
                <w:numId w:val="2"/>
              </w:numPr>
              <w:ind w:left="454" w:hanging="454"/>
              <w:jc w:val="both"/>
              <w:rPr>
                <w:rFonts w:asciiTheme="minorHAnsi" w:hAnsiTheme="minorHAnsi" w:cstheme="minorHAnsi"/>
              </w:rPr>
            </w:pPr>
            <w:r w:rsidRPr="007B58A8">
              <w:rPr>
                <w:rFonts w:asciiTheme="minorHAnsi" w:hAnsiTheme="minorHAnsi" w:cstheme="minorHAnsi"/>
              </w:rPr>
              <w:t>HAK KEPEMILIKAN</w:t>
            </w:r>
          </w:p>
          <w:p w14:paraId="0D3BC462" w14:textId="77777777" w:rsidR="00463663" w:rsidRPr="007B58A8" w:rsidRDefault="00463663">
            <w:pPr>
              <w:numPr>
                <w:ilvl w:val="4"/>
                <w:numId w:val="3"/>
              </w:numPr>
              <w:ind w:left="738" w:right="123" w:hanging="284"/>
              <w:jc w:val="both"/>
              <w:rPr>
                <w:rFonts w:asciiTheme="minorHAnsi" w:hAnsiTheme="minorHAnsi" w:cstheme="minorHAnsi"/>
              </w:rPr>
            </w:pPr>
            <w:r w:rsidRPr="007B58A8">
              <w:rPr>
                <w:rFonts w:asciiTheme="minorHAnsi" w:hAnsiTheme="minorHAnsi" w:cstheme="minorHAnsi"/>
              </w:rPr>
              <w:t xml:space="preserve">PPK berhak atas kepemilikan semua </w:t>
            </w:r>
            <w:r w:rsidRPr="007B58A8">
              <w:rPr>
                <w:rFonts w:asciiTheme="minorHAnsi" w:hAnsiTheme="minorHAnsi" w:cstheme="minorHAnsi"/>
                <w:lang w:val="id-ID"/>
              </w:rPr>
              <w:t>barang</w:t>
            </w:r>
            <w:r w:rsidRPr="007B58A8">
              <w:rPr>
                <w:rFonts w:asciiTheme="minorHAnsi" w:hAnsiTheme="minorHAnsi" w:cstheme="minorHAnsi"/>
              </w:rPr>
              <w:t>/bahan yang terkait langsung atau disediakan sehubungan dengan jasa yang diberikan oleh penyedia kepada PPK. Jika diminta oleh PPK maka penyedia berkewajiban untuk membantu secara optimal pengalihan hak kepemilikan tersebut kepada PPK sesuai dengan hukum yang berlaku.</w:t>
            </w:r>
          </w:p>
          <w:p w14:paraId="48E9919B" w14:textId="77777777" w:rsidR="00463663" w:rsidRPr="007B58A8" w:rsidRDefault="00463663">
            <w:pPr>
              <w:numPr>
                <w:ilvl w:val="4"/>
                <w:numId w:val="3"/>
              </w:numPr>
              <w:tabs>
                <w:tab w:val="left" w:pos="709"/>
              </w:tabs>
              <w:ind w:left="738" w:right="123" w:hanging="284"/>
              <w:jc w:val="both"/>
              <w:rPr>
                <w:rFonts w:asciiTheme="minorHAnsi" w:hAnsiTheme="minorHAnsi" w:cstheme="minorHAnsi"/>
              </w:rPr>
            </w:pPr>
            <w:r w:rsidRPr="007B58A8">
              <w:rPr>
                <w:rFonts w:asciiTheme="minorHAnsi" w:hAnsiTheme="minorHAnsi" w:cstheme="minorHAnsi"/>
              </w:rPr>
              <w:t xml:space="preserve">Hak kepemilikan atas peralatan dan </w:t>
            </w:r>
            <w:r w:rsidRPr="007B58A8">
              <w:rPr>
                <w:rFonts w:asciiTheme="minorHAnsi" w:hAnsiTheme="minorHAnsi" w:cstheme="minorHAnsi"/>
                <w:lang w:val="id-ID"/>
              </w:rPr>
              <w:t>barang</w:t>
            </w:r>
            <w:r w:rsidRPr="007B58A8">
              <w:rPr>
                <w:rFonts w:asciiTheme="minorHAnsi" w:hAnsiTheme="minorHAnsi" w:cstheme="minorHAnsi"/>
              </w:rPr>
              <w:t>/bahan yang disediakan oleh PPK tetap pada PPK, dan semua peralatan tersebut harus dikembalikan kepada PPK pada saat SPK berakhir atau jika tidak diperlukan lagi oleh penyedia. Semua peralatan tersebut harus dikembalikan dalam kondisi yang sama pada saat diberikan kepada penyedia dengan pengecualian keausan akibat pemakaian yang wajar.</w:t>
            </w:r>
          </w:p>
          <w:p w14:paraId="4383D561" w14:textId="77777777" w:rsidR="00463663" w:rsidRPr="007B58A8" w:rsidRDefault="00463663">
            <w:pPr>
              <w:keepNext/>
              <w:keepLines/>
              <w:tabs>
                <w:tab w:val="left" w:pos="709"/>
              </w:tabs>
              <w:ind w:left="426" w:hanging="426"/>
              <w:rPr>
                <w:rFonts w:asciiTheme="minorHAnsi" w:hAnsiTheme="minorHAnsi" w:cstheme="minorHAnsi"/>
              </w:rPr>
            </w:pPr>
            <w:r w:rsidRPr="007B58A8">
              <w:rPr>
                <w:rFonts w:asciiTheme="minorHAnsi" w:hAnsiTheme="minorHAnsi" w:cstheme="minorHAnsi"/>
              </w:rPr>
              <w:tab/>
            </w:r>
          </w:p>
          <w:p w14:paraId="339DBD8F" w14:textId="77777777" w:rsidR="00463663" w:rsidRPr="007B58A8" w:rsidRDefault="00463663">
            <w:pPr>
              <w:numPr>
                <w:ilvl w:val="0"/>
                <w:numId w:val="2"/>
              </w:numPr>
              <w:ind w:left="454" w:hanging="454"/>
              <w:jc w:val="both"/>
              <w:rPr>
                <w:rFonts w:asciiTheme="minorHAnsi" w:hAnsiTheme="minorHAnsi" w:cstheme="minorHAnsi"/>
              </w:rPr>
            </w:pPr>
            <w:r w:rsidRPr="007B58A8">
              <w:rPr>
                <w:rFonts w:asciiTheme="minorHAnsi" w:hAnsiTheme="minorHAnsi" w:cstheme="minorHAnsi"/>
              </w:rPr>
              <w:t>PERPAJAKAN</w:t>
            </w:r>
            <w:r w:rsidRPr="007B58A8">
              <w:rPr>
                <w:rFonts w:asciiTheme="minorHAnsi" w:hAnsiTheme="minorHAnsi" w:cstheme="minorHAnsi"/>
                <w:lang w:eastAsia="en-US"/>
              </w:rPr>
              <w:t xml:space="preserve"> </w:t>
            </w:r>
          </w:p>
          <w:p w14:paraId="457DF030" w14:textId="77777777" w:rsidR="00463663" w:rsidRPr="007B58A8" w:rsidRDefault="00463663">
            <w:pPr>
              <w:ind w:left="454" w:right="123"/>
              <w:rPr>
                <w:rFonts w:asciiTheme="minorHAnsi" w:hAnsiTheme="minorHAnsi" w:cstheme="minorHAnsi"/>
              </w:rPr>
            </w:pPr>
            <w:r w:rsidRPr="007B58A8">
              <w:rPr>
                <w:rFonts w:asciiTheme="minorHAnsi" w:hAnsiTheme="minorHAnsi" w:cstheme="minorHAnsi"/>
              </w:rPr>
              <w:t xml:space="preserve">Penyedia berkewajiban untuk membayar semua pajak, bea, retribusi, dan pungutan lain </w:t>
            </w:r>
            <w:r w:rsidRPr="007B58A8">
              <w:rPr>
                <w:rFonts w:asciiTheme="minorHAnsi" w:hAnsiTheme="minorHAnsi" w:cstheme="minorHAnsi"/>
                <w:lang w:val="id-ID"/>
              </w:rPr>
              <w:t xml:space="preserve">yang sah </w:t>
            </w:r>
            <w:r w:rsidRPr="007B58A8">
              <w:rPr>
                <w:rFonts w:asciiTheme="minorHAnsi" w:hAnsiTheme="minorHAnsi" w:cstheme="minorHAnsi"/>
              </w:rPr>
              <w:t xml:space="preserve">yang dibebankan oleh hukum yang berlaku atas pelaksanaan SPK. Semua pengeluaran perpajakan ini dianggap telah termasuk dalam </w:t>
            </w:r>
            <w:r w:rsidRPr="007B58A8">
              <w:rPr>
                <w:rFonts w:asciiTheme="minorHAnsi" w:hAnsiTheme="minorHAnsi" w:cstheme="minorHAnsi"/>
                <w:lang w:val="id-ID"/>
              </w:rPr>
              <w:t>harga</w:t>
            </w:r>
            <w:r w:rsidRPr="007B58A8">
              <w:rPr>
                <w:rFonts w:asciiTheme="minorHAnsi" w:hAnsiTheme="minorHAnsi" w:cstheme="minorHAnsi"/>
              </w:rPr>
              <w:t xml:space="preserve"> SPK.</w:t>
            </w:r>
          </w:p>
          <w:p w14:paraId="0B744818" w14:textId="77777777" w:rsidR="00463663" w:rsidRPr="007B58A8" w:rsidRDefault="00463663">
            <w:pPr>
              <w:keepNext/>
              <w:keepLines/>
              <w:ind w:left="426" w:hanging="426"/>
              <w:rPr>
                <w:rFonts w:asciiTheme="minorHAnsi" w:hAnsiTheme="minorHAnsi" w:cstheme="minorHAnsi"/>
              </w:rPr>
            </w:pPr>
          </w:p>
          <w:p w14:paraId="06FE6E5B" w14:textId="77777777" w:rsidR="00463663" w:rsidRPr="007B58A8" w:rsidRDefault="00463663">
            <w:pPr>
              <w:numPr>
                <w:ilvl w:val="0"/>
                <w:numId w:val="2"/>
              </w:numPr>
              <w:ind w:left="454" w:hanging="454"/>
              <w:jc w:val="both"/>
              <w:rPr>
                <w:rFonts w:asciiTheme="minorHAnsi" w:hAnsiTheme="minorHAnsi" w:cstheme="minorHAnsi"/>
              </w:rPr>
            </w:pPr>
            <w:r w:rsidRPr="007B58A8">
              <w:rPr>
                <w:rFonts w:asciiTheme="minorHAnsi" w:hAnsiTheme="minorHAnsi" w:cstheme="minorHAnsi"/>
                <w:lang w:eastAsia="en-US"/>
              </w:rPr>
              <w:t>PENGALIHAN</w:t>
            </w:r>
            <w:r w:rsidRPr="007B58A8">
              <w:rPr>
                <w:rFonts w:asciiTheme="minorHAnsi" w:hAnsiTheme="minorHAnsi" w:cstheme="minorHAnsi"/>
              </w:rPr>
              <w:t xml:space="preserve"> DAN/ATAU SUBKONTRAK</w:t>
            </w:r>
            <w:r w:rsidRPr="007B58A8">
              <w:rPr>
                <w:rFonts w:asciiTheme="minorHAnsi" w:hAnsiTheme="minorHAnsi" w:cstheme="minorHAnsi"/>
                <w:lang w:eastAsia="en-US"/>
              </w:rPr>
              <w:t xml:space="preserve"> </w:t>
            </w:r>
          </w:p>
          <w:p w14:paraId="69DC3DEC" w14:textId="77777777" w:rsidR="00463663" w:rsidRPr="007B58A8" w:rsidRDefault="00463663">
            <w:pPr>
              <w:ind w:left="454" w:right="123"/>
              <w:rPr>
                <w:rFonts w:asciiTheme="minorHAnsi" w:hAnsiTheme="minorHAnsi" w:cstheme="minorHAnsi"/>
                <w:lang w:eastAsia="en-US"/>
              </w:rPr>
            </w:pPr>
            <w:r w:rsidRPr="007B58A8">
              <w:rPr>
                <w:rFonts w:asciiTheme="minorHAnsi" w:hAnsiTheme="minorHAnsi" w:cstheme="minorHAnsi"/>
              </w:rPr>
              <w:t>Penyedia dilarang untuk mengalihkan dan/atau mensubkontrakkan sebagian atau seluruh pekerjaan, kecuali kepada penyedia spesialis untuk bagian pekerjaan tertentu. Pengalihan seluruh pekerjaan hanya diperbolehkan dalam hal pergantian nama penyedia, baik sebagai akibat peleburan (</w:t>
            </w:r>
            <w:r w:rsidRPr="007B58A8">
              <w:rPr>
                <w:rFonts w:asciiTheme="minorHAnsi" w:hAnsiTheme="minorHAnsi" w:cstheme="minorHAnsi"/>
                <w:i/>
              </w:rPr>
              <w:t>merger</w:t>
            </w:r>
            <w:r w:rsidRPr="007B58A8">
              <w:rPr>
                <w:rFonts w:asciiTheme="minorHAnsi" w:hAnsiTheme="minorHAnsi" w:cstheme="minorHAnsi"/>
              </w:rPr>
              <w:t>) atau akibat lainnya.</w:t>
            </w:r>
          </w:p>
          <w:p w14:paraId="41406EA9" w14:textId="77777777" w:rsidR="00463663" w:rsidRPr="007B58A8" w:rsidRDefault="00463663">
            <w:pPr>
              <w:pStyle w:val="BodyText"/>
              <w:keepNext/>
              <w:keepLines/>
              <w:tabs>
                <w:tab w:val="left" w:pos="360"/>
              </w:tabs>
              <w:spacing w:after="0"/>
              <w:ind w:left="426" w:hanging="426"/>
              <w:rPr>
                <w:rFonts w:asciiTheme="minorHAnsi" w:hAnsiTheme="minorHAnsi" w:cstheme="minorHAnsi"/>
                <w:sz w:val="20"/>
                <w:lang w:eastAsia="en-US"/>
              </w:rPr>
            </w:pPr>
          </w:p>
          <w:p w14:paraId="5FE220C2" w14:textId="77777777" w:rsidR="00463663" w:rsidRPr="007B58A8" w:rsidRDefault="00463663">
            <w:pPr>
              <w:numPr>
                <w:ilvl w:val="0"/>
                <w:numId w:val="2"/>
              </w:numPr>
              <w:ind w:left="454" w:hanging="454"/>
              <w:jc w:val="both"/>
              <w:rPr>
                <w:rFonts w:asciiTheme="minorHAnsi" w:hAnsiTheme="minorHAnsi" w:cstheme="minorHAnsi"/>
                <w:lang w:val="id-ID"/>
              </w:rPr>
            </w:pPr>
            <w:r w:rsidRPr="007B58A8">
              <w:rPr>
                <w:rFonts w:asciiTheme="minorHAnsi" w:hAnsiTheme="minorHAnsi" w:cstheme="minorHAnsi"/>
                <w:lang w:eastAsia="en-US"/>
              </w:rPr>
              <w:t>JADWAL</w:t>
            </w:r>
          </w:p>
          <w:p w14:paraId="010FAABE" w14:textId="77777777" w:rsidR="00463663" w:rsidRPr="007B58A8" w:rsidRDefault="00463663">
            <w:pPr>
              <w:numPr>
                <w:ilvl w:val="1"/>
                <w:numId w:val="2"/>
              </w:numPr>
              <w:tabs>
                <w:tab w:val="clear" w:pos="720"/>
                <w:tab w:val="left" w:pos="738"/>
              </w:tabs>
              <w:ind w:left="738" w:right="123" w:hanging="284"/>
              <w:jc w:val="both"/>
              <w:rPr>
                <w:rFonts w:asciiTheme="minorHAnsi" w:hAnsiTheme="minorHAnsi" w:cstheme="minorHAnsi"/>
                <w:lang w:val="sv-SE"/>
              </w:rPr>
            </w:pPr>
            <w:r w:rsidRPr="007B58A8">
              <w:rPr>
                <w:rFonts w:asciiTheme="minorHAnsi" w:hAnsiTheme="minorHAnsi" w:cstheme="minorHAnsi"/>
                <w:lang w:val="id-ID"/>
              </w:rPr>
              <w:t>SPK ini berlaku efektif pada tanggal penandatanganan oleh para pihak atau pada tanggal yang ditetapkan dalam SP</w:t>
            </w:r>
            <w:r w:rsidRPr="007B58A8">
              <w:rPr>
                <w:rFonts w:asciiTheme="minorHAnsi" w:hAnsiTheme="minorHAnsi" w:cstheme="minorHAnsi"/>
              </w:rPr>
              <w:t>MK</w:t>
            </w:r>
            <w:r w:rsidRPr="007B58A8">
              <w:rPr>
                <w:rFonts w:asciiTheme="minorHAnsi" w:hAnsiTheme="minorHAnsi" w:cstheme="minorHAnsi"/>
                <w:lang w:val="id-ID"/>
              </w:rPr>
              <w:t>.</w:t>
            </w:r>
          </w:p>
          <w:p w14:paraId="5115DC97" w14:textId="77777777" w:rsidR="00463663" w:rsidRPr="007B58A8" w:rsidRDefault="00463663">
            <w:pPr>
              <w:numPr>
                <w:ilvl w:val="1"/>
                <w:numId w:val="2"/>
              </w:numPr>
              <w:tabs>
                <w:tab w:val="clear" w:pos="720"/>
                <w:tab w:val="left" w:pos="738"/>
              </w:tabs>
              <w:ind w:left="738" w:right="123" w:hanging="284"/>
              <w:jc w:val="both"/>
              <w:rPr>
                <w:rFonts w:asciiTheme="minorHAnsi" w:hAnsiTheme="minorHAnsi" w:cstheme="minorHAnsi"/>
                <w:lang w:val="id-ID"/>
              </w:rPr>
            </w:pPr>
            <w:r w:rsidRPr="007B58A8">
              <w:rPr>
                <w:rFonts w:asciiTheme="minorHAnsi" w:hAnsiTheme="minorHAnsi" w:cstheme="minorHAnsi"/>
                <w:lang w:val="sv-SE"/>
              </w:rPr>
              <w:t xml:space="preserve">Waktu pelaksanaan </w:t>
            </w:r>
            <w:r w:rsidRPr="007B58A8">
              <w:rPr>
                <w:rFonts w:asciiTheme="minorHAnsi" w:hAnsiTheme="minorHAnsi" w:cstheme="minorHAnsi"/>
                <w:lang w:val="id-ID"/>
              </w:rPr>
              <w:t>SPK</w:t>
            </w:r>
            <w:r w:rsidRPr="007B58A8">
              <w:rPr>
                <w:rFonts w:asciiTheme="minorHAnsi" w:hAnsiTheme="minorHAnsi" w:cstheme="minorHAnsi"/>
                <w:lang w:val="sv-SE"/>
              </w:rPr>
              <w:t xml:space="preserve"> adalah sejak tanggal mulai kerja yang tercantum dalam SPMK.    </w:t>
            </w:r>
          </w:p>
          <w:p w14:paraId="4EBC7515" w14:textId="77777777" w:rsidR="00463663" w:rsidRPr="007B58A8" w:rsidRDefault="00463663">
            <w:pPr>
              <w:numPr>
                <w:ilvl w:val="1"/>
                <w:numId w:val="2"/>
              </w:numPr>
              <w:tabs>
                <w:tab w:val="clear" w:pos="720"/>
                <w:tab w:val="left" w:pos="738"/>
              </w:tabs>
              <w:ind w:right="-108" w:hanging="986"/>
              <w:jc w:val="both"/>
              <w:rPr>
                <w:rFonts w:asciiTheme="minorHAnsi" w:hAnsiTheme="minorHAnsi" w:cstheme="minorHAnsi"/>
                <w:lang w:val="sv-SE"/>
              </w:rPr>
            </w:pPr>
            <w:r w:rsidRPr="007B58A8">
              <w:rPr>
                <w:rFonts w:asciiTheme="minorHAnsi" w:hAnsiTheme="minorHAnsi" w:cstheme="minorHAnsi"/>
                <w:lang w:val="id-ID"/>
              </w:rPr>
              <w:t xml:space="preserve">Penyedia harus menyelesaikan </w:t>
            </w:r>
            <w:r w:rsidRPr="007B58A8">
              <w:rPr>
                <w:rFonts w:asciiTheme="minorHAnsi" w:hAnsiTheme="minorHAnsi" w:cstheme="minorHAnsi"/>
                <w:lang w:val="sv-SE"/>
              </w:rPr>
              <w:t xml:space="preserve">pekerjaan sesuai </w:t>
            </w:r>
            <w:r w:rsidRPr="007B58A8">
              <w:rPr>
                <w:rFonts w:asciiTheme="minorHAnsi" w:hAnsiTheme="minorHAnsi" w:cstheme="minorHAnsi"/>
                <w:lang w:val="id-ID"/>
              </w:rPr>
              <w:t>jadwal yang di</w:t>
            </w:r>
            <w:r w:rsidRPr="007B58A8">
              <w:rPr>
                <w:rFonts w:asciiTheme="minorHAnsi" w:hAnsiTheme="minorHAnsi" w:cstheme="minorHAnsi"/>
                <w:lang w:val="sv-SE"/>
              </w:rPr>
              <w:t>tentu</w:t>
            </w:r>
            <w:r w:rsidRPr="007B58A8">
              <w:rPr>
                <w:rFonts w:asciiTheme="minorHAnsi" w:hAnsiTheme="minorHAnsi" w:cstheme="minorHAnsi"/>
                <w:lang w:val="id-ID"/>
              </w:rPr>
              <w:t>k</w:t>
            </w:r>
            <w:r w:rsidRPr="007B58A8">
              <w:rPr>
                <w:rFonts w:asciiTheme="minorHAnsi" w:hAnsiTheme="minorHAnsi" w:cstheme="minorHAnsi"/>
                <w:lang w:val="sv-SE"/>
              </w:rPr>
              <w:t>an</w:t>
            </w:r>
            <w:r w:rsidRPr="007B58A8">
              <w:rPr>
                <w:rFonts w:asciiTheme="minorHAnsi" w:hAnsiTheme="minorHAnsi" w:cstheme="minorHAnsi"/>
                <w:lang w:val="id-ID"/>
              </w:rPr>
              <w:t>.</w:t>
            </w:r>
            <w:r w:rsidRPr="007B58A8">
              <w:rPr>
                <w:rFonts w:asciiTheme="minorHAnsi" w:hAnsiTheme="minorHAnsi" w:cstheme="minorHAnsi"/>
                <w:lang w:val="sv-SE"/>
              </w:rPr>
              <w:t xml:space="preserve"> </w:t>
            </w:r>
          </w:p>
          <w:p w14:paraId="2EE47EF9" w14:textId="77777777" w:rsidR="00463663" w:rsidRPr="007B58A8" w:rsidRDefault="00463663">
            <w:pPr>
              <w:numPr>
                <w:ilvl w:val="1"/>
                <w:numId w:val="2"/>
              </w:numPr>
              <w:tabs>
                <w:tab w:val="clear" w:pos="720"/>
                <w:tab w:val="left" w:pos="738"/>
              </w:tabs>
              <w:ind w:left="738" w:right="123" w:hanging="284"/>
              <w:jc w:val="both"/>
              <w:rPr>
                <w:rFonts w:asciiTheme="minorHAnsi" w:hAnsiTheme="minorHAnsi" w:cstheme="minorHAnsi"/>
                <w:lang w:val="sv-SE"/>
              </w:rPr>
            </w:pPr>
            <w:r w:rsidRPr="007B58A8">
              <w:rPr>
                <w:rFonts w:asciiTheme="minorHAnsi" w:hAnsiTheme="minorHAnsi" w:cstheme="minorHAnsi"/>
                <w:lang w:val="sv-SE"/>
              </w:rPr>
              <w:t>Apabila penyedia berpendapat tidak dapat menyelesaikan pekerjaan sesuai jad</w:t>
            </w:r>
            <w:r w:rsidRPr="007B58A8">
              <w:rPr>
                <w:rFonts w:asciiTheme="minorHAnsi" w:hAnsiTheme="minorHAnsi" w:cstheme="minorHAnsi"/>
                <w:lang w:val="id-ID"/>
              </w:rPr>
              <w:t>w</w:t>
            </w:r>
            <w:r w:rsidRPr="007B58A8">
              <w:rPr>
                <w:rFonts w:asciiTheme="minorHAnsi" w:hAnsiTheme="minorHAnsi" w:cstheme="minorHAnsi"/>
                <w:lang w:val="sv-SE"/>
              </w:rPr>
              <w:t xml:space="preserve">al karena keadaan diluar pengendaliannya dan penyedia telah melaporkan kejadian tersebut kepada </w:t>
            </w:r>
            <w:r w:rsidRPr="007B58A8">
              <w:rPr>
                <w:rFonts w:asciiTheme="minorHAnsi" w:hAnsiTheme="minorHAnsi" w:cstheme="minorHAnsi"/>
                <w:lang w:val="id-ID"/>
              </w:rPr>
              <w:t>PPK</w:t>
            </w:r>
            <w:r w:rsidRPr="007B58A8">
              <w:rPr>
                <w:rFonts w:asciiTheme="minorHAnsi" w:hAnsiTheme="minorHAnsi" w:cstheme="minorHAnsi"/>
                <w:lang w:val="sv-SE"/>
              </w:rPr>
              <w:t xml:space="preserve">, maka </w:t>
            </w:r>
            <w:r w:rsidRPr="007B58A8">
              <w:rPr>
                <w:rFonts w:asciiTheme="minorHAnsi" w:hAnsiTheme="minorHAnsi" w:cstheme="minorHAnsi"/>
                <w:lang w:val="id-ID"/>
              </w:rPr>
              <w:t>PPK</w:t>
            </w:r>
            <w:r w:rsidRPr="007B58A8">
              <w:rPr>
                <w:rFonts w:asciiTheme="minorHAnsi" w:hAnsiTheme="minorHAnsi" w:cstheme="minorHAnsi"/>
                <w:lang w:val="sv-SE"/>
              </w:rPr>
              <w:t xml:space="preserve"> </w:t>
            </w:r>
            <w:r w:rsidRPr="007B58A8">
              <w:rPr>
                <w:rFonts w:asciiTheme="minorHAnsi" w:hAnsiTheme="minorHAnsi" w:cstheme="minorHAnsi"/>
                <w:lang w:val="id-ID"/>
              </w:rPr>
              <w:t xml:space="preserve">dapat </w:t>
            </w:r>
            <w:r w:rsidRPr="007B58A8">
              <w:rPr>
                <w:rFonts w:asciiTheme="minorHAnsi" w:hAnsiTheme="minorHAnsi" w:cstheme="minorHAnsi"/>
                <w:lang w:val="sv-SE"/>
              </w:rPr>
              <w:t>melakukan penjad</w:t>
            </w:r>
            <w:r w:rsidRPr="007B58A8">
              <w:rPr>
                <w:rFonts w:asciiTheme="minorHAnsi" w:hAnsiTheme="minorHAnsi" w:cstheme="minorHAnsi"/>
                <w:lang w:val="id-ID"/>
              </w:rPr>
              <w:t>w</w:t>
            </w:r>
            <w:r w:rsidRPr="007B58A8">
              <w:rPr>
                <w:rFonts w:asciiTheme="minorHAnsi" w:hAnsiTheme="minorHAnsi" w:cstheme="minorHAnsi"/>
                <w:lang w:val="sv-SE"/>
              </w:rPr>
              <w:t xml:space="preserve">alan kembali pelaksanaan tugas penyedia dengan adendum </w:t>
            </w:r>
            <w:r w:rsidRPr="007B58A8">
              <w:rPr>
                <w:rFonts w:asciiTheme="minorHAnsi" w:hAnsiTheme="minorHAnsi" w:cstheme="minorHAnsi"/>
                <w:lang w:val="id-ID"/>
              </w:rPr>
              <w:t>SPK</w:t>
            </w:r>
            <w:r w:rsidRPr="007B58A8">
              <w:rPr>
                <w:rFonts w:asciiTheme="minorHAnsi" w:hAnsiTheme="minorHAnsi" w:cstheme="minorHAnsi"/>
                <w:lang w:val="sv-SE"/>
              </w:rPr>
              <w:t>.</w:t>
            </w:r>
          </w:p>
          <w:p w14:paraId="0EE7CFDB" w14:textId="77777777" w:rsidR="00463663" w:rsidRPr="007B58A8" w:rsidRDefault="00463663">
            <w:pPr>
              <w:ind w:left="454"/>
              <w:rPr>
                <w:rFonts w:asciiTheme="minorHAnsi" w:hAnsiTheme="minorHAnsi" w:cstheme="minorHAnsi"/>
                <w:lang w:val="sv-SE"/>
              </w:rPr>
            </w:pPr>
          </w:p>
          <w:p w14:paraId="6E1DBD47" w14:textId="77777777" w:rsidR="00463663" w:rsidRPr="007B58A8" w:rsidRDefault="00463663">
            <w:pPr>
              <w:numPr>
                <w:ilvl w:val="0"/>
                <w:numId w:val="2"/>
              </w:numPr>
              <w:ind w:left="454" w:hanging="454"/>
              <w:jc w:val="both"/>
              <w:rPr>
                <w:rFonts w:asciiTheme="minorHAnsi" w:hAnsiTheme="minorHAnsi" w:cstheme="minorHAnsi"/>
              </w:rPr>
            </w:pPr>
            <w:r w:rsidRPr="007B58A8">
              <w:rPr>
                <w:rFonts w:asciiTheme="minorHAnsi" w:hAnsiTheme="minorHAnsi" w:cstheme="minorHAnsi"/>
                <w:lang w:eastAsia="en-US"/>
              </w:rPr>
              <w:t>ASURANSI</w:t>
            </w:r>
          </w:p>
          <w:p w14:paraId="05F339E4" w14:textId="77777777" w:rsidR="00463663" w:rsidRPr="007B58A8" w:rsidRDefault="00463663">
            <w:pPr>
              <w:numPr>
                <w:ilvl w:val="4"/>
                <w:numId w:val="20"/>
              </w:numPr>
              <w:ind w:left="738" w:right="123" w:hanging="284"/>
              <w:jc w:val="both"/>
              <w:rPr>
                <w:rFonts w:asciiTheme="minorHAnsi" w:hAnsiTheme="minorHAnsi" w:cstheme="minorHAnsi"/>
                <w:lang w:val="sv-SE"/>
              </w:rPr>
            </w:pPr>
            <w:r w:rsidRPr="007B58A8">
              <w:rPr>
                <w:rFonts w:asciiTheme="minorHAnsi" w:hAnsiTheme="minorHAnsi" w:cstheme="minorHAnsi"/>
              </w:rPr>
              <w:t>Apabila dipersyaratkan, p</w:t>
            </w:r>
            <w:r w:rsidRPr="007B58A8">
              <w:rPr>
                <w:rFonts w:asciiTheme="minorHAnsi" w:hAnsiTheme="minorHAnsi" w:cstheme="minorHAnsi"/>
                <w:lang w:val="id-ID"/>
              </w:rPr>
              <w:t xml:space="preserve">enyedia wajib menyediakan asuransi sejak </w:t>
            </w:r>
            <w:r w:rsidRPr="007B58A8">
              <w:rPr>
                <w:rFonts w:asciiTheme="minorHAnsi" w:hAnsiTheme="minorHAnsi" w:cstheme="minorHAnsi"/>
              </w:rPr>
              <w:t>SPMK</w:t>
            </w:r>
            <w:r w:rsidRPr="007B58A8">
              <w:rPr>
                <w:rFonts w:asciiTheme="minorHAnsi" w:hAnsiTheme="minorHAnsi" w:cstheme="minorHAnsi"/>
                <w:lang w:val="id-ID"/>
              </w:rPr>
              <w:t xml:space="preserve"> sampai dengan tanggal selesainya pemeliharaan untuk:</w:t>
            </w:r>
          </w:p>
          <w:p w14:paraId="5F00A549" w14:textId="77777777" w:rsidR="00463663" w:rsidRPr="007B58A8" w:rsidRDefault="00463663">
            <w:pPr>
              <w:numPr>
                <w:ilvl w:val="0"/>
                <w:numId w:val="6"/>
              </w:numPr>
              <w:ind w:left="1022" w:right="123" w:hanging="284"/>
              <w:jc w:val="both"/>
              <w:rPr>
                <w:rFonts w:asciiTheme="minorHAnsi" w:hAnsiTheme="minorHAnsi" w:cstheme="minorHAnsi"/>
                <w:lang w:val="sv-SE"/>
              </w:rPr>
            </w:pPr>
            <w:r w:rsidRPr="007B58A8">
              <w:rPr>
                <w:rFonts w:asciiTheme="minorHAnsi" w:hAnsiTheme="minorHAnsi" w:cstheme="minorHAnsi"/>
                <w:lang w:val="sv-SE"/>
              </w:rPr>
              <w:lastRenderedPageBreak/>
              <w:t>semua Jasa Lainnya dan peralatan yang mempunyai risiko tinggi terjadinya kecelakaan, pelaksanaan pekerjaan, serta pekerja untuk pelaksanaan pekerjaan, atas segala risiko terhadap kecelakaan, kerusakan, kehilangan, serta risiko lain yang tidak dapat diduga;</w:t>
            </w:r>
          </w:p>
          <w:p w14:paraId="36D1C9F8" w14:textId="77777777" w:rsidR="00463663" w:rsidRPr="007B58A8" w:rsidRDefault="00463663">
            <w:pPr>
              <w:numPr>
                <w:ilvl w:val="0"/>
                <w:numId w:val="6"/>
              </w:numPr>
              <w:ind w:left="1022" w:right="-108" w:hanging="284"/>
              <w:jc w:val="both"/>
              <w:rPr>
                <w:rFonts w:asciiTheme="minorHAnsi" w:hAnsiTheme="minorHAnsi" w:cstheme="minorHAnsi"/>
                <w:lang w:val="id-ID"/>
              </w:rPr>
            </w:pPr>
            <w:r w:rsidRPr="007B58A8">
              <w:rPr>
                <w:rFonts w:asciiTheme="minorHAnsi" w:hAnsiTheme="minorHAnsi" w:cstheme="minorHAnsi"/>
                <w:lang w:val="sv-SE"/>
              </w:rPr>
              <w:t>pihak ketiga sebagai akibat kecelakaan di tempat kerjanya; dan</w:t>
            </w:r>
          </w:p>
          <w:p w14:paraId="293E10E0" w14:textId="77777777" w:rsidR="00463663" w:rsidRPr="007B58A8" w:rsidRDefault="00463663">
            <w:pPr>
              <w:numPr>
                <w:ilvl w:val="4"/>
                <w:numId w:val="20"/>
              </w:numPr>
              <w:ind w:left="738" w:right="-108" w:hanging="284"/>
              <w:jc w:val="both"/>
              <w:rPr>
                <w:rFonts w:asciiTheme="minorHAnsi" w:hAnsiTheme="minorHAnsi" w:cstheme="minorHAnsi"/>
              </w:rPr>
            </w:pPr>
            <w:r w:rsidRPr="007B58A8">
              <w:rPr>
                <w:rFonts w:asciiTheme="minorHAnsi" w:hAnsiTheme="minorHAnsi" w:cstheme="minorHAnsi"/>
                <w:lang w:val="id-ID"/>
              </w:rPr>
              <w:t>Besarnya asuransi sudah diperhitungkan dalam penawaran dan termasuk dalam harga SPK.</w:t>
            </w:r>
          </w:p>
          <w:p w14:paraId="4D1A3CC9" w14:textId="77777777" w:rsidR="00463663" w:rsidRPr="007B58A8" w:rsidRDefault="00463663">
            <w:pPr>
              <w:keepNext/>
              <w:keepLines/>
              <w:tabs>
                <w:tab w:val="left" w:pos="601"/>
              </w:tabs>
              <w:ind w:left="454" w:right="-108"/>
              <w:rPr>
                <w:rFonts w:asciiTheme="minorHAnsi" w:hAnsiTheme="minorHAnsi" w:cstheme="minorHAnsi"/>
              </w:rPr>
            </w:pPr>
          </w:p>
          <w:p w14:paraId="029ADBF1" w14:textId="77777777" w:rsidR="00463663" w:rsidRPr="007B58A8" w:rsidRDefault="00463663">
            <w:pPr>
              <w:numPr>
                <w:ilvl w:val="0"/>
                <w:numId w:val="2"/>
              </w:numPr>
              <w:ind w:left="454" w:hanging="454"/>
              <w:jc w:val="both"/>
              <w:rPr>
                <w:rFonts w:asciiTheme="minorHAnsi" w:hAnsiTheme="minorHAnsi" w:cstheme="minorHAnsi"/>
                <w:lang w:val="sv-SE"/>
              </w:rPr>
            </w:pPr>
            <w:r w:rsidRPr="007B58A8">
              <w:rPr>
                <w:rFonts w:asciiTheme="minorHAnsi" w:hAnsiTheme="minorHAnsi" w:cstheme="minorHAnsi"/>
                <w:lang w:eastAsia="en-US"/>
              </w:rPr>
              <w:t>PENANGGUNGAN</w:t>
            </w:r>
            <w:r w:rsidRPr="007B58A8">
              <w:rPr>
                <w:rFonts w:asciiTheme="minorHAnsi" w:hAnsiTheme="minorHAnsi" w:cstheme="minorHAnsi"/>
                <w:lang w:val="id-ID"/>
              </w:rPr>
              <w:t xml:space="preserve"> DAN RISIKO</w:t>
            </w:r>
          </w:p>
          <w:p w14:paraId="09F455C4" w14:textId="77777777" w:rsidR="00463663" w:rsidRPr="007B58A8" w:rsidRDefault="00463663">
            <w:pPr>
              <w:numPr>
                <w:ilvl w:val="4"/>
                <w:numId w:val="4"/>
              </w:numPr>
              <w:tabs>
                <w:tab w:val="left" w:pos="709"/>
              </w:tabs>
              <w:ind w:left="738" w:right="123" w:hanging="284"/>
              <w:jc w:val="both"/>
              <w:rPr>
                <w:rFonts w:asciiTheme="minorHAnsi" w:hAnsiTheme="minorHAnsi" w:cstheme="minorHAnsi"/>
                <w:lang w:val="sv-SE"/>
              </w:rPr>
            </w:pPr>
            <w:r w:rsidRPr="007B58A8">
              <w:rPr>
                <w:rFonts w:asciiTheme="minorHAnsi" w:hAnsiTheme="minorHAnsi" w:cstheme="minorHAnsi"/>
                <w:lang w:val="sv-SE"/>
              </w:rPr>
              <w:t>Penyedia</w:t>
            </w:r>
            <w:r w:rsidRPr="007B58A8">
              <w:rPr>
                <w:rFonts w:asciiTheme="minorHAnsi" w:hAnsiTheme="minorHAnsi" w:cstheme="minorHAnsi"/>
                <w:lang w:val="id-ID"/>
              </w:rPr>
              <w:t xml:space="preserve">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penandatanganan berita acara penyerahan akhir:</w:t>
            </w:r>
          </w:p>
          <w:p w14:paraId="7D8AEFEE" w14:textId="77777777" w:rsidR="00463663" w:rsidRPr="007B58A8" w:rsidRDefault="00463663">
            <w:pPr>
              <w:numPr>
                <w:ilvl w:val="0"/>
                <w:numId w:val="17"/>
              </w:numPr>
              <w:ind w:left="1022" w:right="-108" w:hanging="284"/>
              <w:jc w:val="both"/>
              <w:rPr>
                <w:rFonts w:asciiTheme="minorHAnsi" w:hAnsiTheme="minorHAnsi" w:cstheme="minorHAnsi"/>
                <w:lang w:val="sv-SE"/>
              </w:rPr>
            </w:pPr>
            <w:r w:rsidRPr="007B58A8">
              <w:rPr>
                <w:rFonts w:asciiTheme="minorHAnsi" w:hAnsiTheme="minorHAnsi" w:cstheme="minorHAnsi"/>
                <w:lang w:val="sv-SE"/>
              </w:rPr>
              <w:t>kehilangan atau kerusakan peralatan dan harta benda penyedia</w:t>
            </w:r>
            <w:r w:rsidRPr="007B58A8">
              <w:rPr>
                <w:rFonts w:asciiTheme="minorHAnsi" w:hAnsiTheme="minorHAnsi" w:cstheme="minorHAnsi"/>
                <w:lang w:val="id-ID"/>
              </w:rPr>
              <w:t xml:space="preserve"> </w:t>
            </w:r>
            <w:r w:rsidRPr="007B58A8">
              <w:rPr>
                <w:rFonts w:asciiTheme="minorHAnsi" w:hAnsiTheme="minorHAnsi" w:cstheme="minorHAnsi"/>
                <w:lang w:val="sv-SE"/>
              </w:rPr>
              <w:t>dan Personil penyedia;</w:t>
            </w:r>
          </w:p>
          <w:p w14:paraId="56238957" w14:textId="77777777" w:rsidR="00463663" w:rsidRPr="007B58A8" w:rsidRDefault="00463663">
            <w:pPr>
              <w:numPr>
                <w:ilvl w:val="0"/>
                <w:numId w:val="17"/>
              </w:numPr>
              <w:ind w:left="1022" w:right="-108" w:hanging="284"/>
              <w:jc w:val="both"/>
              <w:rPr>
                <w:rFonts w:asciiTheme="minorHAnsi" w:hAnsiTheme="minorHAnsi" w:cstheme="minorHAnsi"/>
                <w:lang w:val="sv-SE"/>
              </w:rPr>
            </w:pPr>
            <w:r w:rsidRPr="007B58A8">
              <w:rPr>
                <w:rFonts w:asciiTheme="minorHAnsi" w:hAnsiTheme="minorHAnsi" w:cstheme="minorHAnsi"/>
                <w:lang w:val="sv-SE"/>
              </w:rPr>
              <w:t>cidera tubuh, sakit atau kematian Personil penyedia;</w:t>
            </w:r>
          </w:p>
          <w:p w14:paraId="2C58C452" w14:textId="77777777" w:rsidR="00463663" w:rsidRPr="007B58A8" w:rsidRDefault="00463663">
            <w:pPr>
              <w:numPr>
                <w:ilvl w:val="0"/>
                <w:numId w:val="17"/>
              </w:numPr>
              <w:ind w:left="1022" w:right="-108" w:hanging="284"/>
              <w:jc w:val="both"/>
              <w:rPr>
                <w:rFonts w:asciiTheme="minorHAnsi" w:hAnsiTheme="minorHAnsi" w:cstheme="minorHAnsi"/>
                <w:lang w:val="sv-SE"/>
              </w:rPr>
            </w:pPr>
            <w:r w:rsidRPr="007B58A8">
              <w:rPr>
                <w:rFonts w:asciiTheme="minorHAnsi" w:hAnsiTheme="minorHAnsi" w:cstheme="minorHAnsi"/>
                <w:lang w:val="sv-SE"/>
              </w:rPr>
              <w:t>kehilangan atau kerusakan harta benda, dan cidera tubuh, sakit atau kematian pihak ketiga;</w:t>
            </w:r>
          </w:p>
          <w:p w14:paraId="64703EFA" w14:textId="77777777" w:rsidR="00463663" w:rsidRPr="007B58A8" w:rsidRDefault="00463663">
            <w:pPr>
              <w:ind w:right="-108"/>
              <w:jc w:val="both"/>
              <w:rPr>
                <w:rFonts w:asciiTheme="minorHAnsi" w:hAnsiTheme="minorHAnsi" w:cstheme="minorHAnsi"/>
                <w:lang w:val="sv-SE"/>
              </w:rPr>
            </w:pPr>
          </w:p>
          <w:p w14:paraId="412CD7B5" w14:textId="77777777" w:rsidR="00463663" w:rsidRPr="007B58A8" w:rsidRDefault="00463663">
            <w:pPr>
              <w:numPr>
                <w:ilvl w:val="4"/>
                <w:numId w:val="4"/>
              </w:numPr>
              <w:tabs>
                <w:tab w:val="left" w:pos="709"/>
              </w:tabs>
              <w:ind w:left="738" w:right="123" w:hanging="284"/>
              <w:jc w:val="both"/>
              <w:rPr>
                <w:rFonts w:asciiTheme="minorHAnsi" w:hAnsiTheme="minorHAnsi" w:cstheme="minorHAnsi"/>
                <w:lang w:val="sv-SE"/>
              </w:rPr>
            </w:pPr>
            <w:r w:rsidRPr="007B58A8">
              <w:rPr>
                <w:rFonts w:asciiTheme="minorHAnsi" w:hAnsiTheme="minorHAnsi" w:cstheme="minorHAnsi"/>
                <w:lang w:val="sv-SE"/>
              </w:rPr>
              <w:t>Terhitung sejak Tanggal Mulai Kerja sampai dengan tanggal penandatanganan berita acara penyerahan awal, semua risiko kehilangan atau kerusakan Hasil Pekerjaan ini, Bahan dan Perlengkapan merupakan risiko penyedia, kecuali kerugian atau kerusakan tersebut diakibatkan oleh kesalahan atau kelalaian PPK.</w:t>
            </w:r>
          </w:p>
          <w:p w14:paraId="705C2141" w14:textId="77777777" w:rsidR="00463663" w:rsidRPr="007B58A8" w:rsidRDefault="00463663">
            <w:pPr>
              <w:numPr>
                <w:ilvl w:val="4"/>
                <w:numId w:val="4"/>
              </w:numPr>
              <w:ind w:left="738" w:right="123" w:hanging="284"/>
              <w:jc w:val="both"/>
              <w:rPr>
                <w:rFonts w:asciiTheme="minorHAnsi" w:hAnsiTheme="minorHAnsi" w:cstheme="minorHAnsi"/>
                <w:lang w:val="sv-SE"/>
              </w:rPr>
            </w:pPr>
            <w:r w:rsidRPr="007B58A8">
              <w:rPr>
                <w:rFonts w:asciiTheme="minorHAnsi" w:hAnsiTheme="minorHAnsi" w:cstheme="minorHAnsi"/>
                <w:lang w:val="sv-SE"/>
              </w:rPr>
              <w:t xml:space="preserve">Pertanggungan asuransi yang dimiliki oleh penyedia tidak membatasi kewajiban penanggungan dalam </w:t>
            </w:r>
            <w:r w:rsidRPr="007B58A8">
              <w:rPr>
                <w:rFonts w:asciiTheme="minorHAnsi" w:hAnsiTheme="minorHAnsi" w:cstheme="minorHAnsi"/>
                <w:lang w:val="id-ID"/>
              </w:rPr>
              <w:t>syarat</w:t>
            </w:r>
            <w:r w:rsidRPr="007B58A8">
              <w:rPr>
                <w:rFonts w:asciiTheme="minorHAnsi" w:hAnsiTheme="minorHAnsi" w:cstheme="minorHAnsi"/>
                <w:lang w:val="sv-SE"/>
              </w:rPr>
              <w:t xml:space="preserve"> ini.</w:t>
            </w:r>
          </w:p>
          <w:p w14:paraId="1974A70A" w14:textId="77777777" w:rsidR="00463663" w:rsidRPr="007B58A8" w:rsidRDefault="00463663">
            <w:pPr>
              <w:numPr>
                <w:ilvl w:val="4"/>
                <w:numId w:val="4"/>
              </w:numPr>
              <w:ind w:left="738" w:right="123" w:hanging="284"/>
              <w:jc w:val="both"/>
              <w:rPr>
                <w:rFonts w:asciiTheme="minorHAnsi" w:hAnsiTheme="minorHAnsi" w:cstheme="minorHAnsi"/>
                <w:lang w:val="id-ID"/>
              </w:rPr>
            </w:pPr>
            <w:r w:rsidRPr="007B58A8">
              <w:rPr>
                <w:rFonts w:asciiTheme="minorHAnsi" w:hAnsiTheme="minorHAnsi" w:cstheme="minorHAnsi"/>
                <w:lang w:val="sv-SE"/>
              </w:rPr>
              <w:t>Kehilangan atau kerusakan terhadap Hasil Pekerjaan atau Bahan yang menyatu dengan Hasil Pekerjaan selama Tanggal Mulai Kerja dan batas akhir Masa Pemeliharaan harus diganti atau diperbaiki oleh penyedia atas tanggungannya sendiri jika kehilangan atau kerusakan tersebut terjadi akibat tindakan atau kelalaian penyedia.</w:t>
            </w:r>
          </w:p>
          <w:p w14:paraId="2B38D7D1" w14:textId="77777777" w:rsidR="00463663" w:rsidRPr="007B58A8" w:rsidRDefault="00463663">
            <w:pPr>
              <w:keepNext/>
              <w:keepLines/>
              <w:tabs>
                <w:tab w:val="left" w:pos="601"/>
              </w:tabs>
              <w:ind w:left="454" w:right="-108"/>
              <w:rPr>
                <w:rFonts w:asciiTheme="minorHAnsi" w:hAnsiTheme="minorHAnsi" w:cstheme="minorHAnsi"/>
                <w:lang w:val="id-ID"/>
              </w:rPr>
            </w:pPr>
          </w:p>
          <w:p w14:paraId="3EBC34B5" w14:textId="77777777" w:rsidR="00463663" w:rsidRPr="007B58A8" w:rsidRDefault="00463663">
            <w:pPr>
              <w:numPr>
                <w:ilvl w:val="0"/>
                <w:numId w:val="2"/>
              </w:numPr>
              <w:ind w:left="454" w:hanging="454"/>
              <w:jc w:val="both"/>
              <w:rPr>
                <w:rFonts w:asciiTheme="minorHAnsi" w:hAnsiTheme="minorHAnsi" w:cstheme="minorHAnsi"/>
                <w:lang w:val="sv-SE"/>
              </w:rPr>
            </w:pPr>
            <w:r w:rsidRPr="007B58A8">
              <w:rPr>
                <w:rFonts w:asciiTheme="minorHAnsi" w:hAnsiTheme="minorHAnsi" w:cstheme="minorHAnsi"/>
                <w:lang w:eastAsia="en-US"/>
              </w:rPr>
              <w:t>PENGAWASAN</w:t>
            </w:r>
            <w:r w:rsidRPr="007B58A8">
              <w:rPr>
                <w:rFonts w:asciiTheme="minorHAnsi" w:hAnsiTheme="minorHAnsi" w:cstheme="minorHAnsi"/>
                <w:lang w:val="id-ID"/>
              </w:rPr>
              <w:t xml:space="preserve"> DAN PEMERIKSAAN</w:t>
            </w:r>
          </w:p>
          <w:p w14:paraId="553EDE0B" w14:textId="77777777" w:rsidR="00463663" w:rsidRPr="007B58A8" w:rsidRDefault="00463663">
            <w:pPr>
              <w:tabs>
                <w:tab w:val="left" w:pos="601"/>
              </w:tabs>
              <w:ind w:left="454" w:right="123"/>
              <w:rPr>
                <w:rFonts w:asciiTheme="minorHAnsi" w:hAnsiTheme="minorHAnsi" w:cstheme="minorHAnsi"/>
                <w:lang w:val="id-ID"/>
              </w:rPr>
            </w:pPr>
            <w:r w:rsidRPr="007B58A8">
              <w:rPr>
                <w:rFonts w:asciiTheme="minorHAnsi" w:hAnsiTheme="minorHAnsi" w:cstheme="minorHAnsi"/>
                <w:lang w:val="sv-SE"/>
              </w:rPr>
              <w:t xml:space="preserve">PPK </w:t>
            </w:r>
            <w:r w:rsidRPr="007B58A8">
              <w:rPr>
                <w:rFonts w:asciiTheme="minorHAnsi" w:hAnsiTheme="minorHAnsi" w:cstheme="minorHAnsi"/>
                <w:lang w:val="id-ID"/>
              </w:rPr>
              <w:t xml:space="preserve">berwenang </w:t>
            </w:r>
            <w:r w:rsidRPr="007B58A8">
              <w:rPr>
                <w:rFonts w:asciiTheme="minorHAnsi" w:hAnsiTheme="minorHAnsi" w:cstheme="minorHAnsi"/>
                <w:lang w:val="sv-SE"/>
              </w:rPr>
              <w:t xml:space="preserve">melakukan pengawasan dan pemeriksaan terhadap pelaksanaan pekerjaan yang dilaksanakan oleh </w:t>
            </w:r>
            <w:r w:rsidRPr="007B58A8">
              <w:rPr>
                <w:rFonts w:asciiTheme="minorHAnsi" w:hAnsiTheme="minorHAnsi" w:cstheme="minorHAnsi"/>
                <w:lang w:val="id-ID"/>
              </w:rPr>
              <w:t>penyedia</w:t>
            </w:r>
            <w:r w:rsidRPr="007B58A8">
              <w:rPr>
                <w:rFonts w:asciiTheme="minorHAnsi" w:hAnsiTheme="minorHAnsi" w:cstheme="minorHAnsi"/>
                <w:lang w:val="sv-SE"/>
              </w:rPr>
              <w:t>.</w:t>
            </w:r>
            <w:r w:rsidRPr="007B58A8">
              <w:rPr>
                <w:rFonts w:asciiTheme="minorHAnsi" w:hAnsiTheme="minorHAnsi" w:cstheme="minorHAnsi"/>
                <w:lang w:val="id-ID"/>
              </w:rPr>
              <w:t xml:space="preserve"> </w:t>
            </w:r>
            <w:r w:rsidRPr="007B58A8">
              <w:rPr>
                <w:rFonts w:asciiTheme="minorHAnsi" w:hAnsiTheme="minorHAnsi" w:cstheme="minorHAnsi"/>
                <w:lang w:val="sv-SE"/>
              </w:rPr>
              <w:t>Apabila diperlukan, PPK dapat memerintahkan kepada pihak ketiga untuk melakukan pengawasan dan pemeriksaan atas semua pelaksanaan pekerjaan yang dilaksanakan oleh penyedia.</w:t>
            </w:r>
          </w:p>
          <w:p w14:paraId="67D9211D" w14:textId="77777777" w:rsidR="00463663" w:rsidRPr="007B58A8" w:rsidRDefault="00463663">
            <w:pPr>
              <w:tabs>
                <w:tab w:val="left" w:pos="601"/>
              </w:tabs>
              <w:ind w:left="454" w:right="123"/>
              <w:rPr>
                <w:rFonts w:asciiTheme="minorHAnsi" w:hAnsiTheme="minorHAnsi" w:cstheme="minorHAnsi"/>
                <w:lang w:val="id-ID"/>
              </w:rPr>
            </w:pPr>
          </w:p>
          <w:p w14:paraId="0FD83C91" w14:textId="77777777" w:rsidR="00463663" w:rsidRPr="007B58A8" w:rsidRDefault="00463663">
            <w:pPr>
              <w:numPr>
                <w:ilvl w:val="0"/>
                <w:numId w:val="2"/>
              </w:numPr>
              <w:ind w:left="454" w:hanging="454"/>
              <w:jc w:val="both"/>
              <w:rPr>
                <w:rFonts w:asciiTheme="minorHAnsi" w:hAnsiTheme="minorHAnsi" w:cstheme="minorHAnsi"/>
                <w:lang w:val="fi-FI"/>
              </w:rPr>
            </w:pPr>
            <w:r w:rsidRPr="007B58A8">
              <w:rPr>
                <w:rFonts w:asciiTheme="minorHAnsi" w:hAnsiTheme="minorHAnsi" w:cstheme="minorHAnsi"/>
                <w:lang w:eastAsia="en-US"/>
              </w:rPr>
              <w:t>LAPORAN</w:t>
            </w:r>
            <w:r w:rsidRPr="007B58A8">
              <w:rPr>
                <w:rFonts w:asciiTheme="minorHAnsi" w:hAnsiTheme="minorHAnsi" w:cstheme="minorHAnsi"/>
                <w:color w:val="000000"/>
                <w:lang w:val="id-ID"/>
              </w:rPr>
              <w:t xml:space="preserve"> HASIL PEKERJAAN</w:t>
            </w:r>
          </w:p>
          <w:p w14:paraId="759830C8" w14:textId="77777777" w:rsidR="00463663" w:rsidRPr="007B58A8" w:rsidRDefault="00463663">
            <w:pPr>
              <w:numPr>
                <w:ilvl w:val="4"/>
                <w:numId w:val="9"/>
              </w:numPr>
              <w:tabs>
                <w:tab w:val="left" w:pos="738"/>
              </w:tabs>
              <w:ind w:left="738" w:right="123" w:hanging="284"/>
              <w:jc w:val="both"/>
              <w:rPr>
                <w:rFonts w:asciiTheme="minorHAnsi" w:hAnsiTheme="minorHAnsi" w:cstheme="minorHAnsi"/>
                <w:lang w:val="fi-FI"/>
              </w:rPr>
            </w:pPr>
            <w:r w:rsidRPr="007B58A8">
              <w:rPr>
                <w:rFonts w:asciiTheme="minorHAnsi" w:hAnsiTheme="minorHAnsi" w:cstheme="minorHAnsi"/>
                <w:lang w:val="fi-FI"/>
              </w:rPr>
              <w:t xml:space="preserve">Pemeriksaan pekerjaan dilakukan selama pelaksanaan </w:t>
            </w:r>
            <w:r w:rsidRPr="007B58A8">
              <w:rPr>
                <w:rFonts w:asciiTheme="minorHAnsi" w:hAnsiTheme="minorHAnsi" w:cstheme="minorHAnsi"/>
                <w:lang w:val="id-ID"/>
              </w:rPr>
              <w:t>SPK</w:t>
            </w:r>
            <w:r w:rsidRPr="007B58A8">
              <w:rPr>
                <w:rFonts w:asciiTheme="minorHAnsi" w:hAnsiTheme="minorHAnsi" w:cstheme="minorHAnsi"/>
                <w:lang w:val="fi-FI"/>
              </w:rPr>
              <w:t xml:space="preserve"> untuk menetapkan volume pekerjaan atau kegiatan yang telah dilaksanakan guna pembayaran hasil pekerjaan. Hasil pemeriksaan pekerjaan dituangkan dalam laporan kemajuan hasil pekerjaan.</w:t>
            </w:r>
          </w:p>
          <w:p w14:paraId="6A946C01" w14:textId="77777777" w:rsidR="00463663" w:rsidRPr="007B58A8" w:rsidRDefault="00463663">
            <w:pPr>
              <w:numPr>
                <w:ilvl w:val="4"/>
                <w:numId w:val="9"/>
              </w:numPr>
              <w:tabs>
                <w:tab w:val="left" w:pos="738"/>
              </w:tabs>
              <w:ind w:left="738" w:right="123" w:hanging="284"/>
              <w:jc w:val="both"/>
              <w:rPr>
                <w:rFonts w:asciiTheme="minorHAnsi" w:hAnsiTheme="minorHAnsi" w:cstheme="minorHAnsi"/>
                <w:color w:val="000000"/>
                <w:lang w:val="fi-FI"/>
              </w:rPr>
            </w:pPr>
            <w:r w:rsidRPr="007B58A8">
              <w:rPr>
                <w:rFonts w:asciiTheme="minorHAnsi" w:hAnsiTheme="minorHAnsi" w:cstheme="minorHAnsi"/>
                <w:lang w:val="fi-FI"/>
              </w:rPr>
              <w:t xml:space="preserve">Untuk merekam kegiatan pelaksanaan proyek, </w:t>
            </w:r>
            <w:r w:rsidRPr="007B58A8">
              <w:rPr>
                <w:rFonts w:asciiTheme="minorHAnsi" w:hAnsiTheme="minorHAnsi" w:cstheme="minorHAnsi"/>
                <w:lang w:val="id-ID"/>
              </w:rPr>
              <w:t xml:space="preserve">PPK </w:t>
            </w:r>
            <w:r w:rsidRPr="007B58A8">
              <w:rPr>
                <w:rFonts w:asciiTheme="minorHAnsi" w:hAnsiTheme="minorHAnsi" w:cstheme="minorHAnsi"/>
                <w:lang w:val="fi-FI"/>
              </w:rPr>
              <w:t xml:space="preserve">dapat </w:t>
            </w:r>
            <w:r w:rsidRPr="007B58A8">
              <w:rPr>
                <w:rFonts w:asciiTheme="minorHAnsi" w:hAnsiTheme="minorHAnsi" w:cstheme="minorHAnsi"/>
                <w:lang w:val="id-ID"/>
              </w:rPr>
              <w:t>menugaskan Pejabat Penerima Hasil Pekerjaan</w:t>
            </w:r>
            <w:r w:rsidRPr="007B58A8">
              <w:rPr>
                <w:rFonts w:asciiTheme="minorHAnsi" w:hAnsiTheme="minorHAnsi" w:cstheme="minorHAnsi"/>
                <w:lang w:val="fi-FI"/>
              </w:rPr>
              <w:t xml:space="preserve"> membuat foto-foto dokumentasi pelaksanaan pekerjaan di lokasi pekerjaan</w:t>
            </w:r>
            <w:r w:rsidRPr="007B58A8">
              <w:rPr>
                <w:rFonts w:asciiTheme="minorHAnsi" w:hAnsiTheme="minorHAnsi" w:cstheme="minorHAnsi"/>
                <w:i/>
                <w:lang w:val="id-ID"/>
              </w:rPr>
              <w:t>.</w:t>
            </w:r>
          </w:p>
          <w:p w14:paraId="5B004C3C" w14:textId="77777777" w:rsidR="00463663" w:rsidRPr="007B58A8" w:rsidRDefault="00463663">
            <w:pPr>
              <w:keepNext/>
              <w:keepLines/>
              <w:tabs>
                <w:tab w:val="left" w:pos="5973"/>
              </w:tabs>
              <w:ind w:left="397"/>
              <w:rPr>
                <w:rFonts w:asciiTheme="minorHAnsi" w:hAnsiTheme="minorHAnsi" w:cstheme="minorHAnsi"/>
                <w:color w:val="000000"/>
                <w:lang w:val="fi-FI"/>
              </w:rPr>
            </w:pPr>
          </w:p>
          <w:p w14:paraId="35798CE3" w14:textId="77777777" w:rsidR="00463663" w:rsidRPr="007B58A8" w:rsidRDefault="00463663">
            <w:pPr>
              <w:numPr>
                <w:ilvl w:val="0"/>
                <w:numId w:val="2"/>
              </w:numPr>
              <w:ind w:left="454" w:hanging="454"/>
              <w:jc w:val="both"/>
              <w:rPr>
                <w:rFonts w:asciiTheme="minorHAnsi" w:hAnsiTheme="minorHAnsi" w:cstheme="minorHAnsi"/>
                <w:lang w:val="id-ID"/>
              </w:rPr>
            </w:pPr>
            <w:r w:rsidRPr="007B58A8">
              <w:rPr>
                <w:rFonts w:asciiTheme="minorHAnsi" w:hAnsiTheme="minorHAnsi" w:cstheme="minorHAnsi"/>
                <w:lang w:eastAsia="en-US"/>
              </w:rPr>
              <w:t>WAKTU</w:t>
            </w:r>
            <w:r w:rsidRPr="007B58A8">
              <w:rPr>
                <w:rFonts w:asciiTheme="minorHAnsi" w:hAnsiTheme="minorHAnsi" w:cstheme="minorHAnsi"/>
                <w:lang w:val="id-ID"/>
              </w:rPr>
              <w:t xml:space="preserve"> PENYELESAIAN PEKERJAAN</w:t>
            </w:r>
          </w:p>
          <w:p w14:paraId="131EBA4F" w14:textId="77777777" w:rsidR="00463663" w:rsidRPr="007B58A8" w:rsidRDefault="00463663">
            <w:pPr>
              <w:numPr>
                <w:ilvl w:val="4"/>
                <w:numId w:val="5"/>
              </w:numPr>
              <w:ind w:left="738" w:right="123" w:hanging="284"/>
              <w:jc w:val="both"/>
              <w:rPr>
                <w:rFonts w:asciiTheme="minorHAnsi" w:hAnsiTheme="minorHAnsi" w:cstheme="minorHAnsi"/>
                <w:lang w:val="id-ID"/>
              </w:rPr>
            </w:pPr>
            <w:r w:rsidRPr="007B58A8">
              <w:rPr>
                <w:rFonts w:asciiTheme="minorHAnsi" w:hAnsiTheme="minorHAnsi" w:cstheme="minorHAnsi"/>
                <w:lang w:val="id-ID"/>
              </w:rPr>
              <w:t>Kecuali SPK diputuskan lebih awal, penyedia berkewajiban untuk memulai pelaksanaan pekerjaan pada Tanggal Mulai Kerja, dan melaksanakan pekerjaan sesuai dengan program mutu, serta menyelesaikan pekerjaan selambat-lambatnya pada Tanggal Penyelesaian yang ditetapkan dalam SPMK.</w:t>
            </w:r>
          </w:p>
          <w:p w14:paraId="1CDE1403" w14:textId="77777777" w:rsidR="00463663" w:rsidRPr="007B58A8" w:rsidRDefault="00463663">
            <w:pPr>
              <w:numPr>
                <w:ilvl w:val="4"/>
                <w:numId w:val="5"/>
              </w:numPr>
              <w:ind w:left="738" w:right="123" w:hanging="284"/>
              <w:jc w:val="both"/>
              <w:rPr>
                <w:rFonts w:asciiTheme="minorHAnsi" w:hAnsiTheme="minorHAnsi" w:cstheme="minorHAnsi"/>
                <w:lang w:val="id-ID"/>
              </w:rPr>
            </w:pPr>
            <w:r w:rsidRPr="007B58A8">
              <w:rPr>
                <w:rFonts w:asciiTheme="minorHAnsi" w:hAnsiTheme="minorHAnsi" w:cstheme="minorHAnsi"/>
                <w:lang w:val="id-ID"/>
              </w:rPr>
              <w:t>Jika pekerjaan tidak selesai pada Tanggal Penyelesaian bukan akibat Keadaan Kahar atau Peristiwa Kompensasi atau karena kesalahan atau kelalaian penyedia maka penyedia dikenakan denda.</w:t>
            </w:r>
          </w:p>
          <w:p w14:paraId="0EB26A1F" w14:textId="77777777" w:rsidR="00463663" w:rsidRPr="007B58A8" w:rsidRDefault="00463663">
            <w:pPr>
              <w:numPr>
                <w:ilvl w:val="4"/>
                <w:numId w:val="5"/>
              </w:numPr>
              <w:ind w:left="738" w:right="123" w:hanging="284"/>
              <w:jc w:val="both"/>
              <w:rPr>
                <w:rFonts w:asciiTheme="minorHAnsi" w:hAnsiTheme="minorHAnsi" w:cstheme="minorHAnsi"/>
                <w:lang w:val="id-ID"/>
              </w:rPr>
            </w:pPr>
            <w:r w:rsidRPr="007B58A8">
              <w:rPr>
                <w:rFonts w:asciiTheme="minorHAnsi" w:hAnsiTheme="minorHAnsi" w:cstheme="minorHAnsi"/>
                <w:lang w:val="id-ID"/>
              </w:rPr>
              <w:t>Jika keterlambatan tersebut semata-mata disebabkan oleh Peristiwa Kompensasi maka PPK dikenakan kewajiban pembayaran ganti rugi. Denda atau ganti rugi tidak dikenakan jika Tanggal Penyelesaian disepakati oleh Para Pihak untuk diperpanjang.</w:t>
            </w:r>
          </w:p>
          <w:p w14:paraId="6D9DCF1F" w14:textId="77777777" w:rsidR="00463663" w:rsidRPr="007B58A8" w:rsidRDefault="00463663">
            <w:pPr>
              <w:numPr>
                <w:ilvl w:val="4"/>
                <w:numId w:val="5"/>
              </w:numPr>
              <w:ind w:left="738" w:right="123" w:hanging="284"/>
              <w:jc w:val="both"/>
              <w:rPr>
                <w:rFonts w:asciiTheme="minorHAnsi" w:hAnsiTheme="minorHAnsi" w:cstheme="minorHAnsi"/>
                <w:color w:val="000000"/>
                <w:lang w:val="fi-FI"/>
              </w:rPr>
            </w:pPr>
            <w:r w:rsidRPr="007B58A8">
              <w:rPr>
                <w:rFonts w:asciiTheme="minorHAnsi" w:hAnsiTheme="minorHAnsi" w:cstheme="minorHAnsi"/>
                <w:lang w:val="id-ID"/>
              </w:rPr>
              <w:t>Tanggal</w:t>
            </w:r>
            <w:r w:rsidRPr="007B58A8">
              <w:rPr>
                <w:rFonts w:asciiTheme="minorHAnsi" w:hAnsiTheme="minorHAnsi" w:cstheme="minorHAnsi"/>
                <w:color w:val="000000"/>
                <w:lang w:val="fi-FI"/>
              </w:rPr>
              <w:t xml:space="preserve"> Penyelesaian yang dimaksud dalam </w:t>
            </w:r>
            <w:r w:rsidRPr="007B58A8">
              <w:rPr>
                <w:rFonts w:asciiTheme="minorHAnsi" w:hAnsiTheme="minorHAnsi" w:cstheme="minorHAnsi"/>
                <w:color w:val="000000"/>
                <w:lang w:val="id-ID"/>
              </w:rPr>
              <w:t xml:space="preserve">ketentuan </w:t>
            </w:r>
            <w:r w:rsidRPr="007B58A8">
              <w:rPr>
                <w:rFonts w:asciiTheme="minorHAnsi" w:hAnsiTheme="minorHAnsi" w:cstheme="minorHAnsi"/>
                <w:color w:val="000000"/>
                <w:lang w:val="fi-FI"/>
              </w:rPr>
              <w:t>ini adalah tanggal penyelesaian semua pekerjaan.</w:t>
            </w:r>
          </w:p>
          <w:p w14:paraId="5A1FCA60" w14:textId="77777777" w:rsidR="00463663" w:rsidRPr="007B58A8" w:rsidRDefault="00463663">
            <w:pPr>
              <w:pStyle w:val="ListParagraph"/>
              <w:keepNext/>
              <w:keepLines/>
              <w:rPr>
                <w:rFonts w:asciiTheme="minorHAnsi" w:hAnsiTheme="minorHAnsi" w:cstheme="minorHAnsi"/>
                <w:color w:val="000000"/>
                <w:sz w:val="20"/>
                <w:szCs w:val="20"/>
                <w:lang w:val="fi-FI"/>
              </w:rPr>
            </w:pPr>
          </w:p>
          <w:p w14:paraId="10A3B74B" w14:textId="77777777" w:rsidR="00463663" w:rsidRPr="007B58A8" w:rsidRDefault="00463663">
            <w:pPr>
              <w:numPr>
                <w:ilvl w:val="0"/>
                <w:numId w:val="2"/>
              </w:numPr>
              <w:ind w:left="454" w:hanging="454"/>
              <w:jc w:val="both"/>
              <w:rPr>
                <w:rFonts w:asciiTheme="minorHAnsi" w:hAnsiTheme="minorHAnsi" w:cstheme="minorHAnsi"/>
                <w:lang w:val="id-ID"/>
              </w:rPr>
            </w:pPr>
            <w:r w:rsidRPr="007B58A8">
              <w:rPr>
                <w:rFonts w:asciiTheme="minorHAnsi" w:hAnsiTheme="minorHAnsi" w:cstheme="minorHAnsi"/>
                <w:lang w:eastAsia="en-US"/>
              </w:rPr>
              <w:t>SERAH</w:t>
            </w:r>
            <w:r w:rsidRPr="007B58A8">
              <w:rPr>
                <w:rFonts w:asciiTheme="minorHAnsi" w:hAnsiTheme="minorHAnsi" w:cstheme="minorHAnsi"/>
                <w:color w:val="000000"/>
                <w:lang w:val="id-ID"/>
              </w:rPr>
              <w:t xml:space="preserve"> TERIMA PEKERJAAN </w:t>
            </w:r>
          </w:p>
          <w:p w14:paraId="73BB79BB" w14:textId="77777777" w:rsidR="00463663" w:rsidRPr="007B58A8" w:rsidRDefault="00463663">
            <w:pPr>
              <w:numPr>
                <w:ilvl w:val="4"/>
                <w:numId w:val="10"/>
              </w:numPr>
              <w:tabs>
                <w:tab w:val="left" w:pos="738"/>
              </w:tabs>
              <w:ind w:left="738" w:right="123" w:hanging="284"/>
              <w:jc w:val="both"/>
              <w:rPr>
                <w:rFonts w:asciiTheme="minorHAnsi" w:hAnsiTheme="minorHAnsi" w:cstheme="minorHAnsi"/>
                <w:lang w:val="id-ID"/>
              </w:rPr>
            </w:pPr>
            <w:r w:rsidRPr="007B58A8">
              <w:rPr>
                <w:rFonts w:asciiTheme="minorHAnsi" w:hAnsiTheme="minorHAnsi" w:cstheme="minorHAnsi"/>
                <w:lang w:val="id-ID"/>
              </w:rPr>
              <w:t>Setelah pekerjaan selesai 100% (seratus perseratus), penyedia mengajukan permintaan secara tertulis kepada PPK untuk penyerahan pekerjaan.</w:t>
            </w:r>
          </w:p>
          <w:p w14:paraId="7A39F1B1" w14:textId="77777777" w:rsidR="00463663" w:rsidRPr="007B58A8" w:rsidRDefault="00463663">
            <w:pPr>
              <w:numPr>
                <w:ilvl w:val="4"/>
                <w:numId w:val="10"/>
              </w:numPr>
              <w:tabs>
                <w:tab w:val="left" w:pos="738"/>
              </w:tabs>
              <w:ind w:left="738" w:right="123" w:hanging="284"/>
              <w:jc w:val="both"/>
              <w:rPr>
                <w:rFonts w:asciiTheme="minorHAnsi" w:hAnsiTheme="minorHAnsi" w:cstheme="minorHAnsi"/>
                <w:lang w:val="id-ID"/>
              </w:rPr>
            </w:pPr>
            <w:r w:rsidRPr="007B58A8">
              <w:rPr>
                <w:rFonts w:asciiTheme="minorHAnsi" w:hAnsiTheme="minorHAnsi" w:cstheme="minorHAnsi"/>
                <w:lang w:val="id-ID"/>
              </w:rPr>
              <w:lastRenderedPageBreak/>
              <w:t>Dalam rangka penilaian hasil pekerjaan, PPK menugaskan Pejabat Penerima Hasil Pekerjaan.</w:t>
            </w:r>
          </w:p>
          <w:p w14:paraId="1BFA0FC2" w14:textId="77777777" w:rsidR="00463663" w:rsidRPr="007B58A8" w:rsidRDefault="00463663">
            <w:pPr>
              <w:numPr>
                <w:ilvl w:val="4"/>
                <w:numId w:val="10"/>
              </w:numPr>
              <w:tabs>
                <w:tab w:val="left" w:pos="738"/>
              </w:tabs>
              <w:ind w:left="738" w:right="123" w:hanging="284"/>
              <w:jc w:val="both"/>
              <w:rPr>
                <w:rFonts w:asciiTheme="minorHAnsi" w:hAnsiTheme="minorHAnsi" w:cstheme="minorHAnsi"/>
                <w:lang w:val="id-ID"/>
              </w:rPr>
            </w:pPr>
            <w:r w:rsidRPr="007B58A8">
              <w:rPr>
                <w:rFonts w:asciiTheme="minorHAnsi" w:hAnsiTheme="minorHAnsi" w:cstheme="minorHAnsi"/>
                <w:lang w:val="id-ID"/>
              </w:rPr>
              <w:t>Pejabat Penerima Hasil Pekerjaan melakukan penilaian terhadap hasil pekerjaan yang telah diselesaikan oleh penyedia. Apabila terdapat kekurangan-kekurangan dan/atau cacat hasil pekerjaan, penyedia wajib memperbaiki/menyelesaikannya, atas perintah PPK.</w:t>
            </w:r>
          </w:p>
          <w:p w14:paraId="633B5413" w14:textId="77777777" w:rsidR="00463663" w:rsidRPr="007B58A8" w:rsidRDefault="00463663">
            <w:pPr>
              <w:numPr>
                <w:ilvl w:val="4"/>
                <w:numId w:val="10"/>
              </w:numPr>
              <w:tabs>
                <w:tab w:val="left" w:pos="738"/>
              </w:tabs>
              <w:ind w:left="738" w:right="123" w:hanging="284"/>
              <w:jc w:val="both"/>
              <w:rPr>
                <w:rFonts w:asciiTheme="minorHAnsi" w:hAnsiTheme="minorHAnsi" w:cstheme="minorHAnsi"/>
              </w:rPr>
            </w:pPr>
            <w:r w:rsidRPr="007B58A8">
              <w:rPr>
                <w:rFonts w:asciiTheme="minorHAnsi" w:hAnsiTheme="minorHAnsi" w:cstheme="minorHAnsi"/>
                <w:lang w:val="id-ID"/>
              </w:rPr>
              <w:t>PPK menerima penyerahan pertama pekerjaan setelah seluruh hasil pekerjaan dilaksanakan sesuai dengan ketentuan SPK dan diterima oleh Pejabat Penerima Hasil Pekerjaan.</w:t>
            </w:r>
          </w:p>
          <w:p w14:paraId="76154B7E" w14:textId="77777777" w:rsidR="00463663" w:rsidRPr="007B58A8" w:rsidRDefault="00463663">
            <w:pPr>
              <w:keepNext/>
              <w:keepLines/>
              <w:ind w:left="738" w:right="123"/>
              <w:rPr>
                <w:rFonts w:asciiTheme="minorHAnsi" w:hAnsiTheme="minorHAnsi" w:cstheme="minorHAnsi"/>
              </w:rPr>
            </w:pPr>
          </w:p>
          <w:p w14:paraId="29FE24E0" w14:textId="77777777" w:rsidR="00463663" w:rsidRPr="007B58A8" w:rsidRDefault="00463663">
            <w:pPr>
              <w:numPr>
                <w:ilvl w:val="0"/>
                <w:numId w:val="2"/>
              </w:numPr>
              <w:ind w:left="454" w:hanging="454"/>
              <w:jc w:val="both"/>
              <w:rPr>
                <w:rFonts w:asciiTheme="minorHAnsi" w:hAnsiTheme="minorHAnsi" w:cstheme="minorHAnsi"/>
                <w:lang w:val="id-ID"/>
              </w:rPr>
            </w:pPr>
            <w:r w:rsidRPr="007B58A8">
              <w:rPr>
                <w:rFonts w:asciiTheme="minorHAnsi" w:hAnsiTheme="minorHAnsi" w:cstheme="minorHAnsi"/>
                <w:lang w:eastAsia="en-US"/>
              </w:rPr>
              <w:t>PERUBAHAN</w:t>
            </w:r>
            <w:r w:rsidRPr="007B58A8">
              <w:rPr>
                <w:rFonts w:asciiTheme="minorHAnsi" w:hAnsiTheme="minorHAnsi" w:cstheme="minorHAnsi"/>
                <w:lang w:val="id-ID"/>
              </w:rPr>
              <w:t xml:space="preserve"> SPK</w:t>
            </w:r>
          </w:p>
          <w:p w14:paraId="15D961D8" w14:textId="77777777" w:rsidR="00463663" w:rsidRPr="007B58A8" w:rsidRDefault="00463663">
            <w:pPr>
              <w:numPr>
                <w:ilvl w:val="4"/>
                <w:numId w:val="12"/>
              </w:numPr>
              <w:tabs>
                <w:tab w:val="left" w:pos="738"/>
              </w:tabs>
              <w:ind w:left="738" w:right="123" w:hanging="284"/>
              <w:jc w:val="both"/>
              <w:rPr>
                <w:rFonts w:asciiTheme="minorHAnsi" w:hAnsiTheme="minorHAnsi" w:cstheme="minorHAnsi"/>
                <w:lang w:val="id-ID"/>
              </w:rPr>
            </w:pPr>
            <w:r w:rsidRPr="007B58A8">
              <w:rPr>
                <w:rFonts w:asciiTheme="minorHAnsi" w:hAnsiTheme="minorHAnsi" w:cstheme="minorHAnsi"/>
                <w:lang w:val="id-ID"/>
              </w:rPr>
              <w:t>SPK hanya dapat diubah melalui adendum SPK.</w:t>
            </w:r>
          </w:p>
          <w:p w14:paraId="4F8B6559" w14:textId="77777777" w:rsidR="00463663" w:rsidRPr="007B58A8" w:rsidRDefault="00463663">
            <w:pPr>
              <w:numPr>
                <w:ilvl w:val="4"/>
                <w:numId w:val="12"/>
              </w:numPr>
              <w:tabs>
                <w:tab w:val="left" w:pos="738"/>
              </w:tabs>
              <w:ind w:left="738" w:right="123" w:hanging="284"/>
              <w:jc w:val="both"/>
              <w:rPr>
                <w:rFonts w:asciiTheme="minorHAnsi" w:hAnsiTheme="minorHAnsi" w:cstheme="minorHAnsi"/>
                <w:lang w:val="sv-SE"/>
              </w:rPr>
            </w:pPr>
            <w:r w:rsidRPr="007B58A8">
              <w:rPr>
                <w:rFonts w:asciiTheme="minorHAnsi" w:hAnsiTheme="minorHAnsi" w:cstheme="minorHAnsi"/>
                <w:lang w:val="id-ID"/>
              </w:rPr>
              <w:t>Perubahan</w:t>
            </w:r>
            <w:r w:rsidRPr="007B58A8">
              <w:rPr>
                <w:rFonts w:asciiTheme="minorHAnsi" w:hAnsiTheme="minorHAnsi" w:cstheme="minorHAnsi"/>
                <w:lang w:val="sv-SE"/>
              </w:rPr>
              <w:t xml:space="preserve"> </w:t>
            </w:r>
            <w:r w:rsidRPr="007B58A8">
              <w:rPr>
                <w:rFonts w:asciiTheme="minorHAnsi" w:hAnsiTheme="minorHAnsi" w:cstheme="minorHAnsi"/>
                <w:lang w:val="id-ID"/>
              </w:rPr>
              <w:t xml:space="preserve">SPK </w:t>
            </w:r>
            <w:r w:rsidRPr="007B58A8">
              <w:rPr>
                <w:rFonts w:asciiTheme="minorHAnsi" w:hAnsiTheme="minorHAnsi" w:cstheme="minorHAnsi"/>
                <w:lang w:val="sv-SE"/>
              </w:rPr>
              <w:t>bisa dilaksanakan apabila disetujui oleh para pihak</w:t>
            </w:r>
            <w:r w:rsidRPr="007B58A8">
              <w:rPr>
                <w:rFonts w:asciiTheme="minorHAnsi" w:hAnsiTheme="minorHAnsi" w:cstheme="minorHAnsi"/>
                <w:lang w:val="id-ID"/>
              </w:rPr>
              <w:t>, meliputi</w:t>
            </w:r>
            <w:r w:rsidRPr="007B58A8">
              <w:rPr>
                <w:rFonts w:asciiTheme="minorHAnsi" w:hAnsiTheme="minorHAnsi" w:cstheme="minorHAnsi"/>
                <w:lang w:val="sv-SE"/>
              </w:rPr>
              <w:t>:</w:t>
            </w:r>
          </w:p>
          <w:p w14:paraId="31BBE4EB" w14:textId="77777777" w:rsidR="00463663" w:rsidRPr="007B58A8" w:rsidRDefault="00463663">
            <w:pPr>
              <w:numPr>
                <w:ilvl w:val="2"/>
                <w:numId w:val="8"/>
              </w:numPr>
              <w:ind w:left="1022" w:right="123" w:hanging="284"/>
              <w:jc w:val="both"/>
              <w:rPr>
                <w:rFonts w:asciiTheme="minorHAnsi" w:hAnsiTheme="minorHAnsi" w:cstheme="minorHAnsi"/>
                <w:lang w:val="sv-SE"/>
              </w:rPr>
            </w:pPr>
            <w:r w:rsidRPr="007B58A8">
              <w:rPr>
                <w:rFonts w:asciiTheme="minorHAnsi" w:hAnsiTheme="minorHAnsi" w:cstheme="minorHAnsi"/>
                <w:lang w:val="sv-SE"/>
              </w:rPr>
              <w:t xml:space="preserve">perubahan pekerjaan disebabkan oleh sesuatu hal yang dilakukan oleh para pihak dalam </w:t>
            </w:r>
            <w:r w:rsidRPr="007B58A8">
              <w:rPr>
                <w:rFonts w:asciiTheme="minorHAnsi" w:hAnsiTheme="minorHAnsi" w:cstheme="minorHAnsi"/>
                <w:lang w:val="id-ID"/>
              </w:rPr>
              <w:t>SPK</w:t>
            </w:r>
            <w:r w:rsidRPr="007B58A8">
              <w:rPr>
                <w:rFonts w:asciiTheme="minorHAnsi" w:hAnsiTheme="minorHAnsi" w:cstheme="minorHAnsi"/>
                <w:lang w:val="sv-SE"/>
              </w:rPr>
              <w:t xml:space="preserve"> sehingga mengubah lingkup pekerjaan dalam </w:t>
            </w:r>
            <w:r w:rsidRPr="007B58A8">
              <w:rPr>
                <w:rFonts w:asciiTheme="minorHAnsi" w:hAnsiTheme="minorHAnsi" w:cstheme="minorHAnsi"/>
                <w:lang w:val="id-ID"/>
              </w:rPr>
              <w:t>SPK</w:t>
            </w:r>
            <w:r w:rsidRPr="007B58A8">
              <w:rPr>
                <w:rFonts w:asciiTheme="minorHAnsi" w:hAnsiTheme="minorHAnsi" w:cstheme="minorHAnsi"/>
                <w:lang w:val="sv-SE"/>
              </w:rPr>
              <w:t>;</w:t>
            </w:r>
          </w:p>
          <w:p w14:paraId="1049E031" w14:textId="77777777" w:rsidR="00463663" w:rsidRPr="007B58A8" w:rsidRDefault="00463663">
            <w:pPr>
              <w:numPr>
                <w:ilvl w:val="2"/>
                <w:numId w:val="8"/>
              </w:numPr>
              <w:tabs>
                <w:tab w:val="left" w:pos="1022"/>
              </w:tabs>
              <w:ind w:left="738" w:firstLine="0"/>
              <w:jc w:val="both"/>
              <w:rPr>
                <w:rFonts w:asciiTheme="minorHAnsi" w:hAnsiTheme="minorHAnsi" w:cstheme="minorHAnsi"/>
                <w:lang w:val="sv-SE"/>
              </w:rPr>
            </w:pPr>
            <w:r w:rsidRPr="007B58A8">
              <w:rPr>
                <w:rFonts w:asciiTheme="minorHAnsi" w:hAnsiTheme="minorHAnsi" w:cstheme="minorHAnsi"/>
                <w:lang w:val="sv-SE"/>
              </w:rPr>
              <w:t xml:space="preserve">perubahan jadwal pelaksanaan pekerjaan akibat adanya perubahan pekerjaan; </w:t>
            </w:r>
          </w:p>
          <w:p w14:paraId="7D2A82F3" w14:textId="77777777" w:rsidR="00463663" w:rsidRPr="007B58A8" w:rsidRDefault="00463663">
            <w:pPr>
              <w:numPr>
                <w:ilvl w:val="2"/>
                <w:numId w:val="8"/>
              </w:numPr>
              <w:ind w:left="1022" w:right="123" w:hanging="284"/>
              <w:jc w:val="both"/>
              <w:rPr>
                <w:rFonts w:asciiTheme="minorHAnsi" w:hAnsiTheme="minorHAnsi" w:cstheme="minorHAnsi"/>
                <w:lang w:val="fi-FI"/>
              </w:rPr>
            </w:pPr>
            <w:r w:rsidRPr="007B58A8">
              <w:rPr>
                <w:rFonts w:asciiTheme="minorHAnsi" w:hAnsiTheme="minorHAnsi" w:cstheme="minorHAnsi"/>
                <w:lang w:val="sv-SE"/>
              </w:rPr>
              <w:t xml:space="preserve">perubahan harga </w:t>
            </w:r>
            <w:r w:rsidRPr="007B58A8">
              <w:rPr>
                <w:rFonts w:asciiTheme="minorHAnsi" w:hAnsiTheme="minorHAnsi" w:cstheme="minorHAnsi"/>
                <w:lang w:val="id-ID"/>
              </w:rPr>
              <w:t>SPK</w:t>
            </w:r>
            <w:r w:rsidRPr="007B58A8">
              <w:rPr>
                <w:rFonts w:asciiTheme="minorHAnsi" w:hAnsiTheme="minorHAnsi" w:cstheme="minorHAnsi"/>
                <w:lang w:val="sv-SE"/>
              </w:rPr>
              <w:t xml:space="preserve"> akibat adanya perubahan pekerjaan </w:t>
            </w:r>
            <w:r w:rsidRPr="007B58A8">
              <w:rPr>
                <w:rFonts w:asciiTheme="minorHAnsi" w:hAnsiTheme="minorHAnsi" w:cstheme="minorHAnsi"/>
                <w:lang w:val="id-ID"/>
              </w:rPr>
              <w:t>dan/atau</w:t>
            </w:r>
            <w:r w:rsidRPr="007B58A8">
              <w:rPr>
                <w:rFonts w:asciiTheme="minorHAnsi" w:hAnsiTheme="minorHAnsi" w:cstheme="minorHAnsi"/>
                <w:lang w:val="sv-SE"/>
              </w:rPr>
              <w:t xml:space="preserve"> perubahan pelaksanaan pekerjaan</w:t>
            </w:r>
            <w:r w:rsidRPr="007B58A8">
              <w:rPr>
                <w:rFonts w:asciiTheme="minorHAnsi" w:hAnsiTheme="minorHAnsi" w:cstheme="minorHAnsi"/>
                <w:lang w:val="id-ID"/>
              </w:rPr>
              <w:t>.</w:t>
            </w:r>
          </w:p>
          <w:p w14:paraId="62EEAB99" w14:textId="77777777" w:rsidR="00463663" w:rsidRPr="007B58A8" w:rsidRDefault="00463663">
            <w:pPr>
              <w:numPr>
                <w:ilvl w:val="4"/>
                <w:numId w:val="12"/>
              </w:numPr>
              <w:tabs>
                <w:tab w:val="left" w:pos="738"/>
              </w:tabs>
              <w:ind w:left="738" w:right="123" w:hanging="284"/>
              <w:jc w:val="both"/>
              <w:rPr>
                <w:rFonts w:asciiTheme="minorHAnsi" w:hAnsiTheme="minorHAnsi" w:cstheme="minorHAnsi"/>
                <w:lang w:val="sv-SE"/>
              </w:rPr>
            </w:pPr>
            <w:r w:rsidRPr="007B58A8">
              <w:rPr>
                <w:rFonts w:asciiTheme="minorHAnsi" w:hAnsiTheme="minorHAnsi" w:cstheme="minorHAnsi"/>
                <w:lang w:val="fi-FI"/>
              </w:rPr>
              <w:t xml:space="preserve">Untuk kepentingan </w:t>
            </w:r>
            <w:r w:rsidRPr="007B58A8">
              <w:rPr>
                <w:rFonts w:asciiTheme="minorHAnsi" w:hAnsiTheme="minorHAnsi" w:cstheme="minorHAnsi"/>
                <w:lang w:val="id-ID"/>
              </w:rPr>
              <w:t>perubahan SPK</w:t>
            </w:r>
            <w:r w:rsidRPr="007B58A8">
              <w:rPr>
                <w:rFonts w:asciiTheme="minorHAnsi" w:hAnsiTheme="minorHAnsi" w:cstheme="minorHAnsi"/>
                <w:lang w:val="fi-FI"/>
              </w:rPr>
              <w:t xml:space="preserve">, PA/KPA dapat membentuk </w:t>
            </w:r>
            <w:r w:rsidRPr="007B58A8">
              <w:rPr>
                <w:rFonts w:asciiTheme="minorHAnsi" w:hAnsiTheme="minorHAnsi" w:cstheme="minorHAnsi"/>
                <w:lang w:val="id-ID"/>
              </w:rPr>
              <w:t>Pejabat</w:t>
            </w:r>
            <w:r w:rsidRPr="007B58A8">
              <w:rPr>
                <w:rFonts w:asciiTheme="minorHAnsi" w:hAnsiTheme="minorHAnsi" w:cstheme="minorHAnsi"/>
                <w:lang w:val="fi-FI"/>
              </w:rPr>
              <w:t xml:space="preserve"> Peneliti Pelaksanaan </w:t>
            </w:r>
            <w:r w:rsidRPr="007B58A8">
              <w:rPr>
                <w:rFonts w:asciiTheme="minorHAnsi" w:hAnsiTheme="minorHAnsi" w:cstheme="minorHAnsi"/>
                <w:lang w:val="id-ID"/>
              </w:rPr>
              <w:t xml:space="preserve">Kontrak </w:t>
            </w:r>
            <w:r w:rsidRPr="007B58A8">
              <w:rPr>
                <w:rFonts w:asciiTheme="minorHAnsi" w:hAnsiTheme="minorHAnsi" w:cstheme="minorHAnsi"/>
                <w:lang w:val="fi-FI"/>
              </w:rPr>
              <w:t>atas usul PPK</w:t>
            </w:r>
            <w:r w:rsidRPr="007B58A8">
              <w:rPr>
                <w:rFonts w:asciiTheme="minorHAnsi" w:hAnsiTheme="minorHAnsi" w:cstheme="minorHAnsi"/>
                <w:lang w:val="id-ID"/>
              </w:rPr>
              <w:t>.</w:t>
            </w:r>
          </w:p>
          <w:p w14:paraId="7939E837" w14:textId="77777777" w:rsidR="00463663" w:rsidRPr="007B58A8" w:rsidRDefault="00463663">
            <w:pPr>
              <w:tabs>
                <w:tab w:val="left" w:pos="738"/>
              </w:tabs>
              <w:ind w:right="123"/>
              <w:jc w:val="both"/>
              <w:rPr>
                <w:rFonts w:asciiTheme="minorHAnsi" w:hAnsiTheme="minorHAnsi" w:cstheme="minorHAnsi"/>
                <w:lang w:val="sv-SE"/>
              </w:rPr>
            </w:pPr>
          </w:p>
          <w:p w14:paraId="3D8E8BCE" w14:textId="77777777" w:rsidR="00463663" w:rsidRPr="007B58A8" w:rsidRDefault="00463663">
            <w:pPr>
              <w:numPr>
                <w:ilvl w:val="0"/>
                <w:numId w:val="2"/>
              </w:numPr>
              <w:ind w:left="454" w:hanging="454"/>
              <w:jc w:val="both"/>
              <w:rPr>
                <w:rFonts w:asciiTheme="minorHAnsi" w:hAnsiTheme="minorHAnsi" w:cstheme="minorHAnsi"/>
                <w:lang w:val="fi-FI"/>
              </w:rPr>
            </w:pPr>
            <w:r w:rsidRPr="007B58A8">
              <w:rPr>
                <w:rFonts w:asciiTheme="minorHAnsi" w:hAnsiTheme="minorHAnsi" w:cstheme="minorHAnsi"/>
                <w:lang w:eastAsia="en-US"/>
              </w:rPr>
              <w:t>PERISTIWA KOMPENSASI</w:t>
            </w:r>
          </w:p>
          <w:p w14:paraId="20962133" w14:textId="77777777" w:rsidR="00463663" w:rsidRPr="007B58A8" w:rsidRDefault="00463663">
            <w:pPr>
              <w:numPr>
                <w:ilvl w:val="4"/>
                <w:numId w:val="13"/>
              </w:numPr>
              <w:tabs>
                <w:tab w:val="left" w:pos="709"/>
              </w:tabs>
              <w:ind w:left="738" w:right="123" w:hanging="284"/>
              <w:jc w:val="both"/>
              <w:rPr>
                <w:rFonts w:asciiTheme="minorHAnsi" w:hAnsiTheme="minorHAnsi" w:cstheme="minorHAnsi"/>
                <w:lang w:val="sv-SE"/>
              </w:rPr>
            </w:pPr>
            <w:r w:rsidRPr="007B58A8">
              <w:rPr>
                <w:rFonts w:asciiTheme="minorHAnsi" w:hAnsiTheme="minorHAnsi" w:cstheme="minorHAnsi"/>
                <w:lang w:val="fi-FI"/>
              </w:rPr>
              <w:t>Peristiwa Kompensasi dapat diberikan kepada penyedia dalam hal sebagai berikut:</w:t>
            </w:r>
          </w:p>
          <w:p w14:paraId="3A846051" w14:textId="77777777" w:rsidR="00463663" w:rsidRPr="007B58A8" w:rsidRDefault="00463663">
            <w:pPr>
              <w:numPr>
                <w:ilvl w:val="0"/>
                <w:numId w:val="15"/>
              </w:numPr>
              <w:ind w:left="1026" w:hanging="288"/>
              <w:jc w:val="both"/>
              <w:rPr>
                <w:rFonts w:asciiTheme="minorHAnsi" w:hAnsiTheme="minorHAnsi" w:cstheme="minorHAnsi"/>
                <w:lang w:val="sv-SE"/>
              </w:rPr>
            </w:pPr>
            <w:r w:rsidRPr="007B58A8">
              <w:rPr>
                <w:rFonts w:asciiTheme="minorHAnsi" w:hAnsiTheme="minorHAnsi" w:cstheme="minorHAnsi"/>
                <w:lang w:val="sv-SE"/>
              </w:rPr>
              <w:t>PPK mengubah jadwal yang dapat mempengaruhi pelaksanaan pekerjaan;</w:t>
            </w:r>
          </w:p>
          <w:p w14:paraId="036FE583" w14:textId="77777777" w:rsidR="00463663" w:rsidRPr="007B58A8" w:rsidRDefault="00463663">
            <w:pPr>
              <w:numPr>
                <w:ilvl w:val="0"/>
                <w:numId w:val="15"/>
              </w:numPr>
              <w:ind w:left="1026" w:hanging="288"/>
              <w:jc w:val="both"/>
              <w:rPr>
                <w:rFonts w:asciiTheme="minorHAnsi" w:hAnsiTheme="minorHAnsi" w:cstheme="minorHAnsi"/>
                <w:lang w:val="sv-SE"/>
              </w:rPr>
            </w:pPr>
            <w:r w:rsidRPr="007B58A8">
              <w:rPr>
                <w:rFonts w:asciiTheme="minorHAnsi" w:hAnsiTheme="minorHAnsi" w:cstheme="minorHAnsi"/>
                <w:lang w:val="sv-SE"/>
              </w:rPr>
              <w:t xml:space="preserve">keterlambatan pembayaran kepada penyedia;  </w:t>
            </w:r>
          </w:p>
          <w:p w14:paraId="76C47D25" w14:textId="77777777" w:rsidR="00463663" w:rsidRPr="007B58A8" w:rsidRDefault="00463663">
            <w:pPr>
              <w:numPr>
                <w:ilvl w:val="0"/>
                <w:numId w:val="15"/>
              </w:numPr>
              <w:ind w:left="1026" w:hanging="288"/>
              <w:jc w:val="both"/>
              <w:rPr>
                <w:rFonts w:asciiTheme="minorHAnsi" w:hAnsiTheme="minorHAnsi" w:cstheme="minorHAnsi"/>
                <w:lang w:val="sv-SE"/>
              </w:rPr>
            </w:pPr>
            <w:r w:rsidRPr="007B58A8">
              <w:rPr>
                <w:rFonts w:asciiTheme="minorHAnsi" w:hAnsiTheme="minorHAnsi" w:cstheme="minorHAnsi"/>
                <w:lang w:val="sv-SE"/>
              </w:rPr>
              <w:t>PPK tidak memberikan gambar-gambar, spesifikasi dan/atau instruksi sesuai jadwal yang dibutuhkan;</w:t>
            </w:r>
          </w:p>
          <w:p w14:paraId="6B01FB3C" w14:textId="77777777" w:rsidR="00463663" w:rsidRPr="007B58A8" w:rsidRDefault="00463663">
            <w:pPr>
              <w:numPr>
                <w:ilvl w:val="0"/>
                <w:numId w:val="15"/>
              </w:numPr>
              <w:ind w:left="1026" w:hanging="288"/>
              <w:jc w:val="both"/>
              <w:rPr>
                <w:rFonts w:asciiTheme="minorHAnsi" w:hAnsiTheme="minorHAnsi" w:cstheme="minorHAnsi"/>
                <w:lang w:val="sv-SE"/>
              </w:rPr>
            </w:pPr>
            <w:r w:rsidRPr="007B58A8">
              <w:rPr>
                <w:rFonts w:asciiTheme="minorHAnsi" w:hAnsiTheme="minorHAnsi" w:cstheme="minorHAnsi"/>
                <w:lang w:val="sv-SE"/>
              </w:rPr>
              <w:t>penyedia belum bisa masuk ke lokasi sesuai jadwal;</w:t>
            </w:r>
          </w:p>
          <w:p w14:paraId="4610244F" w14:textId="77777777" w:rsidR="00463663" w:rsidRPr="007B58A8" w:rsidRDefault="00463663">
            <w:pPr>
              <w:numPr>
                <w:ilvl w:val="0"/>
                <w:numId w:val="15"/>
              </w:numPr>
              <w:ind w:left="1026" w:hanging="288"/>
              <w:jc w:val="both"/>
              <w:rPr>
                <w:rFonts w:asciiTheme="minorHAnsi" w:hAnsiTheme="minorHAnsi" w:cstheme="minorHAnsi"/>
                <w:lang w:val="sv-SE"/>
              </w:rPr>
            </w:pPr>
            <w:r w:rsidRPr="007B58A8">
              <w:rPr>
                <w:rFonts w:asciiTheme="minorHAnsi" w:hAnsiTheme="minorHAnsi" w:cstheme="minorHAnsi"/>
                <w:lang w:val="sv-SE"/>
              </w:rPr>
              <w:t>PPK menginstruksikan kepada pihak penyedia untuk melakukan pengujian tambahan yang setelah dilaksanakan pengujian ternyata tidak ditemukan kerusakan/kegagalan/penyimpangan;</w:t>
            </w:r>
          </w:p>
          <w:p w14:paraId="744DB9BF" w14:textId="77777777" w:rsidR="00463663" w:rsidRPr="007B58A8" w:rsidRDefault="00463663">
            <w:pPr>
              <w:numPr>
                <w:ilvl w:val="0"/>
                <w:numId w:val="15"/>
              </w:numPr>
              <w:ind w:left="1026" w:hanging="288"/>
              <w:jc w:val="both"/>
              <w:rPr>
                <w:rFonts w:asciiTheme="minorHAnsi" w:hAnsiTheme="minorHAnsi" w:cstheme="minorHAnsi"/>
                <w:lang w:val="sv-SE"/>
              </w:rPr>
            </w:pPr>
            <w:r w:rsidRPr="007B58A8">
              <w:rPr>
                <w:rFonts w:asciiTheme="minorHAnsi" w:hAnsiTheme="minorHAnsi" w:cstheme="minorHAnsi"/>
                <w:lang w:val="sv-SE"/>
              </w:rPr>
              <w:t>PPK memerintahkan penundaan pelaksanaan pekerjaan;</w:t>
            </w:r>
          </w:p>
          <w:p w14:paraId="64DBC66D" w14:textId="77777777" w:rsidR="00463663" w:rsidRPr="007B58A8" w:rsidRDefault="00463663">
            <w:pPr>
              <w:jc w:val="both"/>
              <w:rPr>
                <w:rFonts w:asciiTheme="minorHAnsi" w:hAnsiTheme="minorHAnsi" w:cstheme="minorHAnsi"/>
                <w:lang w:val="sv-SE"/>
              </w:rPr>
            </w:pPr>
          </w:p>
          <w:p w14:paraId="5E582F1E" w14:textId="77777777" w:rsidR="00463663" w:rsidRPr="007B58A8" w:rsidRDefault="00463663">
            <w:pPr>
              <w:jc w:val="both"/>
              <w:rPr>
                <w:rFonts w:asciiTheme="minorHAnsi" w:hAnsiTheme="minorHAnsi" w:cstheme="minorHAnsi"/>
                <w:lang w:val="sv-SE"/>
              </w:rPr>
            </w:pPr>
          </w:p>
          <w:p w14:paraId="781484D6" w14:textId="77777777" w:rsidR="00463663" w:rsidRPr="007B58A8" w:rsidRDefault="00463663">
            <w:pPr>
              <w:jc w:val="both"/>
              <w:rPr>
                <w:rFonts w:asciiTheme="minorHAnsi" w:hAnsiTheme="minorHAnsi" w:cstheme="minorHAnsi"/>
                <w:lang w:val="sv-SE"/>
              </w:rPr>
            </w:pPr>
          </w:p>
          <w:p w14:paraId="4638F802" w14:textId="77777777" w:rsidR="00463663" w:rsidRPr="007B58A8" w:rsidRDefault="00463663">
            <w:pPr>
              <w:numPr>
                <w:ilvl w:val="0"/>
                <w:numId w:val="15"/>
              </w:numPr>
              <w:ind w:left="1026" w:hanging="288"/>
              <w:jc w:val="both"/>
              <w:rPr>
                <w:rFonts w:asciiTheme="minorHAnsi" w:hAnsiTheme="minorHAnsi" w:cstheme="minorHAnsi"/>
                <w:lang w:val="sv-SE"/>
              </w:rPr>
            </w:pPr>
            <w:r w:rsidRPr="007B58A8">
              <w:rPr>
                <w:rFonts w:asciiTheme="minorHAnsi" w:hAnsiTheme="minorHAnsi" w:cstheme="minorHAnsi"/>
                <w:lang w:val="sv-SE"/>
              </w:rPr>
              <w:t>PPK memerintahkan untuk mengatasi kondisi tertentu yang tidak dapat diduga sebelumnya dan disebabkan oleh PPK;</w:t>
            </w:r>
          </w:p>
          <w:p w14:paraId="128F3EB8" w14:textId="77777777" w:rsidR="00463663" w:rsidRPr="007B58A8" w:rsidRDefault="00463663">
            <w:pPr>
              <w:numPr>
                <w:ilvl w:val="0"/>
                <w:numId w:val="15"/>
              </w:numPr>
              <w:ind w:left="1026" w:hanging="288"/>
              <w:jc w:val="both"/>
              <w:rPr>
                <w:rFonts w:asciiTheme="minorHAnsi" w:hAnsiTheme="minorHAnsi" w:cstheme="minorHAnsi"/>
                <w:lang w:val="fi-FI"/>
              </w:rPr>
            </w:pPr>
            <w:r w:rsidRPr="007B58A8">
              <w:rPr>
                <w:rFonts w:asciiTheme="minorHAnsi" w:hAnsiTheme="minorHAnsi" w:cstheme="minorHAnsi"/>
                <w:lang w:val="sv-SE"/>
              </w:rPr>
              <w:t xml:space="preserve">ketentuan lain dalam </w:t>
            </w:r>
            <w:r w:rsidRPr="007B58A8">
              <w:rPr>
                <w:rFonts w:asciiTheme="minorHAnsi" w:hAnsiTheme="minorHAnsi" w:cstheme="minorHAnsi"/>
                <w:lang w:val="id-ID"/>
              </w:rPr>
              <w:t>SPK</w:t>
            </w:r>
            <w:r w:rsidRPr="007B58A8">
              <w:rPr>
                <w:rFonts w:asciiTheme="minorHAnsi" w:hAnsiTheme="minorHAnsi" w:cstheme="minorHAnsi"/>
                <w:lang w:val="sv-SE"/>
              </w:rPr>
              <w:t>.</w:t>
            </w:r>
          </w:p>
          <w:p w14:paraId="1C65D217" w14:textId="77777777" w:rsidR="00463663" w:rsidRPr="007B58A8" w:rsidRDefault="00463663">
            <w:pPr>
              <w:numPr>
                <w:ilvl w:val="4"/>
                <w:numId w:val="13"/>
              </w:numPr>
              <w:tabs>
                <w:tab w:val="left" w:pos="709"/>
              </w:tabs>
              <w:ind w:left="738" w:right="123" w:hanging="284"/>
              <w:jc w:val="both"/>
              <w:rPr>
                <w:rFonts w:asciiTheme="minorHAnsi" w:hAnsiTheme="minorHAnsi" w:cstheme="minorHAnsi"/>
                <w:lang w:val="fi-FI"/>
              </w:rPr>
            </w:pPr>
            <w:r w:rsidRPr="007B58A8">
              <w:rPr>
                <w:rFonts w:asciiTheme="minorHAnsi" w:hAnsiTheme="minorHAnsi" w:cstheme="minorHAnsi"/>
                <w:lang w:val="fi-FI"/>
              </w:rPr>
              <w:t>Jika Peristiwa Kompensasi mengakibatkan pengeluaran tambahan dan/atau keterlambatan penyelesaian pekerjaan maka PPK berkewajiban untuk membayar ganti rugi dan/atau memberikan perpanjangan waktu penyelesaian pekerjaan.</w:t>
            </w:r>
          </w:p>
          <w:p w14:paraId="09398D82" w14:textId="77777777" w:rsidR="00463663" w:rsidRPr="007B58A8" w:rsidRDefault="00463663">
            <w:pPr>
              <w:numPr>
                <w:ilvl w:val="4"/>
                <w:numId w:val="13"/>
              </w:numPr>
              <w:tabs>
                <w:tab w:val="left" w:pos="709"/>
              </w:tabs>
              <w:ind w:left="738" w:right="123" w:hanging="284"/>
              <w:jc w:val="both"/>
              <w:rPr>
                <w:rFonts w:asciiTheme="minorHAnsi" w:hAnsiTheme="minorHAnsi" w:cstheme="minorHAnsi"/>
                <w:lang w:val="fi-FI"/>
              </w:rPr>
            </w:pPr>
            <w:r w:rsidRPr="007B58A8">
              <w:rPr>
                <w:rFonts w:asciiTheme="minorHAnsi" w:hAnsiTheme="minorHAnsi" w:cstheme="minorHAnsi"/>
                <w:lang w:val="fi-FI"/>
              </w:rPr>
              <w:t>Ganti rugi hanya dapat dibayarkan jika berdasarkan data penunjang dan perhitungan kompensasi yang diajukan oleh penyedia kepada PPK, dapat dibuktikan kerugian nyata akibat Peristiwa Kompensasi.</w:t>
            </w:r>
          </w:p>
          <w:p w14:paraId="7FF65CD6" w14:textId="77777777" w:rsidR="00463663" w:rsidRPr="007B58A8" w:rsidRDefault="00463663">
            <w:pPr>
              <w:numPr>
                <w:ilvl w:val="4"/>
                <w:numId w:val="13"/>
              </w:numPr>
              <w:tabs>
                <w:tab w:val="left" w:pos="709"/>
              </w:tabs>
              <w:ind w:left="738" w:right="123" w:hanging="284"/>
              <w:jc w:val="both"/>
              <w:rPr>
                <w:rFonts w:asciiTheme="minorHAnsi" w:hAnsiTheme="minorHAnsi" w:cstheme="minorHAnsi"/>
                <w:lang w:val="fi-FI"/>
              </w:rPr>
            </w:pPr>
            <w:r w:rsidRPr="007B58A8">
              <w:rPr>
                <w:rFonts w:asciiTheme="minorHAnsi" w:hAnsiTheme="minorHAnsi" w:cstheme="minorHAnsi"/>
                <w:lang w:val="fi-FI"/>
              </w:rPr>
              <w:t>Perpanjangan waktu penyelesaian pekerjaan hanya dapat diberikan jika berdasarkan data penunjang dan perhitungan kompensasi yang diajukan oleh penyedia kepada PPK, dapat dibuktikan perlunya tambahan waktu akibat Peristiwa Kompensasi.</w:t>
            </w:r>
          </w:p>
          <w:p w14:paraId="295468D1" w14:textId="77777777" w:rsidR="00463663" w:rsidRPr="007B58A8" w:rsidRDefault="00463663">
            <w:pPr>
              <w:numPr>
                <w:ilvl w:val="4"/>
                <w:numId w:val="13"/>
              </w:numPr>
              <w:tabs>
                <w:tab w:val="left" w:pos="709"/>
              </w:tabs>
              <w:ind w:left="738" w:right="123" w:hanging="284"/>
              <w:jc w:val="both"/>
              <w:rPr>
                <w:rFonts w:asciiTheme="minorHAnsi" w:hAnsiTheme="minorHAnsi" w:cstheme="minorHAnsi"/>
                <w:lang w:val="fi-FI"/>
              </w:rPr>
            </w:pPr>
            <w:r w:rsidRPr="007B58A8">
              <w:rPr>
                <w:rFonts w:asciiTheme="minorHAnsi" w:hAnsiTheme="minorHAnsi" w:cstheme="minorHAnsi"/>
                <w:lang w:val="fi-FI"/>
              </w:rPr>
              <w:t>Penyedia tidak berhak atas ganti rugi dan/atau perpanjangan waktu penyelesaian pekerjaan jika penyedia gagal atau lalai untuk memberikan peringatan dini dalam mengantisipasi atau mengatasi dampak Peristiwa Kompensasi.</w:t>
            </w:r>
          </w:p>
          <w:p w14:paraId="2645E322" w14:textId="77777777" w:rsidR="00463663" w:rsidRPr="007B58A8" w:rsidRDefault="00463663">
            <w:pPr>
              <w:keepNext/>
              <w:keepLines/>
              <w:ind w:left="675" w:hanging="675"/>
              <w:rPr>
                <w:rFonts w:asciiTheme="minorHAnsi" w:hAnsiTheme="minorHAnsi" w:cstheme="minorHAnsi"/>
                <w:lang w:val="fi-FI"/>
              </w:rPr>
            </w:pPr>
          </w:p>
          <w:p w14:paraId="62275495" w14:textId="77777777" w:rsidR="00463663" w:rsidRPr="007B58A8" w:rsidRDefault="00463663">
            <w:pPr>
              <w:numPr>
                <w:ilvl w:val="0"/>
                <w:numId w:val="2"/>
              </w:numPr>
              <w:ind w:left="454" w:hanging="454"/>
              <w:jc w:val="both"/>
              <w:rPr>
                <w:rFonts w:asciiTheme="minorHAnsi" w:hAnsiTheme="minorHAnsi" w:cstheme="minorHAnsi"/>
                <w:color w:val="000000"/>
                <w:lang w:val="nl-NL"/>
              </w:rPr>
            </w:pPr>
            <w:r w:rsidRPr="007B58A8">
              <w:rPr>
                <w:rFonts w:asciiTheme="minorHAnsi" w:hAnsiTheme="minorHAnsi" w:cstheme="minorHAnsi"/>
                <w:lang w:eastAsia="en-US"/>
              </w:rPr>
              <w:t>PERPANJANGAN</w:t>
            </w:r>
            <w:r w:rsidRPr="007B58A8">
              <w:rPr>
                <w:rFonts w:asciiTheme="minorHAnsi" w:hAnsiTheme="minorHAnsi" w:cstheme="minorHAnsi"/>
                <w:lang w:val="id-ID"/>
              </w:rPr>
              <w:t xml:space="preserve"> WAKTU</w:t>
            </w:r>
          </w:p>
          <w:p w14:paraId="19E4D20A" w14:textId="77777777" w:rsidR="00463663" w:rsidRPr="007B58A8" w:rsidRDefault="00463663">
            <w:pPr>
              <w:numPr>
                <w:ilvl w:val="4"/>
                <w:numId w:val="21"/>
              </w:numPr>
              <w:tabs>
                <w:tab w:val="left" w:pos="738"/>
              </w:tabs>
              <w:ind w:left="738" w:right="123" w:hanging="284"/>
              <w:jc w:val="both"/>
              <w:rPr>
                <w:rFonts w:asciiTheme="minorHAnsi" w:hAnsiTheme="minorHAnsi" w:cstheme="minorHAnsi"/>
                <w:color w:val="000000"/>
                <w:lang w:val="fi-FI"/>
              </w:rPr>
            </w:pPr>
            <w:r w:rsidRPr="007B58A8">
              <w:rPr>
                <w:rFonts w:asciiTheme="minorHAnsi" w:hAnsiTheme="minorHAnsi" w:cstheme="minorHAnsi"/>
                <w:color w:val="000000"/>
                <w:lang w:val="nl-NL"/>
              </w:rPr>
              <w:t xml:space="preserve">Jika terjadi Peristiwa Kompensasi sehingga penyelesaian pekerjaan akan melampaui Tanggal Penyelesaian maka penyedia berhak untuk meminta perpanjangan Tanggal Penyelesaian berdasarkan data penunjang. PPK berdasarkan pertimbangan Pengawas Pekerjaan memperpanjang Tanggal Penyelesaian Pekerjaan secara tertulis. Perpanjangan Tanggal Penyelesaian harus dilakukan melalui adendum </w:t>
            </w:r>
            <w:r w:rsidRPr="007B58A8">
              <w:rPr>
                <w:rFonts w:asciiTheme="minorHAnsi" w:hAnsiTheme="minorHAnsi" w:cstheme="minorHAnsi"/>
                <w:color w:val="000000"/>
                <w:lang w:val="id-ID"/>
              </w:rPr>
              <w:t>SPK</w:t>
            </w:r>
            <w:r w:rsidRPr="007B58A8">
              <w:rPr>
                <w:rFonts w:asciiTheme="minorHAnsi" w:hAnsiTheme="minorHAnsi" w:cstheme="minorHAnsi"/>
                <w:color w:val="000000"/>
                <w:lang w:val="nl-NL"/>
              </w:rPr>
              <w:t xml:space="preserve"> jika perpanjangan tersebut mengubah Masa </w:t>
            </w:r>
            <w:r w:rsidRPr="007B58A8">
              <w:rPr>
                <w:rFonts w:asciiTheme="minorHAnsi" w:hAnsiTheme="minorHAnsi" w:cstheme="minorHAnsi"/>
                <w:color w:val="000000"/>
                <w:lang w:val="id-ID"/>
              </w:rPr>
              <w:t>SPK.</w:t>
            </w:r>
          </w:p>
          <w:p w14:paraId="7A5A9169" w14:textId="77777777" w:rsidR="00463663" w:rsidRPr="007B58A8" w:rsidRDefault="00463663">
            <w:pPr>
              <w:numPr>
                <w:ilvl w:val="4"/>
                <w:numId w:val="21"/>
              </w:numPr>
              <w:tabs>
                <w:tab w:val="left" w:pos="738"/>
              </w:tabs>
              <w:ind w:left="738" w:right="123" w:hanging="284"/>
              <w:jc w:val="both"/>
              <w:rPr>
                <w:rFonts w:asciiTheme="minorHAnsi" w:hAnsiTheme="minorHAnsi" w:cstheme="minorHAnsi"/>
                <w:color w:val="000000"/>
                <w:lang w:val="fi-FI"/>
              </w:rPr>
            </w:pPr>
            <w:r w:rsidRPr="007B58A8">
              <w:rPr>
                <w:rFonts w:asciiTheme="minorHAnsi" w:hAnsiTheme="minorHAnsi" w:cstheme="minorHAnsi"/>
                <w:color w:val="000000"/>
                <w:lang w:val="fi-FI"/>
              </w:rPr>
              <w:t xml:space="preserve">PPK </w:t>
            </w:r>
            <w:r w:rsidRPr="007B58A8">
              <w:rPr>
                <w:rFonts w:asciiTheme="minorHAnsi" w:hAnsiTheme="minorHAnsi" w:cstheme="minorHAnsi"/>
                <w:color w:val="000000"/>
                <w:lang w:val="id-ID"/>
              </w:rPr>
              <w:t>dapat menyetujui perpanjangan waktu pelaksanaan setelah melakukan penelitian terhadap usulan tertulis yang diajukan oleh penyedia.</w:t>
            </w:r>
          </w:p>
          <w:p w14:paraId="7F8969CB" w14:textId="77777777" w:rsidR="00463663" w:rsidRPr="007B58A8" w:rsidRDefault="00463663">
            <w:pPr>
              <w:pStyle w:val="ListParagraph"/>
              <w:keepNext/>
              <w:keepLines/>
              <w:rPr>
                <w:rFonts w:asciiTheme="minorHAnsi" w:hAnsiTheme="minorHAnsi" w:cstheme="minorHAnsi"/>
                <w:color w:val="000000"/>
                <w:sz w:val="20"/>
                <w:szCs w:val="20"/>
                <w:lang w:val="fi-FI"/>
              </w:rPr>
            </w:pPr>
          </w:p>
          <w:p w14:paraId="55AC8C4D" w14:textId="77777777" w:rsidR="00463663" w:rsidRPr="007B58A8" w:rsidRDefault="00463663">
            <w:pPr>
              <w:numPr>
                <w:ilvl w:val="0"/>
                <w:numId w:val="2"/>
              </w:numPr>
              <w:ind w:left="454" w:hanging="454"/>
              <w:jc w:val="both"/>
              <w:rPr>
                <w:rFonts w:asciiTheme="minorHAnsi" w:hAnsiTheme="minorHAnsi" w:cstheme="minorHAnsi"/>
                <w:color w:val="000000"/>
                <w:lang w:val="id-ID"/>
              </w:rPr>
            </w:pPr>
            <w:r w:rsidRPr="007B58A8">
              <w:rPr>
                <w:rFonts w:asciiTheme="minorHAnsi" w:hAnsiTheme="minorHAnsi" w:cstheme="minorHAnsi"/>
                <w:lang w:eastAsia="en-US"/>
              </w:rPr>
              <w:t>PENGHENTIAN</w:t>
            </w:r>
            <w:r w:rsidRPr="007B58A8">
              <w:rPr>
                <w:rFonts w:asciiTheme="minorHAnsi" w:hAnsiTheme="minorHAnsi" w:cstheme="minorHAnsi"/>
                <w:color w:val="000000"/>
                <w:lang w:val="id-ID"/>
              </w:rPr>
              <w:t xml:space="preserve"> DAN PEMUTUSAN SPK</w:t>
            </w:r>
          </w:p>
          <w:p w14:paraId="578F540B" w14:textId="77777777" w:rsidR="00463663" w:rsidRPr="007B58A8" w:rsidRDefault="00463663">
            <w:pPr>
              <w:numPr>
                <w:ilvl w:val="4"/>
                <w:numId w:val="7"/>
              </w:numPr>
              <w:tabs>
                <w:tab w:val="left" w:pos="738"/>
              </w:tabs>
              <w:ind w:left="738" w:right="123" w:hanging="284"/>
              <w:jc w:val="both"/>
              <w:rPr>
                <w:rFonts w:asciiTheme="minorHAnsi" w:hAnsiTheme="minorHAnsi" w:cstheme="minorHAnsi"/>
                <w:color w:val="000000"/>
                <w:lang w:val="id-ID"/>
              </w:rPr>
            </w:pPr>
            <w:r w:rsidRPr="007B58A8">
              <w:rPr>
                <w:rFonts w:asciiTheme="minorHAnsi" w:hAnsiTheme="minorHAnsi" w:cstheme="minorHAnsi"/>
                <w:color w:val="000000"/>
                <w:lang w:val="id-ID"/>
              </w:rPr>
              <w:t>Penghentian SPK dapat dilakukan karena pekerjaan sudah selesai atau terjadi Keadaan Kahar.</w:t>
            </w:r>
          </w:p>
          <w:p w14:paraId="3097FD51" w14:textId="77777777" w:rsidR="00463663" w:rsidRPr="007B58A8" w:rsidRDefault="00463663">
            <w:pPr>
              <w:numPr>
                <w:ilvl w:val="4"/>
                <w:numId w:val="7"/>
              </w:numPr>
              <w:tabs>
                <w:tab w:val="left" w:pos="738"/>
              </w:tabs>
              <w:ind w:left="738" w:right="123" w:hanging="284"/>
              <w:jc w:val="both"/>
              <w:rPr>
                <w:rFonts w:asciiTheme="minorHAnsi" w:hAnsiTheme="minorHAnsi" w:cstheme="minorHAnsi"/>
                <w:color w:val="000000"/>
                <w:lang w:val="id-ID"/>
              </w:rPr>
            </w:pPr>
            <w:r w:rsidRPr="007B58A8">
              <w:rPr>
                <w:rFonts w:asciiTheme="minorHAnsi" w:hAnsiTheme="minorHAnsi" w:cstheme="minorHAnsi"/>
                <w:color w:val="000000"/>
                <w:lang w:val="id-ID"/>
              </w:rPr>
              <w:t>Pemutusan SPK dapat dilakukan oleh pihak penyedia atau pihak PPK.</w:t>
            </w:r>
          </w:p>
          <w:p w14:paraId="51DDE5AA" w14:textId="77777777" w:rsidR="00463663" w:rsidRPr="007B58A8" w:rsidRDefault="00463663">
            <w:pPr>
              <w:numPr>
                <w:ilvl w:val="4"/>
                <w:numId w:val="7"/>
              </w:numPr>
              <w:tabs>
                <w:tab w:val="left" w:pos="738"/>
              </w:tabs>
              <w:ind w:left="738" w:right="123" w:hanging="284"/>
              <w:jc w:val="both"/>
              <w:rPr>
                <w:rFonts w:asciiTheme="minorHAnsi" w:hAnsiTheme="minorHAnsi" w:cstheme="minorHAnsi"/>
                <w:lang w:val="id-ID"/>
              </w:rPr>
            </w:pPr>
            <w:r w:rsidRPr="007B58A8">
              <w:rPr>
                <w:rFonts w:asciiTheme="minorHAnsi" w:hAnsiTheme="minorHAnsi" w:cstheme="minorHAnsi"/>
                <w:color w:val="000000"/>
                <w:lang w:val="id-ID"/>
              </w:rPr>
              <w:t>Menyimpang</w:t>
            </w:r>
            <w:r w:rsidRPr="007B58A8">
              <w:rPr>
                <w:rFonts w:asciiTheme="minorHAnsi" w:hAnsiTheme="minorHAnsi" w:cstheme="minorHAnsi"/>
                <w:lang w:val="fi-FI"/>
              </w:rPr>
              <w:t xml:space="preserve"> dari Pasal 1266 dan 1267 Kitab Undang-Undang Hukum Perdata</w:t>
            </w:r>
            <w:r w:rsidRPr="007B58A8">
              <w:rPr>
                <w:rFonts w:asciiTheme="minorHAnsi" w:hAnsiTheme="minorHAnsi" w:cstheme="minorHAnsi"/>
                <w:lang w:val="id-ID"/>
              </w:rPr>
              <w:t>,</w:t>
            </w:r>
            <w:r w:rsidRPr="007B58A8">
              <w:rPr>
                <w:rFonts w:asciiTheme="minorHAnsi" w:hAnsiTheme="minorHAnsi" w:cstheme="minorHAnsi"/>
                <w:lang w:val="fi-FI"/>
              </w:rPr>
              <w:t xml:space="preserve"> </w:t>
            </w:r>
            <w:r w:rsidRPr="007B58A8">
              <w:rPr>
                <w:rFonts w:asciiTheme="minorHAnsi" w:hAnsiTheme="minorHAnsi" w:cstheme="minorHAnsi"/>
                <w:lang w:val="id-ID"/>
              </w:rPr>
              <w:t>p</w:t>
            </w:r>
            <w:r w:rsidRPr="007B58A8">
              <w:rPr>
                <w:rFonts w:asciiTheme="minorHAnsi" w:hAnsiTheme="minorHAnsi" w:cstheme="minorHAnsi"/>
                <w:lang w:val="fi-FI"/>
              </w:rPr>
              <w:t xml:space="preserve">emutusan </w:t>
            </w:r>
            <w:r w:rsidRPr="007B58A8">
              <w:rPr>
                <w:rFonts w:asciiTheme="minorHAnsi" w:hAnsiTheme="minorHAnsi" w:cstheme="minorHAnsi"/>
                <w:lang w:val="id-ID"/>
              </w:rPr>
              <w:t>SPK</w:t>
            </w:r>
            <w:r w:rsidRPr="007B58A8">
              <w:rPr>
                <w:rFonts w:asciiTheme="minorHAnsi" w:hAnsiTheme="minorHAnsi" w:cstheme="minorHAnsi"/>
                <w:lang w:val="fi-FI"/>
              </w:rPr>
              <w:t xml:space="preserve"> melalui pemberitahuan tertulis</w:t>
            </w:r>
            <w:r w:rsidRPr="007B58A8">
              <w:rPr>
                <w:rFonts w:asciiTheme="minorHAnsi" w:hAnsiTheme="minorHAnsi" w:cstheme="minorHAnsi"/>
                <w:lang w:val="id-ID"/>
              </w:rPr>
              <w:t xml:space="preserve"> dapat </w:t>
            </w:r>
            <w:r w:rsidRPr="007B58A8">
              <w:rPr>
                <w:rFonts w:asciiTheme="minorHAnsi" w:hAnsiTheme="minorHAnsi" w:cstheme="minorHAnsi"/>
                <w:lang w:val="fi-FI"/>
              </w:rPr>
              <w:t xml:space="preserve">dilakukan </w:t>
            </w:r>
            <w:r w:rsidRPr="007B58A8">
              <w:rPr>
                <w:rFonts w:asciiTheme="minorHAnsi" w:hAnsiTheme="minorHAnsi" w:cstheme="minorHAnsi"/>
                <w:lang w:val="id-ID"/>
              </w:rPr>
              <w:t>apabila:</w:t>
            </w:r>
          </w:p>
          <w:p w14:paraId="48C09169" w14:textId="77777777" w:rsidR="00463663" w:rsidRPr="007B58A8" w:rsidRDefault="00463663">
            <w:pPr>
              <w:numPr>
                <w:ilvl w:val="0"/>
                <w:numId w:val="19"/>
              </w:numPr>
              <w:tabs>
                <w:tab w:val="left" w:pos="1022"/>
              </w:tabs>
              <w:ind w:left="1022" w:right="123" w:hanging="284"/>
              <w:jc w:val="both"/>
              <w:rPr>
                <w:rFonts w:asciiTheme="minorHAnsi" w:hAnsiTheme="minorHAnsi" w:cstheme="minorHAnsi"/>
                <w:lang w:val="id-ID"/>
              </w:rPr>
            </w:pPr>
            <w:r w:rsidRPr="007B58A8">
              <w:rPr>
                <w:rFonts w:asciiTheme="minorHAnsi" w:hAnsiTheme="minorHAnsi" w:cstheme="minorHAnsi"/>
                <w:lang w:val="id-ID"/>
              </w:rPr>
              <w:t>penyedia lalai/cidera janji dalam melaksanakan kewajibannya dan tidak memperbaiki kelalaiannya dalam jangka waktu yang telah ditetapkan;</w:t>
            </w:r>
          </w:p>
          <w:p w14:paraId="1E973D24" w14:textId="77777777" w:rsidR="00463663" w:rsidRPr="007B58A8" w:rsidRDefault="00463663">
            <w:pPr>
              <w:numPr>
                <w:ilvl w:val="0"/>
                <w:numId w:val="19"/>
              </w:numPr>
              <w:tabs>
                <w:tab w:val="left" w:pos="1022"/>
              </w:tabs>
              <w:ind w:left="1022" w:right="123" w:hanging="284"/>
              <w:jc w:val="both"/>
              <w:rPr>
                <w:rFonts w:asciiTheme="minorHAnsi" w:hAnsiTheme="minorHAnsi" w:cstheme="minorHAnsi"/>
                <w:lang w:val="id-ID"/>
              </w:rPr>
            </w:pPr>
            <w:r w:rsidRPr="007B58A8">
              <w:rPr>
                <w:rFonts w:asciiTheme="minorHAnsi" w:hAnsiTheme="minorHAnsi" w:cstheme="minorHAnsi"/>
                <w:lang w:val="id-ID"/>
              </w:rPr>
              <w:t>penyedia tanpa persetujuan Pengawas Pekerjaan, tidak memulai pelaksanaan pekerjaan;</w:t>
            </w:r>
          </w:p>
          <w:p w14:paraId="2B11594F" w14:textId="77777777" w:rsidR="00463663" w:rsidRPr="007B58A8" w:rsidRDefault="00463663">
            <w:pPr>
              <w:numPr>
                <w:ilvl w:val="0"/>
                <w:numId w:val="19"/>
              </w:numPr>
              <w:tabs>
                <w:tab w:val="left" w:pos="1022"/>
              </w:tabs>
              <w:ind w:left="1022" w:right="123" w:hanging="284"/>
              <w:jc w:val="both"/>
              <w:rPr>
                <w:rFonts w:asciiTheme="minorHAnsi" w:hAnsiTheme="minorHAnsi" w:cstheme="minorHAnsi"/>
                <w:lang w:val="id-ID"/>
              </w:rPr>
            </w:pPr>
            <w:r w:rsidRPr="007B58A8">
              <w:rPr>
                <w:rFonts w:asciiTheme="minorHAnsi" w:hAnsiTheme="minorHAnsi" w:cstheme="minorHAnsi"/>
                <w:lang w:val="id-ID"/>
              </w:rPr>
              <w:t>penyedia menghentikan pekerjaan selama 28 (dua puluh delapan) hari dan penghentian ini tidak tercantum dalam program mutu serta tanpa persetujuan Pengawas Pekerjaan;</w:t>
            </w:r>
          </w:p>
          <w:p w14:paraId="539BED43" w14:textId="77777777" w:rsidR="00463663" w:rsidRPr="007B58A8" w:rsidRDefault="00463663">
            <w:pPr>
              <w:numPr>
                <w:ilvl w:val="0"/>
                <w:numId w:val="19"/>
              </w:numPr>
              <w:tabs>
                <w:tab w:val="left" w:pos="1022"/>
              </w:tabs>
              <w:ind w:left="1022" w:right="123" w:hanging="284"/>
              <w:jc w:val="both"/>
              <w:rPr>
                <w:rFonts w:asciiTheme="minorHAnsi" w:hAnsiTheme="minorHAnsi" w:cstheme="minorHAnsi"/>
                <w:lang w:val="id-ID"/>
              </w:rPr>
            </w:pPr>
            <w:r w:rsidRPr="007B58A8">
              <w:rPr>
                <w:rFonts w:asciiTheme="minorHAnsi" w:hAnsiTheme="minorHAnsi" w:cstheme="minorHAnsi"/>
                <w:lang w:val="id-ID"/>
              </w:rPr>
              <w:t>penyedia berada dalam keadaan pailit;</w:t>
            </w:r>
          </w:p>
          <w:p w14:paraId="1FE9FAB5" w14:textId="77777777" w:rsidR="00463663" w:rsidRPr="007B58A8" w:rsidRDefault="00463663">
            <w:pPr>
              <w:numPr>
                <w:ilvl w:val="0"/>
                <w:numId w:val="19"/>
              </w:numPr>
              <w:tabs>
                <w:tab w:val="left" w:pos="1022"/>
              </w:tabs>
              <w:ind w:left="1022" w:right="123" w:hanging="284"/>
              <w:jc w:val="both"/>
              <w:rPr>
                <w:rFonts w:asciiTheme="minorHAnsi" w:hAnsiTheme="minorHAnsi" w:cstheme="minorHAnsi"/>
                <w:lang w:val="id-ID"/>
              </w:rPr>
            </w:pPr>
            <w:r w:rsidRPr="007B58A8">
              <w:rPr>
                <w:rFonts w:asciiTheme="minorHAnsi" w:hAnsiTheme="minorHAnsi" w:cstheme="minorHAnsi"/>
                <w:lang w:val="id-ID"/>
              </w:rPr>
              <w:t>penyedia selama Masa SPK gagal memperbaiki Cacat Mutu dalam jangka waktu yang ditetapkan oleh PPK;</w:t>
            </w:r>
          </w:p>
          <w:p w14:paraId="6E43C3A6" w14:textId="77777777" w:rsidR="00463663" w:rsidRPr="007B58A8" w:rsidRDefault="00463663">
            <w:pPr>
              <w:numPr>
                <w:ilvl w:val="0"/>
                <w:numId w:val="19"/>
              </w:numPr>
              <w:tabs>
                <w:tab w:val="left" w:pos="1022"/>
              </w:tabs>
              <w:ind w:left="1022" w:right="123" w:hanging="284"/>
              <w:jc w:val="both"/>
              <w:rPr>
                <w:rFonts w:asciiTheme="minorHAnsi" w:hAnsiTheme="minorHAnsi" w:cstheme="minorHAnsi"/>
                <w:lang w:val="id-ID"/>
              </w:rPr>
            </w:pPr>
            <w:r w:rsidRPr="007B58A8">
              <w:rPr>
                <w:rFonts w:asciiTheme="minorHAnsi" w:hAnsiTheme="minorHAnsi" w:cstheme="minorHAnsi"/>
                <w:lang w:val="id-ID"/>
              </w:rPr>
              <w:t>denda keterlambatan pelaksanaan pekerjaan akibat kesalahan penyedia sudah melampaui 5% (lima perseratus) dari harga SPK dan PPK menilai bahwa Penyedia tidak akan sanggup menyelesaikan sisa pekerjaan;</w:t>
            </w:r>
          </w:p>
          <w:p w14:paraId="38B5A59A" w14:textId="77777777" w:rsidR="00463663" w:rsidRPr="007B58A8" w:rsidRDefault="00463663">
            <w:pPr>
              <w:numPr>
                <w:ilvl w:val="0"/>
                <w:numId w:val="19"/>
              </w:numPr>
              <w:tabs>
                <w:tab w:val="left" w:pos="1022"/>
              </w:tabs>
              <w:ind w:left="1022" w:right="123" w:hanging="284"/>
              <w:jc w:val="both"/>
              <w:rPr>
                <w:rFonts w:asciiTheme="minorHAnsi" w:hAnsiTheme="minorHAnsi" w:cstheme="minorHAnsi"/>
                <w:lang w:val="id-ID"/>
              </w:rPr>
            </w:pPr>
            <w:r w:rsidRPr="007B58A8">
              <w:rPr>
                <w:rFonts w:asciiTheme="minorHAnsi" w:hAnsiTheme="minorHAnsi" w:cstheme="minorHAnsi"/>
                <w:lang w:val="id-ID"/>
              </w:rPr>
              <w:t>Pengawas Pekerjaan memerintahkan penyedia untuk menunda pelaksanaan atau kelanjutan pekerjaan, dan perintah tersebut tidak ditarik selama 28 (dua puluh delapan) hari;</w:t>
            </w:r>
          </w:p>
          <w:p w14:paraId="2B9EC6CF" w14:textId="77777777" w:rsidR="00463663" w:rsidRPr="007B58A8" w:rsidRDefault="00463663">
            <w:pPr>
              <w:numPr>
                <w:ilvl w:val="0"/>
                <w:numId w:val="19"/>
              </w:numPr>
              <w:tabs>
                <w:tab w:val="left" w:pos="1022"/>
              </w:tabs>
              <w:ind w:left="1022" w:right="123" w:hanging="284"/>
              <w:jc w:val="both"/>
              <w:rPr>
                <w:rFonts w:asciiTheme="minorHAnsi" w:hAnsiTheme="minorHAnsi" w:cstheme="minorHAnsi"/>
                <w:lang w:val="id-ID"/>
              </w:rPr>
            </w:pPr>
            <w:r w:rsidRPr="007B58A8">
              <w:rPr>
                <w:rFonts w:asciiTheme="minorHAnsi" w:hAnsiTheme="minorHAnsi" w:cstheme="minorHAnsi"/>
                <w:lang w:val="id-ID"/>
              </w:rPr>
              <w:t>PPK tidak menerbitkan SPP untuk pembayaran tagihan angsuran sesuai dengan yang disepakati sebagaimana tercantum dalam SPK;</w:t>
            </w:r>
          </w:p>
          <w:p w14:paraId="053DC014" w14:textId="77777777" w:rsidR="00463663" w:rsidRPr="007B58A8" w:rsidRDefault="00463663">
            <w:pPr>
              <w:numPr>
                <w:ilvl w:val="0"/>
                <w:numId w:val="19"/>
              </w:numPr>
              <w:tabs>
                <w:tab w:val="left" w:pos="1022"/>
              </w:tabs>
              <w:ind w:left="1022" w:right="123" w:hanging="284"/>
              <w:jc w:val="both"/>
              <w:rPr>
                <w:rFonts w:asciiTheme="minorHAnsi" w:hAnsiTheme="minorHAnsi" w:cstheme="minorHAnsi"/>
                <w:lang w:val="id-ID"/>
              </w:rPr>
            </w:pPr>
            <w:r w:rsidRPr="007B58A8">
              <w:rPr>
                <w:rFonts w:asciiTheme="minorHAnsi" w:hAnsiTheme="minorHAnsi" w:cstheme="minorHAnsi"/>
                <w:lang w:val="id-ID"/>
              </w:rPr>
              <w:t>penyedia terbukti melakukan KKN, kecurangan dan/atau pemalsuan dalam proses Pengadaan yang diputuskan oleh instansi yang berwenang; dan/atau</w:t>
            </w:r>
          </w:p>
          <w:p w14:paraId="2CFE80AE" w14:textId="77777777" w:rsidR="00463663" w:rsidRPr="007B58A8" w:rsidRDefault="00463663">
            <w:pPr>
              <w:numPr>
                <w:ilvl w:val="0"/>
                <w:numId w:val="19"/>
              </w:numPr>
              <w:tabs>
                <w:tab w:val="left" w:pos="1022"/>
              </w:tabs>
              <w:ind w:left="1022" w:right="123" w:hanging="284"/>
              <w:jc w:val="both"/>
              <w:rPr>
                <w:rFonts w:asciiTheme="minorHAnsi" w:hAnsiTheme="minorHAnsi" w:cstheme="minorHAnsi"/>
                <w:lang w:val="fi-FI"/>
              </w:rPr>
            </w:pPr>
            <w:r w:rsidRPr="007B58A8">
              <w:rPr>
                <w:rFonts w:asciiTheme="minorHAnsi" w:hAnsiTheme="minorHAnsi" w:cstheme="minorHAnsi"/>
                <w:lang w:val="id-ID"/>
              </w:rPr>
              <w:t>pengaduan tentang penyimpangan prosedur, dugaan KKN dan/atau pelanggaran persaingan sehat dalam pelaksanaan pengadaan</w:t>
            </w:r>
            <w:r w:rsidRPr="007B58A8">
              <w:rPr>
                <w:rFonts w:asciiTheme="minorHAnsi" w:hAnsiTheme="minorHAnsi" w:cstheme="minorHAnsi"/>
                <w:lang w:val="af-ZA"/>
              </w:rPr>
              <w:t xml:space="preserve"> dinyatakan benar oleh instansi yang berwenang.</w:t>
            </w:r>
          </w:p>
          <w:p w14:paraId="3A9B5CA4" w14:textId="77777777" w:rsidR="00463663" w:rsidRPr="007B58A8" w:rsidRDefault="00463663">
            <w:pPr>
              <w:numPr>
                <w:ilvl w:val="4"/>
                <w:numId w:val="7"/>
              </w:numPr>
              <w:tabs>
                <w:tab w:val="left" w:pos="738"/>
              </w:tabs>
              <w:ind w:left="738" w:right="123" w:hanging="284"/>
              <w:jc w:val="both"/>
              <w:rPr>
                <w:rFonts w:asciiTheme="minorHAnsi" w:hAnsiTheme="minorHAnsi" w:cstheme="minorHAnsi"/>
                <w:lang w:val="id-ID"/>
              </w:rPr>
            </w:pPr>
            <w:r w:rsidRPr="007B58A8">
              <w:rPr>
                <w:rFonts w:asciiTheme="minorHAnsi" w:hAnsiTheme="minorHAnsi" w:cstheme="minorHAnsi"/>
                <w:lang w:val="fi-FI"/>
              </w:rPr>
              <w:t>Dalam</w:t>
            </w:r>
            <w:r w:rsidRPr="007B58A8">
              <w:rPr>
                <w:rFonts w:asciiTheme="minorHAnsi" w:hAnsiTheme="minorHAnsi" w:cstheme="minorHAnsi"/>
                <w:lang w:val="af-ZA"/>
              </w:rPr>
              <w:t xml:space="preserve"> hal pemutusan </w:t>
            </w:r>
            <w:r w:rsidRPr="007B58A8">
              <w:rPr>
                <w:rFonts w:asciiTheme="minorHAnsi" w:hAnsiTheme="minorHAnsi" w:cstheme="minorHAnsi"/>
                <w:lang w:val="id-ID"/>
              </w:rPr>
              <w:t>SPK</w:t>
            </w:r>
            <w:r w:rsidRPr="007B58A8">
              <w:rPr>
                <w:rFonts w:asciiTheme="minorHAnsi" w:hAnsiTheme="minorHAnsi" w:cstheme="minorHAnsi"/>
                <w:lang w:val="af-ZA"/>
              </w:rPr>
              <w:t xml:space="preserve"> dilakukan karena kesalahan penyedia:</w:t>
            </w:r>
          </w:p>
          <w:p w14:paraId="753DD9B7" w14:textId="77777777" w:rsidR="00463663" w:rsidRPr="007B58A8" w:rsidRDefault="00463663">
            <w:pPr>
              <w:numPr>
                <w:ilvl w:val="0"/>
                <w:numId w:val="18"/>
              </w:numPr>
              <w:tabs>
                <w:tab w:val="left" w:pos="1022"/>
              </w:tabs>
              <w:ind w:left="1022" w:right="123" w:hanging="284"/>
              <w:jc w:val="both"/>
              <w:rPr>
                <w:rFonts w:asciiTheme="minorHAnsi" w:hAnsiTheme="minorHAnsi" w:cstheme="minorHAnsi"/>
                <w:lang w:val="id-ID"/>
              </w:rPr>
            </w:pPr>
            <w:r w:rsidRPr="007B58A8">
              <w:rPr>
                <w:rFonts w:asciiTheme="minorHAnsi" w:hAnsiTheme="minorHAnsi" w:cstheme="minorHAnsi"/>
                <w:lang w:val="id-ID"/>
              </w:rPr>
              <w:t>penyedia membayar denda; dan/atau</w:t>
            </w:r>
          </w:p>
          <w:p w14:paraId="60D62F06" w14:textId="77777777" w:rsidR="00463663" w:rsidRPr="007B58A8" w:rsidRDefault="00463663">
            <w:pPr>
              <w:numPr>
                <w:ilvl w:val="0"/>
                <w:numId w:val="18"/>
              </w:numPr>
              <w:tabs>
                <w:tab w:val="left" w:pos="1022"/>
              </w:tabs>
              <w:ind w:left="1022" w:right="123" w:hanging="284"/>
              <w:jc w:val="both"/>
              <w:rPr>
                <w:rFonts w:asciiTheme="minorHAnsi" w:hAnsiTheme="minorHAnsi" w:cstheme="minorHAnsi"/>
                <w:color w:val="000000"/>
                <w:lang w:val="id-ID"/>
              </w:rPr>
            </w:pPr>
            <w:r w:rsidRPr="007B58A8">
              <w:rPr>
                <w:rFonts w:asciiTheme="minorHAnsi" w:hAnsiTheme="minorHAnsi" w:cstheme="minorHAnsi"/>
                <w:lang w:val="id-ID"/>
              </w:rPr>
              <w:t>penyedia</w:t>
            </w:r>
            <w:r w:rsidRPr="007B58A8">
              <w:rPr>
                <w:rFonts w:asciiTheme="minorHAnsi" w:hAnsiTheme="minorHAnsi" w:cstheme="minorHAnsi"/>
                <w:lang w:val="af-ZA"/>
              </w:rPr>
              <w:t xml:space="preserve"> dimasukkan dalam Daftar Hitam.</w:t>
            </w:r>
          </w:p>
          <w:p w14:paraId="13D6E89A" w14:textId="77777777" w:rsidR="00463663" w:rsidRPr="007B58A8" w:rsidRDefault="00463663">
            <w:pPr>
              <w:keepNext/>
              <w:keepLines/>
              <w:ind w:left="397"/>
              <w:rPr>
                <w:rFonts w:asciiTheme="minorHAnsi" w:hAnsiTheme="minorHAnsi" w:cstheme="minorHAnsi"/>
                <w:color w:val="000000"/>
                <w:lang w:val="id-ID"/>
              </w:rPr>
            </w:pPr>
          </w:p>
          <w:p w14:paraId="36A6133E" w14:textId="77777777" w:rsidR="00463663" w:rsidRPr="007B58A8" w:rsidRDefault="00463663">
            <w:pPr>
              <w:numPr>
                <w:ilvl w:val="0"/>
                <w:numId w:val="2"/>
              </w:numPr>
              <w:ind w:left="454" w:hanging="454"/>
              <w:jc w:val="both"/>
              <w:rPr>
                <w:rFonts w:asciiTheme="minorHAnsi" w:hAnsiTheme="minorHAnsi" w:cstheme="minorHAnsi"/>
                <w:lang w:val="fi-FI"/>
              </w:rPr>
            </w:pPr>
            <w:r w:rsidRPr="007B58A8">
              <w:rPr>
                <w:rFonts w:asciiTheme="minorHAnsi" w:hAnsiTheme="minorHAnsi" w:cstheme="minorHAnsi"/>
                <w:lang w:eastAsia="en-US"/>
              </w:rPr>
              <w:t>PEMBAYARAN</w:t>
            </w:r>
          </w:p>
          <w:p w14:paraId="1C3D0D50" w14:textId="77777777" w:rsidR="00463663" w:rsidRPr="007B58A8" w:rsidRDefault="00463663">
            <w:pPr>
              <w:numPr>
                <w:ilvl w:val="4"/>
                <w:numId w:val="14"/>
              </w:numPr>
              <w:tabs>
                <w:tab w:val="left" w:pos="709"/>
              </w:tabs>
              <w:ind w:left="738" w:right="123" w:hanging="284"/>
              <w:jc w:val="both"/>
              <w:rPr>
                <w:rFonts w:asciiTheme="minorHAnsi" w:hAnsiTheme="minorHAnsi" w:cstheme="minorHAnsi"/>
                <w:lang w:val="id-ID"/>
              </w:rPr>
            </w:pPr>
            <w:r w:rsidRPr="007B58A8">
              <w:rPr>
                <w:rFonts w:asciiTheme="minorHAnsi" w:hAnsiTheme="minorHAnsi" w:cstheme="minorHAnsi"/>
                <w:lang w:val="fi-FI"/>
              </w:rPr>
              <w:t>pembayaran prestasi hasil pekerjaan yang disepakati dilakukan oleh PPK, dengan ketentuan:</w:t>
            </w:r>
          </w:p>
          <w:p w14:paraId="6D347D18" w14:textId="77777777" w:rsidR="00463663" w:rsidRPr="007B58A8" w:rsidRDefault="00463663">
            <w:pPr>
              <w:numPr>
                <w:ilvl w:val="0"/>
                <w:numId w:val="16"/>
              </w:numPr>
              <w:tabs>
                <w:tab w:val="left" w:pos="1022"/>
              </w:tabs>
              <w:ind w:left="1022" w:right="123" w:hanging="284"/>
              <w:jc w:val="both"/>
              <w:rPr>
                <w:rFonts w:asciiTheme="minorHAnsi" w:hAnsiTheme="minorHAnsi" w:cstheme="minorHAnsi"/>
                <w:lang w:val="id-ID"/>
              </w:rPr>
            </w:pPr>
            <w:r w:rsidRPr="007B58A8">
              <w:rPr>
                <w:rFonts w:asciiTheme="minorHAnsi" w:hAnsiTheme="minorHAnsi" w:cstheme="minorHAnsi"/>
                <w:lang w:val="id-ID"/>
              </w:rPr>
              <w:t>penyedia telah mengajukan tagihan disertai laporan kemajuan hasil pekerjaan;</w:t>
            </w:r>
          </w:p>
          <w:p w14:paraId="11AFE30E" w14:textId="77777777" w:rsidR="00463663" w:rsidRPr="007B58A8" w:rsidRDefault="00463663">
            <w:pPr>
              <w:numPr>
                <w:ilvl w:val="0"/>
                <w:numId w:val="16"/>
              </w:numPr>
              <w:tabs>
                <w:tab w:val="left" w:pos="1022"/>
              </w:tabs>
              <w:ind w:left="1022" w:right="123" w:hanging="284"/>
              <w:jc w:val="both"/>
              <w:rPr>
                <w:rFonts w:asciiTheme="minorHAnsi" w:hAnsiTheme="minorHAnsi" w:cstheme="minorHAnsi"/>
                <w:lang w:val="id-ID"/>
              </w:rPr>
            </w:pPr>
            <w:r w:rsidRPr="007B58A8">
              <w:rPr>
                <w:rFonts w:asciiTheme="minorHAnsi" w:hAnsiTheme="minorHAnsi" w:cstheme="minorHAnsi"/>
                <w:lang w:val="id-ID"/>
              </w:rPr>
              <w:t xml:space="preserve">pembayaran dilakukan dengan </w:t>
            </w:r>
            <w:r w:rsidRPr="007B58A8">
              <w:rPr>
                <w:rFonts w:asciiTheme="minorHAnsi" w:hAnsiTheme="minorHAnsi" w:cstheme="minorHAnsi"/>
                <w:i/>
                <w:lang w:val="id-ID"/>
              </w:rPr>
              <w:t>[pembayaran secara sekaligus]</w:t>
            </w:r>
            <w:r w:rsidRPr="007B58A8">
              <w:rPr>
                <w:rFonts w:asciiTheme="minorHAnsi" w:hAnsiTheme="minorHAnsi" w:cstheme="minorHAnsi"/>
                <w:lang w:val="id-ID"/>
              </w:rPr>
              <w:t>;</w:t>
            </w:r>
          </w:p>
          <w:p w14:paraId="23A641C4" w14:textId="77777777" w:rsidR="00463663" w:rsidRPr="007B58A8" w:rsidRDefault="00463663">
            <w:pPr>
              <w:numPr>
                <w:ilvl w:val="0"/>
                <w:numId w:val="16"/>
              </w:numPr>
              <w:tabs>
                <w:tab w:val="left" w:pos="1022"/>
              </w:tabs>
              <w:ind w:left="1022" w:right="123" w:hanging="284"/>
              <w:jc w:val="both"/>
              <w:rPr>
                <w:rFonts w:asciiTheme="minorHAnsi" w:hAnsiTheme="minorHAnsi" w:cstheme="minorHAnsi"/>
                <w:lang w:val="fi-FI"/>
              </w:rPr>
            </w:pPr>
            <w:r w:rsidRPr="007B58A8">
              <w:rPr>
                <w:rFonts w:asciiTheme="minorHAnsi" w:hAnsiTheme="minorHAnsi" w:cstheme="minorHAnsi"/>
                <w:lang w:val="id-ID"/>
              </w:rPr>
              <w:t xml:space="preserve">pembayaran harus dipotong denda (apabila ada), </w:t>
            </w:r>
            <w:r w:rsidRPr="007B58A8">
              <w:rPr>
                <w:rFonts w:asciiTheme="minorHAnsi" w:hAnsiTheme="minorHAnsi" w:cstheme="minorHAnsi"/>
              </w:rPr>
              <w:t xml:space="preserve">dan </w:t>
            </w:r>
            <w:r w:rsidRPr="007B58A8">
              <w:rPr>
                <w:rFonts w:asciiTheme="minorHAnsi" w:hAnsiTheme="minorHAnsi" w:cstheme="minorHAnsi"/>
                <w:lang w:val="id-ID"/>
              </w:rPr>
              <w:t>pajak;</w:t>
            </w:r>
          </w:p>
          <w:p w14:paraId="3C35C017" w14:textId="77777777" w:rsidR="00463663" w:rsidRPr="007B58A8" w:rsidRDefault="00463663">
            <w:pPr>
              <w:numPr>
                <w:ilvl w:val="4"/>
                <w:numId w:val="14"/>
              </w:numPr>
              <w:tabs>
                <w:tab w:val="left" w:pos="709"/>
              </w:tabs>
              <w:ind w:left="738" w:right="123" w:hanging="284"/>
              <w:jc w:val="both"/>
              <w:rPr>
                <w:rFonts w:asciiTheme="minorHAnsi" w:hAnsiTheme="minorHAnsi" w:cstheme="minorHAnsi"/>
                <w:lang w:val="fi-FI"/>
              </w:rPr>
            </w:pPr>
            <w:r w:rsidRPr="007B58A8">
              <w:rPr>
                <w:rFonts w:asciiTheme="minorHAnsi" w:hAnsiTheme="minorHAnsi" w:cstheme="minorHAnsi"/>
                <w:lang w:val="fi-FI"/>
              </w:rPr>
              <w:t>pembayaran terakhir hanya dilakukan setelah pekerjaan selesai 100% (seratus perseratus) dan Berita Acara penyerahan pekerjaan diterbitkan</w:t>
            </w:r>
            <w:r w:rsidRPr="007B58A8">
              <w:rPr>
                <w:rFonts w:asciiTheme="minorHAnsi" w:hAnsiTheme="minorHAnsi" w:cstheme="minorHAnsi"/>
                <w:lang w:val="id-ID"/>
              </w:rPr>
              <w:t>.</w:t>
            </w:r>
          </w:p>
          <w:p w14:paraId="7516FB8F" w14:textId="77777777" w:rsidR="00463663" w:rsidRPr="007B58A8" w:rsidRDefault="00463663">
            <w:pPr>
              <w:numPr>
                <w:ilvl w:val="4"/>
                <w:numId w:val="14"/>
              </w:numPr>
              <w:tabs>
                <w:tab w:val="left" w:pos="709"/>
              </w:tabs>
              <w:ind w:left="738" w:right="123" w:hanging="284"/>
              <w:jc w:val="both"/>
              <w:rPr>
                <w:rFonts w:asciiTheme="minorHAnsi" w:hAnsiTheme="minorHAnsi" w:cstheme="minorHAnsi"/>
                <w:lang w:val="fi-FI"/>
              </w:rPr>
            </w:pPr>
            <w:r w:rsidRPr="007B58A8">
              <w:rPr>
                <w:rFonts w:asciiTheme="minorHAnsi" w:hAnsiTheme="minorHAnsi" w:cstheme="minorHAnsi"/>
                <w:lang w:val="fi-FI"/>
              </w:rPr>
              <w:t>PPK dalam kurun waktu 7 (tujuh) hari kerja setelah pengajuan permintaan pembayaran dari penyedia harus sudah mengajukan surat permintaan pembayaran kepada Pejabat Penandatangan Surat Perintah Membayar (PPSPM)</w:t>
            </w:r>
            <w:r w:rsidRPr="007B58A8">
              <w:rPr>
                <w:rFonts w:asciiTheme="minorHAnsi" w:hAnsiTheme="minorHAnsi" w:cstheme="minorHAnsi"/>
                <w:lang w:val="id-ID"/>
              </w:rPr>
              <w:t>.</w:t>
            </w:r>
          </w:p>
          <w:p w14:paraId="0DBD888D" w14:textId="77777777" w:rsidR="00463663" w:rsidRPr="007B58A8" w:rsidRDefault="00463663">
            <w:pPr>
              <w:numPr>
                <w:ilvl w:val="4"/>
                <w:numId w:val="14"/>
              </w:numPr>
              <w:tabs>
                <w:tab w:val="left" w:pos="709"/>
              </w:tabs>
              <w:ind w:left="738" w:right="123" w:hanging="284"/>
              <w:jc w:val="both"/>
              <w:rPr>
                <w:rFonts w:asciiTheme="minorHAnsi" w:hAnsiTheme="minorHAnsi" w:cstheme="minorHAnsi"/>
                <w:color w:val="000000"/>
                <w:lang w:val="id-ID"/>
              </w:rPr>
            </w:pPr>
            <w:r w:rsidRPr="007B58A8">
              <w:rPr>
                <w:rFonts w:asciiTheme="minorHAnsi" w:hAnsiTheme="minorHAnsi" w:cstheme="minorHAnsi"/>
                <w:lang w:val="fi-FI"/>
              </w:rPr>
              <w:t xml:space="preserve">bila terdapat ketidaksesuaian dalam perhitungan angsuran, tidak akan menjadi alasan untuk menunda pembayaran. PPK dapat meminta penyedia untuk menyampaikan perhitungan prestasi sementara dengan mengesampingkan hal-hal yang sedang menjadi perselisihan. </w:t>
            </w:r>
          </w:p>
          <w:p w14:paraId="3B2C3668" w14:textId="77777777" w:rsidR="00463663" w:rsidRPr="007B58A8" w:rsidRDefault="00463663">
            <w:pPr>
              <w:keepNext/>
              <w:keepLines/>
              <w:tabs>
                <w:tab w:val="left" w:pos="5973"/>
              </w:tabs>
              <w:rPr>
                <w:rFonts w:asciiTheme="minorHAnsi" w:hAnsiTheme="minorHAnsi" w:cstheme="minorHAnsi"/>
                <w:color w:val="000000"/>
                <w:lang w:val="id-ID"/>
              </w:rPr>
            </w:pPr>
          </w:p>
          <w:p w14:paraId="2A2FFB90" w14:textId="77777777" w:rsidR="00463663" w:rsidRPr="007B58A8" w:rsidRDefault="00463663">
            <w:pPr>
              <w:numPr>
                <w:ilvl w:val="0"/>
                <w:numId w:val="2"/>
              </w:numPr>
              <w:ind w:left="454" w:hanging="454"/>
              <w:jc w:val="both"/>
              <w:rPr>
                <w:rFonts w:asciiTheme="minorHAnsi" w:hAnsiTheme="minorHAnsi" w:cstheme="minorHAnsi"/>
                <w:lang w:val="id-ID"/>
              </w:rPr>
            </w:pPr>
            <w:r w:rsidRPr="007B58A8">
              <w:rPr>
                <w:rFonts w:asciiTheme="minorHAnsi" w:hAnsiTheme="minorHAnsi" w:cstheme="minorHAnsi"/>
                <w:lang w:eastAsia="en-US"/>
              </w:rPr>
              <w:t>DENDA</w:t>
            </w:r>
          </w:p>
          <w:p w14:paraId="0DD29D9B" w14:textId="77777777" w:rsidR="00463663" w:rsidRPr="007B58A8" w:rsidRDefault="00463663">
            <w:pPr>
              <w:tabs>
                <w:tab w:val="left" w:pos="454"/>
              </w:tabs>
              <w:ind w:left="454" w:right="123"/>
              <w:rPr>
                <w:rFonts w:asciiTheme="minorHAnsi" w:hAnsiTheme="minorHAnsi" w:cstheme="minorHAnsi"/>
                <w:color w:val="000000"/>
                <w:lang w:val="id-ID"/>
              </w:rPr>
            </w:pPr>
            <w:r w:rsidRPr="007B58A8">
              <w:rPr>
                <w:rFonts w:asciiTheme="minorHAnsi" w:hAnsiTheme="minorHAnsi" w:cstheme="minorHAnsi"/>
                <w:lang w:val="id-ID"/>
              </w:rPr>
              <w:t>Penyedia berkewajiban untuk membayar sanksi finansial berupa Denda sebagai akibat wanprestasi atau cidera janji terhadap kewajiban-kewajiban penyedia dalam SPK ini. PPK mengenakan Denda dengan memotong angsuran pembayaran prestasi pekerjaan penyedia. Pembayaran Denda tidak mengurangi tanggung jawab kontraktual penyedia.</w:t>
            </w:r>
          </w:p>
          <w:p w14:paraId="63F4F210" w14:textId="77777777" w:rsidR="00463663" w:rsidRPr="007B58A8" w:rsidRDefault="00463663">
            <w:pPr>
              <w:tabs>
                <w:tab w:val="left" w:pos="5973"/>
              </w:tabs>
              <w:rPr>
                <w:rFonts w:asciiTheme="minorHAnsi" w:hAnsiTheme="minorHAnsi" w:cstheme="minorHAnsi"/>
                <w:lang w:eastAsia="en-US"/>
              </w:rPr>
            </w:pPr>
            <w:r w:rsidRPr="007B58A8">
              <w:rPr>
                <w:rFonts w:asciiTheme="minorHAnsi" w:hAnsiTheme="minorHAnsi" w:cstheme="minorHAnsi"/>
                <w:color w:val="000000"/>
                <w:lang w:val="id-ID"/>
              </w:rPr>
              <w:tab/>
            </w:r>
          </w:p>
          <w:p w14:paraId="46F736D7" w14:textId="77777777" w:rsidR="00463663" w:rsidRPr="007B58A8" w:rsidRDefault="00463663">
            <w:pPr>
              <w:numPr>
                <w:ilvl w:val="0"/>
                <w:numId w:val="2"/>
              </w:numPr>
              <w:ind w:left="454" w:hanging="454"/>
              <w:jc w:val="both"/>
              <w:rPr>
                <w:rFonts w:asciiTheme="minorHAnsi" w:hAnsiTheme="minorHAnsi" w:cstheme="minorHAnsi"/>
                <w:lang w:val="sv-SE"/>
              </w:rPr>
            </w:pPr>
            <w:r w:rsidRPr="007B58A8">
              <w:rPr>
                <w:rFonts w:asciiTheme="minorHAnsi" w:hAnsiTheme="minorHAnsi" w:cstheme="minorHAnsi"/>
                <w:lang w:eastAsia="en-US"/>
              </w:rPr>
              <w:t>PENYELESAIAN</w:t>
            </w:r>
            <w:r w:rsidRPr="007B58A8">
              <w:rPr>
                <w:rFonts w:asciiTheme="minorHAnsi" w:hAnsiTheme="minorHAnsi" w:cstheme="minorHAnsi"/>
              </w:rPr>
              <w:t xml:space="preserve"> PERSELISIHAN</w:t>
            </w:r>
          </w:p>
          <w:p w14:paraId="14FFA695" w14:textId="77777777" w:rsidR="00463663" w:rsidRPr="007B58A8" w:rsidRDefault="00463663">
            <w:pPr>
              <w:ind w:left="454" w:right="123"/>
              <w:rPr>
                <w:rFonts w:asciiTheme="minorHAnsi" w:hAnsiTheme="minorHAnsi" w:cstheme="minorHAnsi"/>
                <w:lang w:val="sv-SE" w:eastAsia="en-US"/>
              </w:rPr>
            </w:pPr>
            <w:r w:rsidRPr="007B58A8">
              <w:rPr>
                <w:rFonts w:asciiTheme="minorHAnsi" w:hAnsiTheme="minorHAnsi" w:cstheme="minorHAnsi"/>
                <w:lang w:val="sv-SE"/>
              </w:rPr>
              <w:t xml:space="preserve">PPK dan penyedia berkewajiban untuk berupaya sungguh-sungguh menyelesaikan secara damai semua perselisihan yang timbul dari atau berhubungan dengan SPK ini atau interpretasinya selama atau setelah </w:t>
            </w:r>
            <w:r w:rsidRPr="007B58A8">
              <w:rPr>
                <w:rFonts w:asciiTheme="minorHAnsi" w:hAnsiTheme="minorHAnsi" w:cstheme="minorHAnsi"/>
                <w:lang w:val="sv-SE"/>
              </w:rPr>
              <w:lastRenderedPageBreak/>
              <w:t xml:space="preserve">pelaksanaan pekerjaan. </w:t>
            </w:r>
            <w:r w:rsidRPr="007B58A8">
              <w:rPr>
                <w:rFonts w:asciiTheme="minorHAnsi" w:hAnsiTheme="minorHAnsi" w:cstheme="minorHAnsi"/>
                <w:lang w:val="sv-SE" w:eastAsia="en-US"/>
              </w:rPr>
              <w:t xml:space="preserve"> Jika perselisihan tidak dapat diselesaikan secara musyawarah maka perselisihan akan diselesaikan melalui pengadilan negeri dalam wilayah hukum Republik Indonesia.</w:t>
            </w:r>
          </w:p>
          <w:p w14:paraId="2EA658C1" w14:textId="77777777" w:rsidR="00463663" w:rsidRPr="007B58A8" w:rsidRDefault="00463663">
            <w:pPr>
              <w:pStyle w:val="BodyText"/>
              <w:keepNext/>
              <w:keepLines/>
              <w:tabs>
                <w:tab w:val="left" w:pos="360"/>
              </w:tabs>
              <w:spacing w:after="0"/>
              <w:ind w:left="426" w:hanging="426"/>
              <w:rPr>
                <w:rFonts w:asciiTheme="minorHAnsi" w:hAnsiTheme="minorHAnsi" w:cstheme="minorHAnsi"/>
                <w:sz w:val="20"/>
                <w:lang w:val="sv-SE" w:eastAsia="en-US"/>
              </w:rPr>
            </w:pPr>
          </w:p>
          <w:p w14:paraId="3EA7A78D" w14:textId="77777777" w:rsidR="00463663" w:rsidRPr="007B58A8" w:rsidRDefault="00463663">
            <w:pPr>
              <w:numPr>
                <w:ilvl w:val="0"/>
                <w:numId w:val="2"/>
              </w:numPr>
              <w:ind w:left="454" w:hanging="454"/>
              <w:jc w:val="both"/>
              <w:rPr>
                <w:rFonts w:asciiTheme="minorHAnsi" w:hAnsiTheme="minorHAnsi" w:cstheme="minorHAnsi"/>
                <w:lang w:val="sv-SE"/>
              </w:rPr>
            </w:pPr>
            <w:r w:rsidRPr="007B58A8">
              <w:rPr>
                <w:rFonts w:asciiTheme="minorHAnsi" w:hAnsiTheme="minorHAnsi" w:cstheme="minorHAnsi"/>
                <w:lang w:eastAsia="en-US"/>
              </w:rPr>
              <w:t>LARANGAN</w:t>
            </w:r>
            <w:r w:rsidRPr="007B58A8">
              <w:rPr>
                <w:rFonts w:asciiTheme="minorHAnsi" w:hAnsiTheme="minorHAnsi" w:cstheme="minorHAnsi"/>
                <w:lang w:val="sv-SE"/>
              </w:rPr>
              <w:t xml:space="preserve"> PEMBERIAN KOMISI</w:t>
            </w:r>
            <w:r w:rsidRPr="007B58A8">
              <w:rPr>
                <w:rFonts w:asciiTheme="minorHAnsi" w:hAnsiTheme="minorHAnsi" w:cstheme="minorHAnsi"/>
                <w:lang w:val="sv-SE" w:eastAsia="en-US"/>
              </w:rPr>
              <w:t xml:space="preserve"> </w:t>
            </w:r>
          </w:p>
          <w:p w14:paraId="40D391FB" w14:textId="77777777" w:rsidR="00463663" w:rsidRPr="007B58A8" w:rsidRDefault="00463663">
            <w:pPr>
              <w:ind w:left="454" w:right="123"/>
              <w:rPr>
                <w:rFonts w:asciiTheme="minorHAnsi" w:hAnsiTheme="minorHAnsi" w:cstheme="minorHAnsi"/>
              </w:rPr>
            </w:pPr>
            <w:r w:rsidRPr="007B58A8">
              <w:rPr>
                <w:rFonts w:asciiTheme="minorHAnsi" w:hAnsiTheme="minorHAnsi" w:cstheme="minorHAnsi"/>
                <w:lang w:val="sv-SE"/>
              </w:rPr>
              <w:t>Penyedia menjamin bahwa tidak satu pun personil satuan kerja PPK telah atau akan menerima komisi atau keuntungan tidak sah lainnya baik langsung maupun tidak langsung dari SPK ini. Penyedia menyetujui bahwa pelanggaran syarat ini merupakan pelanggaran yang mendasar terhadap SPK ini.</w:t>
            </w:r>
          </w:p>
          <w:p w14:paraId="0F942826" w14:textId="77777777" w:rsidR="00463663" w:rsidRPr="007B58A8" w:rsidRDefault="00463663">
            <w:pPr>
              <w:ind w:left="454" w:right="123"/>
              <w:rPr>
                <w:rFonts w:asciiTheme="minorHAnsi" w:hAnsiTheme="minorHAnsi" w:cstheme="minorHAnsi"/>
              </w:rPr>
            </w:pPr>
          </w:p>
        </w:tc>
      </w:tr>
    </w:tbl>
    <w:p w14:paraId="1F580393" w14:textId="77777777" w:rsidR="00F808CA" w:rsidRDefault="00F808CA"/>
    <w:sectPr w:rsidR="00F808CA" w:rsidSect="00D84F9D">
      <w:headerReference w:type="even" r:id="rId8"/>
      <w:headerReference w:type="default" r:id="rId9"/>
      <w:footerReference w:type="even" r:id="rId10"/>
      <w:footerReference w:type="default" r:id="rId11"/>
      <w:headerReference w:type="first" r:id="rId12"/>
      <w:footerReference w:type="first" r:id="rId13"/>
      <w:pgSz w:w="12240" w:h="15840"/>
      <w:pgMar w:top="1701" w:right="1440" w:bottom="777" w:left="1440" w:header="14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44CCD" w14:textId="77777777" w:rsidR="0026183F" w:rsidRDefault="0026183F">
      <w:r>
        <w:separator/>
      </w:r>
    </w:p>
  </w:endnote>
  <w:endnote w:type="continuationSeparator" w:id="0">
    <w:p w14:paraId="09775A35" w14:textId="77777777" w:rsidR="0026183F" w:rsidRDefault="00261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ootlight MT Light">
    <w:panose1 w:val="0204060206030A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libri"/>
    <w:charset w:val="00"/>
    <w:family w:val="roman"/>
    <w:pitch w:val="default"/>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342FE" w14:textId="77777777" w:rsidR="00FC46CD" w:rsidRDefault="00FC4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7EFB" w14:textId="454FDB71" w:rsidR="005B32FF" w:rsidRPr="00A862E5" w:rsidRDefault="005B32FF" w:rsidP="00FC46CD">
    <w:pPr>
      <w:pStyle w:val="Footer"/>
      <w:jc w:val="center"/>
      <w:rPr>
        <w:rFonts w:asciiTheme="minorHAnsi" w:hAnsiTheme="minorHAnsi" w:cstheme="minorHAnsi"/>
      </w:rPr>
    </w:pPr>
    <w:r w:rsidRPr="00A862E5">
      <w:rPr>
        <w:rFonts w:asciiTheme="minorHAnsi" w:hAnsiTheme="minorHAnsi" w:cstheme="minorHAnsi"/>
        <w:sz w:val="22"/>
        <w:szCs w:val="22"/>
      </w:rPr>
      <w:fldChar w:fldCharType="begin"/>
    </w:r>
    <w:r w:rsidRPr="00A862E5">
      <w:rPr>
        <w:rFonts w:asciiTheme="minorHAnsi" w:hAnsiTheme="minorHAnsi" w:cstheme="minorHAnsi"/>
        <w:sz w:val="22"/>
        <w:szCs w:val="22"/>
      </w:rPr>
      <w:instrText xml:space="preserve"> PAGE </w:instrText>
    </w:r>
    <w:r w:rsidRPr="00A862E5">
      <w:rPr>
        <w:rFonts w:asciiTheme="minorHAnsi" w:hAnsiTheme="minorHAnsi" w:cstheme="minorHAnsi"/>
        <w:sz w:val="22"/>
        <w:szCs w:val="22"/>
      </w:rPr>
      <w:fldChar w:fldCharType="separate"/>
    </w:r>
    <w:r w:rsidR="00D84F9D">
      <w:rPr>
        <w:rFonts w:asciiTheme="minorHAnsi" w:hAnsiTheme="minorHAnsi" w:cstheme="minorHAnsi"/>
        <w:noProof/>
        <w:sz w:val="22"/>
        <w:szCs w:val="22"/>
      </w:rPr>
      <w:t>2</w:t>
    </w:r>
    <w:r w:rsidRPr="00A862E5">
      <w:rPr>
        <w:rFonts w:asciiTheme="minorHAnsi" w:hAnsiTheme="minorHAnsi" w:cstheme="minorHAnsi"/>
        <w:sz w:val="22"/>
        <w:szCs w:val="22"/>
      </w:rPr>
      <w:fldChar w:fldCharType="end"/>
    </w:r>
    <w:r w:rsidRPr="00A862E5">
      <w:rPr>
        <w:rFonts w:asciiTheme="minorHAnsi" w:eastAsia="Footlight MT Light" w:hAnsiTheme="minorHAnsi" w:cstheme="minorHAnsi"/>
        <w:sz w:val="22"/>
        <w:szCs w:val="22"/>
      </w:rPr>
      <w:t xml:space="preserve"> </w:t>
    </w:r>
  </w:p>
  <w:p w14:paraId="5BF829D7" w14:textId="77777777" w:rsidR="005B32FF" w:rsidRDefault="005B32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D6600" w14:textId="1F817AC7" w:rsidR="00A862E5" w:rsidRPr="00A862E5" w:rsidRDefault="00A862E5" w:rsidP="00A862E5">
    <w:pPr>
      <w:pStyle w:val="Footer"/>
      <w:jc w:val="center"/>
      <w:rPr>
        <w:rFonts w:asciiTheme="minorHAnsi" w:hAnsiTheme="minorHAnsi" w:cstheme="minorHAnsi"/>
      </w:rPr>
    </w:pPr>
    <w:r w:rsidRPr="00A862E5">
      <w:rPr>
        <w:rFonts w:asciiTheme="minorHAnsi" w:hAnsiTheme="minorHAnsi" w:cstheme="minorHAnsi"/>
        <w:sz w:val="22"/>
        <w:szCs w:val="22"/>
      </w:rPr>
      <w:fldChar w:fldCharType="begin"/>
    </w:r>
    <w:r w:rsidRPr="00A862E5">
      <w:rPr>
        <w:rFonts w:asciiTheme="minorHAnsi" w:hAnsiTheme="minorHAnsi" w:cstheme="minorHAnsi"/>
        <w:sz w:val="22"/>
        <w:szCs w:val="22"/>
      </w:rPr>
      <w:instrText xml:space="preserve"> PAGE </w:instrText>
    </w:r>
    <w:r w:rsidRPr="00A862E5">
      <w:rPr>
        <w:rFonts w:asciiTheme="minorHAnsi" w:hAnsiTheme="minorHAnsi" w:cstheme="minorHAnsi"/>
        <w:sz w:val="22"/>
        <w:szCs w:val="22"/>
      </w:rPr>
      <w:fldChar w:fldCharType="separate"/>
    </w:r>
    <w:r w:rsidR="00D84F9D">
      <w:rPr>
        <w:rFonts w:asciiTheme="minorHAnsi" w:hAnsiTheme="minorHAnsi" w:cstheme="minorHAnsi"/>
        <w:noProof/>
        <w:sz w:val="22"/>
        <w:szCs w:val="22"/>
      </w:rPr>
      <w:t>1</w:t>
    </w:r>
    <w:r w:rsidRPr="00A862E5">
      <w:rPr>
        <w:rFonts w:asciiTheme="minorHAnsi" w:hAnsiTheme="minorHAnsi" w:cstheme="minorHAnsi"/>
        <w:sz w:val="22"/>
        <w:szCs w:val="22"/>
      </w:rPr>
      <w:fldChar w:fldCharType="end"/>
    </w:r>
    <w:r w:rsidRPr="00A862E5">
      <w:rPr>
        <w:rFonts w:asciiTheme="minorHAnsi" w:eastAsia="Footlight MT Light" w:hAnsiTheme="minorHAnsi" w:cstheme="minorHAnsi"/>
        <w:sz w:val="22"/>
        <w:szCs w:val="22"/>
      </w:rPr>
      <w:t xml:space="preserve"> </w:t>
    </w:r>
  </w:p>
  <w:p w14:paraId="422ECBF7" w14:textId="77777777" w:rsidR="00A862E5" w:rsidRDefault="00A86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D7C7D" w14:textId="77777777" w:rsidR="0026183F" w:rsidRDefault="0026183F">
      <w:r>
        <w:separator/>
      </w:r>
    </w:p>
  </w:footnote>
  <w:footnote w:type="continuationSeparator" w:id="0">
    <w:p w14:paraId="448B1EF0" w14:textId="77777777" w:rsidR="0026183F" w:rsidRDefault="002618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8770B" w14:textId="77777777" w:rsidR="00FC46CD" w:rsidRDefault="00FC46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8D5DB" w14:textId="77777777" w:rsidR="00FC46CD" w:rsidRDefault="00FC46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536E6" w14:textId="47F2E33C" w:rsidR="00EC6194" w:rsidRDefault="00EC6194">
    <w:pPr>
      <w:pStyle w:val="Header"/>
    </w:pPr>
  </w:p>
  <w:p w14:paraId="72471FAE" w14:textId="10B88C7F" w:rsidR="00283652" w:rsidRDefault="00283652" w:rsidP="00283652">
    <w:pPr>
      <w:ind w:left="1134" w:right="-755"/>
      <w:jc w:val="center"/>
      <w:rPr>
        <w:rFonts w:ascii="Arial" w:hAnsi="Arial" w:cs="Arial"/>
        <w:b/>
        <w:sz w:val="32"/>
        <w:szCs w:val="34"/>
        <w:lang w:val="id-ID"/>
      </w:rPr>
    </w:pPr>
    <w:r>
      <w:rPr>
        <w:noProof/>
      </w:rPr>
      <w:drawing>
        <wp:anchor distT="0" distB="0" distL="114300" distR="114300" simplePos="0" relativeHeight="251659264" behindDoc="0" locked="0" layoutInCell="1" allowOverlap="1" wp14:anchorId="7A24D688" wp14:editId="24C0BA51">
          <wp:simplePos x="0" y="0"/>
          <wp:positionH relativeFrom="column">
            <wp:posOffset>-400050</wp:posOffset>
          </wp:positionH>
          <wp:positionV relativeFrom="paragraph">
            <wp:posOffset>-97155</wp:posOffset>
          </wp:positionV>
          <wp:extent cx="1162050" cy="1162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5791" t="-5791" r="-5791" b="-5791"/>
                  <a:stretch>
                    <a:fillRect/>
                  </a:stretch>
                </pic:blipFill>
                <pic:spPr bwMode="auto">
                  <a:xfrm>
                    <a:off x="0" y="0"/>
                    <a:ext cx="1162050" cy="11620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sz w:val="32"/>
        <w:szCs w:val="34"/>
      </w:rPr>
      <w:softHyphen/>
    </w:r>
    <w:r>
      <w:rPr>
        <w:rFonts w:ascii="Arial" w:hAnsi="Arial" w:cs="Arial"/>
        <w:b/>
        <w:sz w:val="32"/>
        <w:szCs w:val="34"/>
      </w:rPr>
      <w:softHyphen/>
    </w:r>
    <w:r>
      <w:rPr>
        <w:rFonts w:ascii="Arial" w:hAnsi="Arial" w:cs="Arial"/>
        <w:b/>
        <w:bCs/>
        <w:sz w:val="32"/>
        <w:szCs w:val="32"/>
      </w:rPr>
      <w:softHyphen/>
      <w:t>KEMENTERIAN PARIWISATA DAN EKONOMI KREATIF/</w:t>
    </w:r>
  </w:p>
  <w:p w14:paraId="2D975537" w14:textId="77777777" w:rsidR="00283652" w:rsidRDefault="00283652" w:rsidP="00283652">
    <w:pPr>
      <w:ind w:left="1134" w:right="-755"/>
      <w:jc w:val="center"/>
      <w:rPr>
        <w:rFonts w:ascii="Arial" w:hAnsi="Arial" w:cs="Arial"/>
        <w:b/>
        <w:sz w:val="6"/>
        <w:szCs w:val="6"/>
        <w:lang w:val="id-ID"/>
      </w:rPr>
    </w:pPr>
    <w:r>
      <w:rPr>
        <w:rFonts w:ascii="Arial" w:hAnsi="Arial" w:cs="Arial"/>
        <w:b/>
        <w:sz w:val="32"/>
        <w:szCs w:val="34"/>
      </w:rPr>
      <w:t>BADAN PARIWISATA DAN EKONOMI KREATIF</w:t>
    </w:r>
    <w:r>
      <w:rPr>
        <w:rFonts w:ascii="Arial" w:hAnsi="Arial" w:cs="Arial"/>
        <w:b/>
        <w:sz w:val="32"/>
        <w:szCs w:val="34"/>
        <w:lang w:val="id-ID"/>
      </w:rPr>
      <w:br/>
    </w:r>
  </w:p>
  <w:p w14:paraId="21ACF453" w14:textId="77777777" w:rsidR="00283652" w:rsidRDefault="00283652" w:rsidP="00283652">
    <w:pPr>
      <w:ind w:left="1134" w:right="-755"/>
      <w:jc w:val="center"/>
      <w:rPr>
        <w:rFonts w:ascii="Arial" w:hAnsi="Arial" w:cs="Arial"/>
        <w:b/>
        <w:sz w:val="6"/>
        <w:szCs w:val="6"/>
        <w:lang w:val="id-ID"/>
      </w:rPr>
    </w:pPr>
    <w:r>
      <w:rPr>
        <w:rFonts w:ascii="Arial" w:hAnsi="Arial" w:cs="Arial"/>
        <w:b/>
        <w:sz w:val="22"/>
        <w:szCs w:val="24"/>
      </w:rPr>
      <w:t>D</w:t>
    </w:r>
    <w:r>
      <w:rPr>
        <w:rFonts w:ascii="Arial" w:hAnsi="Arial" w:cs="Arial"/>
        <w:b/>
        <w:sz w:val="22"/>
        <w:szCs w:val="24"/>
        <w:lang w:val="id-ID"/>
      </w:rPr>
      <w:t>EPUTI BIDANG EKONOMI DIGITAL DAN PRODUK KREATIF</w:t>
    </w:r>
    <w:r>
      <w:rPr>
        <w:rFonts w:ascii="Arial" w:hAnsi="Arial" w:cs="Arial"/>
        <w:b/>
        <w:sz w:val="22"/>
        <w:szCs w:val="24"/>
        <w:lang w:val="id-ID"/>
      </w:rPr>
      <w:br/>
    </w:r>
  </w:p>
  <w:p w14:paraId="0325E9B9" w14:textId="77777777" w:rsidR="00283652" w:rsidRDefault="00283652" w:rsidP="00283652">
    <w:pPr>
      <w:ind w:left="1134" w:right="-755"/>
      <w:jc w:val="center"/>
      <w:rPr>
        <w:rFonts w:ascii="Arial" w:hAnsi="Arial" w:cs="Arial"/>
        <w:sz w:val="18"/>
        <w:szCs w:val="14"/>
      </w:rPr>
    </w:pPr>
    <w:r>
      <w:rPr>
        <w:rFonts w:ascii="Arial" w:hAnsi="Arial" w:cs="Arial"/>
        <w:sz w:val="18"/>
        <w:szCs w:val="14"/>
      </w:rPr>
      <w:t>Jalan Medan Merdeka Barat Nomor 17, Jakarta 10110</w:t>
    </w:r>
  </w:p>
  <w:p w14:paraId="60842251" w14:textId="77777777" w:rsidR="00283652" w:rsidRDefault="00283652" w:rsidP="00283652">
    <w:pPr>
      <w:ind w:left="1134" w:right="-755"/>
      <w:jc w:val="center"/>
      <w:rPr>
        <w:rFonts w:ascii="Arial" w:hAnsi="Arial" w:cs="Arial"/>
        <w:sz w:val="18"/>
        <w:szCs w:val="14"/>
      </w:rPr>
    </w:pPr>
    <w:r>
      <w:rPr>
        <w:rFonts w:ascii="Arial" w:hAnsi="Arial" w:cs="Arial"/>
        <w:sz w:val="18"/>
        <w:szCs w:val="14"/>
      </w:rPr>
      <w:t xml:space="preserve">Telepon (021) 3838120, 3838167; </w:t>
    </w:r>
    <w:proofErr w:type="gramStart"/>
    <w:r>
      <w:rPr>
        <w:rFonts w:ascii="Arial" w:hAnsi="Arial" w:cs="Arial"/>
        <w:sz w:val="18"/>
        <w:szCs w:val="14"/>
      </w:rPr>
      <w:t>Faksimile :</w:t>
    </w:r>
    <w:proofErr w:type="gramEnd"/>
    <w:r>
      <w:rPr>
        <w:rFonts w:ascii="Arial" w:hAnsi="Arial" w:cs="Arial"/>
        <w:sz w:val="18"/>
        <w:szCs w:val="14"/>
      </w:rPr>
      <w:t xml:space="preserve"> (021) 3848245, 3840210;</w:t>
    </w:r>
  </w:p>
  <w:p w14:paraId="48255B8A" w14:textId="77777777" w:rsidR="00283652" w:rsidRDefault="00283652" w:rsidP="00283652">
    <w:pPr>
      <w:ind w:left="-567" w:right="-613"/>
      <w:jc w:val="center"/>
      <w:rPr>
        <w:rFonts w:ascii="Bookman Old Style" w:hAnsi="Bookman Old Style"/>
        <w:sz w:val="10"/>
      </w:rPr>
    </w:pPr>
  </w:p>
  <w:p w14:paraId="5C358D01" w14:textId="77777777" w:rsidR="00283652" w:rsidRDefault="00283652" w:rsidP="00283652">
    <w:pPr>
      <w:pBdr>
        <w:top w:val="thickThinLargeGap" w:sz="12" w:space="0" w:color="auto"/>
      </w:pBdr>
      <w:ind w:left="-567" w:right="-613"/>
      <w:jc w:val="center"/>
      <w:rPr>
        <w:sz w:val="6"/>
      </w:rPr>
    </w:pPr>
  </w:p>
  <w:p w14:paraId="4C04524F" w14:textId="77777777" w:rsidR="00283652" w:rsidRDefault="002836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lvlText w:val="%1."/>
      <w:lvlJc w:val="left"/>
      <w:pPr>
        <w:tabs>
          <w:tab w:val="num" w:pos="397"/>
        </w:tabs>
        <w:ind w:left="397" w:hanging="397"/>
      </w:pPr>
      <w:rPr>
        <w:rFonts w:ascii="Footlight MT Light" w:hAnsi="Footlight MT Light" w:cs="Footlight MT Light"/>
        <w:b/>
        <w:color w:val="000000"/>
        <w:lang w:val="id-ID" w:eastAsia="en-US"/>
      </w:rPr>
    </w:lvl>
    <w:lvl w:ilvl="1">
      <w:start w:val="1"/>
      <w:numFmt w:val="lowerLetter"/>
      <w:lvlText w:val="%2."/>
      <w:lvlJc w:val="left"/>
      <w:pPr>
        <w:tabs>
          <w:tab w:val="num" w:pos="720"/>
        </w:tabs>
        <w:ind w:left="1440" w:hanging="360"/>
      </w:pPr>
      <w:rPr>
        <w:rFonts w:ascii="Footlight MT Light" w:hAnsi="Footlight MT Light" w:cs="Footlight MT Light"/>
        <w:lang w:val="sv-S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00000003"/>
    <w:name w:val="WW8Num2"/>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3" w15:restartNumberingAfterBreak="0">
    <w:nsid w:val="00000004"/>
    <w:multiLevelType w:val="multilevel"/>
    <w:tmpl w:val="00000004"/>
    <w:name w:val="WW8Num3"/>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sv-SE"/>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4" w15:restartNumberingAfterBreak="0">
    <w:nsid w:val="00000005"/>
    <w:multiLevelType w:val="multilevel"/>
    <w:tmpl w:val="00000005"/>
    <w:name w:val="WW8Num7"/>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id-ID"/>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5" w15:restartNumberingAfterBreak="0">
    <w:nsid w:val="00000006"/>
    <w:multiLevelType w:val="singleLevel"/>
    <w:tmpl w:val="00000006"/>
    <w:name w:val="WW8Num8"/>
    <w:lvl w:ilvl="0">
      <w:start w:val="1"/>
      <w:numFmt w:val="decimal"/>
      <w:lvlText w:val="%1)"/>
      <w:lvlJc w:val="left"/>
      <w:pPr>
        <w:tabs>
          <w:tab w:val="num" w:pos="0"/>
        </w:tabs>
        <w:ind w:left="5040" w:hanging="360"/>
      </w:pPr>
    </w:lvl>
  </w:abstractNum>
  <w:abstractNum w:abstractNumId="6" w15:restartNumberingAfterBreak="0">
    <w:nsid w:val="00000007"/>
    <w:multiLevelType w:val="multilevel"/>
    <w:tmpl w:val="00000007"/>
    <w:name w:val="WW8Num9"/>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eastAsia="Times New Roman" w:hAnsi="Footlight MT Light" w:cs="Arial"/>
        <w:b w:val="0"/>
        <w:i w:val="0"/>
        <w:strike w:val="0"/>
        <w:dstrike w:val="0"/>
        <w:color w:val="auto"/>
        <w:sz w:val="22"/>
        <w:szCs w:val="22"/>
        <w:lang w:val="fi-FI"/>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7" w15:restartNumberingAfterBreak="0">
    <w:nsid w:val="00000008"/>
    <w:multiLevelType w:val="multilevel"/>
    <w:tmpl w:val="00000008"/>
    <w:name w:val="WW8Num11"/>
    <w:lvl w:ilvl="0">
      <w:start w:val="1"/>
      <w:numFmt w:val="lowerLetter"/>
      <w:lvlText w:val="%1)"/>
      <w:lvlJc w:val="left"/>
      <w:pPr>
        <w:tabs>
          <w:tab w:val="num" w:pos="0"/>
        </w:tabs>
        <w:ind w:left="720" w:hanging="360"/>
      </w:pPr>
    </w:lvl>
    <w:lvl w:ilvl="1">
      <w:start w:val="1"/>
      <w:numFmt w:val="decimal"/>
      <w:lvlText w:val="%2)"/>
      <w:lvlJc w:val="left"/>
      <w:pPr>
        <w:tabs>
          <w:tab w:val="num" w:pos="0"/>
        </w:tabs>
        <w:ind w:left="2160" w:hanging="1080"/>
      </w:pPr>
      <w:rPr>
        <w:b w:val="0"/>
        <w:i w:val="0"/>
        <w:color w:val="auto"/>
      </w:rPr>
    </w:lvl>
    <w:lvl w:ilvl="2">
      <w:start w:val="1"/>
      <w:numFmt w:val="decimal"/>
      <w:lvlText w:val="%3)"/>
      <w:lvlJc w:val="left"/>
      <w:pPr>
        <w:tabs>
          <w:tab w:val="num" w:pos="0"/>
        </w:tabs>
        <w:ind w:left="2340" w:hanging="360"/>
      </w:pPr>
      <w:rPr>
        <w:rFonts w:ascii="Footlight MT Light" w:hAnsi="Footlight MT Light" w:cs="Footlight MT Light"/>
        <w:b w:val="0"/>
        <w:i w:val="0"/>
        <w:color w:val="auto"/>
        <w:sz w:val="22"/>
        <w:szCs w:val="22"/>
        <w:lang w:val="sv-SE"/>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8Num12"/>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fi-FI"/>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9" w15:restartNumberingAfterBreak="0">
    <w:nsid w:val="0000000A"/>
    <w:multiLevelType w:val="multilevel"/>
    <w:tmpl w:val="0000000A"/>
    <w:name w:val="WW8Num14"/>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0" w15:restartNumberingAfterBreak="0">
    <w:nsid w:val="0000000B"/>
    <w:multiLevelType w:val="multilevel"/>
    <w:tmpl w:val="0000000B"/>
    <w:name w:val="WW8Num16"/>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sv-SE"/>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1" w15:restartNumberingAfterBreak="0">
    <w:nsid w:val="0000000C"/>
    <w:multiLevelType w:val="multilevel"/>
    <w:tmpl w:val="0000000C"/>
    <w:name w:val="WW8Num18"/>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sv-SE"/>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2" w15:restartNumberingAfterBreak="0">
    <w:nsid w:val="0000000D"/>
    <w:multiLevelType w:val="multilevel"/>
    <w:tmpl w:val="0000000D"/>
    <w:name w:val="WW8Num19"/>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3" w15:restartNumberingAfterBreak="0">
    <w:nsid w:val="0000000E"/>
    <w:multiLevelType w:val="multilevel"/>
    <w:tmpl w:val="0000000E"/>
    <w:name w:val="WW8Num20"/>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14" w15:restartNumberingAfterBreak="0">
    <w:nsid w:val="0000000F"/>
    <w:multiLevelType w:val="singleLevel"/>
    <w:tmpl w:val="0000000F"/>
    <w:name w:val="WW8Num21"/>
    <w:lvl w:ilvl="0">
      <w:start w:val="1"/>
      <w:numFmt w:val="decimal"/>
      <w:lvlText w:val="%1)"/>
      <w:lvlJc w:val="left"/>
      <w:pPr>
        <w:tabs>
          <w:tab w:val="num" w:pos="0"/>
        </w:tabs>
        <w:ind w:left="2340" w:hanging="360"/>
      </w:pPr>
      <w:rPr>
        <w:b w:val="0"/>
        <w:i w:val="0"/>
        <w:color w:val="auto"/>
      </w:rPr>
    </w:lvl>
  </w:abstractNum>
  <w:abstractNum w:abstractNumId="15" w15:restartNumberingAfterBreak="0">
    <w:nsid w:val="00000010"/>
    <w:multiLevelType w:val="singleLevel"/>
    <w:tmpl w:val="00000010"/>
    <w:name w:val="WW8Num23"/>
    <w:lvl w:ilvl="0">
      <w:start w:val="1"/>
      <w:numFmt w:val="decimal"/>
      <w:lvlText w:val="%1)"/>
      <w:lvlJc w:val="left"/>
      <w:pPr>
        <w:tabs>
          <w:tab w:val="num" w:pos="0"/>
        </w:tabs>
        <w:ind w:left="1440" w:hanging="360"/>
      </w:pPr>
    </w:lvl>
  </w:abstractNum>
  <w:abstractNum w:abstractNumId="16" w15:restartNumberingAfterBreak="0">
    <w:nsid w:val="00000011"/>
    <w:multiLevelType w:val="singleLevel"/>
    <w:tmpl w:val="00000011"/>
    <w:name w:val="WW8Num26"/>
    <w:lvl w:ilvl="0">
      <w:start w:val="1"/>
      <w:numFmt w:val="decimal"/>
      <w:lvlText w:val="%1)"/>
      <w:lvlJc w:val="left"/>
      <w:pPr>
        <w:tabs>
          <w:tab w:val="num" w:pos="0"/>
        </w:tabs>
        <w:ind w:left="5040" w:hanging="360"/>
      </w:pPr>
      <w:rPr>
        <w:rFonts w:ascii="Footlight MT Light" w:hAnsi="Footlight MT Light" w:cs="Footlight MT Light"/>
        <w:lang w:val="sv-SE"/>
      </w:rPr>
    </w:lvl>
  </w:abstractNum>
  <w:abstractNum w:abstractNumId="17" w15:restartNumberingAfterBreak="0">
    <w:nsid w:val="00000012"/>
    <w:multiLevelType w:val="singleLevel"/>
    <w:tmpl w:val="00000012"/>
    <w:name w:val="WW8Num27"/>
    <w:lvl w:ilvl="0">
      <w:start w:val="1"/>
      <w:numFmt w:val="decimal"/>
      <w:lvlText w:val="%1)"/>
      <w:lvlJc w:val="left"/>
      <w:pPr>
        <w:tabs>
          <w:tab w:val="num" w:pos="0"/>
        </w:tabs>
        <w:ind w:left="1440" w:hanging="360"/>
      </w:pPr>
    </w:lvl>
  </w:abstractNum>
  <w:abstractNum w:abstractNumId="18" w15:restartNumberingAfterBreak="0">
    <w:nsid w:val="00000013"/>
    <w:multiLevelType w:val="singleLevel"/>
    <w:tmpl w:val="00000013"/>
    <w:name w:val="WW8Num29"/>
    <w:lvl w:ilvl="0">
      <w:start w:val="1"/>
      <w:numFmt w:val="decimal"/>
      <w:lvlText w:val="%1)"/>
      <w:lvlJc w:val="left"/>
      <w:pPr>
        <w:tabs>
          <w:tab w:val="num" w:pos="0"/>
        </w:tabs>
        <w:ind w:left="1440" w:hanging="360"/>
      </w:pPr>
    </w:lvl>
  </w:abstractNum>
  <w:abstractNum w:abstractNumId="19" w15:restartNumberingAfterBreak="0">
    <w:nsid w:val="00000014"/>
    <w:multiLevelType w:val="multilevel"/>
    <w:tmpl w:val="00000014"/>
    <w:name w:val="WW8Num30"/>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b w:val="0"/>
        <w:i w:val="0"/>
        <w:strike w:val="0"/>
        <w:dstrike w:val="0"/>
        <w:color w:val="auto"/>
        <w:sz w:val="22"/>
        <w:szCs w:val="22"/>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abstractNum w:abstractNumId="20" w15:restartNumberingAfterBreak="0">
    <w:nsid w:val="00000015"/>
    <w:multiLevelType w:val="multilevel"/>
    <w:tmpl w:val="00000015"/>
    <w:name w:val="WW8Num31"/>
    <w:lvl w:ilvl="0">
      <w:start w:val="1"/>
      <w:numFmt w:val="upperRoman"/>
      <w:lvlText w:val="BAB %1"/>
      <w:lvlJc w:val="left"/>
      <w:pPr>
        <w:tabs>
          <w:tab w:val="num" w:pos="1440"/>
        </w:tabs>
        <w:ind w:left="360" w:hanging="360"/>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1">
      <w:start w:val="1"/>
      <w:numFmt w:val="upperLetter"/>
      <w:lvlText w:val="%2."/>
      <w:lvlJc w:val="left"/>
      <w:pPr>
        <w:tabs>
          <w:tab w:val="num" w:pos="567"/>
        </w:tabs>
        <w:ind w:left="567" w:hanging="567"/>
      </w:pPr>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lvl>
    <w:lvl w:ilvl="2">
      <w:start w:val="2"/>
      <w:numFmt w:val="decimal"/>
      <w:lvlText w:val="%3."/>
      <w:lvlJc w:val="left"/>
      <w:pPr>
        <w:tabs>
          <w:tab w:val="num" w:pos="482"/>
        </w:tabs>
        <w:ind w:left="482" w:hanging="340"/>
      </w:pPr>
      <w:rPr>
        <w:rFonts w:ascii="Arial" w:hAnsi="Arial" w:cs="Arial"/>
        <w:b/>
        <w:i w:val="0"/>
        <w:strike w:val="0"/>
        <w:dstrike w:val="0"/>
        <w:sz w:val="24"/>
        <w:szCs w:val="24"/>
      </w:rPr>
    </w:lvl>
    <w:lvl w:ilvl="3">
      <w:start w:val="1"/>
      <w:numFmt w:val="decimal"/>
      <w:lvlText w:val="3.%4"/>
      <w:lvlJc w:val="left"/>
      <w:pPr>
        <w:tabs>
          <w:tab w:val="num" w:pos="766"/>
        </w:tabs>
        <w:ind w:left="766" w:hanging="624"/>
      </w:pPr>
      <w:rPr>
        <w:b w:val="0"/>
        <w:i w:val="0"/>
        <w:caps w:val="0"/>
        <w:smallCaps w:val="0"/>
        <w:strike w:val="0"/>
        <w:dstrike w:val="0"/>
        <w:vanish w:val="0"/>
        <w:color w:val="000000"/>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984"/>
        </w:tabs>
        <w:ind w:left="964" w:hanging="340"/>
      </w:pPr>
      <w:rPr>
        <w:rFonts w:ascii="Footlight MT Light" w:hAnsi="Footlight MT Light" w:cs="Footlight MT Light"/>
        <w:b w:val="0"/>
        <w:i w:val="0"/>
        <w:strike w:val="0"/>
        <w:dstrike w:val="0"/>
        <w:color w:val="auto"/>
        <w:sz w:val="22"/>
        <w:szCs w:val="22"/>
        <w:lang w:val="fi-FI"/>
      </w:rPr>
    </w:lvl>
    <w:lvl w:ilvl="5">
      <w:start w:val="1"/>
      <w:numFmt w:val="lowerLetter"/>
      <w:lvlText w:val="%6)."/>
      <w:lvlJc w:val="left"/>
      <w:pPr>
        <w:tabs>
          <w:tab w:val="num" w:pos="1361"/>
        </w:tabs>
        <w:ind w:left="1361" w:hanging="397"/>
      </w:pPr>
      <w:rPr>
        <w:sz w:val="24"/>
        <w:szCs w:val="24"/>
      </w:rPr>
    </w:lvl>
    <w:lvl w:ilvl="6">
      <w:start w:val="1"/>
      <w:numFmt w:val="lowerLetter"/>
      <w:lvlText w:val="%7)"/>
      <w:lvlJc w:val="left"/>
      <w:pPr>
        <w:tabs>
          <w:tab w:val="num" w:pos="1814"/>
        </w:tabs>
        <w:ind w:left="1814" w:hanging="396"/>
      </w:pPr>
    </w:lvl>
    <w:lvl w:ilvl="7">
      <w:numFmt w:val="lowerRoman"/>
      <w:lvlText w:val="%8."/>
      <w:lvlJc w:val="left"/>
      <w:pPr>
        <w:tabs>
          <w:tab w:val="num" w:pos="3744"/>
        </w:tabs>
        <w:ind w:left="3744" w:hanging="1224"/>
      </w:pPr>
    </w:lvl>
    <w:lvl w:ilvl="8">
      <w:numFmt w:val="decimal"/>
      <w:lvlText w:val="%1.%2.%3.%4.%5.%6.%7.%8.%9."/>
      <w:lvlJc w:val="left"/>
      <w:pPr>
        <w:tabs>
          <w:tab w:val="num" w:pos="5400"/>
        </w:tabs>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ctiveWritingStyle w:appName="MSWord" w:lang="es-ES" w:vendorID="64" w:dllVersion="6" w:nlCheck="1" w:checkStyle="0"/>
  <w:activeWritingStyle w:appName="MSWord" w:lang="en-US" w:vendorID="64" w:dllVersion="6" w:nlCheck="1" w:checkStyle="0"/>
  <w:activeWritingStyle w:appName="MSWord" w:lang="en-AU" w:vendorID="64" w:dllVersion="6" w:nlCheck="1" w:checkStyle="1"/>
  <w:activeWritingStyle w:appName="MSWord" w:lang="en-ID" w:vendorID="64" w:dllVersion="6" w:nlCheck="1" w:checkStyle="0"/>
  <w:activeWritingStyle w:appName="MSWord" w:lang="en-US" w:vendorID="64" w:dllVersion="4096" w:nlCheck="1" w:checkStyle="0"/>
  <w:activeWritingStyle w:appName="MSWord" w:lang="es-ES" w:vendorID="64" w:dllVersion="4096" w:nlCheck="1" w:checkStyle="0"/>
  <w:activeWritingStyle w:appName="MSWord" w:lang="en-ID" w:vendorID="64" w:dllVersion="4096" w:nlCheck="1" w:checkStyle="0"/>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663"/>
    <w:rsid w:val="000035EA"/>
    <w:rsid w:val="00023953"/>
    <w:rsid w:val="0003297E"/>
    <w:rsid w:val="0005088A"/>
    <w:rsid w:val="00054BF3"/>
    <w:rsid w:val="00084465"/>
    <w:rsid w:val="000B4BB5"/>
    <w:rsid w:val="000C5995"/>
    <w:rsid w:val="000C6253"/>
    <w:rsid w:val="000C74E4"/>
    <w:rsid w:val="000D6894"/>
    <w:rsid w:val="00102B67"/>
    <w:rsid w:val="00117772"/>
    <w:rsid w:val="00123372"/>
    <w:rsid w:val="00125F03"/>
    <w:rsid w:val="00126913"/>
    <w:rsid w:val="00156A8F"/>
    <w:rsid w:val="001629E8"/>
    <w:rsid w:val="00194E69"/>
    <w:rsid w:val="001E6698"/>
    <w:rsid w:val="0021625E"/>
    <w:rsid w:val="00237040"/>
    <w:rsid w:val="0026183F"/>
    <w:rsid w:val="00283652"/>
    <w:rsid w:val="002E7F55"/>
    <w:rsid w:val="002F3056"/>
    <w:rsid w:val="00313E61"/>
    <w:rsid w:val="00337440"/>
    <w:rsid w:val="00344C87"/>
    <w:rsid w:val="00347736"/>
    <w:rsid w:val="0037042E"/>
    <w:rsid w:val="003A6EE4"/>
    <w:rsid w:val="003B44E6"/>
    <w:rsid w:val="003D6CA7"/>
    <w:rsid w:val="003E7DE3"/>
    <w:rsid w:val="00401D70"/>
    <w:rsid w:val="0040235F"/>
    <w:rsid w:val="00434D99"/>
    <w:rsid w:val="00463663"/>
    <w:rsid w:val="00464E1E"/>
    <w:rsid w:val="00473367"/>
    <w:rsid w:val="00481C35"/>
    <w:rsid w:val="00493C66"/>
    <w:rsid w:val="004B3075"/>
    <w:rsid w:val="004C3B1B"/>
    <w:rsid w:val="004C4713"/>
    <w:rsid w:val="004C5A4C"/>
    <w:rsid w:val="004D43B4"/>
    <w:rsid w:val="004F6936"/>
    <w:rsid w:val="00552208"/>
    <w:rsid w:val="005639DB"/>
    <w:rsid w:val="005B32FF"/>
    <w:rsid w:val="005C3A6F"/>
    <w:rsid w:val="005F4594"/>
    <w:rsid w:val="005F7629"/>
    <w:rsid w:val="00604C94"/>
    <w:rsid w:val="00606D66"/>
    <w:rsid w:val="0066160E"/>
    <w:rsid w:val="00670968"/>
    <w:rsid w:val="00681147"/>
    <w:rsid w:val="006B5599"/>
    <w:rsid w:val="006C57CB"/>
    <w:rsid w:val="006D717C"/>
    <w:rsid w:val="00713BB4"/>
    <w:rsid w:val="00780180"/>
    <w:rsid w:val="00781BD8"/>
    <w:rsid w:val="007B0949"/>
    <w:rsid w:val="007B2734"/>
    <w:rsid w:val="007B58A8"/>
    <w:rsid w:val="007D00AC"/>
    <w:rsid w:val="007F6B0D"/>
    <w:rsid w:val="008073D2"/>
    <w:rsid w:val="00815B4F"/>
    <w:rsid w:val="00823669"/>
    <w:rsid w:val="00846EB6"/>
    <w:rsid w:val="00851D23"/>
    <w:rsid w:val="00894EDB"/>
    <w:rsid w:val="008A71D7"/>
    <w:rsid w:val="00943EFD"/>
    <w:rsid w:val="009446F2"/>
    <w:rsid w:val="009573BE"/>
    <w:rsid w:val="009B4F79"/>
    <w:rsid w:val="009C02C7"/>
    <w:rsid w:val="009C6101"/>
    <w:rsid w:val="009C6B39"/>
    <w:rsid w:val="009E3F16"/>
    <w:rsid w:val="00A862E5"/>
    <w:rsid w:val="00AD5786"/>
    <w:rsid w:val="00AE68A4"/>
    <w:rsid w:val="00AF080A"/>
    <w:rsid w:val="00B13AA0"/>
    <w:rsid w:val="00B26DC7"/>
    <w:rsid w:val="00B650F9"/>
    <w:rsid w:val="00B73F38"/>
    <w:rsid w:val="00B76F20"/>
    <w:rsid w:val="00B96E83"/>
    <w:rsid w:val="00BE48A5"/>
    <w:rsid w:val="00BF2418"/>
    <w:rsid w:val="00BF7782"/>
    <w:rsid w:val="00C22CD2"/>
    <w:rsid w:val="00C267CB"/>
    <w:rsid w:val="00C4612A"/>
    <w:rsid w:val="00C56188"/>
    <w:rsid w:val="00C60FB1"/>
    <w:rsid w:val="00C86120"/>
    <w:rsid w:val="00CD0369"/>
    <w:rsid w:val="00CE6F46"/>
    <w:rsid w:val="00D011DD"/>
    <w:rsid w:val="00D0663E"/>
    <w:rsid w:val="00D11484"/>
    <w:rsid w:val="00D434B1"/>
    <w:rsid w:val="00D44558"/>
    <w:rsid w:val="00D475DE"/>
    <w:rsid w:val="00D84F9D"/>
    <w:rsid w:val="00DA691C"/>
    <w:rsid w:val="00DE189F"/>
    <w:rsid w:val="00DE1E20"/>
    <w:rsid w:val="00E23565"/>
    <w:rsid w:val="00E313FB"/>
    <w:rsid w:val="00E37E6E"/>
    <w:rsid w:val="00E447BC"/>
    <w:rsid w:val="00E72CA9"/>
    <w:rsid w:val="00E96B8C"/>
    <w:rsid w:val="00E97D0E"/>
    <w:rsid w:val="00EC6194"/>
    <w:rsid w:val="00ED7C08"/>
    <w:rsid w:val="00EE5BB2"/>
    <w:rsid w:val="00F00D3F"/>
    <w:rsid w:val="00F36A6B"/>
    <w:rsid w:val="00F56C26"/>
    <w:rsid w:val="00F75BF8"/>
    <w:rsid w:val="00F808CA"/>
    <w:rsid w:val="00FA19A0"/>
    <w:rsid w:val="00FB253A"/>
    <w:rsid w:val="00FB5617"/>
    <w:rsid w:val="00FC46CD"/>
    <w:rsid w:val="00FC78CE"/>
    <w:rsid w:val="00FD14CE"/>
    <w:rsid w:val="00FD54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975E1A1"/>
  <w15:chartTrackingRefBased/>
  <w15:docId w15:val="{B6821F2F-E5B8-4CB0-BFA8-BFF70D3B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rPr>
  </w:style>
  <w:style w:type="paragraph" w:styleId="Heading1">
    <w:name w:val="heading 1"/>
    <w:basedOn w:val="Normal"/>
    <w:next w:val="Normal"/>
    <w:qFormat/>
    <w:pPr>
      <w:numPr>
        <w:numId w:val="1"/>
      </w:numPr>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Footlight MT Light" w:hAnsi="Footlight MT Light" w:cs="Footlight MT Light"/>
      <w:b/>
      <w:color w:val="000000"/>
      <w:lang w:val="id-ID" w:eastAsia="en-US"/>
    </w:rPr>
  </w:style>
  <w:style w:type="character" w:customStyle="1" w:styleId="WW8Num1z1">
    <w:name w:val="WW8Num1z1"/>
    <w:rPr>
      <w:rFonts w:ascii="Footlight MT Light" w:hAnsi="Footlight MT Light" w:cs="Footlight MT Light"/>
      <w:lang w:val="sv-SE"/>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2z2">
    <w:name w:val="WW8Num2z2"/>
    <w:rPr>
      <w:rFonts w:ascii="Arial" w:hAnsi="Arial" w:cs="Arial"/>
      <w:b/>
      <w:i w:val="0"/>
      <w:strike w:val="0"/>
      <w:dstrike w:val="0"/>
      <w:sz w:val="24"/>
      <w:szCs w:val="24"/>
    </w:rPr>
  </w:style>
  <w:style w:type="character" w:customStyle="1" w:styleId="WW8Num2z3">
    <w:name w:val="WW8Num2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4">
    <w:name w:val="WW8Num2z4"/>
    <w:rPr>
      <w:rFonts w:ascii="Footlight MT Light" w:hAnsi="Footlight MT Light" w:cs="Footlight MT Light"/>
      <w:b w:val="0"/>
      <w:i w:val="0"/>
      <w:strike w:val="0"/>
      <w:dstrike w:val="0"/>
      <w:color w:val="auto"/>
      <w:sz w:val="22"/>
      <w:szCs w:val="22"/>
    </w:rPr>
  </w:style>
  <w:style w:type="character" w:customStyle="1" w:styleId="WW8Num2z5">
    <w:name w:val="WW8Num2z5"/>
    <w:rPr>
      <w:sz w:val="24"/>
      <w:szCs w:val="24"/>
    </w:rPr>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3z2">
    <w:name w:val="WW8Num3z2"/>
    <w:rPr>
      <w:rFonts w:ascii="Arial" w:hAnsi="Arial" w:cs="Arial"/>
      <w:b/>
      <w:i w:val="0"/>
      <w:strike w:val="0"/>
      <w:dstrike w:val="0"/>
      <w:sz w:val="24"/>
      <w:szCs w:val="24"/>
    </w:rPr>
  </w:style>
  <w:style w:type="character" w:customStyle="1" w:styleId="WW8Num3z3">
    <w:name w:val="WW8Num3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4">
    <w:name w:val="WW8Num3z4"/>
    <w:rPr>
      <w:rFonts w:ascii="Footlight MT Light" w:hAnsi="Footlight MT Light" w:cs="Footlight MT Light"/>
      <w:b w:val="0"/>
      <w:i w:val="0"/>
      <w:strike w:val="0"/>
      <w:dstrike w:val="0"/>
      <w:color w:val="auto"/>
      <w:sz w:val="22"/>
      <w:szCs w:val="22"/>
      <w:lang w:val="sv-SE"/>
    </w:rPr>
  </w:style>
  <w:style w:type="character" w:customStyle="1" w:styleId="WW8Num3z5">
    <w:name w:val="WW8Num3z5"/>
    <w:rPr>
      <w:sz w:val="24"/>
      <w:szCs w:val="24"/>
    </w:rPr>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b w:val="0"/>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6z2">
    <w:name w:val="WW8Num6z2"/>
    <w:rPr>
      <w:rFonts w:ascii="Arial" w:hAnsi="Arial" w:cs="Arial"/>
      <w:b/>
      <w:i w:val="0"/>
      <w:strike w:val="0"/>
      <w:dstrike w:val="0"/>
      <w:sz w:val="24"/>
      <w:szCs w:val="24"/>
    </w:rPr>
  </w:style>
  <w:style w:type="character" w:customStyle="1" w:styleId="WW8Num6z3">
    <w:name w:val="WW8Num6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4">
    <w:name w:val="WW8Num6z4"/>
    <w:rPr>
      <w:b w:val="0"/>
      <w:i w:val="0"/>
      <w:strike w:val="0"/>
      <w:dstrike w:val="0"/>
      <w:color w:val="auto"/>
      <w:sz w:val="22"/>
      <w:szCs w:val="22"/>
    </w:rPr>
  </w:style>
  <w:style w:type="character" w:customStyle="1" w:styleId="WW8Num6z5">
    <w:name w:val="WW8Num6z5"/>
    <w:rPr>
      <w:sz w:val="24"/>
      <w:szCs w:val="24"/>
    </w:rPr>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7z2">
    <w:name w:val="WW8Num7z2"/>
    <w:rPr>
      <w:rFonts w:ascii="Arial" w:hAnsi="Arial" w:cs="Arial"/>
      <w:b/>
      <w:i w:val="0"/>
      <w:strike w:val="0"/>
      <w:dstrike w:val="0"/>
      <w:sz w:val="24"/>
      <w:szCs w:val="24"/>
    </w:rPr>
  </w:style>
  <w:style w:type="character" w:customStyle="1" w:styleId="WW8Num7z3">
    <w:name w:val="WW8Num7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7z4">
    <w:name w:val="WW8Num7z4"/>
    <w:rPr>
      <w:rFonts w:ascii="Footlight MT Light" w:hAnsi="Footlight MT Light" w:cs="Footlight MT Light"/>
      <w:b w:val="0"/>
      <w:i w:val="0"/>
      <w:strike w:val="0"/>
      <w:dstrike w:val="0"/>
      <w:color w:val="auto"/>
      <w:sz w:val="22"/>
      <w:szCs w:val="22"/>
      <w:lang w:val="id-ID"/>
    </w:rPr>
  </w:style>
  <w:style w:type="character" w:customStyle="1" w:styleId="WW8Num7z5">
    <w:name w:val="WW8Num7z5"/>
    <w:rPr>
      <w:sz w:val="24"/>
      <w:szCs w:val="24"/>
    </w:rPr>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9z2">
    <w:name w:val="WW8Num9z2"/>
    <w:rPr>
      <w:rFonts w:ascii="Arial" w:hAnsi="Arial" w:cs="Arial"/>
      <w:b/>
      <w:i w:val="0"/>
      <w:strike w:val="0"/>
      <w:dstrike w:val="0"/>
      <w:sz w:val="24"/>
      <w:szCs w:val="24"/>
    </w:rPr>
  </w:style>
  <w:style w:type="character" w:customStyle="1" w:styleId="WW8Num9z3">
    <w:name w:val="WW8Num9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9z4">
    <w:name w:val="WW8Num9z4"/>
    <w:rPr>
      <w:rFonts w:ascii="Footlight MT Light" w:eastAsia="Times New Roman" w:hAnsi="Footlight MT Light" w:cs="Arial"/>
      <w:b w:val="0"/>
      <w:i w:val="0"/>
      <w:strike w:val="0"/>
      <w:dstrike w:val="0"/>
      <w:color w:val="auto"/>
      <w:sz w:val="22"/>
      <w:szCs w:val="22"/>
      <w:lang w:val="fi-FI"/>
    </w:rPr>
  </w:style>
  <w:style w:type="character" w:customStyle="1" w:styleId="WW8Num9z5">
    <w:name w:val="WW8Num9z5"/>
    <w:rPr>
      <w:sz w:val="24"/>
      <w:szCs w:val="24"/>
    </w:rPr>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b w:val="0"/>
      <w:i w:val="0"/>
      <w:color w:val="auto"/>
    </w:rPr>
  </w:style>
  <w:style w:type="character" w:customStyle="1" w:styleId="WW8Num11z2">
    <w:name w:val="WW8Num11z2"/>
    <w:rPr>
      <w:rFonts w:ascii="Footlight MT Light" w:hAnsi="Footlight MT Light" w:cs="Footlight MT Light"/>
      <w:b w:val="0"/>
      <w:i w:val="0"/>
      <w:color w:val="auto"/>
      <w:sz w:val="22"/>
      <w:szCs w:val="22"/>
      <w:lang w:val="sv-SE"/>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2z2">
    <w:name w:val="WW8Num12z2"/>
    <w:rPr>
      <w:rFonts w:ascii="Arial" w:hAnsi="Arial" w:cs="Arial"/>
      <w:b/>
      <w:i w:val="0"/>
      <w:strike w:val="0"/>
      <w:dstrike w:val="0"/>
      <w:sz w:val="24"/>
      <w:szCs w:val="24"/>
    </w:rPr>
  </w:style>
  <w:style w:type="character" w:customStyle="1" w:styleId="WW8Num12z3">
    <w:name w:val="WW8Num12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4">
    <w:name w:val="WW8Num12z4"/>
    <w:rPr>
      <w:rFonts w:ascii="Footlight MT Light" w:hAnsi="Footlight MT Light" w:cs="Footlight MT Light"/>
      <w:b w:val="0"/>
      <w:i w:val="0"/>
      <w:strike w:val="0"/>
      <w:dstrike w:val="0"/>
      <w:color w:val="auto"/>
      <w:sz w:val="22"/>
      <w:szCs w:val="22"/>
      <w:lang w:val="fi-FI"/>
    </w:rPr>
  </w:style>
  <w:style w:type="character" w:customStyle="1" w:styleId="WW8Num12z5">
    <w:name w:val="WW8Num12z5"/>
    <w:rPr>
      <w:sz w:val="24"/>
      <w:szCs w:val="24"/>
    </w:rPr>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3z2">
    <w:name w:val="WW8Num13z2"/>
    <w:rPr>
      <w:rFonts w:ascii="Arial" w:hAnsi="Arial" w:cs="Arial"/>
      <w:b/>
      <w:i w:val="0"/>
      <w:strike w:val="0"/>
      <w:dstrike w:val="0"/>
      <w:sz w:val="24"/>
      <w:szCs w:val="24"/>
    </w:rPr>
  </w:style>
  <w:style w:type="character" w:customStyle="1" w:styleId="WW8Num13z3">
    <w:name w:val="WW8Num13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3z4">
    <w:name w:val="WW8Num13z4"/>
    <w:rPr>
      <w:b w:val="0"/>
      <w:i w:val="0"/>
      <w:strike w:val="0"/>
      <w:dstrike w:val="0"/>
      <w:color w:val="auto"/>
      <w:sz w:val="17"/>
      <w:szCs w:val="17"/>
    </w:rPr>
  </w:style>
  <w:style w:type="character" w:customStyle="1" w:styleId="WW8Num13z5">
    <w:name w:val="WW8Num13z5"/>
    <w:rPr>
      <w:sz w:val="24"/>
      <w:szCs w:val="24"/>
    </w:rPr>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4z2">
    <w:name w:val="WW8Num14z2"/>
    <w:rPr>
      <w:rFonts w:ascii="Arial" w:hAnsi="Arial" w:cs="Arial"/>
      <w:b/>
      <w:i w:val="0"/>
      <w:strike w:val="0"/>
      <w:dstrike w:val="0"/>
      <w:sz w:val="24"/>
      <w:szCs w:val="24"/>
    </w:rPr>
  </w:style>
  <w:style w:type="character" w:customStyle="1" w:styleId="WW8Num14z3">
    <w:name w:val="WW8Num14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4z4">
    <w:name w:val="WW8Num14z4"/>
    <w:rPr>
      <w:b w:val="0"/>
      <w:i w:val="0"/>
      <w:strike w:val="0"/>
      <w:dstrike w:val="0"/>
      <w:color w:val="auto"/>
      <w:sz w:val="22"/>
      <w:szCs w:val="22"/>
    </w:rPr>
  </w:style>
  <w:style w:type="character" w:customStyle="1" w:styleId="WW8Num14z5">
    <w:name w:val="WW8Num14z5"/>
    <w:rPr>
      <w:sz w:val="24"/>
      <w:szCs w:val="24"/>
    </w:rPr>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6z2">
    <w:name w:val="WW8Num16z2"/>
    <w:rPr>
      <w:rFonts w:ascii="Arial" w:hAnsi="Arial" w:cs="Arial"/>
      <w:b/>
      <w:i w:val="0"/>
      <w:strike w:val="0"/>
      <w:dstrike w:val="0"/>
      <w:sz w:val="24"/>
      <w:szCs w:val="24"/>
    </w:rPr>
  </w:style>
  <w:style w:type="character" w:customStyle="1" w:styleId="WW8Num16z3">
    <w:name w:val="WW8Num16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4">
    <w:name w:val="WW8Num16z4"/>
    <w:rPr>
      <w:rFonts w:ascii="Footlight MT Light" w:hAnsi="Footlight MT Light" w:cs="Footlight MT Light"/>
      <w:b w:val="0"/>
      <w:i w:val="0"/>
      <w:strike w:val="0"/>
      <w:dstrike w:val="0"/>
      <w:color w:val="auto"/>
      <w:sz w:val="22"/>
      <w:szCs w:val="22"/>
      <w:lang w:val="sv-SE"/>
    </w:rPr>
  </w:style>
  <w:style w:type="character" w:customStyle="1" w:styleId="WW8Num16z5">
    <w:name w:val="WW8Num16z5"/>
    <w:rPr>
      <w:sz w:val="24"/>
      <w:szCs w:val="24"/>
    </w:rPr>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7z2">
    <w:name w:val="WW8Num17z2"/>
    <w:rPr>
      <w:rFonts w:ascii="Arial" w:hAnsi="Arial" w:cs="Arial"/>
      <w:b/>
      <w:i w:val="0"/>
      <w:strike w:val="0"/>
      <w:dstrike w:val="0"/>
      <w:sz w:val="24"/>
      <w:szCs w:val="24"/>
    </w:rPr>
  </w:style>
  <w:style w:type="character" w:customStyle="1" w:styleId="WW8Num17z3">
    <w:name w:val="WW8Num17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7z4">
    <w:name w:val="WW8Num17z4"/>
    <w:rPr>
      <w:b w:val="0"/>
      <w:i w:val="0"/>
      <w:strike w:val="0"/>
      <w:dstrike w:val="0"/>
      <w:color w:val="auto"/>
      <w:sz w:val="22"/>
      <w:szCs w:val="22"/>
    </w:rPr>
  </w:style>
  <w:style w:type="character" w:customStyle="1" w:styleId="WW8Num17z5">
    <w:name w:val="WW8Num17z5"/>
    <w:rPr>
      <w:sz w:val="24"/>
      <w:szCs w:val="24"/>
    </w:rPr>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8z2">
    <w:name w:val="WW8Num18z2"/>
    <w:rPr>
      <w:rFonts w:ascii="Arial" w:hAnsi="Arial" w:cs="Arial"/>
      <w:b/>
      <w:i w:val="0"/>
      <w:strike w:val="0"/>
      <w:dstrike w:val="0"/>
      <w:sz w:val="24"/>
      <w:szCs w:val="24"/>
    </w:rPr>
  </w:style>
  <w:style w:type="character" w:customStyle="1" w:styleId="WW8Num18z3">
    <w:name w:val="WW8Num18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8z4">
    <w:name w:val="WW8Num18z4"/>
    <w:rPr>
      <w:rFonts w:ascii="Footlight MT Light" w:hAnsi="Footlight MT Light" w:cs="Footlight MT Light"/>
      <w:b w:val="0"/>
      <w:i w:val="0"/>
      <w:strike w:val="0"/>
      <w:dstrike w:val="0"/>
      <w:color w:val="auto"/>
      <w:sz w:val="22"/>
      <w:szCs w:val="22"/>
      <w:lang w:val="sv-SE"/>
    </w:rPr>
  </w:style>
  <w:style w:type="character" w:customStyle="1" w:styleId="WW8Num18z5">
    <w:name w:val="WW8Num18z5"/>
    <w:rPr>
      <w:sz w:val="24"/>
      <w:szCs w:val="24"/>
    </w:rPr>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19z2">
    <w:name w:val="WW8Num19z2"/>
    <w:rPr>
      <w:rFonts w:ascii="Arial" w:hAnsi="Arial" w:cs="Arial"/>
      <w:b/>
      <w:i w:val="0"/>
      <w:strike w:val="0"/>
      <w:dstrike w:val="0"/>
      <w:sz w:val="24"/>
      <w:szCs w:val="24"/>
    </w:rPr>
  </w:style>
  <w:style w:type="character" w:customStyle="1" w:styleId="WW8Num19z3">
    <w:name w:val="WW8Num19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9z4">
    <w:name w:val="WW8Num19z4"/>
    <w:rPr>
      <w:b w:val="0"/>
      <w:i w:val="0"/>
      <w:strike w:val="0"/>
      <w:dstrike w:val="0"/>
      <w:color w:val="auto"/>
      <w:sz w:val="22"/>
      <w:szCs w:val="22"/>
    </w:rPr>
  </w:style>
  <w:style w:type="character" w:customStyle="1" w:styleId="WW8Num19z5">
    <w:name w:val="WW8Num19z5"/>
    <w:rPr>
      <w:sz w:val="24"/>
      <w:szCs w:val="24"/>
    </w:rPr>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20z2">
    <w:name w:val="WW8Num20z2"/>
    <w:rPr>
      <w:rFonts w:ascii="Arial" w:hAnsi="Arial" w:cs="Arial"/>
      <w:b/>
      <w:i w:val="0"/>
      <w:strike w:val="0"/>
      <w:dstrike w:val="0"/>
      <w:sz w:val="24"/>
      <w:szCs w:val="24"/>
    </w:rPr>
  </w:style>
  <w:style w:type="character" w:customStyle="1" w:styleId="WW8Num20z3">
    <w:name w:val="WW8Num20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0z4">
    <w:name w:val="WW8Num20z4"/>
    <w:rPr>
      <w:b w:val="0"/>
      <w:i w:val="0"/>
      <w:strike w:val="0"/>
      <w:dstrike w:val="0"/>
      <w:color w:val="auto"/>
      <w:sz w:val="22"/>
      <w:szCs w:val="22"/>
    </w:rPr>
  </w:style>
  <w:style w:type="character" w:customStyle="1" w:styleId="WW8Num20z5">
    <w:name w:val="WW8Num20z5"/>
    <w:rPr>
      <w:sz w:val="24"/>
      <w:szCs w:val="24"/>
    </w:rPr>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b w:val="0"/>
      <w:i w:val="0"/>
      <w:color w:val="auto"/>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Footlight MT Light" w:eastAsia="Times New Roman" w:hAnsi="Footlight MT Light" w:cs="Times New Roman"/>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25z2">
    <w:name w:val="WW8Num25z2"/>
    <w:rPr>
      <w:rFonts w:ascii="Arial" w:hAnsi="Arial" w:cs="Arial"/>
      <w:b/>
      <w:i w:val="0"/>
      <w:strike w:val="0"/>
      <w:dstrike w:val="0"/>
      <w:sz w:val="24"/>
      <w:szCs w:val="24"/>
    </w:rPr>
  </w:style>
  <w:style w:type="character" w:customStyle="1" w:styleId="WW8Num25z3">
    <w:name w:val="WW8Num25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5z4">
    <w:name w:val="WW8Num25z4"/>
    <w:rPr>
      <w:b w:val="0"/>
      <w:i w:val="0"/>
      <w:strike w:val="0"/>
      <w:dstrike w:val="0"/>
      <w:color w:val="auto"/>
      <w:sz w:val="22"/>
      <w:szCs w:val="22"/>
    </w:rPr>
  </w:style>
  <w:style w:type="character" w:customStyle="1" w:styleId="WW8Num25z5">
    <w:name w:val="WW8Num25z5"/>
    <w:rPr>
      <w:sz w:val="24"/>
      <w:szCs w:val="24"/>
    </w:rPr>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Footlight MT Light" w:hAnsi="Footlight MT Light" w:cs="Footlight MT Light"/>
      <w:lang w:val="sv-SE"/>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28z2">
    <w:name w:val="WW8Num28z2"/>
    <w:rPr>
      <w:rFonts w:ascii="Arial" w:hAnsi="Arial" w:cs="Arial"/>
      <w:b/>
      <w:i w:val="0"/>
      <w:strike w:val="0"/>
      <w:dstrike w:val="0"/>
      <w:sz w:val="24"/>
      <w:szCs w:val="24"/>
    </w:rPr>
  </w:style>
  <w:style w:type="character" w:customStyle="1" w:styleId="WW8Num28z3">
    <w:name w:val="WW8Num28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8z4">
    <w:name w:val="WW8Num28z4"/>
    <w:rPr>
      <w:rFonts w:ascii="Footlight MT Light" w:eastAsia="Times New Roman" w:hAnsi="Footlight MT Light" w:cs="Arial"/>
      <w:b w:val="0"/>
      <w:i w:val="0"/>
      <w:strike w:val="0"/>
      <w:dstrike w:val="0"/>
      <w:color w:val="auto"/>
      <w:sz w:val="17"/>
      <w:szCs w:val="17"/>
    </w:rPr>
  </w:style>
  <w:style w:type="character" w:customStyle="1" w:styleId="WW8Num28z5">
    <w:name w:val="WW8Num28z5"/>
    <w:rPr>
      <w:sz w:val="24"/>
      <w:szCs w:val="24"/>
    </w:rPr>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30z2">
    <w:name w:val="WW8Num30z2"/>
    <w:rPr>
      <w:rFonts w:ascii="Arial" w:hAnsi="Arial" w:cs="Arial"/>
      <w:b/>
      <w:i w:val="0"/>
      <w:strike w:val="0"/>
      <w:dstrike w:val="0"/>
      <w:sz w:val="24"/>
      <w:szCs w:val="24"/>
    </w:rPr>
  </w:style>
  <w:style w:type="character" w:customStyle="1" w:styleId="WW8Num30z3">
    <w:name w:val="WW8Num30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0z4">
    <w:name w:val="WW8Num30z4"/>
    <w:rPr>
      <w:b w:val="0"/>
      <w:i w:val="0"/>
      <w:strike w:val="0"/>
      <w:dstrike w:val="0"/>
      <w:color w:val="auto"/>
      <w:sz w:val="22"/>
      <w:szCs w:val="22"/>
    </w:rPr>
  </w:style>
  <w:style w:type="character" w:customStyle="1" w:styleId="WW8Num30z5">
    <w:name w:val="WW8Num30z5"/>
    <w:rPr>
      <w:sz w:val="24"/>
      <w:szCs w:val="24"/>
    </w:rPr>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Times New Roman" w:hAnsi="Times New Roman" w:cs="Times New Roman"/>
      <w:b/>
      <w:i w:val="0"/>
      <w:caps w:val="0"/>
      <w:smallCaps w:val="0"/>
      <w:strike w:val="0"/>
      <w:dstrike w:val="0"/>
      <w:vanish w:val="0"/>
      <w:color w:val="auto"/>
      <w:position w:val="0"/>
      <w:sz w:val="24"/>
      <w:szCs w:val="24"/>
      <w:vertAlign w:val="baseline"/>
      <w14:shadow w14:blurRad="0" w14:dist="0" w14:dir="0" w14:sx="0" w14:sy="0" w14:kx="0" w14:ky="0" w14:algn="none">
        <w14:srgbClr w14:val="000000"/>
      </w14:shadow>
    </w:rPr>
  </w:style>
  <w:style w:type="character" w:customStyle="1" w:styleId="WW8Num31z2">
    <w:name w:val="WW8Num31z2"/>
    <w:rPr>
      <w:rFonts w:ascii="Arial" w:hAnsi="Arial" w:cs="Arial"/>
      <w:b/>
      <w:i w:val="0"/>
      <w:strike w:val="0"/>
      <w:dstrike w:val="0"/>
      <w:sz w:val="24"/>
      <w:szCs w:val="24"/>
    </w:rPr>
  </w:style>
  <w:style w:type="character" w:customStyle="1" w:styleId="WW8Num31z3">
    <w:name w:val="WW8Num31z3"/>
    <w:rPr>
      <w:b w:val="0"/>
      <w:i w:val="0"/>
      <w:caps w:val="0"/>
      <w:smallCaps w:val="0"/>
      <w:strike w:val="0"/>
      <w:dstrike w:val="0"/>
      <w:vanish w:val="0"/>
      <w:color w:val="auto"/>
      <w:position w:val="0"/>
      <w:sz w:val="24"/>
      <w:szCs w:val="24"/>
      <w:vertAlign w:val="baseline"/>
      <w:lang w:val="fi-FI"/>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1z4">
    <w:name w:val="WW8Num31z4"/>
    <w:rPr>
      <w:rFonts w:ascii="Footlight MT Light" w:hAnsi="Footlight MT Light" w:cs="Footlight MT Light"/>
      <w:b w:val="0"/>
      <w:i w:val="0"/>
      <w:strike w:val="0"/>
      <w:dstrike w:val="0"/>
      <w:color w:val="auto"/>
      <w:sz w:val="22"/>
      <w:szCs w:val="22"/>
      <w:lang w:val="fi-FI"/>
    </w:rPr>
  </w:style>
  <w:style w:type="character" w:customStyle="1" w:styleId="WW8Num31z5">
    <w:name w:val="WW8Num31z5"/>
    <w:rPr>
      <w:sz w:val="24"/>
      <w:szCs w:val="24"/>
    </w:rPr>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Footlight MT Light" w:eastAsia="Times New Roman" w:hAnsi="Footlight MT Light" w:cs="Times New Roman"/>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DefaultParagraphFont1">
    <w:name w:val="Default Paragraph Font1"/>
  </w:style>
  <w:style w:type="character" w:customStyle="1" w:styleId="Heading1Char">
    <w:name w:val="Heading 1 Char"/>
    <w:rPr>
      <w:rFonts w:ascii="Times New Roman" w:eastAsia="Times New Roman" w:hAnsi="Times New Roman" w:cs="Times New Roman"/>
      <w:b/>
      <w:sz w:val="36"/>
      <w:szCs w:val="20"/>
    </w:rPr>
  </w:style>
  <w:style w:type="character" w:customStyle="1" w:styleId="BodyTextChar">
    <w:name w:val="Body Text Char"/>
    <w:rPr>
      <w:rFonts w:ascii="Times New Roman" w:eastAsia="Times New Roman" w:hAnsi="Times New Roman" w:cs="Times New Roman"/>
      <w:sz w:val="24"/>
      <w:szCs w:val="20"/>
    </w:rPr>
  </w:style>
  <w:style w:type="character" w:customStyle="1" w:styleId="HeaderChar">
    <w:name w:val="Header Char"/>
    <w:rPr>
      <w:rFonts w:ascii="Times New Roman" w:eastAsia="Times New Roman" w:hAnsi="Times New Roman" w:cs="Times New Roman"/>
    </w:rPr>
  </w:style>
  <w:style w:type="character" w:customStyle="1" w:styleId="FooterChar">
    <w:name w:val="Footer Char"/>
    <w:rPr>
      <w:rFonts w:ascii="Times New Roman" w:eastAsia="Times New Roman" w:hAnsi="Times New Roman" w:cs="Times New Roman"/>
    </w:rPr>
  </w:style>
  <w:style w:type="character" w:customStyle="1" w:styleId="BalloonTextChar">
    <w:name w:val="Balloon Text Char"/>
    <w:rPr>
      <w:rFonts w:ascii="Tahoma" w:eastAsia="Times New Roman" w:hAnsi="Tahoma" w:cs="Tahoma"/>
      <w:sz w:val="16"/>
      <w:szCs w:val="16"/>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20"/>
      <w:jc w:val="both"/>
    </w:pPr>
    <w:rPr>
      <w:sz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qFormat/>
    <w:pPr>
      <w:ind w:left="720"/>
      <w:contextualSpacing/>
    </w:pPr>
    <w:rPr>
      <w:sz w:val="24"/>
      <w:szCs w:val="24"/>
    </w:rPr>
  </w:style>
  <w:style w:type="paragraph" w:styleId="Header">
    <w:name w:val="header"/>
    <w:basedOn w:val="Normal"/>
    <w:pPr>
      <w:jc w:val="both"/>
    </w:pPr>
  </w:style>
  <w:style w:type="paragraph" w:styleId="Footer">
    <w:name w:val="footer"/>
    <w:basedOn w:val="Normal"/>
    <w:pPr>
      <w:tabs>
        <w:tab w:val="center" w:pos="4680"/>
        <w:tab w:val="right" w:pos="9360"/>
      </w:tabs>
    </w:pPr>
  </w:style>
  <w:style w:type="paragraph" w:styleId="BalloonText">
    <w:name w:val="Balloon Text"/>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CommentReference">
    <w:name w:val="annotation reference"/>
    <w:uiPriority w:val="99"/>
    <w:semiHidden/>
    <w:unhideWhenUsed/>
    <w:rsid w:val="009C02C7"/>
    <w:rPr>
      <w:sz w:val="16"/>
      <w:szCs w:val="16"/>
    </w:rPr>
  </w:style>
  <w:style w:type="paragraph" w:styleId="CommentText">
    <w:name w:val="annotation text"/>
    <w:basedOn w:val="Normal"/>
    <w:link w:val="CommentTextChar"/>
    <w:uiPriority w:val="99"/>
    <w:semiHidden/>
    <w:unhideWhenUsed/>
    <w:rsid w:val="009C02C7"/>
  </w:style>
  <w:style w:type="character" w:customStyle="1" w:styleId="CommentTextChar">
    <w:name w:val="Comment Text Char"/>
    <w:link w:val="CommentText"/>
    <w:uiPriority w:val="99"/>
    <w:semiHidden/>
    <w:rsid w:val="009C02C7"/>
    <w:rPr>
      <w:lang w:val="en-US" w:eastAsia="zh-CN"/>
    </w:rPr>
  </w:style>
  <w:style w:type="paragraph" w:styleId="CommentSubject">
    <w:name w:val="annotation subject"/>
    <w:basedOn w:val="CommentText"/>
    <w:next w:val="CommentText"/>
    <w:link w:val="CommentSubjectChar"/>
    <w:uiPriority w:val="99"/>
    <w:semiHidden/>
    <w:unhideWhenUsed/>
    <w:rsid w:val="009C02C7"/>
    <w:rPr>
      <w:b/>
      <w:bCs/>
    </w:rPr>
  </w:style>
  <w:style w:type="character" w:customStyle="1" w:styleId="CommentSubjectChar">
    <w:name w:val="Comment Subject Char"/>
    <w:link w:val="CommentSubject"/>
    <w:uiPriority w:val="99"/>
    <w:semiHidden/>
    <w:rsid w:val="009C02C7"/>
    <w:rPr>
      <w:b/>
      <w:bCs/>
      <w:lang w:val="en-US" w:eastAsia="zh-CN"/>
    </w:rPr>
  </w:style>
  <w:style w:type="table" w:styleId="TableGrid">
    <w:name w:val="Table Grid"/>
    <w:basedOn w:val="TableNormal"/>
    <w:uiPriority w:val="39"/>
    <w:rsid w:val="00C60FB1"/>
    <w:rPr>
      <w:rFonts w:ascii="Arial" w:eastAsia="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3592">
      <w:bodyDiv w:val="1"/>
      <w:marLeft w:val="0"/>
      <w:marRight w:val="0"/>
      <w:marTop w:val="0"/>
      <w:marBottom w:val="0"/>
      <w:divBdr>
        <w:top w:val="none" w:sz="0" w:space="0" w:color="auto"/>
        <w:left w:val="none" w:sz="0" w:space="0" w:color="auto"/>
        <w:bottom w:val="none" w:sz="0" w:space="0" w:color="auto"/>
        <w:right w:val="none" w:sz="0" w:space="0" w:color="auto"/>
      </w:divBdr>
    </w:div>
    <w:div w:id="241449685">
      <w:bodyDiv w:val="1"/>
      <w:marLeft w:val="0"/>
      <w:marRight w:val="0"/>
      <w:marTop w:val="0"/>
      <w:marBottom w:val="0"/>
      <w:divBdr>
        <w:top w:val="none" w:sz="0" w:space="0" w:color="auto"/>
        <w:left w:val="none" w:sz="0" w:space="0" w:color="auto"/>
        <w:bottom w:val="none" w:sz="0" w:space="0" w:color="auto"/>
        <w:right w:val="none" w:sz="0" w:space="0" w:color="auto"/>
      </w:divBdr>
    </w:div>
    <w:div w:id="327245232">
      <w:bodyDiv w:val="1"/>
      <w:marLeft w:val="0"/>
      <w:marRight w:val="0"/>
      <w:marTop w:val="0"/>
      <w:marBottom w:val="0"/>
      <w:divBdr>
        <w:top w:val="none" w:sz="0" w:space="0" w:color="auto"/>
        <w:left w:val="none" w:sz="0" w:space="0" w:color="auto"/>
        <w:bottom w:val="none" w:sz="0" w:space="0" w:color="auto"/>
        <w:right w:val="none" w:sz="0" w:space="0" w:color="auto"/>
      </w:divBdr>
    </w:div>
    <w:div w:id="474182920">
      <w:bodyDiv w:val="1"/>
      <w:marLeft w:val="0"/>
      <w:marRight w:val="0"/>
      <w:marTop w:val="0"/>
      <w:marBottom w:val="0"/>
      <w:divBdr>
        <w:top w:val="none" w:sz="0" w:space="0" w:color="auto"/>
        <w:left w:val="none" w:sz="0" w:space="0" w:color="auto"/>
        <w:bottom w:val="none" w:sz="0" w:space="0" w:color="auto"/>
        <w:right w:val="none" w:sz="0" w:space="0" w:color="auto"/>
      </w:divBdr>
    </w:div>
    <w:div w:id="505747574">
      <w:bodyDiv w:val="1"/>
      <w:marLeft w:val="0"/>
      <w:marRight w:val="0"/>
      <w:marTop w:val="0"/>
      <w:marBottom w:val="0"/>
      <w:divBdr>
        <w:top w:val="none" w:sz="0" w:space="0" w:color="auto"/>
        <w:left w:val="none" w:sz="0" w:space="0" w:color="auto"/>
        <w:bottom w:val="none" w:sz="0" w:space="0" w:color="auto"/>
        <w:right w:val="none" w:sz="0" w:space="0" w:color="auto"/>
      </w:divBdr>
    </w:div>
    <w:div w:id="521210915">
      <w:bodyDiv w:val="1"/>
      <w:marLeft w:val="0"/>
      <w:marRight w:val="0"/>
      <w:marTop w:val="0"/>
      <w:marBottom w:val="0"/>
      <w:divBdr>
        <w:top w:val="none" w:sz="0" w:space="0" w:color="auto"/>
        <w:left w:val="none" w:sz="0" w:space="0" w:color="auto"/>
        <w:bottom w:val="none" w:sz="0" w:space="0" w:color="auto"/>
        <w:right w:val="none" w:sz="0" w:space="0" w:color="auto"/>
      </w:divBdr>
    </w:div>
    <w:div w:id="694306510">
      <w:bodyDiv w:val="1"/>
      <w:marLeft w:val="0"/>
      <w:marRight w:val="0"/>
      <w:marTop w:val="0"/>
      <w:marBottom w:val="0"/>
      <w:divBdr>
        <w:top w:val="none" w:sz="0" w:space="0" w:color="auto"/>
        <w:left w:val="none" w:sz="0" w:space="0" w:color="auto"/>
        <w:bottom w:val="none" w:sz="0" w:space="0" w:color="auto"/>
        <w:right w:val="none" w:sz="0" w:space="0" w:color="auto"/>
      </w:divBdr>
    </w:div>
    <w:div w:id="873153921">
      <w:bodyDiv w:val="1"/>
      <w:marLeft w:val="0"/>
      <w:marRight w:val="0"/>
      <w:marTop w:val="0"/>
      <w:marBottom w:val="0"/>
      <w:divBdr>
        <w:top w:val="none" w:sz="0" w:space="0" w:color="auto"/>
        <w:left w:val="none" w:sz="0" w:space="0" w:color="auto"/>
        <w:bottom w:val="none" w:sz="0" w:space="0" w:color="auto"/>
        <w:right w:val="none" w:sz="0" w:space="0" w:color="auto"/>
      </w:divBdr>
    </w:div>
    <w:div w:id="1192063002">
      <w:bodyDiv w:val="1"/>
      <w:marLeft w:val="0"/>
      <w:marRight w:val="0"/>
      <w:marTop w:val="0"/>
      <w:marBottom w:val="0"/>
      <w:divBdr>
        <w:top w:val="none" w:sz="0" w:space="0" w:color="auto"/>
        <w:left w:val="none" w:sz="0" w:space="0" w:color="auto"/>
        <w:bottom w:val="none" w:sz="0" w:space="0" w:color="auto"/>
        <w:right w:val="none" w:sz="0" w:space="0" w:color="auto"/>
      </w:divBdr>
    </w:div>
    <w:div w:id="1276715468">
      <w:bodyDiv w:val="1"/>
      <w:marLeft w:val="0"/>
      <w:marRight w:val="0"/>
      <w:marTop w:val="0"/>
      <w:marBottom w:val="0"/>
      <w:divBdr>
        <w:top w:val="none" w:sz="0" w:space="0" w:color="auto"/>
        <w:left w:val="none" w:sz="0" w:space="0" w:color="auto"/>
        <w:bottom w:val="none" w:sz="0" w:space="0" w:color="auto"/>
        <w:right w:val="none" w:sz="0" w:space="0" w:color="auto"/>
      </w:divBdr>
    </w:div>
    <w:div w:id="1297881457">
      <w:bodyDiv w:val="1"/>
      <w:marLeft w:val="0"/>
      <w:marRight w:val="0"/>
      <w:marTop w:val="0"/>
      <w:marBottom w:val="0"/>
      <w:divBdr>
        <w:top w:val="none" w:sz="0" w:space="0" w:color="auto"/>
        <w:left w:val="none" w:sz="0" w:space="0" w:color="auto"/>
        <w:bottom w:val="none" w:sz="0" w:space="0" w:color="auto"/>
        <w:right w:val="none" w:sz="0" w:space="0" w:color="auto"/>
      </w:divBdr>
    </w:div>
    <w:div w:id="1394622874">
      <w:bodyDiv w:val="1"/>
      <w:marLeft w:val="0"/>
      <w:marRight w:val="0"/>
      <w:marTop w:val="0"/>
      <w:marBottom w:val="0"/>
      <w:divBdr>
        <w:top w:val="none" w:sz="0" w:space="0" w:color="auto"/>
        <w:left w:val="none" w:sz="0" w:space="0" w:color="auto"/>
        <w:bottom w:val="none" w:sz="0" w:space="0" w:color="auto"/>
        <w:right w:val="none" w:sz="0" w:space="0" w:color="auto"/>
      </w:divBdr>
    </w:div>
    <w:div w:id="1917088695">
      <w:bodyDiv w:val="1"/>
      <w:marLeft w:val="0"/>
      <w:marRight w:val="0"/>
      <w:marTop w:val="0"/>
      <w:marBottom w:val="0"/>
      <w:divBdr>
        <w:top w:val="none" w:sz="0" w:space="0" w:color="auto"/>
        <w:left w:val="none" w:sz="0" w:space="0" w:color="auto"/>
        <w:bottom w:val="none" w:sz="0" w:space="0" w:color="auto"/>
        <w:right w:val="none" w:sz="0" w:space="0" w:color="auto"/>
      </w:divBdr>
    </w:div>
    <w:div w:id="1935940498">
      <w:bodyDiv w:val="1"/>
      <w:marLeft w:val="0"/>
      <w:marRight w:val="0"/>
      <w:marTop w:val="0"/>
      <w:marBottom w:val="0"/>
      <w:divBdr>
        <w:top w:val="none" w:sz="0" w:space="0" w:color="auto"/>
        <w:left w:val="none" w:sz="0" w:space="0" w:color="auto"/>
        <w:bottom w:val="none" w:sz="0" w:space="0" w:color="auto"/>
        <w:right w:val="none" w:sz="0" w:space="0" w:color="auto"/>
      </w:divBdr>
    </w:div>
    <w:div w:id="2033870485">
      <w:bodyDiv w:val="1"/>
      <w:marLeft w:val="0"/>
      <w:marRight w:val="0"/>
      <w:marTop w:val="0"/>
      <w:marBottom w:val="0"/>
      <w:divBdr>
        <w:top w:val="none" w:sz="0" w:space="0" w:color="auto"/>
        <w:left w:val="none" w:sz="0" w:space="0" w:color="auto"/>
        <w:bottom w:val="none" w:sz="0" w:space="0" w:color="auto"/>
        <w:right w:val="none" w:sz="0" w:space="0" w:color="auto"/>
      </w:divBdr>
    </w:div>
    <w:div w:id="2034114863">
      <w:bodyDiv w:val="1"/>
      <w:marLeft w:val="0"/>
      <w:marRight w:val="0"/>
      <w:marTop w:val="0"/>
      <w:marBottom w:val="0"/>
      <w:divBdr>
        <w:top w:val="none" w:sz="0" w:space="0" w:color="auto"/>
        <w:left w:val="none" w:sz="0" w:space="0" w:color="auto"/>
        <w:bottom w:val="none" w:sz="0" w:space="0" w:color="auto"/>
        <w:right w:val="none" w:sz="0" w:space="0" w:color="auto"/>
      </w:divBdr>
    </w:div>
    <w:div w:id="2085298482">
      <w:bodyDiv w:val="1"/>
      <w:marLeft w:val="0"/>
      <w:marRight w:val="0"/>
      <w:marTop w:val="0"/>
      <w:marBottom w:val="0"/>
      <w:divBdr>
        <w:top w:val="none" w:sz="0" w:space="0" w:color="auto"/>
        <w:left w:val="none" w:sz="0" w:space="0" w:color="auto"/>
        <w:bottom w:val="none" w:sz="0" w:space="0" w:color="auto"/>
        <w:right w:val="none" w:sz="0" w:space="0" w:color="auto"/>
      </w:divBdr>
    </w:div>
    <w:div w:id="2107456344">
      <w:bodyDiv w:val="1"/>
      <w:marLeft w:val="0"/>
      <w:marRight w:val="0"/>
      <w:marTop w:val="0"/>
      <w:marBottom w:val="0"/>
      <w:divBdr>
        <w:top w:val="none" w:sz="0" w:space="0" w:color="auto"/>
        <w:left w:val="none" w:sz="0" w:space="0" w:color="auto"/>
        <w:bottom w:val="none" w:sz="0" w:space="0" w:color="auto"/>
        <w:right w:val="none" w:sz="0" w:space="0" w:color="auto"/>
      </w:divBdr>
    </w:div>
    <w:div w:id="211697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E955F-E6D4-4BFB-81C0-BF039DD4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2281</Words>
  <Characters>13004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dc:creator>
  <cp:keywords/>
  <dc:description/>
  <cp:lastModifiedBy>Rozin Susilo</cp:lastModifiedBy>
  <cp:revision>48</cp:revision>
  <cp:lastPrinted>2017-05-12T10:24:00Z</cp:lastPrinted>
  <dcterms:created xsi:type="dcterms:W3CDTF">2018-04-05T01:49:00Z</dcterms:created>
  <dcterms:modified xsi:type="dcterms:W3CDTF">2020-11-13T06:11:00Z</dcterms:modified>
</cp:coreProperties>
</file>